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A9B" w:rsidRDefault="00E34A9B">
      <w:pPr>
        <w:spacing w:line="200" w:lineRule="exact"/>
      </w:pPr>
    </w:p>
    <w:p w:rsidR="00E34A9B" w:rsidRDefault="00E34A9B">
      <w:pPr>
        <w:spacing w:before="6" w:line="200" w:lineRule="exact"/>
      </w:pPr>
    </w:p>
    <w:p w:rsidR="00C32453" w:rsidRDefault="00C32453" w:rsidP="00C32453">
      <w:pPr>
        <w:pStyle w:val="ARTICLETITLE"/>
        <w:spacing w:after="0"/>
        <w:rPr>
          <w:color w:val="000000"/>
          <w:sz w:val="24"/>
          <w:szCs w:val="24"/>
        </w:rPr>
      </w:pPr>
      <w:r w:rsidRPr="006A5BE2">
        <w:rPr>
          <w:color w:val="000000" w:themeColor="text1"/>
          <w:sz w:val="40"/>
          <w:szCs w:val="40"/>
          <w:lang w:val="id-ID"/>
        </w:rPr>
        <w:t>Digital Forensik dan Analisis dari Social Messenger Beetalk pada Sistem Operasi Android</w:t>
      </w:r>
      <w:r w:rsidRPr="00B73315">
        <w:rPr>
          <w:color w:val="000000"/>
          <w:sz w:val="24"/>
          <w:szCs w:val="24"/>
        </w:rPr>
        <w:t xml:space="preserve"> </w:t>
      </w:r>
    </w:p>
    <w:p w:rsidR="00C32453" w:rsidRPr="00B73315" w:rsidRDefault="00C32453" w:rsidP="00C32453">
      <w:pPr>
        <w:pStyle w:val="ARTICLETITLE"/>
        <w:spacing w:after="0"/>
        <w:rPr>
          <w:color w:val="000000"/>
          <w:sz w:val="24"/>
          <w:szCs w:val="24"/>
        </w:rPr>
      </w:pPr>
      <w:r w:rsidRPr="00B73315">
        <w:rPr>
          <w:color w:val="000000"/>
          <w:sz w:val="24"/>
          <w:szCs w:val="24"/>
        </w:rPr>
        <w:t>Ananda Faisal Faritz</w:t>
      </w:r>
    </w:p>
    <w:p w:rsidR="00C32453" w:rsidRDefault="00C32453" w:rsidP="00C32453">
      <w:pPr>
        <w:pStyle w:val="ABSTRACT"/>
        <w:spacing w:after="0"/>
        <w:jc w:val="center"/>
        <w:rPr>
          <w:color w:val="000000"/>
          <w:spacing w:val="5"/>
          <w:sz w:val="24"/>
          <w:szCs w:val="24"/>
          <w:lang w:val="id-ID"/>
        </w:rPr>
      </w:pPr>
      <w:r>
        <w:rPr>
          <w:color w:val="000000"/>
          <w:spacing w:val="5"/>
          <w:sz w:val="24"/>
          <w:szCs w:val="24"/>
          <w:lang w:val="id-ID"/>
        </w:rPr>
        <w:t xml:space="preserve">NIM: </w:t>
      </w:r>
      <w:r w:rsidRPr="00B73315">
        <w:rPr>
          <w:color w:val="000000"/>
          <w:spacing w:val="5"/>
          <w:sz w:val="24"/>
          <w:szCs w:val="24"/>
          <w:lang w:val="id-ID"/>
        </w:rPr>
        <w:t>1301144324</w:t>
      </w:r>
    </w:p>
    <w:p w:rsidR="00094858" w:rsidRPr="00B73315" w:rsidRDefault="00094858" w:rsidP="00C32453">
      <w:pPr>
        <w:pStyle w:val="ABSTRACT"/>
        <w:spacing w:after="0"/>
        <w:jc w:val="center"/>
        <w:rPr>
          <w:color w:val="000000"/>
          <w:spacing w:val="5"/>
          <w:sz w:val="24"/>
          <w:szCs w:val="24"/>
          <w:lang w:val="id-ID"/>
        </w:rPr>
      </w:pPr>
    </w:p>
    <w:p w:rsidR="00E34A9B" w:rsidRDefault="00E34A9B">
      <w:pPr>
        <w:spacing w:before="3" w:line="100" w:lineRule="exact"/>
        <w:rPr>
          <w:sz w:val="11"/>
          <w:szCs w:val="11"/>
        </w:rPr>
      </w:pPr>
    </w:p>
    <w:p w:rsidR="00C32453" w:rsidRPr="0063557E" w:rsidRDefault="00C32453" w:rsidP="00C32453">
      <w:pPr>
        <w:pStyle w:val="ABSTRACT"/>
        <w:spacing w:after="0"/>
        <w:jc w:val="center"/>
        <w:rPr>
          <w:color w:val="000000"/>
          <w:spacing w:val="5"/>
          <w:sz w:val="20"/>
        </w:rPr>
      </w:pPr>
      <w:r w:rsidRPr="0063557E">
        <w:rPr>
          <w:color w:val="000000"/>
          <w:spacing w:val="5"/>
          <w:sz w:val="20"/>
        </w:rPr>
        <w:t>Telkom University</w:t>
      </w:r>
    </w:p>
    <w:p w:rsidR="00C32453" w:rsidRPr="0063557E" w:rsidRDefault="00C32453" w:rsidP="00C32453">
      <w:pPr>
        <w:pStyle w:val="ABSTRACT"/>
        <w:spacing w:after="0"/>
        <w:jc w:val="center"/>
        <w:rPr>
          <w:color w:val="000000"/>
          <w:spacing w:val="5"/>
          <w:sz w:val="20"/>
        </w:rPr>
      </w:pPr>
      <w:r w:rsidRPr="0063557E">
        <w:rPr>
          <w:color w:val="000000"/>
          <w:spacing w:val="5"/>
          <w:sz w:val="20"/>
        </w:rPr>
        <w:t>Fakultas Informatika</w:t>
      </w:r>
    </w:p>
    <w:p w:rsidR="00C32453" w:rsidRPr="0063557E" w:rsidRDefault="00C32453" w:rsidP="00C32453">
      <w:pPr>
        <w:pStyle w:val="ABSTRACT"/>
        <w:spacing w:after="0"/>
        <w:jc w:val="center"/>
        <w:rPr>
          <w:color w:val="000000"/>
          <w:spacing w:val="5"/>
          <w:sz w:val="20"/>
        </w:rPr>
      </w:pPr>
      <w:r w:rsidRPr="0063557E">
        <w:rPr>
          <w:color w:val="000000"/>
          <w:spacing w:val="5"/>
          <w:sz w:val="20"/>
        </w:rPr>
        <w:t>Jalan Telekomunikasi Nomor 1, Sukapura, Bojongsoang, Bandung, Jawa Barat, Indonesia</w:t>
      </w:r>
    </w:p>
    <w:p w:rsidR="00C32453" w:rsidRDefault="00C32453" w:rsidP="00C32453">
      <w:pPr>
        <w:pStyle w:val="ABSTRACT"/>
        <w:spacing w:after="0"/>
        <w:jc w:val="center"/>
        <w:rPr>
          <w:color w:val="000000"/>
          <w:spacing w:val="5"/>
          <w:sz w:val="20"/>
        </w:rPr>
      </w:pPr>
      <w:proofErr w:type="gramStart"/>
      <w:r w:rsidRPr="0063557E">
        <w:rPr>
          <w:color w:val="000000"/>
          <w:spacing w:val="5"/>
          <w:sz w:val="20"/>
        </w:rPr>
        <w:t>e-mail</w:t>
      </w:r>
      <w:proofErr w:type="gramEnd"/>
      <w:r w:rsidRPr="0063557E">
        <w:rPr>
          <w:color w:val="000000"/>
          <w:spacing w:val="5"/>
          <w:sz w:val="20"/>
        </w:rPr>
        <w:t xml:space="preserve">: </w:t>
      </w:r>
      <w:hyperlink r:id="rId7" w:history="1">
        <w:r w:rsidRPr="0063557E">
          <w:rPr>
            <w:rStyle w:val="Hyperlink"/>
            <w:spacing w:val="5"/>
            <w:sz w:val="20"/>
          </w:rPr>
          <w:t>anandafaisalf20@gmail.com</w:t>
        </w:r>
      </w:hyperlink>
    </w:p>
    <w:p w:rsidR="00E34A9B" w:rsidRDefault="00E34A9B">
      <w:pPr>
        <w:spacing w:before="19" w:line="260" w:lineRule="exact"/>
        <w:rPr>
          <w:sz w:val="26"/>
          <w:szCs w:val="26"/>
        </w:rPr>
      </w:pPr>
    </w:p>
    <w:p w:rsidR="00094858" w:rsidRDefault="00094858">
      <w:pPr>
        <w:spacing w:before="19" w:line="260" w:lineRule="exact"/>
        <w:rPr>
          <w:sz w:val="26"/>
          <w:szCs w:val="26"/>
        </w:rPr>
      </w:pPr>
    </w:p>
    <w:p w:rsidR="00094858" w:rsidRDefault="00094858">
      <w:pPr>
        <w:spacing w:before="19" w:line="260" w:lineRule="exact"/>
        <w:rPr>
          <w:sz w:val="26"/>
          <w:szCs w:val="26"/>
        </w:rPr>
      </w:pPr>
    </w:p>
    <w:p w:rsidR="00094858" w:rsidRDefault="00094858" w:rsidP="00094858">
      <w:pPr>
        <w:pStyle w:val="Default"/>
      </w:pPr>
    </w:p>
    <w:p w:rsidR="00094858" w:rsidRDefault="00094858" w:rsidP="00094858">
      <w:pPr>
        <w:pStyle w:val="Default"/>
        <w:jc w:val="both"/>
        <w:rPr>
          <w:rFonts w:ascii="Helvetica" w:hAnsi="Helvetica" w:cs="Helvetica"/>
          <w:sz w:val="18"/>
          <w:szCs w:val="18"/>
        </w:rPr>
      </w:pPr>
      <w:r w:rsidRPr="00094858">
        <w:rPr>
          <w:rFonts w:ascii="Helvetica" w:hAnsi="Helvetica" w:cs="Helvetica"/>
          <w:b/>
          <w:bCs/>
          <w:sz w:val="18"/>
          <w:szCs w:val="18"/>
        </w:rPr>
        <w:t xml:space="preserve">Abstrak— </w:t>
      </w:r>
      <w:r w:rsidRPr="00094858">
        <w:rPr>
          <w:rFonts w:ascii="Helvetica" w:hAnsi="Helvetica" w:cs="Helvetica"/>
          <w:sz w:val="18"/>
          <w:szCs w:val="18"/>
        </w:rPr>
        <w:t>Social Messenger merupakan aplikasi yang dibutuhkan untuk pengiriman informasi antara suatu perangkat dengan perangkat lainnya sehingga aplikasi tersebut dapat diapakai oleh banyak orang. Kebanyakan social messenger dapat dipasangkan pada perangkat smartphone yang memiliki sistem operasi seperti Android,</w:t>
      </w:r>
      <w:r>
        <w:rPr>
          <w:rFonts w:ascii="Helvetica" w:hAnsi="Helvetica" w:cs="Helvetica"/>
          <w:sz w:val="18"/>
          <w:szCs w:val="18"/>
        </w:rPr>
        <w:t xml:space="preserve"> sehingga pihak pengembang dapat</w:t>
      </w:r>
      <w:r w:rsidRPr="00094858">
        <w:rPr>
          <w:rFonts w:ascii="Helvetica" w:hAnsi="Helvetica" w:cs="Helvetica"/>
          <w:sz w:val="18"/>
          <w:szCs w:val="18"/>
        </w:rPr>
        <w:t xml:space="preserve"> m</w:t>
      </w:r>
      <w:r w:rsidR="000A50C1">
        <w:rPr>
          <w:rFonts w:ascii="Helvetica" w:hAnsi="Helvetica" w:cs="Helvetica"/>
          <w:sz w:val="18"/>
          <w:szCs w:val="18"/>
        </w:rPr>
        <w:t>encari</w:t>
      </w:r>
      <w:bookmarkStart w:id="0" w:name="_GoBack"/>
      <w:bookmarkEnd w:id="0"/>
      <w:r w:rsidRPr="00094858">
        <w:rPr>
          <w:rFonts w:ascii="Helvetica" w:hAnsi="Helvetica" w:cs="Helvetica"/>
          <w:sz w:val="18"/>
          <w:szCs w:val="18"/>
        </w:rPr>
        <w:t xml:space="preserve"> informasi lebih dalam lagi agar dapat mengembangkan aplikasi tersebut. Tetapi pihak hacker dapat menggunakan keuntungan tersebut sehingga dapat terjadi serang</w:t>
      </w:r>
      <w:r>
        <w:rPr>
          <w:rFonts w:ascii="Helvetica" w:hAnsi="Helvetica" w:cs="Helvetica"/>
          <w:sz w:val="18"/>
          <w:szCs w:val="18"/>
        </w:rPr>
        <w:t>an</w:t>
      </w:r>
      <w:r w:rsidRPr="00094858">
        <w:rPr>
          <w:rFonts w:ascii="Helvetica" w:hAnsi="Helvetica" w:cs="Helvetica"/>
          <w:sz w:val="18"/>
          <w:szCs w:val="18"/>
        </w:rPr>
        <w:t xml:space="preserve"> ke aplikasi tersebut. Sehingga dibutuhkannya forensic digital dan analisis yang dilakukan agar dapat mengetahui serangan apa dan jenis serangan tersebut dengan cara melihat file apk dan database dari aplikasi tersebut. Pada penelitian ini digunakan aplikasi Beetalk yang dipasangkan pada dua perangkat. Proses analisis juga dapat menganalisis dari </w:t>
      </w:r>
      <w:r w:rsidRPr="00094858">
        <w:rPr>
          <w:rFonts w:ascii="Helvetica" w:hAnsi="Helvetica" w:cs="Helvetica"/>
          <w:i/>
          <w:iCs/>
          <w:sz w:val="18"/>
          <w:szCs w:val="18"/>
        </w:rPr>
        <w:t xml:space="preserve">contact information, chat info, recent info, blocked user, </w:t>
      </w:r>
      <w:r w:rsidRPr="00094858">
        <w:rPr>
          <w:rFonts w:ascii="Helvetica" w:hAnsi="Helvetica" w:cs="Helvetica"/>
          <w:sz w:val="18"/>
          <w:szCs w:val="18"/>
        </w:rPr>
        <w:t xml:space="preserve">dan </w:t>
      </w:r>
      <w:r w:rsidRPr="00094858">
        <w:rPr>
          <w:rFonts w:ascii="Helvetica" w:hAnsi="Helvetica" w:cs="Helvetica"/>
          <w:i/>
          <w:iCs/>
          <w:sz w:val="18"/>
          <w:szCs w:val="18"/>
        </w:rPr>
        <w:t>call history</w:t>
      </w:r>
      <w:r w:rsidRPr="00094858">
        <w:rPr>
          <w:rFonts w:ascii="Helvetica" w:hAnsi="Helvetica" w:cs="Helvetica"/>
          <w:sz w:val="18"/>
          <w:szCs w:val="18"/>
        </w:rPr>
        <w:t xml:space="preserve">. </w:t>
      </w:r>
    </w:p>
    <w:p w:rsidR="00094858" w:rsidRPr="00094858" w:rsidRDefault="00094858" w:rsidP="00094858">
      <w:pPr>
        <w:pStyle w:val="Default"/>
        <w:jc w:val="both"/>
        <w:rPr>
          <w:rFonts w:ascii="Helvetica" w:hAnsi="Helvetica" w:cs="Helvetica"/>
          <w:sz w:val="18"/>
          <w:szCs w:val="18"/>
        </w:rPr>
      </w:pPr>
    </w:p>
    <w:p w:rsidR="00E34A9B" w:rsidRPr="00094858" w:rsidRDefault="00094858" w:rsidP="00094858">
      <w:pPr>
        <w:spacing w:line="220" w:lineRule="exact"/>
        <w:jc w:val="both"/>
        <w:rPr>
          <w:rFonts w:ascii="Helvetica" w:hAnsi="Helvetica" w:cs="Helvetica"/>
          <w:sz w:val="18"/>
          <w:szCs w:val="18"/>
        </w:rPr>
      </w:pPr>
      <w:r w:rsidRPr="00094858">
        <w:rPr>
          <w:rFonts w:ascii="Helvetica" w:hAnsi="Helvetica" w:cs="Helvetica"/>
          <w:b/>
          <w:bCs/>
          <w:sz w:val="18"/>
          <w:szCs w:val="18"/>
        </w:rPr>
        <w:t>Kata Kunci</w:t>
      </w:r>
      <w:r w:rsidRPr="00094858">
        <w:rPr>
          <w:rFonts w:ascii="Helvetica" w:hAnsi="Helvetica" w:cs="Helvetica"/>
          <w:sz w:val="18"/>
          <w:szCs w:val="18"/>
        </w:rPr>
        <w:t xml:space="preserve">— </w:t>
      </w:r>
      <w:r w:rsidRPr="000A50C1">
        <w:rPr>
          <w:rFonts w:ascii="Helvetica" w:hAnsi="Helvetica" w:cs="Helvetica"/>
          <w:i/>
          <w:sz w:val="18"/>
          <w:szCs w:val="18"/>
        </w:rPr>
        <w:t>Beetalk, apk, database, digital forensik, android forensic.</w:t>
      </w:r>
    </w:p>
    <w:p w:rsidR="00094858" w:rsidRDefault="00094858" w:rsidP="00094858">
      <w:pPr>
        <w:spacing w:line="220" w:lineRule="exact"/>
        <w:rPr>
          <w:b/>
          <w:sz w:val="22"/>
          <w:szCs w:val="22"/>
        </w:rPr>
      </w:pPr>
    </w:p>
    <w:p w:rsidR="00094858" w:rsidRPr="00094858" w:rsidRDefault="00094858" w:rsidP="00094858">
      <w:pPr>
        <w:spacing w:line="220" w:lineRule="exact"/>
        <w:rPr>
          <w:b/>
          <w:sz w:val="22"/>
          <w:szCs w:val="22"/>
        </w:rPr>
      </w:pPr>
    </w:p>
    <w:p w:rsidR="00094858" w:rsidRDefault="000A50C1" w:rsidP="00094858">
      <w:pPr>
        <w:spacing w:line="220" w:lineRule="exact"/>
        <w:jc w:val="both"/>
        <w:rPr>
          <w:rFonts w:ascii="Helvetica" w:hAnsi="Helvetica"/>
          <w:b/>
          <w:sz w:val="18"/>
          <w:szCs w:val="18"/>
        </w:rPr>
      </w:pPr>
      <w:r>
        <w:rPr>
          <w:rFonts w:ascii="Helvetica" w:hAnsi="Helvetica" w:cs="Helvetica"/>
          <w:b/>
          <w:bCs/>
          <w:sz w:val="18"/>
          <w:szCs w:val="18"/>
        </w:rPr>
        <w:t>Abstract</w:t>
      </w:r>
      <w:r w:rsidRPr="00094858">
        <w:rPr>
          <w:rFonts w:ascii="Helvetica" w:hAnsi="Helvetica" w:cs="Helvetica"/>
          <w:b/>
          <w:bCs/>
          <w:sz w:val="18"/>
          <w:szCs w:val="18"/>
        </w:rPr>
        <w:t xml:space="preserve">— </w:t>
      </w:r>
      <w:r w:rsidR="00094858" w:rsidRPr="00094858">
        <w:rPr>
          <w:rFonts w:ascii="Helvetica" w:hAnsi="Helvetica"/>
          <w:b/>
          <w:sz w:val="18"/>
          <w:szCs w:val="18"/>
        </w:rPr>
        <w:t xml:space="preserve">Social Messenger is an application needed for the delivery of information between a </w:t>
      </w:r>
      <w:proofErr w:type="gramStart"/>
      <w:r w:rsidR="00094858" w:rsidRPr="00094858">
        <w:rPr>
          <w:rFonts w:ascii="Helvetica" w:hAnsi="Helvetica"/>
          <w:b/>
          <w:sz w:val="18"/>
          <w:szCs w:val="18"/>
        </w:rPr>
        <w:t>device</w:t>
      </w:r>
      <w:proofErr w:type="gramEnd"/>
      <w:r w:rsidR="00094858" w:rsidRPr="00094858">
        <w:rPr>
          <w:rFonts w:ascii="Helvetica" w:hAnsi="Helvetica"/>
          <w:b/>
          <w:sz w:val="18"/>
          <w:szCs w:val="18"/>
        </w:rPr>
        <w:t xml:space="preserve"> with other devices so that the application can be used by many people. Most social messenger can be paired on smartphone devices that have an operating system like Android, so the developers can search for more information in order to develop the application. But the hacker can use these advantages so that an attack can occur to the application. So the need for digital forensic and analysis done in order to know what attacks and types of attacks by looking at apk files and databases of the application. In this study used Beetalk applications are paired on two devices. The analysis process can also analyze from contact information, chat info, recent info, blocked users, and call history.</w:t>
      </w:r>
    </w:p>
    <w:p w:rsidR="000A50C1" w:rsidRDefault="000A50C1" w:rsidP="00094858">
      <w:pPr>
        <w:spacing w:line="220" w:lineRule="exact"/>
        <w:jc w:val="both"/>
        <w:rPr>
          <w:rFonts w:ascii="Helvetica" w:hAnsi="Helvetica"/>
          <w:b/>
          <w:sz w:val="18"/>
          <w:szCs w:val="18"/>
        </w:rPr>
      </w:pPr>
    </w:p>
    <w:p w:rsidR="000A50C1" w:rsidRPr="00094858" w:rsidRDefault="000A50C1" w:rsidP="000A50C1">
      <w:pPr>
        <w:spacing w:line="220" w:lineRule="exact"/>
        <w:jc w:val="both"/>
        <w:rPr>
          <w:rFonts w:ascii="Helvetica" w:hAnsi="Helvetica" w:cs="Helvetica"/>
          <w:sz w:val="18"/>
          <w:szCs w:val="18"/>
        </w:rPr>
      </w:pPr>
      <w:r>
        <w:rPr>
          <w:rFonts w:ascii="Helvetica" w:hAnsi="Helvetica" w:cs="Helvetica"/>
          <w:b/>
          <w:bCs/>
          <w:sz w:val="18"/>
          <w:szCs w:val="18"/>
        </w:rPr>
        <w:t>Keywords</w:t>
      </w:r>
      <w:r w:rsidRPr="00094858">
        <w:rPr>
          <w:rFonts w:ascii="Helvetica" w:hAnsi="Helvetica" w:cs="Helvetica"/>
          <w:sz w:val="18"/>
          <w:szCs w:val="18"/>
        </w:rPr>
        <w:t xml:space="preserve">— </w:t>
      </w:r>
      <w:r w:rsidRPr="000A50C1">
        <w:rPr>
          <w:rFonts w:ascii="Helvetica" w:hAnsi="Helvetica" w:cs="Helvetica"/>
          <w:i/>
          <w:sz w:val="18"/>
          <w:szCs w:val="18"/>
        </w:rPr>
        <w:t>Beetalk, apk, database, digital forensik, android forensic.</w:t>
      </w:r>
    </w:p>
    <w:p w:rsidR="000A50C1" w:rsidRPr="00094858" w:rsidRDefault="000A50C1" w:rsidP="00094858">
      <w:pPr>
        <w:spacing w:line="220" w:lineRule="exact"/>
        <w:jc w:val="both"/>
        <w:rPr>
          <w:rFonts w:ascii="Helvetica" w:hAnsi="Helvetica"/>
          <w:b/>
          <w:sz w:val="18"/>
          <w:szCs w:val="18"/>
        </w:rPr>
      </w:pPr>
    </w:p>
    <w:p w:rsidR="00094858" w:rsidRDefault="00094858" w:rsidP="00094858">
      <w:pPr>
        <w:spacing w:line="220" w:lineRule="exact"/>
        <w:ind w:left="57" w:right="567"/>
        <w:jc w:val="both"/>
        <w:rPr>
          <w:rFonts w:ascii="Helvetica" w:hAnsi="Helvetica"/>
          <w:sz w:val="18"/>
          <w:szCs w:val="18"/>
        </w:rPr>
      </w:pPr>
    </w:p>
    <w:p w:rsidR="00094858" w:rsidRDefault="00094858" w:rsidP="00094858">
      <w:pPr>
        <w:spacing w:line="220" w:lineRule="exact"/>
        <w:ind w:left="57" w:right="567"/>
        <w:jc w:val="both"/>
        <w:rPr>
          <w:rFonts w:ascii="Helvetica" w:hAnsi="Helvetica"/>
          <w:sz w:val="18"/>
          <w:szCs w:val="18"/>
        </w:rPr>
      </w:pPr>
    </w:p>
    <w:p w:rsidR="00094858" w:rsidRPr="00094858" w:rsidRDefault="00094858" w:rsidP="00094858">
      <w:pPr>
        <w:spacing w:line="220" w:lineRule="exact"/>
        <w:ind w:left="57" w:right="567"/>
        <w:jc w:val="both"/>
        <w:rPr>
          <w:rFonts w:ascii="Helvetica" w:hAnsi="Helvetica"/>
          <w:sz w:val="18"/>
          <w:szCs w:val="18"/>
        </w:rPr>
        <w:sectPr w:rsidR="00094858" w:rsidRPr="00094858">
          <w:headerReference w:type="default" r:id="rId8"/>
          <w:pgSz w:w="11340" w:h="15480"/>
          <w:pgMar w:top="760" w:right="500" w:bottom="280" w:left="620" w:header="575" w:footer="0" w:gutter="0"/>
          <w:pgNumType w:start="1"/>
          <w:cols w:space="720"/>
        </w:sectPr>
      </w:pPr>
    </w:p>
    <w:p w:rsidR="00E34A9B" w:rsidRDefault="00E34A9B">
      <w:pPr>
        <w:spacing w:line="200" w:lineRule="exact"/>
      </w:pPr>
    </w:p>
    <w:p w:rsidR="00E34A9B" w:rsidRDefault="00E34A9B">
      <w:pPr>
        <w:spacing w:before="6" w:line="240" w:lineRule="exact"/>
        <w:rPr>
          <w:sz w:val="24"/>
          <w:szCs w:val="24"/>
        </w:rPr>
      </w:pPr>
    </w:p>
    <w:p w:rsidR="00C32453" w:rsidRDefault="00C32453">
      <w:pPr>
        <w:spacing w:before="6" w:line="240" w:lineRule="exact"/>
        <w:rPr>
          <w:sz w:val="24"/>
          <w:szCs w:val="24"/>
        </w:rPr>
      </w:pPr>
    </w:p>
    <w:p w:rsidR="00C32453" w:rsidRDefault="00C32453">
      <w:pPr>
        <w:rPr>
          <w:sz w:val="24"/>
          <w:szCs w:val="24"/>
        </w:rPr>
      </w:pPr>
      <w:r>
        <w:rPr>
          <w:sz w:val="24"/>
          <w:szCs w:val="24"/>
        </w:rPr>
        <w:br w:type="page"/>
      </w:r>
    </w:p>
    <w:p w:rsidR="00C32453" w:rsidRDefault="00C32453">
      <w:pPr>
        <w:spacing w:before="6" w:line="240" w:lineRule="exact"/>
        <w:rPr>
          <w:sz w:val="24"/>
          <w:szCs w:val="24"/>
        </w:rPr>
      </w:pPr>
    </w:p>
    <w:p w:rsidR="00E34A9B" w:rsidRDefault="00B63322">
      <w:pPr>
        <w:spacing w:line="240" w:lineRule="exact"/>
        <w:ind w:left="100" w:right="-55"/>
        <w:rPr>
          <w:sz w:val="23"/>
          <w:szCs w:val="23"/>
        </w:rPr>
      </w:pPr>
      <w:r>
        <w:rPr>
          <w:position w:val="-1"/>
          <w:sz w:val="23"/>
          <w:szCs w:val="23"/>
        </w:rPr>
        <w:t xml:space="preserve">1  </w:t>
      </w:r>
      <w:r>
        <w:rPr>
          <w:spacing w:val="32"/>
          <w:position w:val="-1"/>
          <w:sz w:val="23"/>
          <w:szCs w:val="23"/>
        </w:rPr>
        <w:t xml:space="preserve"> </w:t>
      </w:r>
      <w:r>
        <w:rPr>
          <w:w w:val="109"/>
          <w:position w:val="-1"/>
          <w:sz w:val="23"/>
          <w:szCs w:val="23"/>
        </w:rPr>
        <w:t>PE</w:t>
      </w:r>
      <w:r>
        <w:rPr>
          <w:spacing w:val="-1"/>
          <w:w w:val="109"/>
          <w:position w:val="-1"/>
          <w:sz w:val="23"/>
          <w:szCs w:val="23"/>
        </w:rPr>
        <w:t>N</w:t>
      </w:r>
      <w:r>
        <w:rPr>
          <w:spacing w:val="1"/>
          <w:position w:val="-1"/>
          <w:sz w:val="23"/>
          <w:szCs w:val="23"/>
        </w:rPr>
        <w:t>D</w:t>
      </w:r>
      <w:r>
        <w:rPr>
          <w:spacing w:val="-3"/>
          <w:position w:val="-1"/>
          <w:sz w:val="23"/>
          <w:szCs w:val="23"/>
        </w:rPr>
        <w:t>A</w:t>
      </w:r>
      <w:r>
        <w:rPr>
          <w:spacing w:val="-1"/>
          <w:position w:val="-1"/>
          <w:sz w:val="23"/>
          <w:szCs w:val="23"/>
        </w:rPr>
        <w:t>HU</w:t>
      </w:r>
      <w:r>
        <w:rPr>
          <w:spacing w:val="1"/>
          <w:position w:val="-1"/>
          <w:sz w:val="23"/>
          <w:szCs w:val="23"/>
        </w:rPr>
        <w:t>LU</w:t>
      </w:r>
      <w:r>
        <w:rPr>
          <w:spacing w:val="-3"/>
          <w:position w:val="-1"/>
          <w:sz w:val="23"/>
          <w:szCs w:val="23"/>
        </w:rPr>
        <w:t>A</w:t>
      </w:r>
      <w:r>
        <w:rPr>
          <w:position w:val="-1"/>
          <w:sz w:val="23"/>
          <w:szCs w:val="23"/>
        </w:rPr>
        <w:t>N</w:t>
      </w:r>
    </w:p>
    <w:p w:rsidR="00C32453" w:rsidRDefault="00B63322" w:rsidP="00C32453">
      <w:pPr>
        <w:pStyle w:val="PARAGRAPHnoindent"/>
        <w:spacing w:before="120"/>
        <w:jc w:val="left"/>
        <w:rPr>
          <w:color w:val="000000"/>
        </w:rPr>
      </w:pPr>
      <w:r>
        <w:br w:type="column"/>
      </w:r>
      <w:r w:rsidR="00C32453">
        <w:rPr>
          <w:color w:val="000000"/>
        </w:rPr>
        <w:lastRenderedPageBreak/>
        <w:t>——————————</w:t>
      </w:r>
      <w:r w:rsidR="00C32453">
        <w:rPr>
          <w:rFonts w:ascii="Times New Roman" w:hAnsi="Times New Roman"/>
          <w:color w:val="000000"/>
          <w:position w:val="-2"/>
        </w:rPr>
        <w:t xml:space="preserve">   </w:t>
      </w:r>
      <w:r w:rsidR="00C32453">
        <w:rPr>
          <w:rFonts w:ascii="Wingdings" w:hAnsi="Wingdings"/>
          <w:color w:val="000000"/>
          <w:position w:val="-2"/>
        </w:rPr>
        <w:sym w:font="Wingdings" w:char="F075"/>
      </w:r>
      <w:r w:rsidR="00C32453">
        <w:rPr>
          <w:rFonts w:ascii="Times New Roman" w:hAnsi="Times New Roman"/>
          <w:color w:val="000000"/>
          <w:position w:val="-2"/>
        </w:rPr>
        <w:t xml:space="preserve">   </w:t>
      </w:r>
      <w:r w:rsidR="00C32453">
        <w:rPr>
          <w:color w:val="000000"/>
        </w:rPr>
        <w:t>——————————</w:t>
      </w:r>
    </w:p>
    <w:p w:rsidR="00E34A9B" w:rsidRDefault="00E34A9B">
      <w:pPr>
        <w:spacing w:before="27"/>
        <w:rPr>
          <w:sz w:val="19"/>
          <w:szCs w:val="19"/>
        </w:rPr>
        <w:sectPr w:rsidR="00E34A9B">
          <w:type w:val="continuous"/>
          <w:pgSz w:w="11340" w:h="15480"/>
          <w:pgMar w:top="760" w:right="500" w:bottom="280" w:left="620" w:header="720" w:footer="720" w:gutter="0"/>
          <w:cols w:num="2" w:space="720" w:equalWidth="0">
            <w:col w:w="2193" w:space="777"/>
            <w:col w:w="7250"/>
          </w:cols>
        </w:sectPr>
      </w:pPr>
    </w:p>
    <w:p w:rsidR="00E34A9B" w:rsidRDefault="00B63322">
      <w:pPr>
        <w:spacing w:before="93" w:line="252" w:lineRule="auto"/>
        <w:ind w:left="67" w:right="1" w:firstLine="305"/>
        <w:jc w:val="right"/>
        <w:rPr>
          <w:sz w:val="19"/>
          <w:szCs w:val="19"/>
        </w:rPr>
      </w:pPr>
      <w:r>
        <w:lastRenderedPageBreak/>
        <w:pict>
          <v:shapetype id="_x0000_t202" coordsize="21600,21600" o:spt="202" path="m,l,21600r21600,l21600,xe">
            <v:stroke joinstyle="miter"/>
            <v:path gradientshapeok="t" o:connecttype="rect"/>
          </v:shapetype>
          <v:shape id="_x0000_s1032" type="#_x0000_t202" style="position:absolute;left:0;text-align:left;margin-left:36pt;margin-top:4.95pt;width:15.3pt;height:24.95pt;z-index:-251659264;mso-position-horizontal-relative:page" filled="f" stroked="f">
            <v:textbox style="mso-next-textbox:#_x0000_s1032" inset="0,0,0,0">
              <w:txbxContent>
                <w:p w:rsidR="00E34A9B" w:rsidRDefault="00B63322">
                  <w:pPr>
                    <w:spacing w:line="480" w:lineRule="exact"/>
                    <w:ind w:right="-95"/>
                    <w:rPr>
                      <w:sz w:val="50"/>
                      <w:szCs w:val="50"/>
                    </w:rPr>
                  </w:pPr>
                  <w:r>
                    <w:rPr>
                      <w:position w:val="1"/>
                      <w:sz w:val="50"/>
                      <w:szCs w:val="50"/>
                    </w:rPr>
                    <w:t>T</w:t>
                  </w:r>
                </w:p>
              </w:txbxContent>
            </v:textbox>
            <w10:wrap anchorx="page"/>
          </v:shape>
        </w:pict>
      </w:r>
      <w:proofErr w:type="gramStart"/>
      <w:r>
        <w:rPr>
          <w:spacing w:val="-1"/>
          <w:sz w:val="19"/>
          <w:szCs w:val="19"/>
        </w:rPr>
        <w:t>EK</w:t>
      </w:r>
      <w:r>
        <w:rPr>
          <w:spacing w:val="1"/>
          <w:sz w:val="19"/>
          <w:szCs w:val="19"/>
        </w:rPr>
        <w:t>N</w:t>
      </w:r>
      <w:r>
        <w:rPr>
          <w:sz w:val="19"/>
          <w:szCs w:val="19"/>
        </w:rPr>
        <w:t>O</w:t>
      </w:r>
      <w:r>
        <w:rPr>
          <w:spacing w:val="-1"/>
          <w:sz w:val="19"/>
          <w:szCs w:val="19"/>
        </w:rPr>
        <w:t>L</w:t>
      </w:r>
      <w:r>
        <w:rPr>
          <w:spacing w:val="2"/>
          <w:sz w:val="19"/>
          <w:szCs w:val="19"/>
        </w:rPr>
        <w:t>O</w:t>
      </w:r>
      <w:r>
        <w:rPr>
          <w:spacing w:val="-1"/>
          <w:sz w:val="19"/>
          <w:szCs w:val="19"/>
        </w:rPr>
        <w:t>G</w:t>
      </w:r>
      <w:r>
        <w:rPr>
          <w:sz w:val="19"/>
          <w:szCs w:val="19"/>
        </w:rPr>
        <w:t xml:space="preserve">I </w:t>
      </w:r>
      <w:r>
        <w:rPr>
          <w:spacing w:val="45"/>
          <w:sz w:val="19"/>
          <w:szCs w:val="19"/>
        </w:rPr>
        <w:t xml:space="preserve"> </w:t>
      </w:r>
      <w:r>
        <w:rPr>
          <w:spacing w:val="-1"/>
          <w:w w:val="116"/>
          <w:sz w:val="19"/>
          <w:szCs w:val="19"/>
        </w:rPr>
        <w:t>p</w:t>
      </w:r>
      <w:r>
        <w:rPr>
          <w:spacing w:val="1"/>
          <w:w w:val="116"/>
          <w:sz w:val="19"/>
          <w:szCs w:val="19"/>
        </w:rPr>
        <w:t>a</w:t>
      </w:r>
      <w:r>
        <w:rPr>
          <w:spacing w:val="-1"/>
          <w:w w:val="116"/>
          <w:sz w:val="19"/>
          <w:szCs w:val="19"/>
        </w:rPr>
        <w:t>d</w:t>
      </w:r>
      <w:r>
        <w:rPr>
          <w:w w:val="116"/>
          <w:sz w:val="19"/>
          <w:szCs w:val="19"/>
        </w:rPr>
        <w:t>a</w:t>
      </w:r>
      <w:proofErr w:type="gramEnd"/>
      <w:r>
        <w:rPr>
          <w:spacing w:val="40"/>
          <w:w w:val="116"/>
          <w:sz w:val="19"/>
          <w:szCs w:val="19"/>
        </w:rPr>
        <w:t xml:space="preserve"> </w:t>
      </w:r>
      <w:r>
        <w:rPr>
          <w:spacing w:val="-1"/>
          <w:sz w:val="19"/>
          <w:szCs w:val="19"/>
        </w:rPr>
        <w:t>s</w:t>
      </w:r>
      <w:r>
        <w:rPr>
          <w:spacing w:val="1"/>
          <w:sz w:val="19"/>
          <w:szCs w:val="19"/>
        </w:rPr>
        <w:t>aa</w:t>
      </w:r>
      <w:r>
        <w:rPr>
          <w:sz w:val="19"/>
          <w:szCs w:val="19"/>
        </w:rPr>
        <w:t xml:space="preserve">t </w:t>
      </w:r>
      <w:r>
        <w:rPr>
          <w:spacing w:val="34"/>
          <w:sz w:val="19"/>
          <w:szCs w:val="19"/>
        </w:rPr>
        <w:t xml:space="preserve"> </w:t>
      </w:r>
      <w:r>
        <w:rPr>
          <w:sz w:val="19"/>
          <w:szCs w:val="19"/>
        </w:rPr>
        <w:t xml:space="preserve">ini </w:t>
      </w:r>
      <w:r>
        <w:rPr>
          <w:spacing w:val="18"/>
          <w:sz w:val="19"/>
          <w:szCs w:val="19"/>
        </w:rPr>
        <w:t xml:space="preserve"> </w:t>
      </w:r>
      <w:r>
        <w:rPr>
          <w:spacing w:val="-1"/>
          <w:w w:val="113"/>
          <w:sz w:val="19"/>
          <w:szCs w:val="19"/>
        </w:rPr>
        <w:t>s</w:t>
      </w:r>
      <w:r>
        <w:rPr>
          <w:spacing w:val="1"/>
          <w:w w:val="113"/>
          <w:sz w:val="19"/>
          <w:szCs w:val="19"/>
        </w:rPr>
        <w:t>u</w:t>
      </w:r>
      <w:r>
        <w:rPr>
          <w:spacing w:val="-1"/>
          <w:w w:val="113"/>
          <w:sz w:val="19"/>
          <w:szCs w:val="19"/>
        </w:rPr>
        <w:t>d</w:t>
      </w:r>
      <w:r>
        <w:rPr>
          <w:spacing w:val="1"/>
          <w:w w:val="113"/>
          <w:sz w:val="19"/>
          <w:szCs w:val="19"/>
        </w:rPr>
        <w:t>a</w:t>
      </w:r>
      <w:r>
        <w:rPr>
          <w:w w:val="113"/>
          <w:sz w:val="19"/>
          <w:szCs w:val="19"/>
        </w:rPr>
        <w:t>h</w:t>
      </w:r>
      <w:r>
        <w:rPr>
          <w:spacing w:val="52"/>
          <w:w w:val="113"/>
          <w:sz w:val="19"/>
          <w:szCs w:val="19"/>
        </w:rPr>
        <w:t xml:space="preserve"> </w:t>
      </w:r>
      <w:r>
        <w:rPr>
          <w:spacing w:val="1"/>
          <w:w w:val="113"/>
          <w:sz w:val="19"/>
          <w:szCs w:val="19"/>
        </w:rPr>
        <w:t>b</w:t>
      </w:r>
      <w:r>
        <w:rPr>
          <w:w w:val="113"/>
          <w:sz w:val="19"/>
          <w:szCs w:val="19"/>
        </w:rPr>
        <w:t>erke</w:t>
      </w:r>
      <w:r>
        <w:rPr>
          <w:spacing w:val="1"/>
          <w:w w:val="113"/>
          <w:sz w:val="19"/>
          <w:szCs w:val="19"/>
        </w:rPr>
        <w:t>mba</w:t>
      </w:r>
      <w:r>
        <w:rPr>
          <w:w w:val="113"/>
          <w:sz w:val="19"/>
          <w:szCs w:val="19"/>
        </w:rPr>
        <w:t>ng</w:t>
      </w:r>
      <w:r>
        <w:rPr>
          <w:spacing w:val="24"/>
          <w:w w:val="113"/>
          <w:sz w:val="19"/>
          <w:szCs w:val="19"/>
        </w:rPr>
        <w:t xml:space="preserve"> </w:t>
      </w:r>
      <w:r>
        <w:rPr>
          <w:spacing w:val="-1"/>
          <w:w w:val="119"/>
          <w:sz w:val="19"/>
          <w:szCs w:val="19"/>
        </w:rPr>
        <w:t>p</w:t>
      </w:r>
      <w:r>
        <w:rPr>
          <w:w w:val="108"/>
          <w:sz w:val="19"/>
          <w:szCs w:val="19"/>
        </w:rPr>
        <w:t>e</w:t>
      </w:r>
      <w:r>
        <w:rPr>
          <w:spacing w:val="-1"/>
          <w:w w:val="108"/>
          <w:sz w:val="19"/>
          <w:szCs w:val="19"/>
        </w:rPr>
        <w:t>s</w:t>
      </w:r>
      <w:r>
        <w:rPr>
          <w:spacing w:val="1"/>
          <w:w w:val="112"/>
          <w:sz w:val="19"/>
          <w:szCs w:val="19"/>
        </w:rPr>
        <w:t>a</w:t>
      </w:r>
      <w:r>
        <w:rPr>
          <w:w w:val="117"/>
          <w:sz w:val="19"/>
          <w:szCs w:val="19"/>
        </w:rPr>
        <w:t xml:space="preserve">t </w:t>
      </w:r>
      <w:r>
        <w:rPr>
          <w:w w:val="112"/>
          <w:sz w:val="19"/>
          <w:szCs w:val="19"/>
        </w:rPr>
        <w:t>term</w:t>
      </w:r>
      <w:r>
        <w:rPr>
          <w:spacing w:val="2"/>
          <w:w w:val="112"/>
          <w:sz w:val="19"/>
          <w:szCs w:val="19"/>
        </w:rPr>
        <w:t>a</w:t>
      </w:r>
      <w:r>
        <w:rPr>
          <w:spacing w:val="-1"/>
          <w:w w:val="112"/>
          <w:sz w:val="19"/>
          <w:szCs w:val="19"/>
        </w:rPr>
        <w:t>s</w:t>
      </w:r>
      <w:r>
        <w:rPr>
          <w:spacing w:val="1"/>
          <w:w w:val="112"/>
          <w:sz w:val="19"/>
          <w:szCs w:val="19"/>
        </w:rPr>
        <w:t>u</w:t>
      </w:r>
      <w:r>
        <w:rPr>
          <w:w w:val="112"/>
          <w:sz w:val="19"/>
          <w:szCs w:val="19"/>
        </w:rPr>
        <w:t>k</w:t>
      </w:r>
      <w:r>
        <w:rPr>
          <w:spacing w:val="-1"/>
          <w:w w:val="112"/>
          <w:sz w:val="19"/>
          <w:szCs w:val="19"/>
        </w:rPr>
        <w:t xml:space="preserve"> </w:t>
      </w:r>
      <w:r>
        <w:rPr>
          <w:spacing w:val="-1"/>
          <w:sz w:val="19"/>
          <w:szCs w:val="19"/>
        </w:rPr>
        <w:t>d</w:t>
      </w:r>
      <w:r>
        <w:rPr>
          <w:sz w:val="19"/>
          <w:szCs w:val="19"/>
        </w:rPr>
        <w:t>i</w:t>
      </w:r>
      <w:r>
        <w:rPr>
          <w:spacing w:val="22"/>
          <w:sz w:val="19"/>
          <w:szCs w:val="19"/>
        </w:rPr>
        <w:t xml:space="preserve"> </w:t>
      </w:r>
      <w:r>
        <w:rPr>
          <w:spacing w:val="1"/>
          <w:w w:val="112"/>
          <w:sz w:val="19"/>
          <w:szCs w:val="19"/>
        </w:rPr>
        <w:t>b</w:t>
      </w:r>
      <w:r>
        <w:rPr>
          <w:w w:val="112"/>
          <w:sz w:val="19"/>
          <w:szCs w:val="19"/>
        </w:rPr>
        <w:t>i</w:t>
      </w:r>
      <w:r>
        <w:rPr>
          <w:spacing w:val="-1"/>
          <w:w w:val="112"/>
          <w:sz w:val="19"/>
          <w:szCs w:val="19"/>
        </w:rPr>
        <w:t>d</w:t>
      </w:r>
      <w:r>
        <w:rPr>
          <w:spacing w:val="1"/>
          <w:w w:val="112"/>
          <w:sz w:val="19"/>
          <w:szCs w:val="19"/>
        </w:rPr>
        <w:t>a</w:t>
      </w:r>
      <w:r>
        <w:rPr>
          <w:w w:val="112"/>
          <w:sz w:val="19"/>
          <w:szCs w:val="19"/>
        </w:rPr>
        <w:t>ng</w:t>
      </w:r>
      <w:r>
        <w:rPr>
          <w:spacing w:val="-1"/>
          <w:w w:val="112"/>
          <w:sz w:val="19"/>
          <w:szCs w:val="19"/>
        </w:rPr>
        <w:t xml:space="preserve"> </w:t>
      </w:r>
      <w:r>
        <w:rPr>
          <w:spacing w:val="-1"/>
          <w:sz w:val="19"/>
          <w:szCs w:val="19"/>
        </w:rPr>
        <w:t>s</w:t>
      </w:r>
      <w:r>
        <w:rPr>
          <w:sz w:val="19"/>
          <w:szCs w:val="19"/>
        </w:rPr>
        <w:t>o</w:t>
      </w:r>
      <w:r>
        <w:rPr>
          <w:spacing w:val="-1"/>
          <w:sz w:val="19"/>
          <w:szCs w:val="19"/>
        </w:rPr>
        <w:t>s</w:t>
      </w:r>
      <w:r>
        <w:rPr>
          <w:sz w:val="19"/>
          <w:szCs w:val="19"/>
        </w:rPr>
        <w:t>i</w:t>
      </w:r>
      <w:r>
        <w:rPr>
          <w:spacing w:val="1"/>
          <w:sz w:val="19"/>
          <w:szCs w:val="19"/>
        </w:rPr>
        <w:t>a</w:t>
      </w:r>
      <w:r>
        <w:rPr>
          <w:sz w:val="19"/>
          <w:szCs w:val="19"/>
        </w:rPr>
        <w:t>l</w:t>
      </w:r>
      <w:r>
        <w:rPr>
          <w:spacing w:val="34"/>
          <w:sz w:val="19"/>
          <w:szCs w:val="19"/>
        </w:rPr>
        <w:t xml:space="preserve"> </w:t>
      </w:r>
      <w:r>
        <w:rPr>
          <w:spacing w:val="-2"/>
          <w:sz w:val="19"/>
          <w:szCs w:val="19"/>
        </w:rPr>
        <w:t>m</w:t>
      </w:r>
      <w:r>
        <w:rPr>
          <w:sz w:val="19"/>
          <w:szCs w:val="19"/>
        </w:rPr>
        <w:t>edi</w:t>
      </w:r>
      <w:r>
        <w:rPr>
          <w:spacing w:val="1"/>
          <w:sz w:val="19"/>
          <w:szCs w:val="19"/>
        </w:rPr>
        <w:t>a</w:t>
      </w:r>
      <w:r>
        <w:rPr>
          <w:sz w:val="19"/>
          <w:szCs w:val="19"/>
        </w:rPr>
        <w:t xml:space="preserve">. </w:t>
      </w:r>
      <w:r>
        <w:rPr>
          <w:spacing w:val="10"/>
          <w:sz w:val="19"/>
          <w:szCs w:val="19"/>
        </w:rPr>
        <w:t xml:space="preserve"> </w:t>
      </w:r>
      <w:r>
        <w:rPr>
          <w:spacing w:val="1"/>
          <w:w w:val="112"/>
          <w:sz w:val="19"/>
          <w:szCs w:val="19"/>
        </w:rPr>
        <w:t>P</w:t>
      </w:r>
      <w:r>
        <w:rPr>
          <w:w w:val="112"/>
          <w:sz w:val="19"/>
          <w:szCs w:val="19"/>
        </w:rPr>
        <w:t>engg</w:t>
      </w:r>
      <w:r>
        <w:rPr>
          <w:spacing w:val="1"/>
          <w:w w:val="112"/>
          <w:sz w:val="19"/>
          <w:szCs w:val="19"/>
        </w:rPr>
        <w:t>u</w:t>
      </w:r>
      <w:r>
        <w:rPr>
          <w:w w:val="112"/>
          <w:sz w:val="19"/>
          <w:szCs w:val="19"/>
        </w:rPr>
        <w:t>na</w:t>
      </w:r>
      <w:r>
        <w:rPr>
          <w:spacing w:val="-5"/>
          <w:w w:val="112"/>
          <w:sz w:val="19"/>
          <w:szCs w:val="19"/>
        </w:rPr>
        <w:t xml:space="preserve"> </w:t>
      </w:r>
      <w:r>
        <w:rPr>
          <w:spacing w:val="-1"/>
          <w:sz w:val="19"/>
          <w:szCs w:val="19"/>
        </w:rPr>
        <w:t>d</w:t>
      </w:r>
      <w:r>
        <w:rPr>
          <w:spacing w:val="1"/>
          <w:sz w:val="19"/>
          <w:szCs w:val="19"/>
        </w:rPr>
        <w:t>a</w:t>
      </w:r>
      <w:r>
        <w:rPr>
          <w:sz w:val="19"/>
          <w:szCs w:val="19"/>
        </w:rPr>
        <w:t>ri</w:t>
      </w:r>
      <w:r>
        <w:rPr>
          <w:spacing w:val="44"/>
          <w:sz w:val="19"/>
          <w:szCs w:val="19"/>
        </w:rPr>
        <w:t xml:space="preserve"> </w:t>
      </w:r>
      <w:r>
        <w:rPr>
          <w:spacing w:val="-1"/>
          <w:w w:val="108"/>
          <w:sz w:val="19"/>
          <w:szCs w:val="19"/>
        </w:rPr>
        <w:t>s</w:t>
      </w:r>
      <w:r>
        <w:rPr>
          <w:w w:val="108"/>
          <w:sz w:val="19"/>
          <w:szCs w:val="19"/>
        </w:rPr>
        <w:t>o</w:t>
      </w:r>
      <w:r>
        <w:rPr>
          <w:spacing w:val="-1"/>
          <w:w w:val="108"/>
          <w:sz w:val="19"/>
          <w:szCs w:val="19"/>
        </w:rPr>
        <w:t>s</w:t>
      </w:r>
      <w:r>
        <w:rPr>
          <w:w w:val="109"/>
          <w:sz w:val="19"/>
          <w:szCs w:val="19"/>
        </w:rPr>
        <w:t>i</w:t>
      </w:r>
      <w:r>
        <w:rPr>
          <w:spacing w:val="1"/>
          <w:w w:val="109"/>
          <w:sz w:val="19"/>
          <w:szCs w:val="19"/>
        </w:rPr>
        <w:t>a</w:t>
      </w:r>
      <w:r>
        <w:rPr>
          <w:w w:val="104"/>
          <w:sz w:val="19"/>
          <w:szCs w:val="19"/>
        </w:rPr>
        <w:t xml:space="preserve">l </w:t>
      </w:r>
      <w:r>
        <w:rPr>
          <w:w w:val="112"/>
          <w:sz w:val="19"/>
          <w:szCs w:val="19"/>
        </w:rPr>
        <w:t>media</w:t>
      </w:r>
      <w:r>
        <w:rPr>
          <w:spacing w:val="45"/>
          <w:w w:val="112"/>
          <w:sz w:val="19"/>
          <w:szCs w:val="19"/>
        </w:rPr>
        <w:t xml:space="preserve"> </w:t>
      </w:r>
      <w:r>
        <w:rPr>
          <w:w w:val="112"/>
          <w:sz w:val="19"/>
          <w:szCs w:val="19"/>
        </w:rPr>
        <w:t>ter</w:t>
      </w:r>
      <w:r>
        <w:rPr>
          <w:spacing w:val="-1"/>
          <w:w w:val="112"/>
          <w:sz w:val="19"/>
          <w:szCs w:val="19"/>
        </w:rPr>
        <w:t>s</w:t>
      </w:r>
      <w:r>
        <w:rPr>
          <w:w w:val="112"/>
          <w:sz w:val="19"/>
          <w:szCs w:val="19"/>
        </w:rPr>
        <w:t>e</w:t>
      </w:r>
      <w:r>
        <w:rPr>
          <w:spacing w:val="1"/>
          <w:w w:val="112"/>
          <w:sz w:val="19"/>
          <w:szCs w:val="19"/>
        </w:rPr>
        <w:t>bu</w:t>
      </w:r>
      <w:r>
        <w:rPr>
          <w:w w:val="112"/>
          <w:sz w:val="19"/>
          <w:szCs w:val="19"/>
        </w:rPr>
        <w:t>t</w:t>
      </w:r>
      <w:r>
        <w:rPr>
          <w:spacing w:val="48"/>
          <w:w w:val="112"/>
          <w:sz w:val="19"/>
          <w:szCs w:val="19"/>
        </w:rPr>
        <w:t xml:space="preserve"> </w:t>
      </w:r>
      <w:r>
        <w:rPr>
          <w:w w:val="112"/>
          <w:sz w:val="19"/>
          <w:szCs w:val="19"/>
        </w:rPr>
        <w:t>ke</w:t>
      </w:r>
      <w:r>
        <w:rPr>
          <w:spacing w:val="1"/>
          <w:w w:val="112"/>
          <w:sz w:val="19"/>
          <w:szCs w:val="19"/>
        </w:rPr>
        <w:t>ba</w:t>
      </w:r>
      <w:r>
        <w:rPr>
          <w:w w:val="112"/>
          <w:sz w:val="19"/>
          <w:szCs w:val="19"/>
        </w:rPr>
        <w:t>ny</w:t>
      </w:r>
      <w:r>
        <w:rPr>
          <w:spacing w:val="1"/>
          <w:w w:val="112"/>
          <w:sz w:val="19"/>
          <w:szCs w:val="19"/>
        </w:rPr>
        <w:t>a</w:t>
      </w:r>
      <w:r>
        <w:rPr>
          <w:w w:val="112"/>
          <w:sz w:val="19"/>
          <w:szCs w:val="19"/>
        </w:rPr>
        <w:t>k</w:t>
      </w:r>
      <w:r>
        <w:rPr>
          <w:spacing w:val="1"/>
          <w:w w:val="112"/>
          <w:sz w:val="19"/>
          <w:szCs w:val="19"/>
        </w:rPr>
        <w:t>a</w:t>
      </w:r>
      <w:r>
        <w:rPr>
          <w:w w:val="112"/>
          <w:sz w:val="19"/>
          <w:szCs w:val="19"/>
        </w:rPr>
        <w:t>n</w:t>
      </w:r>
      <w:r>
        <w:rPr>
          <w:spacing w:val="36"/>
          <w:w w:val="112"/>
          <w:sz w:val="19"/>
          <w:szCs w:val="19"/>
        </w:rPr>
        <w:t xml:space="preserve"> </w:t>
      </w:r>
      <w:proofErr w:type="gramStart"/>
      <w:r>
        <w:rPr>
          <w:spacing w:val="-1"/>
          <w:w w:val="112"/>
          <w:sz w:val="19"/>
          <w:szCs w:val="19"/>
        </w:rPr>
        <w:t>p</w:t>
      </w:r>
      <w:r>
        <w:rPr>
          <w:w w:val="112"/>
          <w:sz w:val="19"/>
          <w:szCs w:val="19"/>
        </w:rPr>
        <w:t>engg</w:t>
      </w:r>
      <w:r>
        <w:rPr>
          <w:spacing w:val="1"/>
          <w:w w:val="112"/>
          <w:sz w:val="19"/>
          <w:szCs w:val="19"/>
        </w:rPr>
        <w:t>u</w:t>
      </w:r>
      <w:r>
        <w:rPr>
          <w:w w:val="112"/>
          <w:sz w:val="19"/>
          <w:szCs w:val="19"/>
        </w:rPr>
        <w:t xml:space="preserve">na </w:t>
      </w:r>
      <w:r>
        <w:rPr>
          <w:spacing w:val="4"/>
          <w:w w:val="112"/>
          <w:sz w:val="19"/>
          <w:szCs w:val="19"/>
        </w:rPr>
        <w:t xml:space="preserve"> </w:t>
      </w:r>
      <w:r>
        <w:rPr>
          <w:spacing w:val="-1"/>
          <w:w w:val="112"/>
          <w:sz w:val="19"/>
          <w:szCs w:val="19"/>
        </w:rPr>
        <w:t>s</w:t>
      </w:r>
      <w:r>
        <w:rPr>
          <w:w w:val="112"/>
          <w:sz w:val="19"/>
          <w:szCs w:val="19"/>
        </w:rPr>
        <w:t>m</w:t>
      </w:r>
      <w:r>
        <w:rPr>
          <w:spacing w:val="1"/>
          <w:w w:val="112"/>
          <w:sz w:val="19"/>
          <w:szCs w:val="19"/>
        </w:rPr>
        <w:t>a</w:t>
      </w:r>
      <w:r>
        <w:rPr>
          <w:w w:val="112"/>
          <w:sz w:val="19"/>
          <w:szCs w:val="19"/>
        </w:rPr>
        <w:t>rt</w:t>
      </w:r>
      <w:r>
        <w:rPr>
          <w:spacing w:val="-1"/>
          <w:w w:val="112"/>
          <w:sz w:val="19"/>
          <w:szCs w:val="19"/>
        </w:rPr>
        <w:t>p</w:t>
      </w:r>
      <w:r>
        <w:rPr>
          <w:w w:val="112"/>
          <w:sz w:val="19"/>
          <w:szCs w:val="19"/>
        </w:rPr>
        <w:t>h</w:t>
      </w:r>
      <w:r>
        <w:rPr>
          <w:spacing w:val="2"/>
          <w:w w:val="112"/>
          <w:sz w:val="19"/>
          <w:szCs w:val="19"/>
        </w:rPr>
        <w:t>o</w:t>
      </w:r>
      <w:r>
        <w:rPr>
          <w:w w:val="112"/>
          <w:sz w:val="19"/>
          <w:szCs w:val="19"/>
        </w:rPr>
        <w:t>ne</w:t>
      </w:r>
      <w:proofErr w:type="gramEnd"/>
      <w:r>
        <w:rPr>
          <w:w w:val="112"/>
          <w:sz w:val="19"/>
          <w:szCs w:val="19"/>
        </w:rPr>
        <w:t xml:space="preserve"> </w:t>
      </w:r>
      <w:r>
        <w:rPr>
          <w:spacing w:val="1"/>
          <w:w w:val="112"/>
          <w:sz w:val="19"/>
          <w:szCs w:val="19"/>
        </w:rPr>
        <w:t xml:space="preserve"> </w:t>
      </w:r>
      <w:r>
        <w:rPr>
          <w:spacing w:val="-1"/>
          <w:w w:val="121"/>
          <w:sz w:val="19"/>
          <w:szCs w:val="19"/>
        </w:rPr>
        <w:t>d</w:t>
      </w:r>
      <w:r>
        <w:rPr>
          <w:spacing w:val="3"/>
          <w:w w:val="112"/>
          <w:sz w:val="19"/>
          <w:szCs w:val="19"/>
        </w:rPr>
        <w:t>a</w:t>
      </w:r>
      <w:r>
        <w:rPr>
          <w:w w:val="116"/>
          <w:sz w:val="19"/>
          <w:szCs w:val="19"/>
        </w:rPr>
        <w:t xml:space="preserve">n </w:t>
      </w:r>
      <w:r>
        <w:rPr>
          <w:w w:val="112"/>
          <w:sz w:val="19"/>
          <w:szCs w:val="19"/>
        </w:rPr>
        <w:t>mengg</w:t>
      </w:r>
      <w:r>
        <w:rPr>
          <w:spacing w:val="1"/>
          <w:w w:val="112"/>
          <w:sz w:val="19"/>
          <w:szCs w:val="19"/>
        </w:rPr>
        <w:t>u</w:t>
      </w:r>
      <w:r>
        <w:rPr>
          <w:w w:val="112"/>
          <w:sz w:val="19"/>
          <w:szCs w:val="19"/>
        </w:rPr>
        <w:t>n</w:t>
      </w:r>
      <w:r>
        <w:rPr>
          <w:spacing w:val="1"/>
          <w:w w:val="112"/>
          <w:sz w:val="19"/>
          <w:szCs w:val="19"/>
        </w:rPr>
        <w:t>a</w:t>
      </w:r>
      <w:r>
        <w:rPr>
          <w:w w:val="112"/>
          <w:sz w:val="19"/>
          <w:szCs w:val="19"/>
        </w:rPr>
        <w:t>k</w:t>
      </w:r>
      <w:r>
        <w:rPr>
          <w:spacing w:val="1"/>
          <w:w w:val="112"/>
          <w:sz w:val="19"/>
          <w:szCs w:val="19"/>
        </w:rPr>
        <w:t>a</w:t>
      </w:r>
      <w:r>
        <w:rPr>
          <w:w w:val="112"/>
          <w:sz w:val="19"/>
          <w:szCs w:val="19"/>
        </w:rPr>
        <w:t>n</w:t>
      </w:r>
      <w:r>
        <w:rPr>
          <w:spacing w:val="42"/>
          <w:w w:val="112"/>
          <w:sz w:val="19"/>
          <w:szCs w:val="19"/>
        </w:rPr>
        <w:t xml:space="preserve"> </w:t>
      </w:r>
      <w:r>
        <w:rPr>
          <w:spacing w:val="-1"/>
          <w:w w:val="84"/>
          <w:sz w:val="19"/>
          <w:szCs w:val="19"/>
        </w:rPr>
        <w:t>j</w:t>
      </w:r>
      <w:r>
        <w:rPr>
          <w:spacing w:val="1"/>
          <w:w w:val="112"/>
          <w:sz w:val="19"/>
          <w:szCs w:val="19"/>
        </w:rPr>
        <w:t>a</w:t>
      </w:r>
      <w:r>
        <w:rPr>
          <w:w w:val="112"/>
          <w:sz w:val="19"/>
          <w:szCs w:val="19"/>
        </w:rPr>
        <w:t>ring</w:t>
      </w:r>
      <w:r>
        <w:rPr>
          <w:spacing w:val="1"/>
          <w:w w:val="112"/>
          <w:sz w:val="19"/>
          <w:szCs w:val="19"/>
        </w:rPr>
        <w:t>a</w:t>
      </w:r>
      <w:r>
        <w:rPr>
          <w:w w:val="116"/>
          <w:sz w:val="19"/>
          <w:szCs w:val="19"/>
        </w:rPr>
        <w:t>n</w:t>
      </w:r>
      <w:r>
        <w:rPr>
          <w:sz w:val="19"/>
          <w:szCs w:val="19"/>
        </w:rPr>
        <w:t xml:space="preserve"> </w:t>
      </w:r>
      <w:r>
        <w:rPr>
          <w:spacing w:val="-9"/>
          <w:sz w:val="19"/>
          <w:szCs w:val="19"/>
        </w:rPr>
        <w:t xml:space="preserve"> </w:t>
      </w:r>
      <w:r>
        <w:rPr>
          <w:w w:val="111"/>
          <w:sz w:val="19"/>
          <w:szCs w:val="19"/>
        </w:rPr>
        <w:t>in</w:t>
      </w:r>
      <w:r>
        <w:rPr>
          <w:spacing w:val="1"/>
          <w:w w:val="111"/>
          <w:sz w:val="19"/>
          <w:szCs w:val="19"/>
        </w:rPr>
        <w:t>t</w:t>
      </w:r>
      <w:r>
        <w:rPr>
          <w:spacing w:val="-2"/>
          <w:w w:val="111"/>
          <w:sz w:val="19"/>
          <w:szCs w:val="19"/>
        </w:rPr>
        <w:t>e</w:t>
      </w:r>
      <w:r>
        <w:rPr>
          <w:w w:val="111"/>
          <w:sz w:val="19"/>
          <w:szCs w:val="19"/>
        </w:rPr>
        <w:t>rnet.</w:t>
      </w:r>
      <w:r>
        <w:rPr>
          <w:spacing w:val="38"/>
          <w:w w:val="111"/>
          <w:sz w:val="19"/>
          <w:szCs w:val="19"/>
        </w:rPr>
        <w:t xml:space="preserve"> </w:t>
      </w:r>
      <w:r>
        <w:rPr>
          <w:spacing w:val="1"/>
          <w:w w:val="111"/>
          <w:sz w:val="19"/>
          <w:szCs w:val="19"/>
        </w:rPr>
        <w:t>P</w:t>
      </w:r>
      <w:r>
        <w:rPr>
          <w:w w:val="111"/>
          <w:sz w:val="19"/>
          <w:szCs w:val="19"/>
        </w:rPr>
        <w:t>erke</w:t>
      </w:r>
      <w:r>
        <w:rPr>
          <w:spacing w:val="1"/>
          <w:w w:val="111"/>
          <w:sz w:val="19"/>
          <w:szCs w:val="19"/>
        </w:rPr>
        <w:t>mba</w:t>
      </w:r>
      <w:r>
        <w:rPr>
          <w:w w:val="111"/>
          <w:sz w:val="19"/>
          <w:szCs w:val="19"/>
        </w:rPr>
        <w:t>ng</w:t>
      </w:r>
      <w:r>
        <w:rPr>
          <w:spacing w:val="1"/>
          <w:w w:val="111"/>
          <w:sz w:val="19"/>
          <w:szCs w:val="19"/>
        </w:rPr>
        <w:t>a</w:t>
      </w:r>
      <w:r>
        <w:rPr>
          <w:w w:val="111"/>
          <w:sz w:val="19"/>
          <w:szCs w:val="19"/>
        </w:rPr>
        <w:t>n</w:t>
      </w:r>
      <w:r>
        <w:rPr>
          <w:spacing w:val="40"/>
          <w:w w:val="111"/>
          <w:sz w:val="19"/>
          <w:szCs w:val="19"/>
        </w:rPr>
        <w:t xml:space="preserve"> </w:t>
      </w:r>
      <w:proofErr w:type="gramStart"/>
      <w:r>
        <w:rPr>
          <w:sz w:val="19"/>
          <w:szCs w:val="19"/>
        </w:rPr>
        <w:t xml:space="preserve">ini </w:t>
      </w:r>
      <w:r>
        <w:rPr>
          <w:spacing w:val="11"/>
          <w:sz w:val="19"/>
          <w:szCs w:val="19"/>
        </w:rPr>
        <w:t xml:space="preserve"> </w:t>
      </w:r>
      <w:r>
        <w:rPr>
          <w:spacing w:val="-1"/>
          <w:w w:val="84"/>
          <w:sz w:val="19"/>
          <w:szCs w:val="19"/>
        </w:rPr>
        <w:t>j</w:t>
      </w:r>
      <w:r>
        <w:rPr>
          <w:spacing w:val="1"/>
          <w:w w:val="120"/>
          <w:sz w:val="19"/>
          <w:szCs w:val="19"/>
        </w:rPr>
        <w:t>u</w:t>
      </w:r>
      <w:r>
        <w:rPr>
          <w:spacing w:val="-2"/>
          <w:w w:val="110"/>
          <w:sz w:val="19"/>
          <w:szCs w:val="19"/>
        </w:rPr>
        <w:t>g</w:t>
      </w:r>
      <w:r>
        <w:rPr>
          <w:w w:val="112"/>
          <w:sz w:val="19"/>
          <w:szCs w:val="19"/>
        </w:rPr>
        <w:t>a</w:t>
      </w:r>
      <w:proofErr w:type="gramEnd"/>
      <w:r>
        <w:rPr>
          <w:w w:val="112"/>
          <w:sz w:val="19"/>
          <w:szCs w:val="19"/>
        </w:rPr>
        <w:t xml:space="preserve"> </w:t>
      </w:r>
      <w:r>
        <w:rPr>
          <w:spacing w:val="-1"/>
          <w:w w:val="112"/>
          <w:sz w:val="19"/>
          <w:szCs w:val="19"/>
        </w:rPr>
        <w:t>d</w:t>
      </w:r>
      <w:r>
        <w:rPr>
          <w:w w:val="112"/>
          <w:sz w:val="19"/>
          <w:szCs w:val="19"/>
        </w:rPr>
        <w:t>iik</w:t>
      </w:r>
      <w:r>
        <w:rPr>
          <w:spacing w:val="1"/>
          <w:w w:val="112"/>
          <w:sz w:val="19"/>
          <w:szCs w:val="19"/>
        </w:rPr>
        <w:t>u</w:t>
      </w:r>
      <w:r>
        <w:rPr>
          <w:w w:val="112"/>
          <w:sz w:val="19"/>
          <w:szCs w:val="19"/>
        </w:rPr>
        <w:t>ti</w:t>
      </w:r>
      <w:r>
        <w:rPr>
          <w:spacing w:val="-2"/>
          <w:w w:val="112"/>
          <w:sz w:val="19"/>
          <w:szCs w:val="19"/>
        </w:rPr>
        <w:t xml:space="preserve"> </w:t>
      </w:r>
      <w:r>
        <w:rPr>
          <w:spacing w:val="-1"/>
          <w:w w:val="112"/>
          <w:sz w:val="19"/>
          <w:szCs w:val="19"/>
        </w:rPr>
        <w:t>d</w:t>
      </w:r>
      <w:r>
        <w:rPr>
          <w:w w:val="112"/>
          <w:sz w:val="19"/>
          <w:szCs w:val="19"/>
        </w:rPr>
        <w:t>eng</w:t>
      </w:r>
      <w:r>
        <w:rPr>
          <w:spacing w:val="1"/>
          <w:w w:val="112"/>
          <w:sz w:val="19"/>
          <w:szCs w:val="19"/>
        </w:rPr>
        <w:t>a</w:t>
      </w:r>
      <w:r>
        <w:rPr>
          <w:w w:val="112"/>
          <w:sz w:val="19"/>
          <w:szCs w:val="19"/>
        </w:rPr>
        <w:t>n</w:t>
      </w:r>
      <w:r>
        <w:rPr>
          <w:spacing w:val="4"/>
          <w:w w:val="112"/>
          <w:sz w:val="19"/>
          <w:szCs w:val="19"/>
        </w:rPr>
        <w:t xml:space="preserve"> </w:t>
      </w:r>
      <w:r>
        <w:rPr>
          <w:spacing w:val="1"/>
          <w:w w:val="112"/>
          <w:sz w:val="19"/>
          <w:szCs w:val="19"/>
        </w:rPr>
        <w:t>b</w:t>
      </w:r>
      <w:r>
        <w:rPr>
          <w:w w:val="112"/>
          <w:sz w:val="19"/>
          <w:szCs w:val="19"/>
        </w:rPr>
        <w:t>ert</w:t>
      </w:r>
      <w:r>
        <w:rPr>
          <w:spacing w:val="1"/>
          <w:w w:val="112"/>
          <w:sz w:val="19"/>
          <w:szCs w:val="19"/>
        </w:rPr>
        <w:t>a</w:t>
      </w:r>
      <w:r>
        <w:rPr>
          <w:w w:val="112"/>
          <w:sz w:val="19"/>
          <w:szCs w:val="19"/>
        </w:rPr>
        <w:t>m</w:t>
      </w:r>
      <w:r>
        <w:rPr>
          <w:spacing w:val="1"/>
          <w:w w:val="112"/>
          <w:sz w:val="19"/>
          <w:szCs w:val="19"/>
        </w:rPr>
        <w:t>ba</w:t>
      </w:r>
      <w:r>
        <w:rPr>
          <w:w w:val="112"/>
          <w:sz w:val="19"/>
          <w:szCs w:val="19"/>
        </w:rPr>
        <w:t>hnya</w:t>
      </w:r>
      <w:r>
        <w:rPr>
          <w:spacing w:val="4"/>
          <w:w w:val="112"/>
          <w:sz w:val="19"/>
          <w:szCs w:val="19"/>
        </w:rPr>
        <w:t xml:space="preserve"> </w:t>
      </w:r>
      <w:r>
        <w:rPr>
          <w:spacing w:val="-1"/>
          <w:w w:val="112"/>
          <w:sz w:val="19"/>
          <w:szCs w:val="19"/>
        </w:rPr>
        <w:t>p</w:t>
      </w:r>
      <w:r>
        <w:rPr>
          <w:w w:val="112"/>
          <w:sz w:val="19"/>
          <w:szCs w:val="19"/>
        </w:rPr>
        <w:t>engg</w:t>
      </w:r>
      <w:r>
        <w:rPr>
          <w:spacing w:val="1"/>
          <w:w w:val="112"/>
          <w:sz w:val="19"/>
          <w:szCs w:val="19"/>
        </w:rPr>
        <w:t>u</w:t>
      </w:r>
      <w:r>
        <w:rPr>
          <w:w w:val="112"/>
          <w:sz w:val="19"/>
          <w:szCs w:val="19"/>
        </w:rPr>
        <w:t>na</w:t>
      </w:r>
      <w:r>
        <w:rPr>
          <w:spacing w:val="13"/>
          <w:w w:val="112"/>
          <w:sz w:val="19"/>
          <w:szCs w:val="19"/>
        </w:rPr>
        <w:t xml:space="preserve"> </w:t>
      </w:r>
      <w:r>
        <w:rPr>
          <w:spacing w:val="-1"/>
          <w:sz w:val="19"/>
          <w:szCs w:val="19"/>
        </w:rPr>
        <w:t>d</w:t>
      </w:r>
      <w:r>
        <w:rPr>
          <w:spacing w:val="1"/>
          <w:sz w:val="19"/>
          <w:szCs w:val="19"/>
        </w:rPr>
        <w:t>a</w:t>
      </w:r>
      <w:r>
        <w:rPr>
          <w:sz w:val="19"/>
          <w:szCs w:val="19"/>
        </w:rPr>
        <w:t>ri</w:t>
      </w:r>
      <w:r>
        <w:rPr>
          <w:spacing w:val="44"/>
          <w:sz w:val="19"/>
          <w:szCs w:val="19"/>
        </w:rPr>
        <w:t xml:space="preserve"> </w:t>
      </w:r>
      <w:r>
        <w:rPr>
          <w:spacing w:val="1"/>
          <w:sz w:val="19"/>
          <w:szCs w:val="19"/>
        </w:rPr>
        <w:t>s</w:t>
      </w:r>
      <w:r>
        <w:rPr>
          <w:sz w:val="19"/>
          <w:szCs w:val="19"/>
        </w:rPr>
        <w:t>o</w:t>
      </w:r>
      <w:r>
        <w:rPr>
          <w:spacing w:val="-1"/>
          <w:sz w:val="19"/>
          <w:szCs w:val="19"/>
        </w:rPr>
        <w:t>s</w:t>
      </w:r>
      <w:r>
        <w:rPr>
          <w:sz w:val="19"/>
          <w:szCs w:val="19"/>
        </w:rPr>
        <w:t>i</w:t>
      </w:r>
      <w:r>
        <w:rPr>
          <w:spacing w:val="1"/>
          <w:sz w:val="19"/>
          <w:szCs w:val="19"/>
        </w:rPr>
        <w:t>a</w:t>
      </w:r>
      <w:r>
        <w:rPr>
          <w:sz w:val="19"/>
          <w:szCs w:val="19"/>
        </w:rPr>
        <w:t>l</w:t>
      </w:r>
      <w:r>
        <w:rPr>
          <w:spacing w:val="35"/>
          <w:sz w:val="19"/>
          <w:szCs w:val="19"/>
        </w:rPr>
        <w:t xml:space="preserve"> </w:t>
      </w:r>
      <w:r>
        <w:rPr>
          <w:w w:val="113"/>
          <w:sz w:val="19"/>
          <w:szCs w:val="19"/>
        </w:rPr>
        <w:t>m</w:t>
      </w:r>
      <w:r>
        <w:rPr>
          <w:w w:val="112"/>
          <w:sz w:val="19"/>
          <w:szCs w:val="19"/>
        </w:rPr>
        <w:t>ed</w:t>
      </w:r>
      <w:r>
        <w:rPr>
          <w:spacing w:val="2"/>
          <w:w w:val="112"/>
          <w:sz w:val="19"/>
          <w:szCs w:val="19"/>
        </w:rPr>
        <w:t>i</w:t>
      </w:r>
      <w:r>
        <w:rPr>
          <w:w w:val="112"/>
          <w:sz w:val="19"/>
          <w:szCs w:val="19"/>
        </w:rPr>
        <w:t>a ter</w:t>
      </w:r>
      <w:r>
        <w:rPr>
          <w:spacing w:val="-1"/>
          <w:w w:val="112"/>
          <w:sz w:val="19"/>
          <w:szCs w:val="19"/>
        </w:rPr>
        <w:t>s</w:t>
      </w:r>
      <w:r>
        <w:rPr>
          <w:w w:val="112"/>
          <w:sz w:val="19"/>
          <w:szCs w:val="19"/>
        </w:rPr>
        <w:t>e</w:t>
      </w:r>
      <w:r>
        <w:rPr>
          <w:spacing w:val="1"/>
          <w:w w:val="112"/>
          <w:sz w:val="19"/>
          <w:szCs w:val="19"/>
        </w:rPr>
        <w:t>bu</w:t>
      </w:r>
      <w:r>
        <w:rPr>
          <w:w w:val="112"/>
          <w:sz w:val="19"/>
          <w:szCs w:val="19"/>
        </w:rPr>
        <w:t>t</w:t>
      </w:r>
      <w:r>
        <w:rPr>
          <w:spacing w:val="15"/>
          <w:w w:val="112"/>
          <w:sz w:val="19"/>
          <w:szCs w:val="19"/>
        </w:rPr>
        <w:t xml:space="preserve"> </w:t>
      </w:r>
      <w:r>
        <w:rPr>
          <w:spacing w:val="-1"/>
          <w:sz w:val="19"/>
          <w:szCs w:val="19"/>
        </w:rPr>
        <w:t>s</w:t>
      </w:r>
      <w:r>
        <w:rPr>
          <w:sz w:val="19"/>
          <w:szCs w:val="19"/>
        </w:rPr>
        <w:t>ec</w:t>
      </w:r>
      <w:r>
        <w:rPr>
          <w:spacing w:val="1"/>
          <w:sz w:val="19"/>
          <w:szCs w:val="19"/>
        </w:rPr>
        <w:t>a</w:t>
      </w:r>
      <w:r>
        <w:rPr>
          <w:sz w:val="19"/>
          <w:szCs w:val="19"/>
        </w:rPr>
        <w:t xml:space="preserve">ra </w:t>
      </w:r>
      <w:r>
        <w:rPr>
          <w:spacing w:val="11"/>
          <w:sz w:val="19"/>
          <w:szCs w:val="19"/>
        </w:rPr>
        <w:t xml:space="preserve"> </w:t>
      </w:r>
      <w:r>
        <w:rPr>
          <w:spacing w:val="-1"/>
          <w:sz w:val="19"/>
          <w:szCs w:val="19"/>
        </w:rPr>
        <w:t>p</w:t>
      </w:r>
      <w:r>
        <w:rPr>
          <w:sz w:val="19"/>
          <w:szCs w:val="19"/>
        </w:rPr>
        <w:t>e</w:t>
      </w:r>
      <w:r>
        <w:rPr>
          <w:spacing w:val="-1"/>
          <w:sz w:val="19"/>
          <w:szCs w:val="19"/>
        </w:rPr>
        <w:t>s</w:t>
      </w:r>
      <w:r>
        <w:rPr>
          <w:spacing w:val="1"/>
          <w:sz w:val="19"/>
          <w:szCs w:val="19"/>
        </w:rPr>
        <w:t>a</w:t>
      </w:r>
      <w:r>
        <w:rPr>
          <w:sz w:val="19"/>
          <w:szCs w:val="19"/>
        </w:rPr>
        <w:t xml:space="preserve">t. </w:t>
      </w:r>
      <w:r>
        <w:rPr>
          <w:spacing w:val="17"/>
          <w:sz w:val="19"/>
          <w:szCs w:val="19"/>
        </w:rPr>
        <w:t xml:space="preserve"> </w:t>
      </w:r>
      <w:r>
        <w:rPr>
          <w:spacing w:val="-1"/>
          <w:w w:val="110"/>
          <w:sz w:val="19"/>
          <w:szCs w:val="19"/>
        </w:rPr>
        <w:t>S</w:t>
      </w:r>
      <w:r>
        <w:rPr>
          <w:spacing w:val="1"/>
          <w:w w:val="110"/>
          <w:sz w:val="19"/>
          <w:szCs w:val="19"/>
        </w:rPr>
        <w:t>a</w:t>
      </w:r>
      <w:r>
        <w:rPr>
          <w:w w:val="110"/>
          <w:sz w:val="19"/>
          <w:szCs w:val="19"/>
        </w:rPr>
        <w:t>y</w:t>
      </w:r>
      <w:r>
        <w:rPr>
          <w:spacing w:val="1"/>
          <w:w w:val="110"/>
          <w:sz w:val="19"/>
          <w:szCs w:val="19"/>
        </w:rPr>
        <w:t>a</w:t>
      </w:r>
      <w:r>
        <w:rPr>
          <w:spacing w:val="2"/>
          <w:w w:val="110"/>
          <w:sz w:val="19"/>
          <w:szCs w:val="19"/>
        </w:rPr>
        <w:t>n</w:t>
      </w:r>
      <w:r>
        <w:rPr>
          <w:w w:val="110"/>
          <w:sz w:val="19"/>
          <w:szCs w:val="19"/>
        </w:rPr>
        <w:t>gny</w:t>
      </w:r>
      <w:r>
        <w:rPr>
          <w:spacing w:val="1"/>
          <w:w w:val="110"/>
          <w:sz w:val="19"/>
          <w:szCs w:val="19"/>
        </w:rPr>
        <w:t>a</w:t>
      </w:r>
      <w:r>
        <w:rPr>
          <w:w w:val="110"/>
          <w:sz w:val="19"/>
          <w:szCs w:val="19"/>
        </w:rPr>
        <w:t>,</w:t>
      </w:r>
      <w:r>
        <w:rPr>
          <w:spacing w:val="4"/>
          <w:w w:val="110"/>
          <w:sz w:val="19"/>
          <w:szCs w:val="19"/>
        </w:rPr>
        <w:t xml:space="preserve"> </w:t>
      </w:r>
      <w:r>
        <w:rPr>
          <w:spacing w:val="-1"/>
          <w:w w:val="110"/>
          <w:sz w:val="19"/>
          <w:szCs w:val="19"/>
        </w:rPr>
        <w:t>p</w:t>
      </w:r>
      <w:r>
        <w:rPr>
          <w:w w:val="110"/>
          <w:sz w:val="19"/>
          <w:szCs w:val="19"/>
        </w:rPr>
        <w:t>erke</w:t>
      </w:r>
      <w:r>
        <w:rPr>
          <w:spacing w:val="1"/>
          <w:w w:val="110"/>
          <w:sz w:val="19"/>
          <w:szCs w:val="19"/>
        </w:rPr>
        <w:t>mba</w:t>
      </w:r>
      <w:r>
        <w:rPr>
          <w:w w:val="110"/>
          <w:sz w:val="19"/>
          <w:szCs w:val="19"/>
        </w:rPr>
        <w:t>ng</w:t>
      </w:r>
      <w:r>
        <w:rPr>
          <w:spacing w:val="1"/>
          <w:w w:val="110"/>
          <w:sz w:val="19"/>
          <w:szCs w:val="19"/>
        </w:rPr>
        <w:t>a</w:t>
      </w:r>
      <w:r>
        <w:rPr>
          <w:w w:val="110"/>
          <w:sz w:val="19"/>
          <w:szCs w:val="19"/>
        </w:rPr>
        <w:t>n</w:t>
      </w:r>
      <w:r>
        <w:rPr>
          <w:spacing w:val="39"/>
          <w:w w:val="110"/>
          <w:sz w:val="19"/>
          <w:szCs w:val="19"/>
        </w:rPr>
        <w:t xml:space="preserve"> </w:t>
      </w:r>
      <w:r>
        <w:rPr>
          <w:sz w:val="19"/>
          <w:szCs w:val="19"/>
        </w:rPr>
        <w:t>ini</w:t>
      </w:r>
      <w:r>
        <w:rPr>
          <w:spacing w:val="35"/>
          <w:sz w:val="19"/>
          <w:szCs w:val="19"/>
        </w:rPr>
        <w:t xml:space="preserve"> </w:t>
      </w:r>
      <w:r>
        <w:rPr>
          <w:spacing w:val="-1"/>
          <w:w w:val="84"/>
          <w:sz w:val="19"/>
          <w:szCs w:val="19"/>
        </w:rPr>
        <w:t>j</w:t>
      </w:r>
      <w:r>
        <w:rPr>
          <w:spacing w:val="1"/>
          <w:w w:val="120"/>
          <w:sz w:val="19"/>
          <w:szCs w:val="19"/>
        </w:rPr>
        <w:t>u</w:t>
      </w:r>
      <w:r>
        <w:rPr>
          <w:w w:val="111"/>
          <w:sz w:val="19"/>
          <w:szCs w:val="19"/>
        </w:rPr>
        <w:t xml:space="preserve">ga </w:t>
      </w:r>
      <w:r>
        <w:rPr>
          <w:spacing w:val="-1"/>
          <w:w w:val="112"/>
          <w:sz w:val="19"/>
          <w:szCs w:val="19"/>
        </w:rPr>
        <w:t>d</w:t>
      </w:r>
      <w:r>
        <w:rPr>
          <w:w w:val="112"/>
          <w:sz w:val="19"/>
          <w:szCs w:val="19"/>
        </w:rPr>
        <w:t>iik</w:t>
      </w:r>
      <w:r>
        <w:rPr>
          <w:spacing w:val="1"/>
          <w:w w:val="112"/>
          <w:sz w:val="19"/>
          <w:szCs w:val="19"/>
        </w:rPr>
        <w:t>u</w:t>
      </w:r>
      <w:r>
        <w:rPr>
          <w:w w:val="112"/>
          <w:sz w:val="19"/>
          <w:szCs w:val="19"/>
        </w:rPr>
        <w:t xml:space="preserve">ti   </w:t>
      </w:r>
      <w:r>
        <w:rPr>
          <w:spacing w:val="52"/>
          <w:w w:val="112"/>
          <w:sz w:val="19"/>
          <w:szCs w:val="19"/>
        </w:rPr>
        <w:t xml:space="preserve"> </w:t>
      </w:r>
      <w:r>
        <w:rPr>
          <w:spacing w:val="-1"/>
          <w:w w:val="112"/>
          <w:sz w:val="19"/>
          <w:szCs w:val="19"/>
        </w:rPr>
        <w:t>d</w:t>
      </w:r>
      <w:r>
        <w:rPr>
          <w:w w:val="112"/>
          <w:sz w:val="19"/>
          <w:szCs w:val="19"/>
        </w:rPr>
        <w:t>eng</w:t>
      </w:r>
      <w:r>
        <w:rPr>
          <w:spacing w:val="1"/>
          <w:w w:val="112"/>
          <w:sz w:val="19"/>
          <w:szCs w:val="19"/>
        </w:rPr>
        <w:t>a</w:t>
      </w:r>
      <w:r>
        <w:rPr>
          <w:w w:val="112"/>
          <w:sz w:val="19"/>
          <w:szCs w:val="19"/>
        </w:rPr>
        <w:t xml:space="preserve">n    </w:t>
      </w:r>
      <w:r>
        <w:rPr>
          <w:spacing w:val="5"/>
          <w:w w:val="112"/>
          <w:sz w:val="19"/>
          <w:szCs w:val="19"/>
        </w:rPr>
        <w:t xml:space="preserve"> </w:t>
      </w:r>
      <w:r>
        <w:rPr>
          <w:w w:val="112"/>
          <w:sz w:val="19"/>
          <w:szCs w:val="19"/>
        </w:rPr>
        <w:t>m</w:t>
      </w:r>
      <w:r>
        <w:rPr>
          <w:spacing w:val="1"/>
          <w:w w:val="112"/>
          <w:sz w:val="19"/>
          <w:szCs w:val="19"/>
        </w:rPr>
        <w:t>a</w:t>
      </w:r>
      <w:r>
        <w:rPr>
          <w:spacing w:val="-1"/>
          <w:w w:val="112"/>
          <w:sz w:val="19"/>
          <w:szCs w:val="19"/>
        </w:rPr>
        <w:t>s</w:t>
      </w:r>
      <w:r>
        <w:rPr>
          <w:spacing w:val="1"/>
          <w:w w:val="112"/>
          <w:sz w:val="19"/>
          <w:szCs w:val="19"/>
        </w:rPr>
        <w:t>a</w:t>
      </w:r>
      <w:r>
        <w:rPr>
          <w:spacing w:val="-2"/>
          <w:w w:val="112"/>
          <w:sz w:val="19"/>
          <w:szCs w:val="19"/>
        </w:rPr>
        <w:t>l</w:t>
      </w:r>
      <w:r>
        <w:rPr>
          <w:spacing w:val="1"/>
          <w:w w:val="112"/>
          <w:sz w:val="19"/>
          <w:szCs w:val="19"/>
        </w:rPr>
        <w:t>a</w:t>
      </w:r>
      <w:r>
        <w:rPr>
          <w:w w:val="112"/>
          <w:sz w:val="19"/>
          <w:szCs w:val="19"/>
        </w:rPr>
        <w:t xml:space="preserve">h   </w:t>
      </w:r>
      <w:r>
        <w:rPr>
          <w:spacing w:val="45"/>
          <w:w w:val="112"/>
          <w:sz w:val="19"/>
          <w:szCs w:val="19"/>
        </w:rPr>
        <w:t xml:space="preserve"> </w:t>
      </w:r>
      <w:r>
        <w:rPr>
          <w:spacing w:val="-1"/>
          <w:sz w:val="19"/>
          <w:szCs w:val="19"/>
        </w:rPr>
        <w:t>d</w:t>
      </w:r>
      <w:r>
        <w:rPr>
          <w:spacing w:val="1"/>
          <w:sz w:val="19"/>
          <w:szCs w:val="19"/>
        </w:rPr>
        <w:t>a</w:t>
      </w:r>
      <w:r>
        <w:rPr>
          <w:sz w:val="19"/>
          <w:szCs w:val="19"/>
        </w:rPr>
        <w:t xml:space="preserve">ri     </w:t>
      </w:r>
      <w:r>
        <w:rPr>
          <w:spacing w:val="19"/>
          <w:sz w:val="19"/>
          <w:szCs w:val="19"/>
        </w:rPr>
        <w:t xml:space="preserve"> </w:t>
      </w:r>
      <w:r>
        <w:rPr>
          <w:w w:val="108"/>
          <w:sz w:val="19"/>
          <w:szCs w:val="19"/>
        </w:rPr>
        <w:t>cy</w:t>
      </w:r>
      <w:r>
        <w:rPr>
          <w:spacing w:val="1"/>
          <w:w w:val="108"/>
          <w:sz w:val="19"/>
          <w:szCs w:val="19"/>
        </w:rPr>
        <w:t>b</w:t>
      </w:r>
      <w:r>
        <w:rPr>
          <w:w w:val="108"/>
          <w:sz w:val="19"/>
          <w:szCs w:val="19"/>
        </w:rPr>
        <w:t>erc</w:t>
      </w:r>
      <w:r>
        <w:rPr>
          <w:spacing w:val="-1"/>
          <w:w w:val="108"/>
          <w:sz w:val="19"/>
          <w:szCs w:val="19"/>
        </w:rPr>
        <w:t>r</w:t>
      </w:r>
      <w:r>
        <w:rPr>
          <w:w w:val="108"/>
          <w:sz w:val="19"/>
          <w:szCs w:val="19"/>
        </w:rPr>
        <w:t xml:space="preserve">ime    </w:t>
      </w:r>
      <w:r>
        <w:rPr>
          <w:spacing w:val="14"/>
          <w:w w:val="108"/>
          <w:sz w:val="19"/>
          <w:szCs w:val="19"/>
        </w:rPr>
        <w:t xml:space="preserve"> </w:t>
      </w:r>
      <w:r>
        <w:rPr>
          <w:w w:val="111"/>
          <w:sz w:val="19"/>
          <w:szCs w:val="19"/>
        </w:rPr>
        <w:t>y</w:t>
      </w:r>
      <w:r>
        <w:rPr>
          <w:spacing w:val="1"/>
          <w:w w:val="111"/>
          <w:sz w:val="19"/>
          <w:szCs w:val="19"/>
        </w:rPr>
        <w:t>a</w:t>
      </w:r>
      <w:r>
        <w:rPr>
          <w:spacing w:val="-2"/>
          <w:w w:val="116"/>
          <w:sz w:val="19"/>
          <w:szCs w:val="19"/>
        </w:rPr>
        <w:t>n</w:t>
      </w:r>
      <w:r>
        <w:rPr>
          <w:w w:val="110"/>
          <w:sz w:val="19"/>
          <w:szCs w:val="19"/>
        </w:rPr>
        <w:t xml:space="preserve">g </w:t>
      </w:r>
      <w:r>
        <w:rPr>
          <w:w w:val="113"/>
          <w:sz w:val="19"/>
          <w:szCs w:val="19"/>
        </w:rPr>
        <w:t>menye</w:t>
      </w:r>
      <w:r>
        <w:rPr>
          <w:spacing w:val="1"/>
          <w:w w:val="113"/>
          <w:sz w:val="19"/>
          <w:szCs w:val="19"/>
        </w:rPr>
        <w:t>bab</w:t>
      </w:r>
      <w:r>
        <w:rPr>
          <w:w w:val="113"/>
          <w:sz w:val="19"/>
          <w:szCs w:val="19"/>
        </w:rPr>
        <w:t>k</w:t>
      </w:r>
      <w:r>
        <w:rPr>
          <w:spacing w:val="1"/>
          <w:w w:val="113"/>
          <w:sz w:val="19"/>
          <w:szCs w:val="19"/>
        </w:rPr>
        <w:t>a</w:t>
      </w:r>
      <w:r>
        <w:rPr>
          <w:w w:val="113"/>
          <w:sz w:val="19"/>
          <w:szCs w:val="19"/>
        </w:rPr>
        <w:t>n</w:t>
      </w:r>
      <w:r>
        <w:rPr>
          <w:spacing w:val="-24"/>
          <w:w w:val="113"/>
          <w:sz w:val="19"/>
          <w:szCs w:val="19"/>
        </w:rPr>
        <w:t xml:space="preserve"> </w:t>
      </w:r>
      <w:r>
        <w:rPr>
          <w:spacing w:val="-2"/>
          <w:w w:val="113"/>
          <w:sz w:val="19"/>
          <w:szCs w:val="19"/>
        </w:rPr>
        <w:t>k</w:t>
      </w:r>
      <w:r>
        <w:rPr>
          <w:w w:val="113"/>
          <w:sz w:val="19"/>
          <w:szCs w:val="19"/>
        </w:rPr>
        <w:t>er</w:t>
      </w:r>
      <w:r>
        <w:rPr>
          <w:spacing w:val="1"/>
          <w:w w:val="113"/>
          <w:sz w:val="19"/>
          <w:szCs w:val="19"/>
        </w:rPr>
        <w:t>u</w:t>
      </w:r>
      <w:r>
        <w:rPr>
          <w:w w:val="113"/>
          <w:sz w:val="19"/>
          <w:szCs w:val="19"/>
        </w:rPr>
        <w:t>gi</w:t>
      </w:r>
      <w:r>
        <w:rPr>
          <w:spacing w:val="1"/>
          <w:w w:val="113"/>
          <w:sz w:val="19"/>
          <w:szCs w:val="19"/>
        </w:rPr>
        <w:t>a</w:t>
      </w:r>
      <w:r>
        <w:rPr>
          <w:w w:val="113"/>
          <w:sz w:val="19"/>
          <w:szCs w:val="19"/>
        </w:rPr>
        <w:t>n</w:t>
      </w:r>
      <w:r>
        <w:rPr>
          <w:spacing w:val="-8"/>
          <w:w w:val="113"/>
          <w:sz w:val="19"/>
          <w:szCs w:val="19"/>
        </w:rPr>
        <w:t xml:space="preserve"> </w:t>
      </w:r>
      <w:r>
        <w:rPr>
          <w:spacing w:val="-1"/>
          <w:w w:val="113"/>
          <w:sz w:val="19"/>
          <w:szCs w:val="19"/>
        </w:rPr>
        <w:t>p</w:t>
      </w:r>
      <w:r>
        <w:rPr>
          <w:spacing w:val="1"/>
          <w:w w:val="113"/>
          <w:sz w:val="19"/>
          <w:szCs w:val="19"/>
        </w:rPr>
        <w:t>a</w:t>
      </w:r>
      <w:r>
        <w:rPr>
          <w:spacing w:val="-1"/>
          <w:w w:val="113"/>
          <w:sz w:val="19"/>
          <w:szCs w:val="19"/>
        </w:rPr>
        <w:t>d</w:t>
      </w:r>
      <w:r>
        <w:rPr>
          <w:w w:val="113"/>
          <w:sz w:val="19"/>
          <w:szCs w:val="19"/>
        </w:rPr>
        <w:t>a</w:t>
      </w:r>
      <w:r>
        <w:rPr>
          <w:spacing w:val="5"/>
          <w:w w:val="113"/>
          <w:sz w:val="19"/>
          <w:szCs w:val="19"/>
        </w:rPr>
        <w:t xml:space="preserve"> </w:t>
      </w:r>
      <w:proofErr w:type="gramStart"/>
      <w:r>
        <w:rPr>
          <w:spacing w:val="-1"/>
          <w:sz w:val="19"/>
          <w:szCs w:val="19"/>
        </w:rPr>
        <w:t>p</w:t>
      </w:r>
      <w:r>
        <w:rPr>
          <w:sz w:val="19"/>
          <w:szCs w:val="19"/>
        </w:rPr>
        <w:t>ih</w:t>
      </w:r>
      <w:r>
        <w:rPr>
          <w:spacing w:val="1"/>
          <w:sz w:val="19"/>
          <w:szCs w:val="19"/>
        </w:rPr>
        <w:t>a</w:t>
      </w:r>
      <w:r>
        <w:rPr>
          <w:sz w:val="19"/>
          <w:szCs w:val="19"/>
        </w:rPr>
        <w:t xml:space="preserve">k </w:t>
      </w:r>
      <w:r>
        <w:rPr>
          <w:spacing w:val="8"/>
          <w:sz w:val="19"/>
          <w:szCs w:val="19"/>
        </w:rPr>
        <w:t xml:space="preserve"> </w:t>
      </w:r>
      <w:r>
        <w:rPr>
          <w:spacing w:val="-1"/>
          <w:w w:val="112"/>
          <w:sz w:val="19"/>
          <w:szCs w:val="19"/>
        </w:rPr>
        <w:t>p</w:t>
      </w:r>
      <w:r>
        <w:rPr>
          <w:w w:val="112"/>
          <w:sz w:val="19"/>
          <w:szCs w:val="19"/>
        </w:rPr>
        <w:t>enge</w:t>
      </w:r>
      <w:r>
        <w:rPr>
          <w:spacing w:val="1"/>
          <w:w w:val="112"/>
          <w:sz w:val="19"/>
          <w:szCs w:val="19"/>
        </w:rPr>
        <w:t>mba</w:t>
      </w:r>
      <w:r>
        <w:rPr>
          <w:w w:val="112"/>
          <w:sz w:val="19"/>
          <w:szCs w:val="19"/>
        </w:rPr>
        <w:t>ng</w:t>
      </w:r>
      <w:proofErr w:type="gramEnd"/>
      <w:r>
        <w:rPr>
          <w:spacing w:val="-4"/>
          <w:w w:val="112"/>
          <w:sz w:val="19"/>
          <w:szCs w:val="19"/>
        </w:rPr>
        <w:t xml:space="preserve"> </w:t>
      </w:r>
      <w:r>
        <w:rPr>
          <w:w w:val="113"/>
          <w:sz w:val="19"/>
          <w:szCs w:val="19"/>
        </w:rPr>
        <w:t>m</w:t>
      </w:r>
      <w:r>
        <w:rPr>
          <w:spacing w:val="1"/>
          <w:w w:val="112"/>
          <w:sz w:val="19"/>
          <w:szCs w:val="19"/>
        </w:rPr>
        <w:t>a</w:t>
      </w:r>
      <w:r>
        <w:rPr>
          <w:spacing w:val="1"/>
          <w:w w:val="120"/>
          <w:sz w:val="19"/>
          <w:szCs w:val="19"/>
        </w:rPr>
        <w:t>u</w:t>
      </w:r>
      <w:r>
        <w:rPr>
          <w:spacing w:val="-1"/>
          <w:w w:val="119"/>
          <w:sz w:val="19"/>
          <w:szCs w:val="19"/>
        </w:rPr>
        <w:t>p</w:t>
      </w:r>
      <w:r>
        <w:rPr>
          <w:spacing w:val="1"/>
          <w:w w:val="120"/>
          <w:sz w:val="19"/>
          <w:szCs w:val="19"/>
        </w:rPr>
        <w:t>u</w:t>
      </w:r>
      <w:r>
        <w:rPr>
          <w:w w:val="116"/>
          <w:sz w:val="19"/>
          <w:szCs w:val="19"/>
        </w:rPr>
        <w:t xml:space="preserve">n </w:t>
      </w:r>
      <w:r>
        <w:rPr>
          <w:spacing w:val="-1"/>
          <w:sz w:val="19"/>
          <w:szCs w:val="19"/>
        </w:rPr>
        <w:t>p</w:t>
      </w:r>
      <w:r>
        <w:rPr>
          <w:sz w:val="19"/>
          <w:szCs w:val="19"/>
        </w:rPr>
        <w:t>ih</w:t>
      </w:r>
      <w:r>
        <w:rPr>
          <w:spacing w:val="1"/>
          <w:sz w:val="19"/>
          <w:szCs w:val="19"/>
        </w:rPr>
        <w:t>a</w:t>
      </w:r>
      <w:r>
        <w:rPr>
          <w:sz w:val="19"/>
          <w:szCs w:val="19"/>
        </w:rPr>
        <w:t xml:space="preserve">k </w:t>
      </w:r>
      <w:r>
        <w:rPr>
          <w:spacing w:val="25"/>
          <w:sz w:val="19"/>
          <w:szCs w:val="19"/>
        </w:rPr>
        <w:t xml:space="preserve"> </w:t>
      </w:r>
      <w:r>
        <w:rPr>
          <w:spacing w:val="-1"/>
          <w:w w:val="113"/>
          <w:sz w:val="19"/>
          <w:szCs w:val="19"/>
        </w:rPr>
        <w:t>p</w:t>
      </w:r>
      <w:r>
        <w:rPr>
          <w:w w:val="113"/>
          <w:sz w:val="19"/>
          <w:szCs w:val="19"/>
        </w:rPr>
        <w:t>engg</w:t>
      </w:r>
      <w:r>
        <w:rPr>
          <w:spacing w:val="1"/>
          <w:w w:val="113"/>
          <w:sz w:val="19"/>
          <w:szCs w:val="19"/>
        </w:rPr>
        <w:t>u</w:t>
      </w:r>
      <w:r>
        <w:rPr>
          <w:w w:val="113"/>
          <w:sz w:val="19"/>
          <w:szCs w:val="19"/>
        </w:rPr>
        <w:t>na</w:t>
      </w:r>
      <w:r>
        <w:rPr>
          <w:spacing w:val="21"/>
          <w:w w:val="113"/>
          <w:sz w:val="19"/>
          <w:szCs w:val="19"/>
        </w:rPr>
        <w:t xml:space="preserve"> </w:t>
      </w:r>
      <w:r>
        <w:rPr>
          <w:spacing w:val="-1"/>
          <w:sz w:val="19"/>
          <w:szCs w:val="19"/>
        </w:rPr>
        <w:t>s</w:t>
      </w:r>
      <w:r>
        <w:rPr>
          <w:sz w:val="19"/>
          <w:szCs w:val="19"/>
        </w:rPr>
        <w:t>o</w:t>
      </w:r>
      <w:r>
        <w:rPr>
          <w:spacing w:val="-1"/>
          <w:sz w:val="19"/>
          <w:szCs w:val="19"/>
        </w:rPr>
        <w:t>s</w:t>
      </w:r>
      <w:r>
        <w:rPr>
          <w:spacing w:val="2"/>
          <w:sz w:val="19"/>
          <w:szCs w:val="19"/>
        </w:rPr>
        <w:t>i</w:t>
      </w:r>
      <w:r>
        <w:rPr>
          <w:spacing w:val="-1"/>
          <w:sz w:val="19"/>
          <w:szCs w:val="19"/>
        </w:rPr>
        <w:t>s</w:t>
      </w:r>
      <w:r>
        <w:rPr>
          <w:spacing w:val="1"/>
          <w:sz w:val="19"/>
          <w:szCs w:val="19"/>
        </w:rPr>
        <w:t>a</w:t>
      </w:r>
      <w:r>
        <w:rPr>
          <w:sz w:val="19"/>
          <w:szCs w:val="19"/>
        </w:rPr>
        <w:t xml:space="preserve">l </w:t>
      </w:r>
      <w:r>
        <w:rPr>
          <w:spacing w:val="9"/>
          <w:sz w:val="19"/>
          <w:szCs w:val="19"/>
        </w:rPr>
        <w:t xml:space="preserve"> </w:t>
      </w:r>
      <w:r>
        <w:rPr>
          <w:w w:val="111"/>
          <w:sz w:val="19"/>
          <w:szCs w:val="19"/>
        </w:rPr>
        <w:t>me</w:t>
      </w:r>
      <w:r>
        <w:rPr>
          <w:spacing w:val="2"/>
          <w:w w:val="111"/>
          <w:sz w:val="19"/>
          <w:szCs w:val="19"/>
        </w:rPr>
        <w:t>d</w:t>
      </w:r>
      <w:r>
        <w:rPr>
          <w:w w:val="111"/>
          <w:sz w:val="19"/>
          <w:szCs w:val="19"/>
        </w:rPr>
        <w:t>i</w:t>
      </w:r>
      <w:r>
        <w:rPr>
          <w:spacing w:val="1"/>
          <w:w w:val="111"/>
          <w:sz w:val="19"/>
          <w:szCs w:val="19"/>
        </w:rPr>
        <w:t>a</w:t>
      </w:r>
      <w:r>
        <w:rPr>
          <w:w w:val="111"/>
          <w:sz w:val="19"/>
          <w:szCs w:val="19"/>
        </w:rPr>
        <w:t>,</w:t>
      </w:r>
      <w:r>
        <w:rPr>
          <w:spacing w:val="14"/>
          <w:w w:val="111"/>
          <w:sz w:val="19"/>
          <w:szCs w:val="19"/>
        </w:rPr>
        <w:t xml:space="preserve"> </w:t>
      </w:r>
      <w:r>
        <w:rPr>
          <w:spacing w:val="-1"/>
          <w:w w:val="111"/>
          <w:sz w:val="19"/>
          <w:szCs w:val="19"/>
        </w:rPr>
        <w:t>s</w:t>
      </w:r>
      <w:r>
        <w:rPr>
          <w:w w:val="111"/>
          <w:sz w:val="19"/>
          <w:szCs w:val="19"/>
        </w:rPr>
        <w:t>e</w:t>
      </w:r>
      <w:r>
        <w:rPr>
          <w:spacing w:val="-1"/>
          <w:w w:val="111"/>
          <w:sz w:val="19"/>
          <w:szCs w:val="19"/>
        </w:rPr>
        <w:t>p</w:t>
      </w:r>
      <w:r>
        <w:rPr>
          <w:w w:val="111"/>
          <w:sz w:val="19"/>
          <w:szCs w:val="19"/>
        </w:rPr>
        <w:t>erti</w:t>
      </w:r>
      <w:r>
        <w:rPr>
          <w:spacing w:val="18"/>
          <w:w w:val="111"/>
          <w:sz w:val="19"/>
          <w:szCs w:val="19"/>
        </w:rPr>
        <w:t xml:space="preserve"> </w:t>
      </w:r>
      <w:r>
        <w:rPr>
          <w:spacing w:val="-1"/>
          <w:w w:val="111"/>
          <w:sz w:val="19"/>
          <w:szCs w:val="19"/>
        </w:rPr>
        <w:t>p</w:t>
      </w:r>
      <w:r>
        <w:rPr>
          <w:w w:val="111"/>
          <w:sz w:val="19"/>
          <w:szCs w:val="19"/>
        </w:rPr>
        <w:t>enye</w:t>
      </w:r>
      <w:r>
        <w:rPr>
          <w:spacing w:val="1"/>
          <w:w w:val="111"/>
          <w:sz w:val="19"/>
          <w:szCs w:val="19"/>
        </w:rPr>
        <w:t>ba</w:t>
      </w:r>
      <w:r>
        <w:rPr>
          <w:w w:val="111"/>
          <w:sz w:val="19"/>
          <w:szCs w:val="19"/>
        </w:rPr>
        <w:t>r</w:t>
      </w:r>
      <w:r>
        <w:rPr>
          <w:spacing w:val="1"/>
          <w:w w:val="111"/>
          <w:sz w:val="19"/>
          <w:szCs w:val="19"/>
        </w:rPr>
        <w:t>a</w:t>
      </w:r>
      <w:r>
        <w:rPr>
          <w:w w:val="111"/>
          <w:sz w:val="19"/>
          <w:szCs w:val="19"/>
        </w:rPr>
        <w:t>n</w:t>
      </w:r>
      <w:r>
        <w:rPr>
          <w:spacing w:val="27"/>
          <w:w w:val="111"/>
          <w:sz w:val="19"/>
          <w:szCs w:val="19"/>
        </w:rPr>
        <w:t xml:space="preserve"> </w:t>
      </w:r>
      <w:r>
        <w:rPr>
          <w:spacing w:val="1"/>
          <w:w w:val="112"/>
          <w:sz w:val="19"/>
          <w:szCs w:val="19"/>
        </w:rPr>
        <w:t>v</w:t>
      </w:r>
      <w:r>
        <w:rPr>
          <w:w w:val="114"/>
          <w:sz w:val="19"/>
          <w:szCs w:val="19"/>
        </w:rPr>
        <w:t>iru</w:t>
      </w:r>
      <w:r>
        <w:rPr>
          <w:spacing w:val="-1"/>
          <w:w w:val="114"/>
          <w:sz w:val="19"/>
          <w:szCs w:val="19"/>
        </w:rPr>
        <w:t>s</w:t>
      </w:r>
      <w:r>
        <w:rPr>
          <w:w w:val="99"/>
          <w:sz w:val="19"/>
          <w:szCs w:val="19"/>
        </w:rPr>
        <w:t>,</w:t>
      </w:r>
      <w:r>
        <w:rPr>
          <w:w w:val="99"/>
          <w:sz w:val="19"/>
          <w:szCs w:val="19"/>
        </w:rPr>
        <w:t xml:space="preserve"> </w:t>
      </w:r>
      <w:r>
        <w:rPr>
          <w:spacing w:val="-1"/>
          <w:w w:val="112"/>
          <w:sz w:val="19"/>
          <w:szCs w:val="19"/>
        </w:rPr>
        <w:t>sp</w:t>
      </w:r>
      <w:r>
        <w:rPr>
          <w:w w:val="112"/>
          <w:sz w:val="19"/>
          <w:szCs w:val="19"/>
        </w:rPr>
        <w:t>yw</w:t>
      </w:r>
      <w:r>
        <w:rPr>
          <w:spacing w:val="1"/>
          <w:w w:val="112"/>
          <w:sz w:val="19"/>
          <w:szCs w:val="19"/>
        </w:rPr>
        <w:t>a</w:t>
      </w:r>
      <w:r>
        <w:rPr>
          <w:w w:val="112"/>
          <w:sz w:val="19"/>
          <w:szCs w:val="19"/>
        </w:rPr>
        <w:t>re,</w:t>
      </w:r>
      <w:r>
        <w:rPr>
          <w:spacing w:val="40"/>
          <w:w w:val="112"/>
          <w:sz w:val="19"/>
          <w:szCs w:val="19"/>
        </w:rPr>
        <w:t xml:space="preserve"> </w:t>
      </w:r>
      <w:r>
        <w:rPr>
          <w:spacing w:val="-1"/>
          <w:w w:val="112"/>
          <w:sz w:val="19"/>
          <w:szCs w:val="19"/>
        </w:rPr>
        <w:t>p</w:t>
      </w:r>
      <w:r>
        <w:rPr>
          <w:w w:val="112"/>
          <w:sz w:val="19"/>
          <w:szCs w:val="19"/>
        </w:rPr>
        <w:t>eni</w:t>
      </w:r>
      <w:r>
        <w:rPr>
          <w:spacing w:val="-1"/>
          <w:w w:val="112"/>
          <w:sz w:val="19"/>
          <w:szCs w:val="19"/>
        </w:rPr>
        <w:t>p</w:t>
      </w:r>
      <w:r>
        <w:rPr>
          <w:spacing w:val="1"/>
          <w:w w:val="112"/>
          <w:sz w:val="19"/>
          <w:szCs w:val="19"/>
        </w:rPr>
        <w:t>ua</w:t>
      </w:r>
      <w:r>
        <w:rPr>
          <w:w w:val="112"/>
          <w:sz w:val="19"/>
          <w:szCs w:val="19"/>
        </w:rPr>
        <w:t>n,</w:t>
      </w:r>
      <w:r>
        <w:rPr>
          <w:spacing w:val="52"/>
          <w:w w:val="112"/>
          <w:sz w:val="19"/>
          <w:szCs w:val="19"/>
        </w:rPr>
        <w:t xml:space="preserve"> </w:t>
      </w:r>
      <w:r>
        <w:rPr>
          <w:spacing w:val="-1"/>
          <w:w w:val="112"/>
          <w:sz w:val="19"/>
          <w:szCs w:val="19"/>
        </w:rPr>
        <w:t>s</w:t>
      </w:r>
      <w:r>
        <w:rPr>
          <w:spacing w:val="1"/>
          <w:w w:val="112"/>
          <w:sz w:val="19"/>
          <w:szCs w:val="19"/>
        </w:rPr>
        <w:t>ab</w:t>
      </w:r>
      <w:r>
        <w:rPr>
          <w:w w:val="112"/>
          <w:sz w:val="19"/>
          <w:szCs w:val="19"/>
        </w:rPr>
        <w:t>ot</w:t>
      </w:r>
      <w:r>
        <w:rPr>
          <w:spacing w:val="1"/>
          <w:w w:val="112"/>
          <w:sz w:val="19"/>
          <w:szCs w:val="19"/>
        </w:rPr>
        <w:t>a</w:t>
      </w:r>
      <w:r>
        <w:rPr>
          <w:spacing w:val="-1"/>
          <w:w w:val="112"/>
          <w:sz w:val="19"/>
          <w:szCs w:val="19"/>
        </w:rPr>
        <w:t>s</w:t>
      </w:r>
      <w:r>
        <w:rPr>
          <w:w w:val="112"/>
          <w:sz w:val="19"/>
          <w:szCs w:val="19"/>
        </w:rPr>
        <w:t>e</w:t>
      </w:r>
      <w:r>
        <w:rPr>
          <w:spacing w:val="26"/>
          <w:w w:val="112"/>
          <w:sz w:val="19"/>
          <w:szCs w:val="19"/>
        </w:rPr>
        <w:t xml:space="preserve"> </w:t>
      </w:r>
      <w:r>
        <w:rPr>
          <w:w w:val="112"/>
          <w:sz w:val="19"/>
          <w:szCs w:val="19"/>
        </w:rPr>
        <w:t>m</w:t>
      </w:r>
      <w:r>
        <w:rPr>
          <w:spacing w:val="1"/>
          <w:w w:val="112"/>
          <w:sz w:val="19"/>
          <w:szCs w:val="19"/>
        </w:rPr>
        <w:t>a</w:t>
      </w:r>
      <w:r>
        <w:rPr>
          <w:spacing w:val="3"/>
          <w:w w:val="112"/>
          <w:sz w:val="19"/>
          <w:szCs w:val="19"/>
        </w:rPr>
        <w:t>u</w:t>
      </w:r>
      <w:r>
        <w:rPr>
          <w:spacing w:val="-1"/>
          <w:w w:val="112"/>
          <w:sz w:val="19"/>
          <w:szCs w:val="19"/>
        </w:rPr>
        <w:t>p</w:t>
      </w:r>
      <w:r>
        <w:rPr>
          <w:spacing w:val="1"/>
          <w:w w:val="112"/>
          <w:sz w:val="19"/>
          <w:szCs w:val="19"/>
        </w:rPr>
        <w:t>u</w:t>
      </w:r>
      <w:r>
        <w:rPr>
          <w:w w:val="112"/>
          <w:sz w:val="19"/>
          <w:szCs w:val="19"/>
        </w:rPr>
        <w:t xml:space="preserve">n </w:t>
      </w:r>
      <w:r>
        <w:rPr>
          <w:spacing w:val="9"/>
          <w:w w:val="112"/>
          <w:sz w:val="19"/>
          <w:szCs w:val="19"/>
        </w:rPr>
        <w:t xml:space="preserve"> </w:t>
      </w:r>
      <w:r>
        <w:rPr>
          <w:w w:val="112"/>
          <w:sz w:val="19"/>
          <w:szCs w:val="19"/>
        </w:rPr>
        <w:t>ke</w:t>
      </w:r>
      <w:r>
        <w:rPr>
          <w:spacing w:val="1"/>
          <w:w w:val="112"/>
          <w:sz w:val="19"/>
          <w:szCs w:val="19"/>
        </w:rPr>
        <w:t>g</w:t>
      </w:r>
      <w:r>
        <w:rPr>
          <w:w w:val="112"/>
          <w:sz w:val="19"/>
          <w:szCs w:val="19"/>
        </w:rPr>
        <w:t>i</w:t>
      </w:r>
      <w:r>
        <w:rPr>
          <w:spacing w:val="1"/>
          <w:w w:val="112"/>
          <w:sz w:val="19"/>
          <w:szCs w:val="19"/>
        </w:rPr>
        <w:t>a</w:t>
      </w:r>
      <w:r>
        <w:rPr>
          <w:spacing w:val="-2"/>
          <w:w w:val="112"/>
          <w:sz w:val="19"/>
          <w:szCs w:val="19"/>
        </w:rPr>
        <w:t>t</w:t>
      </w:r>
      <w:r>
        <w:rPr>
          <w:spacing w:val="1"/>
          <w:w w:val="112"/>
          <w:sz w:val="19"/>
          <w:szCs w:val="19"/>
        </w:rPr>
        <w:t>a</w:t>
      </w:r>
      <w:r>
        <w:rPr>
          <w:w w:val="112"/>
          <w:sz w:val="19"/>
          <w:szCs w:val="19"/>
        </w:rPr>
        <w:t>n</w:t>
      </w:r>
      <w:r>
        <w:rPr>
          <w:spacing w:val="35"/>
          <w:w w:val="112"/>
          <w:sz w:val="19"/>
          <w:szCs w:val="19"/>
        </w:rPr>
        <w:t xml:space="preserve"> </w:t>
      </w:r>
      <w:r>
        <w:rPr>
          <w:sz w:val="19"/>
          <w:szCs w:val="19"/>
        </w:rPr>
        <w:t xml:space="preserve">teror </w:t>
      </w:r>
      <w:r>
        <w:rPr>
          <w:spacing w:val="41"/>
          <w:sz w:val="19"/>
          <w:szCs w:val="19"/>
        </w:rPr>
        <w:t xml:space="preserve"> </w:t>
      </w:r>
      <w:r>
        <w:rPr>
          <w:spacing w:val="-3"/>
          <w:w w:val="121"/>
          <w:sz w:val="19"/>
          <w:szCs w:val="19"/>
        </w:rPr>
        <w:t>d</w:t>
      </w:r>
      <w:r>
        <w:rPr>
          <w:w w:val="104"/>
          <w:sz w:val="19"/>
          <w:szCs w:val="19"/>
        </w:rPr>
        <w:t>i</w:t>
      </w:r>
    </w:p>
    <w:p w:rsidR="00E34A9B" w:rsidRDefault="00B63322">
      <w:pPr>
        <w:ind w:left="100"/>
        <w:rPr>
          <w:sz w:val="19"/>
          <w:szCs w:val="19"/>
        </w:rPr>
      </w:pPr>
      <w:proofErr w:type="gramStart"/>
      <w:r>
        <w:rPr>
          <w:spacing w:val="-1"/>
          <w:w w:val="115"/>
          <w:sz w:val="19"/>
          <w:szCs w:val="19"/>
        </w:rPr>
        <w:t>d</w:t>
      </w:r>
      <w:r>
        <w:rPr>
          <w:spacing w:val="1"/>
          <w:w w:val="115"/>
          <w:sz w:val="19"/>
          <w:szCs w:val="19"/>
        </w:rPr>
        <w:t>u</w:t>
      </w:r>
      <w:r>
        <w:rPr>
          <w:w w:val="115"/>
          <w:sz w:val="19"/>
          <w:szCs w:val="19"/>
        </w:rPr>
        <w:t>nia</w:t>
      </w:r>
      <w:proofErr w:type="gramEnd"/>
      <w:r>
        <w:rPr>
          <w:spacing w:val="-3"/>
          <w:w w:val="115"/>
          <w:sz w:val="19"/>
          <w:szCs w:val="19"/>
        </w:rPr>
        <w:t xml:space="preserve"> </w:t>
      </w:r>
      <w:r>
        <w:rPr>
          <w:spacing w:val="-1"/>
          <w:w w:val="121"/>
          <w:sz w:val="19"/>
          <w:szCs w:val="19"/>
        </w:rPr>
        <w:t>d</w:t>
      </w:r>
      <w:r>
        <w:rPr>
          <w:w w:val="109"/>
          <w:sz w:val="19"/>
          <w:szCs w:val="19"/>
        </w:rPr>
        <w:t>igi</w:t>
      </w:r>
      <w:r>
        <w:rPr>
          <w:spacing w:val="1"/>
          <w:w w:val="109"/>
          <w:sz w:val="19"/>
          <w:szCs w:val="19"/>
        </w:rPr>
        <w:t>t</w:t>
      </w:r>
      <w:r>
        <w:rPr>
          <w:spacing w:val="1"/>
          <w:w w:val="112"/>
          <w:sz w:val="19"/>
          <w:szCs w:val="19"/>
        </w:rPr>
        <w:t>a</w:t>
      </w:r>
      <w:r>
        <w:rPr>
          <w:w w:val="102"/>
          <w:sz w:val="19"/>
          <w:szCs w:val="19"/>
        </w:rPr>
        <w:t>l.</w:t>
      </w:r>
    </w:p>
    <w:p w:rsidR="00E34A9B" w:rsidRDefault="00B63322">
      <w:pPr>
        <w:spacing w:before="9" w:line="253" w:lineRule="auto"/>
        <w:ind w:left="100" w:right="-28" w:firstLine="240"/>
        <w:jc w:val="both"/>
        <w:rPr>
          <w:sz w:val="19"/>
          <w:szCs w:val="19"/>
        </w:rPr>
      </w:pPr>
      <w:r>
        <w:rPr>
          <w:w w:val="110"/>
          <w:sz w:val="19"/>
          <w:szCs w:val="19"/>
        </w:rPr>
        <w:t>Deng</w:t>
      </w:r>
      <w:r>
        <w:rPr>
          <w:spacing w:val="1"/>
          <w:w w:val="110"/>
          <w:sz w:val="19"/>
          <w:szCs w:val="19"/>
        </w:rPr>
        <w:t>a</w:t>
      </w:r>
      <w:r>
        <w:rPr>
          <w:w w:val="110"/>
          <w:sz w:val="19"/>
          <w:szCs w:val="19"/>
        </w:rPr>
        <w:t>n</w:t>
      </w:r>
      <w:r>
        <w:rPr>
          <w:spacing w:val="19"/>
          <w:w w:val="110"/>
          <w:sz w:val="19"/>
          <w:szCs w:val="19"/>
        </w:rPr>
        <w:t xml:space="preserve"> </w:t>
      </w:r>
      <w:r>
        <w:rPr>
          <w:spacing w:val="1"/>
          <w:w w:val="110"/>
          <w:sz w:val="19"/>
          <w:szCs w:val="19"/>
        </w:rPr>
        <w:t>a</w:t>
      </w:r>
      <w:r>
        <w:rPr>
          <w:spacing w:val="-1"/>
          <w:w w:val="110"/>
          <w:sz w:val="19"/>
          <w:szCs w:val="19"/>
        </w:rPr>
        <w:t>d</w:t>
      </w:r>
      <w:r>
        <w:rPr>
          <w:spacing w:val="1"/>
          <w:w w:val="110"/>
          <w:sz w:val="19"/>
          <w:szCs w:val="19"/>
        </w:rPr>
        <w:t>a</w:t>
      </w:r>
      <w:r>
        <w:rPr>
          <w:w w:val="110"/>
          <w:sz w:val="19"/>
          <w:szCs w:val="19"/>
        </w:rPr>
        <w:t>nya</w:t>
      </w:r>
      <w:r>
        <w:rPr>
          <w:spacing w:val="37"/>
          <w:w w:val="110"/>
          <w:sz w:val="19"/>
          <w:szCs w:val="19"/>
        </w:rPr>
        <w:t xml:space="preserve"> </w:t>
      </w:r>
      <w:r>
        <w:rPr>
          <w:w w:val="110"/>
          <w:sz w:val="19"/>
          <w:szCs w:val="19"/>
        </w:rPr>
        <w:t>ke</w:t>
      </w:r>
      <w:r>
        <w:rPr>
          <w:spacing w:val="1"/>
          <w:w w:val="110"/>
          <w:sz w:val="19"/>
          <w:szCs w:val="19"/>
        </w:rPr>
        <w:t>g</w:t>
      </w:r>
      <w:r>
        <w:rPr>
          <w:w w:val="110"/>
          <w:sz w:val="19"/>
          <w:szCs w:val="19"/>
        </w:rPr>
        <w:t>i</w:t>
      </w:r>
      <w:r>
        <w:rPr>
          <w:spacing w:val="1"/>
          <w:w w:val="110"/>
          <w:sz w:val="19"/>
          <w:szCs w:val="19"/>
        </w:rPr>
        <w:t>a</w:t>
      </w:r>
      <w:r>
        <w:rPr>
          <w:w w:val="110"/>
          <w:sz w:val="19"/>
          <w:szCs w:val="19"/>
        </w:rPr>
        <w:t>t</w:t>
      </w:r>
      <w:r>
        <w:rPr>
          <w:spacing w:val="1"/>
          <w:w w:val="110"/>
          <w:sz w:val="19"/>
          <w:szCs w:val="19"/>
        </w:rPr>
        <w:t>a</w:t>
      </w:r>
      <w:r>
        <w:rPr>
          <w:w w:val="110"/>
          <w:sz w:val="19"/>
          <w:szCs w:val="19"/>
        </w:rPr>
        <w:t>n</w:t>
      </w:r>
      <w:r>
        <w:rPr>
          <w:spacing w:val="23"/>
          <w:w w:val="110"/>
          <w:sz w:val="19"/>
          <w:szCs w:val="19"/>
        </w:rPr>
        <w:t xml:space="preserve"> </w:t>
      </w:r>
      <w:r>
        <w:rPr>
          <w:w w:val="110"/>
          <w:sz w:val="19"/>
          <w:szCs w:val="19"/>
        </w:rPr>
        <w:t>c</w:t>
      </w:r>
      <w:r>
        <w:rPr>
          <w:spacing w:val="-2"/>
          <w:w w:val="110"/>
          <w:sz w:val="19"/>
          <w:szCs w:val="19"/>
        </w:rPr>
        <w:t>y</w:t>
      </w:r>
      <w:r>
        <w:rPr>
          <w:spacing w:val="1"/>
          <w:w w:val="110"/>
          <w:sz w:val="19"/>
          <w:szCs w:val="19"/>
        </w:rPr>
        <w:t>b</w:t>
      </w:r>
      <w:r>
        <w:rPr>
          <w:w w:val="110"/>
          <w:sz w:val="19"/>
          <w:szCs w:val="19"/>
        </w:rPr>
        <w:t>erc</w:t>
      </w:r>
      <w:r>
        <w:rPr>
          <w:spacing w:val="-1"/>
          <w:w w:val="110"/>
          <w:sz w:val="19"/>
          <w:szCs w:val="19"/>
        </w:rPr>
        <w:t>r</w:t>
      </w:r>
      <w:r>
        <w:rPr>
          <w:w w:val="110"/>
          <w:sz w:val="19"/>
          <w:szCs w:val="19"/>
        </w:rPr>
        <w:t xml:space="preserve">ime, </w:t>
      </w:r>
      <w:proofErr w:type="gramStart"/>
      <w:r>
        <w:rPr>
          <w:sz w:val="19"/>
          <w:szCs w:val="19"/>
        </w:rPr>
        <w:t>m</w:t>
      </w:r>
      <w:r>
        <w:rPr>
          <w:spacing w:val="1"/>
          <w:sz w:val="19"/>
          <w:szCs w:val="19"/>
        </w:rPr>
        <w:t>a</w:t>
      </w:r>
      <w:r>
        <w:rPr>
          <w:sz w:val="19"/>
          <w:szCs w:val="19"/>
        </w:rPr>
        <w:t xml:space="preserve">ka </w:t>
      </w:r>
      <w:r>
        <w:rPr>
          <w:spacing w:val="21"/>
          <w:sz w:val="19"/>
          <w:szCs w:val="19"/>
        </w:rPr>
        <w:t xml:space="preserve"> </w:t>
      </w:r>
      <w:r>
        <w:rPr>
          <w:spacing w:val="-1"/>
          <w:w w:val="121"/>
          <w:sz w:val="19"/>
          <w:szCs w:val="19"/>
        </w:rPr>
        <w:t>d</w:t>
      </w:r>
      <w:r>
        <w:rPr>
          <w:w w:val="108"/>
          <w:sz w:val="19"/>
          <w:szCs w:val="19"/>
        </w:rPr>
        <w:t>il</w:t>
      </w:r>
      <w:r>
        <w:rPr>
          <w:spacing w:val="1"/>
          <w:w w:val="108"/>
          <w:sz w:val="19"/>
          <w:szCs w:val="19"/>
        </w:rPr>
        <w:t>a</w:t>
      </w:r>
      <w:r>
        <w:rPr>
          <w:w w:val="115"/>
          <w:sz w:val="19"/>
          <w:szCs w:val="19"/>
        </w:rPr>
        <w:t>k</w:t>
      </w:r>
      <w:r>
        <w:rPr>
          <w:spacing w:val="1"/>
          <w:w w:val="115"/>
          <w:sz w:val="19"/>
          <w:szCs w:val="19"/>
        </w:rPr>
        <w:t>u</w:t>
      </w:r>
      <w:r>
        <w:rPr>
          <w:w w:val="111"/>
          <w:sz w:val="19"/>
          <w:szCs w:val="19"/>
        </w:rPr>
        <w:t>k</w:t>
      </w:r>
      <w:r>
        <w:rPr>
          <w:spacing w:val="1"/>
          <w:w w:val="111"/>
          <w:sz w:val="19"/>
          <w:szCs w:val="19"/>
        </w:rPr>
        <w:t>a</w:t>
      </w:r>
      <w:r>
        <w:rPr>
          <w:w w:val="116"/>
          <w:sz w:val="19"/>
          <w:szCs w:val="19"/>
        </w:rPr>
        <w:t>n</w:t>
      </w:r>
      <w:proofErr w:type="gramEnd"/>
      <w:r>
        <w:rPr>
          <w:w w:val="116"/>
          <w:sz w:val="19"/>
          <w:szCs w:val="19"/>
        </w:rPr>
        <w:t xml:space="preserve"> </w:t>
      </w:r>
      <w:r>
        <w:rPr>
          <w:spacing w:val="-1"/>
          <w:w w:val="109"/>
          <w:sz w:val="19"/>
          <w:szCs w:val="19"/>
        </w:rPr>
        <w:t>f</w:t>
      </w:r>
      <w:r>
        <w:rPr>
          <w:w w:val="109"/>
          <w:sz w:val="19"/>
          <w:szCs w:val="19"/>
        </w:rPr>
        <w:t>o</w:t>
      </w:r>
      <w:r>
        <w:rPr>
          <w:spacing w:val="-1"/>
          <w:w w:val="109"/>
          <w:sz w:val="19"/>
          <w:szCs w:val="19"/>
        </w:rPr>
        <w:t>r</w:t>
      </w:r>
      <w:r>
        <w:rPr>
          <w:w w:val="109"/>
          <w:sz w:val="19"/>
          <w:szCs w:val="19"/>
        </w:rPr>
        <w:t>en</w:t>
      </w:r>
      <w:r>
        <w:rPr>
          <w:spacing w:val="-1"/>
          <w:w w:val="109"/>
          <w:sz w:val="19"/>
          <w:szCs w:val="19"/>
        </w:rPr>
        <w:t>s</w:t>
      </w:r>
      <w:r>
        <w:rPr>
          <w:w w:val="109"/>
          <w:sz w:val="19"/>
          <w:szCs w:val="19"/>
        </w:rPr>
        <w:t>ik</w:t>
      </w:r>
      <w:r>
        <w:rPr>
          <w:spacing w:val="31"/>
          <w:w w:val="109"/>
          <w:sz w:val="19"/>
          <w:szCs w:val="19"/>
        </w:rPr>
        <w:t xml:space="preserve"> </w:t>
      </w:r>
      <w:r>
        <w:rPr>
          <w:spacing w:val="-1"/>
          <w:sz w:val="19"/>
          <w:szCs w:val="19"/>
        </w:rPr>
        <w:t>d</w:t>
      </w:r>
      <w:r>
        <w:rPr>
          <w:sz w:val="19"/>
          <w:szCs w:val="19"/>
        </w:rPr>
        <w:t>igi</w:t>
      </w:r>
      <w:r>
        <w:rPr>
          <w:spacing w:val="1"/>
          <w:sz w:val="19"/>
          <w:szCs w:val="19"/>
        </w:rPr>
        <w:t>ta</w:t>
      </w:r>
      <w:r>
        <w:rPr>
          <w:sz w:val="19"/>
          <w:szCs w:val="19"/>
        </w:rPr>
        <w:t xml:space="preserve">l </w:t>
      </w:r>
      <w:r>
        <w:rPr>
          <w:spacing w:val="39"/>
          <w:sz w:val="19"/>
          <w:szCs w:val="19"/>
        </w:rPr>
        <w:t xml:space="preserve"> </w:t>
      </w:r>
      <w:r>
        <w:rPr>
          <w:spacing w:val="1"/>
          <w:w w:val="113"/>
          <w:sz w:val="19"/>
          <w:szCs w:val="19"/>
        </w:rPr>
        <w:t>u</w:t>
      </w:r>
      <w:r>
        <w:rPr>
          <w:w w:val="113"/>
          <w:sz w:val="19"/>
          <w:szCs w:val="19"/>
        </w:rPr>
        <w:t>nt</w:t>
      </w:r>
      <w:r>
        <w:rPr>
          <w:spacing w:val="1"/>
          <w:w w:val="113"/>
          <w:sz w:val="19"/>
          <w:szCs w:val="19"/>
        </w:rPr>
        <w:t>u</w:t>
      </w:r>
      <w:r>
        <w:rPr>
          <w:w w:val="113"/>
          <w:sz w:val="19"/>
          <w:szCs w:val="19"/>
        </w:rPr>
        <w:t>k</w:t>
      </w:r>
      <w:r>
        <w:rPr>
          <w:spacing w:val="38"/>
          <w:w w:val="113"/>
          <w:sz w:val="19"/>
          <w:szCs w:val="19"/>
        </w:rPr>
        <w:t xml:space="preserve"> </w:t>
      </w:r>
      <w:r>
        <w:rPr>
          <w:w w:val="113"/>
          <w:sz w:val="19"/>
          <w:szCs w:val="19"/>
        </w:rPr>
        <w:t>ke</w:t>
      </w:r>
      <w:r>
        <w:rPr>
          <w:spacing w:val="-1"/>
          <w:w w:val="113"/>
          <w:sz w:val="19"/>
          <w:szCs w:val="19"/>
        </w:rPr>
        <w:t>p</w:t>
      </w:r>
      <w:r>
        <w:rPr>
          <w:w w:val="113"/>
          <w:sz w:val="19"/>
          <w:szCs w:val="19"/>
        </w:rPr>
        <w:t>erl</w:t>
      </w:r>
      <w:r>
        <w:rPr>
          <w:spacing w:val="1"/>
          <w:w w:val="113"/>
          <w:sz w:val="19"/>
          <w:szCs w:val="19"/>
        </w:rPr>
        <w:t>ua</w:t>
      </w:r>
      <w:r>
        <w:rPr>
          <w:w w:val="113"/>
          <w:sz w:val="19"/>
          <w:szCs w:val="19"/>
        </w:rPr>
        <w:t>n</w:t>
      </w:r>
      <w:r>
        <w:rPr>
          <w:spacing w:val="25"/>
          <w:w w:val="113"/>
          <w:sz w:val="19"/>
          <w:szCs w:val="19"/>
        </w:rPr>
        <w:t xml:space="preserve"> </w:t>
      </w:r>
      <w:r>
        <w:rPr>
          <w:w w:val="113"/>
          <w:sz w:val="19"/>
          <w:szCs w:val="19"/>
        </w:rPr>
        <w:t>in</w:t>
      </w:r>
      <w:r>
        <w:rPr>
          <w:spacing w:val="1"/>
          <w:w w:val="113"/>
          <w:sz w:val="19"/>
          <w:szCs w:val="19"/>
        </w:rPr>
        <w:t>v</w:t>
      </w:r>
      <w:r>
        <w:rPr>
          <w:w w:val="113"/>
          <w:sz w:val="19"/>
          <w:szCs w:val="19"/>
        </w:rPr>
        <w:t>e</w:t>
      </w:r>
      <w:r>
        <w:rPr>
          <w:spacing w:val="-1"/>
          <w:w w:val="113"/>
          <w:sz w:val="19"/>
          <w:szCs w:val="19"/>
        </w:rPr>
        <w:t>s</w:t>
      </w:r>
      <w:r>
        <w:rPr>
          <w:w w:val="113"/>
          <w:sz w:val="19"/>
          <w:szCs w:val="19"/>
        </w:rPr>
        <w:t>tig</w:t>
      </w:r>
      <w:r>
        <w:rPr>
          <w:spacing w:val="1"/>
          <w:w w:val="113"/>
          <w:sz w:val="19"/>
          <w:szCs w:val="19"/>
        </w:rPr>
        <w:t>a</w:t>
      </w:r>
      <w:r>
        <w:rPr>
          <w:spacing w:val="-1"/>
          <w:w w:val="113"/>
          <w:sz w:val="19"/>
          <w:szCs w:val="19"/>
        </w:rPr>
        <w:t>s</w:t>
      </w:r>
      <w:r>
        <w:rPr>
          <w:w w:val="113"/>
          <w:sz w:val="19"/>
          <w:szCs w:val="19"/>
        </w:rPr>
        <w:t xml:space="preserve">i </w:t>
      </w:r>
      <w:r>
        <w:rPr>
          <w:w w:val="117"/>
          <w:sz w:val="19"/>
          <w:szCs w:val="19"/>
        </w:rPr>
        <w:t>t</w:t>
      </w:r>
      <w:r>
        <w:rPr>
          <w:w w:val="115"/>
          <w:sz w:val="19"/>
          <w:szCs w:val="19"/>
        </w:rPr>
        <w:t>inda</w:t>
      </w:r>
      <w:r>
        <w:rPr>
          <w:w w:val="110"/>
          <w:sz w:val="19"/>
          <w:szCs w:val="19"/>
        </w:rPr>
        <w:t xml:space="preserve">k </w:t>
      </w:r>
      <w:r>
        <w:rPr>
          <w:w w:val="111"/>
          <w:sz w:val="19"/>
          <w:szCs w:val="19"/>
        </w:rPr>
        <w:t>krimin</w:t>
      </w:r>
      <w:r>
        <w:rPr>
          <w:spacing w:val="1"/>
          <w:w w:val="111"/>
          <w:sz w:val="19"/>
          <w:szCs w:val="19"/>
        </w:rPr>
        <w:t>a</w:t>
      </w:r>
      <w:r>
        <w:rPr>
          <w:w w:val="111"/>
          <w:sz w:val="19"/>
          <w:szCs w:val="19"/>
        </w:rPr>
        <w:t>l, rekrn</w:t>
      </w:r>
      <w:r>
        <w:rPr>
          <w:spacing w:val="-2"/>
          <w:w w:val="111"/>
          <w:sz w:val="19"/>
          <w:szCs w:val="19"/>
        </w:rPr>
        <w:t>s</w:t>
      </w:r>
      <w:r>
        <w:rPr>
          <w:w w:val="111"/>
          <w:sz w:val="19"/>
          <w:szCs w:val="19"/>
        </w:rPr>
        <w:t>truk</w:t>
      </w:r>
      <w:r>
        <w:rPr>
          <w:spacing w:val="-1"/>
          <w:w w:val="111"/>
          <w:sz w:val="19"/>
          <w:szCs w:val="19"/>
        </w:rPr>
        <w:t>s</w:t>
      </w:r>
      <w:r>
        <w:rPr>
          <w:w w:val="111"/>
          <w:sz w:val="19"/>
          <w:szCs w:val="19"/>
        </w:rPr>
        <w:t>i</w:t>
      </w:r>
      <w:r>
        <w:rPr>
          <w:spacing w:val="22"/>
          <w:w w:val="111"/>
          <w:sz w:val="19"/>
          <w:szCs w:val="19"/>
        </w:rPr>
        <w:t xml:space="preserve"> </w:t>
      </w:r>
      <w:r>
        <w:rPr>
          <w:spacing w:val="-1"/>
          <w:w w:val="111"/>
          <w:sz w:val="19"/>
          <w:szCs w:val="19"/>
        </w:rPr>
        <w:t>p</w:t>
      </w:r>
      <w:r>
        <w:rPr>
          <w:w w:val="111"/>
          <w:sz w:val="19"/>
          <w:szCs w:val="19"/>
        </w:rPr>
        <w:t>erk</w:t>
      </w:r>
      <w:r>
        <w:rPr>
          <w:spacing w:val="1"/>
          <w:w w:val="111"/>
          <w:sz w:val="19"/>
          <w:szCs w:val="19"/>
        </w:rPr>
        <w:t>a</w:t>
      </w:r>
      <w:r>
        <w:rPr>
          <w:w w:val="111"/>
          <w:sz w:val="19"/>
          <w:szCs w:val="19"/>
        </w:rPr>
        <w:t>ra</w:t>
      </w:r>
      <w:r>
        <w:rPr>
          <w:spacing w:val="20"/>
          <w:w w:val="111"/>
          <w:sz w:val="19"/>
          <w:szCs w:val="19"/>
        </w:rPr>
        <w:t xml:space="preserve"> </w:t>
      </w:r>
      <w:r>
        <w:rPr>
          <w:w w:val="111"/>
          <w:sz w:val="19"/>
          <w:szCs w:val="19"/>
        </w:rPr>
        <w:t>in</w:t>
      </w:r>
      <w:r>
        <w:rPr>
          <w:spacing w:val="-1"/>
          <w:w w:val="111"/>
          <w:sz w:val="19"/>
          <w:szCs w:val="19"/>
        </w:rPr>
        <w:t>s</w:t>
      </w:r>
      <w:r>
        <w:rPr>
          <w:w w:val="111"/>
          <w:sz w:val="19"/>
          <w:szCs w:val="19"/>
        </w:rPr>
        <w:t>i</w:t>
      </w:r>
      <w:r>
        <w:rPr>
          <w:spacing w:val="-1"/>
          <w:w w:val="111"/>
          <w:sz w:val="19"/>
          <w:szCs w:val="19"/>
        </w:rPr>
        <w:t>d</w:t>
      </w:r>
      <w:r>
        <w:rPr>
          <w:w w:val="111"/>
          <w:sz w:val="19"/>
          <w:szCs w:val="19"/>
        </w:rPr>
        <w:t>en</w:t>
      </w:r>
      <w:r>
        <w:rPr>
          <w:spacing w:val="9"/>
          <w:w w:val="111"/>
          <w:sz w:val="19"/>
          <w:szCs w:val="19"/>
        </w:rPr>
        <w:t xml:space="preserve"> </w:t>
      </w:r>
      <w:r>
        <w:rPr>
          <w:w w:val="111"/>
          <w:sz w:val="19"/>
          <w:szCs w:val="19"/>
        </w:rPr>
        <w:t>ke</w:t>
      </w:r>
      <w:r>
        <w:rPr>
          <w:spacing w:val="1"/>
          <w:w w:val="111"/>
          <w:sz w:val="19"/>
          <w:szCs w:val="19"/>
        </w:rPr>
        <w:t>a</w:t>
      </w:r>
      <w:r>
        <w:rPr>
          <w:w w:val="111"/>
          <w:sz w:val="19"/>
          <w:szCs w:val="19"/>
        </w:rPr>
        <w:t>m</w:t>
      </w:r>
      <w:r>
        <w:rPr>
          <w:spacing w:val="1"/>
          <w:w w:val="111"/>
          <w:sz w:val="19"/>
          <w:szCs w:val="19"/>
        </w:rPr>
        <w:t>a</w:t>
      </w:r>
      <w:r>
        <w:rPr>
          <w:spacing w:val="-2"/>
          <w:w w:val="111"/>
          <w:sz w:val="19"/>
          <w:szCs w:val="19"/>
        </w:rPr>
        <w:t>n</w:t>
      </w:r>
      <w:r>
        <w:rPr>
          <w:spacing w:val="1"/>
          <w:w w:val="111"/>
          <w:sz w:val="19"/>
          <w:szCs w:val="19"/>
        </w:rPr>
        <w:t>a</w:t>
      </w:r>
      <w:r>
        <w:rPr>
          <w:w w:val="111"/>
          <w:sz w:val="19"/>
          <w:szCs w:val="19"/>
        </w:rPr>
        <w:t>n,</w:t>
      </w:r>
      <w:r>
        <w:rPr>
          <w:spacing w:val="6"/>
          <w:w w:val="111"/>
          <w:sz w:val="19"/>
          <w:szCs w:val="19"/>
        </w:rPr>
        <w:t xml:space="preserve"> </w:t>
      </w:r>
      <w:r>
        <w:rPr>
          <w:spacing w:val="1"/>
          <w:w w:val="120"/>
          <w:sz w:val="19"/>
          <w:szCs w:val="19"/>
        </w:rPr>
        <w:t>u</w:t>
      </w:r>
      <w:r>
        <w:rPr>
          <w:spacing w:val="-1"/>
          <w:w w:val="119"/>
          <w:sz w:val="19"/>
          <w:szCs w:val="19"/>
        </w:rPr>
        <w:t>p</w:t>
      </w:r>
      <w:r>
        <w:rPr>
          <w:spacing w:val="1"/>
          <w:w w:val="112"/>
          <w:sz w:val="19"/>
          <w:szCs w:val="19"/>
        </w:rPr>
        <w:t>a</w:t>
      </w:r>
      <w:r>
        <w:rPr>
          <w:spacing w:val="-2"/>
          <w:w w:val="110"/>
          <w:sz w:val="19"/>
          <w:szCs w:val="19"/>
        </w:rPr>
        <w:t>y</w:t>
      </w:r>
      <w:r>
        <w:rPr>
          <w:w w:val="112"/>
          <w:sz w:val="19"/>
          <w:szCs w:val="19"/>
        </w:rPr>
        <w:t xml:space="preserve">a </w:t>
      </w:r>
      <w:r>
        <w:rPr>
          <w:spacing w:val="-1"/>
          <w:w w:val="113"/>
          <w:sz w:val="19"/>
          <w:szCs w:val="19"/>
        </w:rPr>
        <w:t>p</w:t>
      </w:r>
      <w:r>
        <w:rPr>
          <w:w w:val="113"/>
          <w:sz w:val="19"/>
          <w:szCs w:val="19"/>
        </w:rPr>
        <w:t>e</w:t>
      </w:r>
      <w:r>
        <w:rPr>
          <w:spacing w:val="1"/>
          <w:w w:val="113"/>
          <w:sz w:val="19"/>
          <w:szCs w:val="19"/>
        </w:rPr>
        <w:t>mu</w:t>
      </w:r>
      <w:r>
        <w:rPr>
          <w:w w:val="113"/>
          <w:sz w:val="19"/>
          <w:szCs w:val="19"/>
        </w:rPr>
        <w:t>lih</w:t>
      </w:r>
      <w:r>
        <w:rPr>
          <w:spacing w:val="1"/>
          <w:w w:val="113"/>
          <w:sz w:val="19"/>
          <w:szCs w:val="19"/>
        </w:rPr>
        <w:t>a</w:t>
      </w:r>
      <w:r>
        <w:rPr>
          <w:w w:val="113"/>
          <w:sz w:val="19"/>
          <w:szCs w:val="19"/>
        </w:rPr>
        <w:t xml:space="preserve">n </w:t>
      </w:r>
      <w:r>
        <w:rPr>
          <w:spacing w:val="-1"/>
          <w:sz w:val="19"/>
          <w:szCs w:val="19"/>
        </w:rPr>
        <w:t>s</w:t>
      </w:r>
      <w:r>
        <w:rPr>
          <w:sz w:val="19"/>
          <w:szCs w:val="19"/>
        </w:rPr>
        <w:t>i</w:t>
      </w:r>
      <w:r>
        <w:rPr>
          <w:spacing w:val="-1"/>
          <w:sz w:val="19"/>
          <w:szCs w:val="19"/>
        </w:rPr>
        <w:t>s</w:t>
      </w:r>
      <w:r>
        <w:rPr>
          <w:sz w:val="19"/>
          <w:szCs w:val="19"/>
        </w:rPr>
        <w:t>te</w:t>
      </w:r>
      <w:r>
        <w:rPr>
          <w:spacing w:val="1"/>
          <w:sz w:val="19"/>
          <w:szCs w:val="19"/>
        </w:rPr>
        <w:t>m</w:t>
      </w:r>
      <w:r>
        <w:rPr>
          <w:sz w:val="19"/>
          <w:szCs w:val="19"/>
        </w:rPr>
        <w:t xml:space="preserve">, </w:t>
      </w:r>
      <w:r>
        <w:rPr>
          <w:spacing w:val="7"/>
          <w:sz w:val="19"/>
          <w:szCs w:val="19"/>
        </w:rPr>
        <w:t xml:space="preserve"> </w:t>
      </w:r>
      <w:r>
        <w:rPr>
          <w:spacing w:val="-1"/>
          <w:sz w:val="19"/>
          <w:szCs w:val="19"/>
        </w:rPr>
        <w:t>d</w:t>
      </w:r>
      <w:r>
        <w:rPr>
          <w:spacing w:val="1"/>
          <w:sz w:val="19"/>
          <w:szCs w:val="19"/>
        </w:rPr>
        <w:t>a</w:t>
      </w:r>
      <w:r>
        <w:rPr>
          <w:sz w:val="19"/>
          <w:szCs w:val="19"/>
        </w:rPr>
        <w:t xml:space="preserve">n </w:t>
      </w:r>
      <w:r>
        <w:rPr>
          <w:spacing w:val="2"/>
          <w:sz w:val="19"/>
          <w:szCs w:val="19"/>
        </w:rPr>
        <w:t xml:space="preserve"> </w:t>
      </w:r>
      <w:r>
        <w:rPr>
          <w:spacing w:val="1"/>
          <w:w w:val="110"/>
          <w:sz w:val="19"/>
          <w:szCs w:val="19"/>
        </w:rPr>
        <w:t>p</w:t>
      </w:r>
      <w:r>
        <w:rPr>
          <w:w w:val="110"/>
          <w:sz w:val="19"/>
          <w:szCs w:val="19"/>
        </w:rPr>
        <w:t>enyel</w:t>
      </w:r>
      <w:r>
        <w:rPr>
          <w:spacing w:val="1"/>
          <w:w w:val="110"/>
          <w:sz w:val="19"/>
          <w:szCs w:val="19"/>
        </w:rPr>
        <w:t>e</w:t>
      </w:r>
      <w:r>
        <w:rPr>
          <w:spacing w:val="-1"/>
          <w:w w:val="110"/>
          <w:sz w:val="19"/>
          <w:szCs w:val="19"/>
        </w:rPr>
        <w:t>s</w:t>
      </w:r>
      <w:r>
        <w:rPr>
          <w:spacing w:val="1"/>
          <w:w w:val="110"/>
          <w:sz w:val="19"/>
          <w:szCs w:val="19"/>
        </w:rPr>
        <w:t>a</w:t>
      </w:r>
      <w:r>
        <w:rPr>
          <w:w w:val="110"/>
          <w:sz w:val="19"/>
          <w:szCs w:val="19"/>
        </w:rPr>
        <w:t>i</w:t>
      </w:r>
      <w:r>
        <w:rPr>
          <w:spacing w:val="1"/>
          <w:w w:val="110"/>
          <w:sz w:val="19"/>
          <w:szCs w:val="19"/>
        </w:rPr>
        <w:t>a</w:t>
      </w:r>
      <w:r>
        <w:rPr>
          <w:w w:val="110"/>
          <w:sz w:val="19"/>
          <w:szCs w:val="19"/>
        </w:rPr>
        <w:t>n</w:t>
      </w:r>
      <w:r>
        <w:rPr>
          <w:spacing w:val="9"/>
          <w:w w:val="110"/>
          <w:sz w:val="19"/>
          <w:szCs w:val="19"/>
        </w:rPr>
        <w:t xml:space="preserve"> </w:t>
      </w:r>
      <w:r>
        <w:rPr>
          <w:w w:val="110"/>
          <w:sz w:val="19"/>
          <w:szCs w:val="19"/>
        </w:rPr>
        <w:t>m</w:t>
      </w:r>
      <w:r>
        <w:rPr>
          <w:spacing w:val="1"/>
          <w:w w:val="110"/>
          <w:sz w:val="19"/>
          <w:szCs w:val="19"/>
        </w:rPr>
        <w:t>a</w:t>
      </w:r>
      <w:r>
        <w:rPr>
          <w:spacing w:val="-1"/>
          <w:w w:val="110"/>
          <w:sz w:val="19"/>
          <w:szCs w:val="19"/>
        </w:rPr>
        <w:t>s</w:t>
      </w:r>
      <w:r>
        <w:rPr>
          <w:spacing w:val="1"/>
          <w:w w:val="110"/>
          <w:sz w:val="19"/>
          <w:szCs w:val="19"/>
        </w:rPr>
        <w:t>a</w:t>
      </w:r>
      <w:r>
        <w:rPr>
          <w:w w:val="110"/>
          <w:sz w:val="19"/>
          <w:szCs w:val="19"/>
        </w:rPr>
        <w:t>l</w:t>
      </w:r>
      <w:r>
        <w:rPr>
          <w:spacing w:val="1"/>
          <w:w w:val="110"/>
          <w:sz w:val="19"/>
          <w:szCs w:val="19"/>
        </w:rPr>
        <w:t>a</w:t>
      </w:r>
      <w:r>
        <w:rPr>
          <w:w w:val="110"/>
          <w:sz w:val="19"/>
          <w:szCs w:val="19"/>
        </w:rPr>
        <w:t>h</w:t>
      </w:r>
      <w:r>
        <w:rPr>
          <w:spacing w:val="10"/>
          <w:w w:val="110"/>
          <w:sz w:val="19"/>
          <w:szCs w:val="19"/>
        </w:rPr>
        <w:t xml:space="preserve"> </w:t>
      </w:r>
      <w:r>
        <w:rPr>
          <w:spacing w:val="-1"/>
          <w:w w:val="119"/>
          <w:sz w:val="19"/>
          <w:szCs w:val="19"/>
        </w:rPr>
        <w:t>p</w:t>
      </w:r>
      <w:r>
        <w:rPr>
          <w:spacing w:val="1"/>
          <w:w w:val="112"/>
          <w:sz w:val="19"/>
          <w:szCs w:val="19"/>
        </w:rPr>
        <w:t>a</w:t>
      </w:r>
      <w:r>
        <w:rPr>
          <w:spacing w:val="-1"/>
          <w:w w:val="121"/>
          <w:sz w:val="19"/>
          <w:szCs w:val="19"/>
        </w:rPr>
        <w:t>d</w:t>
      </w:r>
      <w:r>
        <w:rPr>
          <w:w w:val="112"/>
          <w:sz w:val="19"/>
          <w:szCs w:val="19"/>
        </w:rPr>
        <w:t xml:space="preserve">a </w:t>
      </w:r>
      <w:r>
        <w:rPr>
          <w:w w:val="114"/>
          <w:sz w:val="19"/>
          <w:szCs w:val="19"/>
        </w:rPr>
        <w:t>h</w:t>
      </w:r>
      <w:r>
        <w:rPr>
          <w:spacing w:val="1"/>
          <w:w w:val="114"/>
          <w:sz w:val="19"/>
          <w:szCs w:val="19"/>
        </w:rPr>
        <w:t>a</w:t>
      </w:r>
      <w:r>
        <w:rPr>
          <w:w w:val="114"/>
          <w:sz w:val="19"/>
          <w:szCs w:val="19"/>
        </w:rPr>
        <w:t>r</w:t>
      </w:r>
      <w:r>
        <w:rPr>
          <w:spacing w:val="-1"/>
          <w:w w:val="114"/>
          <w:sz w:val="19"/>
          <w:szCs w:val="19"/>
        </w:rPr>
        <w:t>d</w:t>
      </w:r>
      <w:r>
        <w:rPr>
          <w:w w:val="114"/>
          <w:sz w:val="19"/>
          <w:szCs w:val="19"/>
        </w:rPr>
        <w:t>w</w:t>
      </w:r>
      <w:r>
        <w:rPr>
          <w:spacing w:val="1"/>
          <w:w w:val="114"/>
          <w:sz w:val="19"/>
          <w:szCs w:val="19"/>
        </w:rPr>
        <w:t>a</w:t>
      </w:r>
      <w:r>
        <w:rPr>
          <w:w w:val="114"/>
          <w:sz w:val="19"/>
          <w:szCs w:val="19"/>
        </w:rPr>
        <w:t xml:space="preserve">re </w:t>
      </w:r>
      <w:r>
        <w:rPr>
          <w:sz w:val="19"/>
          <w:szCs w:val="19"/>
        </w:rPr>
        <w:t>d</w:t>
      </w:r>
      <w:r>
        <w:rPr>
          <w:spacing w:val="1"/>
          <w:sz w:val="19"/>
          <w:szCs w:val="19"/>
        </w:rPr>
        <w:t>a</w:t>
      </w:r>
      <w:r>
        <w:rPr>
          <w:sz w:val="19"/>
          <w:szCs w:val="19"/>
        </w:rPr>
        <w:t>n</w:t>
      </w:r>
      <w:r>
        <w:rPr>
          <w:spacing w:val="46"/>
          <w:sz w:val="19"/>
          <w:szCs w:val="19"/>
        </w:rPr>
        <w:t xml:space="preserve"> </w:t>
      </w:r>
      <w:r>
        <w:rPr>
          <w:w w:val="111"/>
          <w:sz w:val="19"/>
          <w:szCs w:val="19"/>
        </w:rPr>
        <w:t>so</w:t>
      </w:r>
      <w:r>
        <w:rPr>
          <w:spacing w:val="-1"/>
          <w:w w:val="111"/>
          <w:sz w:val="19"/>
          <w:szCs w:val="19"/>
        </w:rPr>
        <w:t>f</w:t>
      </w:r>
      <w:r>
        <w:rPr>
          <w:w w:val="111"/>
          <w:sz w:val="19"/>
          <w:szCs w:val="19"/>
        </w:rPr>
        <w:t>tw</w:t>
      </w:r>
      <w:r>
        <w:rPr>
          <w:spacing w:val="1"/>
          <w:w w:val="111"/>
          <w:sz w:val="19"/>
          <w:szCs w:val="19"/>
        </w:rPr>
        <w:t>a</w:t>
      </w:r>
      <w:r>
        <w:rPr>
          <w:w w:val="111"/>
          <w:sz w:val="19"/>
          <w:szCs w:val="19"/>
        </w:rPr>
        <w:t>re</w:t>
      </w:r>
      <w:r>
        <w:rPr>
          <w:spacing w:val="-6"/>
          <w:w w:val="111"/>
          <w:sz w:val="19"/>
          <w:szCs w:val="19"/>
        </w:rPr>
        <w:t xml:space="preserve"> </w:t>
      </w:r>
      <w:r>
        <w:rPr>
          <w:w w:val="111"/>
          <w:sz w:val="19"/>
          <w:szCs w:val="19"/>
        </w:rPr>
        <w:t>den</w:t>
      </w:r>
      <w:r>
        <w:rPr>
          <w:spacing w:val="3"/>
          <w:w w:val="111"/>
          <w:sz w:val="19"/>
          <w:szCs w:val="19"/>
        </w:rPr>
        <w:t>g</w:t>
      </w:r>
      <w:r>
        <w:rPr>
          <w:spacing w:val="1"/>
          <w:w w:val="111"/>
          <w:sz w:val="19"/>
          <w:szCs w:val="19"/>
        </w:rPr>
        <w:t>a</w:t>
      </w:r>
      <w:r>
        <w:rPr>
          <w:w w:val="111"/>
          <w:sz w:val="19"/>
          <w:szCs w:val="19"/>
        </w:rPr>
        <w:t>n</w:t>
      </w:r>
      <w:r>
        <w:rPr>
          <w:spacing w:val="11"/>
          <w:w w:val="111"/>
          <w:sz w:val="19"/>
          <w:szCs w:val="19"/>
        </w:rPr>
        <w:t xml:space="preserve"> </w:t>
      </w:r>
      <w:r>
        <w:rPr>
          <w:w w:val="117"/>
          <w:sz w:val="19"/>
          <w:szCs w:val="19"/>
        </w:rPr>
        <w:t>t</w:t>
      </w:r>
      <w:r>
        <w:rPr>
          <w:spacing w:val="1"/>
          <w:w w:val="112"/>
          <w:sz w:val="19"/>
          <w:szCs w:val="19"/>
        </w:rPr>
        <w:t>a</w:t>
      </w:r>
      <w:r>
        <w:rPr>
          <w:w w:val="114"/>
          <w:sz w:val="19"/>
          <w:szCs w:val="19"/>
        </w:rPr>
        <w:t>h</w:t>
      </w:r>
      <w:r>
        <w:rPr>
          <w:spacing w:val="1"/>
          <w:w w:val="114"/>
          <w:sz w:val="19"/>
          <w:szCs w:val="19"/>
        </w:rPr>
        <w:t>a</w:t>
      </w:r>
      <w:r>
        <w:rPr>
          <w:spacing w:val="-1"/>
          <w:w w:val="119"/>
          <w:sz w:val="19"/>
          <w:szCs w:val="19"/>
        </w:rPr>
        <w:t>p</w:t>
      </w:r>
      <w:r>
        <w:rPr>
          <w:spacing w:val="1"/>
          <w:w w:val="112"/>
          <w:sz w:val="19"/>
          <w:szCs w:val="19"/>
        </w:rPr>
        <w:t>a</w:t>
      </w:r>
      <w:r>
        <w:rPr>
          <w:w w:val="106"/>
          <w:sz w:val="19"/>
          <w:szCs w:val="19"/>
        </w:rPr>
        <w:t>n:</w:t>
      </w:r>
    </w:p>
    <w:p w:rsidR="00E34A9B" w:rsidRDefault="00B63322">
      <w:pPr>
        <w:tabs>
          <w:tab w:val="left" w:pos="700"/>
        </w:tabs>
        <w:spacing w:line="250" w:lineRule="auto"/>
        <w:ind w:left="700" w:right="-30" w:hanging="360"/>
        <w:jc w:val="both"/>
        <w:rPr>
          <w:sz w:val="19"/>
          <w:szCs w:val="19"/>
        </w:rPr>
      </w:pPr>
      <w:r>
        <w:rPr>
          <w:spacing w:val="1"/>
          <w:sz w:val="19"/>
          <w:szCs w:val="19"/>
        </w:rPr>
        <w:t>1</w:t>
      </w:r>
      <w:r>
        <w:rPr>
          <w:sz w:val="19"/>
          <w:szCs w:val="19"/>
        </w:rPr>
        <w:t>.</w:t>
      </w:r>
      <w:r>
        <w:rPr>
          <w:sz w:val="19"/>
          <w:szCs w:val="19"/>
        </w:rPr>
        <w:tab/>
      </w:r>
      <w:r>
        <w:rPr>
          <w:spacing w:val="1"/>
          <w:w w:val="113"/>
          <w:sz w:val="19"/>
          <w:szCs w:val="19"/>
        </w:rPr>
        <w:t>P</w:t>
      </w:r>
      <w:r>
        <w:rPr>
          <w:w w:val="113"/>
          <w:sz w:val="19"/>
          <w:szCs w:val="19"/>
        </w:rPr>
        <w:t>eng</w:t>
      </w:r>
      <w:r>
        <w:rPr>
          <w:spacing w:val="1"/>
          <w:w w:val="113"/>
          <w:sz w:val="19"/>
          <w:szCs w:val="19"/>
        </w:rPr>
        <w:t>u</w:t>
      </w:r>
      <w:r>
        <w:rPr>
          <w:w w:val="113"/>
          <w:sz w:val="19"/>
          <w:szCs w:val="19"/>
        </w:rPr>
        <w:t>m</w:t>
      </w:r>
      <w:r>
        <w:rPr>
          <w:spacing w:val="-1"/>
          <w:w w:val="113"/>
          <w:sz w:val="19"/>
          <w:szCs w:val="19"/>
        </w:rPr>
        <w:t>p</w:t>
      </w:r>
      <w:r>
        <w:rPr>
          <w:spacing w:val="1"/>
          <w:w w:val="113"/>
          <w:sz w:val="19"/>
          <w:szCs w:val="19"/>
        </w:rPr>
        <w:t>u</w:t>
      </w:r>
      <w:r>
        <w:rPr>
          <w:w w:val="113"/>
          <w:sz w:val="19"/>
          <w:szCs w:val="19"/>
        </w:rPr>
        <w:t>l</w:t>
      </w:r>
      <w:r>
        <w:rPr>
          <w:spacing w:val="1"/>
          <w:w w:val="113"/>
          <w:sz w:val="19"/>
          <w:szCs w:val="19"/>
        </w:rPr>
        <w:t>a</w:t>
      </w:r>
      <w:r>
        <w:rPr>
          <w:w w:val="113"/>
          <w:sz w:val="19"/>
          <w:szCs w:val="19"/>
        </w:rPr>
        <w:t xml:space="preserve">n      </w:t>
      </w:r>
      <w:r>
        <w:rPr>
          <w:spacing w:val="27"/>
          <w:w w:val="113"/>
          <w:sz w:val="19"/>
          <w:szCs w:val="19"/>
        </w:rPr>
        <w:t xml:space="preserve"> </w:t>
      </w:r>
      <w:r>
        <w:rPr>
          <w:spacing w:val="1"/>
          <w:sz w:val="19"/>
          <w:szCs w:val="19"/>
        </w:rPr>
        <w:t>bu</w:t>
      </w:r>
      <w:r>
        <w:rPr>
          <w:sz w:val="19"/>
          <w:szCs w:val="19"/>
        </w:rPr>
        <w:t>k</w:t>
      </w:r>
      <w:r>
        <w:rPr>
          <w:spacing w:val="1"/>
          <w:sz w:val="19"/>
          <w:szCs w:val="19"/>
        </w:rPr>
        <w:t>t</w:t>
      </w:r>
      <w:r>
        <w:rPr>
          <w:sz w:val="19"/>
          <w:szCs w:val="19"/>
        </w:rPr>
        <w:t xml:space="preserve">i        </w:t>
      </w:r>
      <w:r>
        <w:rPr>
          <w:spacing w:val="20"/>
          <w:sz w:val="19"/>
          <w:szCs w:val="19"/>
        </w:rPr>
        <w:t xml:space="preserve"> </w:t>
      </w:r>
      <w:r>
        <w:rPr>
          <w:sz w:val="19"/>
          <w:szCs w:val="19"/>
        </w:rPr>
        <w:t>y</w:t>
      </w:r>
      <w:r>
        <w:rPr>
          <w:spacing w:val="1"/>
          <w:sz w:val="19"/>
          <w:szCs w:val="19"/>
        </w:rPr>
        <w:t>a</w:t>
      </w:r>
      <w:r>
        <w:rPr>
          <w:sz w:val="19"/>
          <w:szCs w:val="19"/>
        </w:rPr>
        <w:t xml:space="preserve">ng        </w:t>
      </w:r>
      <w:r>
        <w:rPr>
          <w:spacing w:val="16"/>
          <w:sz w:val="19"/>
          <w:szCs w:val="19"/>
        </w:rPr>
        <w:t xml:space="preserve"> </w:t>
      </w:r>
      <w:r>
        <w:rPr>
          <w:w w:val="113"/>
          <w:sz w:val="19"/>
          <w:szCs w:val="19"/>
        </w:rPr>
        <w:t>m</w:t>
      </w:r>
      <w:r>
        <w:rPr>
          <w:w w:val="116"/>
          <w:sz w:val="19"/>
          <w:szCs w:val="19"/>
        </w:rPr>
        <w:t>endu</w:t>
      </w:r>
      <w:r>
        <w:rPr>
          <w:w w:val="115"/>
          <w:sz w:val="19"/>
          <w:szCs w:val="19"/>
        </w:rPr>
        <w:t>k</w:t>
      </w:r>
      <w:r>
        <w:rPr>
          <w:spacing w:val="1"/>
          <w:w w:val="115"/>
          <w:sz w:val="19"/>
          <w:szCs w:val="19"/>
        </w:rPr>
        <w:t>u</w:t>
      </w:r>
      <w:r>
        <w:rPr>
          <w:w w:val="113"/>
          <w:sz w:val="19"/>
          <w:szCs w:val="19"/>
        </w:rPr>
        <w:t xml:space="preserve">ng </w:t>
      </w:r>
      <w:r>
        <w:rPr>
          <w:spacing w:val="-1"/>
          <w:w w:val="119"/>
          <w:sz w:val="19"/>
          <w:szCs w:val="19"/>
        </w:rPr>
        <w:t>p</w:t>
      </w:r>
      <w:r>
        <w:rPr>
          <w:w w:val="111"/>
          <w:sz w:val="19"/>
          <w:szCs w:val="19"/>
        </w:rPr>
        <w:t>eny</w:t>
      </w:r>
      <w:r>
        <w:rPr>
          <w:w w:val="110"/>
          <w:sz w:val="19"/>
          <w:szCs w:val="19"/>
        </w:rPr>
        <w:t>elidik</w:t>
      </w:r>
      <w:r>
        <w:rPr>
          <w:spacing w:val="1"/>
          <w:w w:val="110"/>
          <w:sz w:val="19"/>
          <w:szCs w:val="19"/>
        </w:rPr>
        <w:t>a</w:t>
      </w:r>
      <w:r>
        <w:rPr>
          <w:w w:val="116"/>
          <w:sz w:val="19"/>
          <w:szCs w:val="19"/>
        </w:rPr>
        <w:t>n</w:t>
      </w:r>
    </w:p>
    <w:p w:rsidR="00E34A9B" w:rsidRDefault="00B63322">
      <w:pPr>
        <w:spacing w:before="2"/>
        <w:ind w:left="340"/>
        <w:rPr>
          <w:sz w:val="19"/>
          <w:szCs w:val="19"/>
        </w:rPr>
      </w:pPr>
      <w:r>
        <w:rPr>
          <w:spacing w:val="1"/>
          <w:sz w:val="19"/>
          <w:szCs w:val="19"/>
        </w:rPr>
        <w:t>2</w:t>
      </w:r>
      <w:r>
        <w:rPr>
          <w:sz w:val="19"/>
          <w:szCs w:val="19"/>
        </w:rPr>
        <w:t xml:space="preserve">.   </w:t>
      </w:r>
      <w:r>
        <w:rPr>
          <w:spacing w:val="26"/>
          <w:sz w:val="19"/>
          <w:szCs w:val="19"/>
        </w:rPr>
        <w:t xml:space="preserve"> </w:t>
      </w:r>
      <w:r>
        <w:rPr>
          <w:spacing w:val="1"/>
          <w:w w:val="111"/>
          <w:sz w:val="19"/>
          <w:szCs w:val="19"/>
        </w:rPr>
        <w:t>P</w:t>
      </w:r>
      <w:r>
        <w:rPr>
          <w:w w:val="111"/>
          <w:sz w:val="19"/>
          <w:szCs w:val="19"/>
        </w:rPr>
        <w:t>e</w:t>
      </w:r>
      <w:r>
        <w:rPr>
          <w:spacing w:val="1"/>
          <w:w w:val="111"/>
          <w:sz w:val="19"/>
          <w:szCs w:val="19"/>
        </w:rPr>
        <w:t>m</w:t>
      </w:r>
      <w:r>
        <w:rPr>
          <w:w w:val="111"/>
          <w:sz w:val="19"/>
          <w:szCs w:val="19"/>
        </w:rPr>
        <w:t>elih</w:t>
      </w:r>
      <w:r>
        <w:rPr>
          <w:spacing w:val="2"/>
          <w:w w:val="111"/>
          <w:sz w:val="19"/>
          <w:szCs w:val="19"/>
        </w:rPr>
        <w:t>a</w:t>
      </w:r>
      <w:r>
        <w:rPr>
          <w:w w:val="111"/>
          <w:sz w:val="19"/>
          <w:szCs w:val="19"/>
        </w:rPr>
        <w:t>r</w:t>
      </w:r>
      <w:r>
        <w:rPr>
          <w:spacing w:val="1"/>
          <w:w w:val="111"/>
          <w:sz w:val="19"/>
          <w:szCs w:val="19"/>
        </w:rPr>
        <w:t>aa</w:t>
      </w:r>
      <w:r>
        <w:rPr>
          <w:w w:val="111"/>
          <w:sz w:val="19"/>
          <w:szCs w:val="19"/>
        </w:rPr>
        <w:t>n</w:t>
      </w:r>
      <w:r>
        <w:rPr>
          <w:spacing w:val="-3"/>
          <w:w w:val="111"/>
          <w:sz w:val="19"/>
          <w:szCs w:val="19"/>
        </w:rPr>
        <w:t xml:space="preserve"> </w:t>
      </w:r>
      <w:r>
        <w:rPr>
          <w:spacing w:val="1"/>
          <w:w w:val="111"/>
          <w:sz w:val="19"/>
          <w:szCs w:val="19"/>
        </w:rPr>
        <w:t>bu</w:t>
      </w:r>
      <w:r>
        <w:rPr>
          <w:w w:val="111"/>
          <w:sz w:val="19"/>
          <w:szCs w:val="19"/>
        </w:rPr>
        <w:t>k</w:t>
      </w:r>
      <w:r>
        <w:rPr>
          <w:spacing w:val="1"/>
          <w:w w:val="111"/>
          <w:sz w:val="19"/>
          <w:szCs w:val="19"/>
        </w:rPr>
        <w:t>ti</w:t>
      </w:r>
      <w:r>
        <w:rPr>
          <w:spacing w:val="-1"/>
          <w:w w:val="111"/>
          <w:sz w:val="19"/>
          <w:szCs w:val="19"/>
        </w:rPr>
        <w:t>-</w:t>
      </w:r>
      <w:r>
        <w:rPr>
          <w:spacing w:val="1"/>
          <w:w w:val="111"/>
          <w:sz w:val="19"/>
          <w:szCs w:val="19"/>
        </w:rPr>
        <w:t>bu</w:t>
      </w:r>
      <w:r>
        <w:rPr>
          <w:w w:val="111"/>
          <w:sz w:val="19"/>
          <w:szCs w:val="19"/>
        </w:rPr>
        <w:t>k</w:t>
      </w:r>
      <w:r>
        <w:rPr>
          <w:spacing w:val="1"/>
          <w:w w:val="111"/>
          <w:sz w:val="19"/>
          <w:szCs w:val="19"/>
        </w:rPr>
        <w:t>t</w:t>
      </w:r>
      <w:r>
        <w:rPr>
          <w:w w:val="111"/>
          <w:sz w:val="19"/>
          <w:szCs w:val="19"/>
        </w:rPr>
        <w:t xml:space="preserve">i </w:t>
      </w:r>
      <w:r>
        <w:rPr>
          <w:spacing w:val="-2"/>
          <w:sz w:val="19"/>
          <w:szCs w:val="19"/>
        </w:rPr>
        <w:t>y</w:t>
      </w:r>
      <w:r>
        <w:rPr>
          <w:spacing w:val="-1"/>
          <w:sz w:val="19"/>
          <w:szCs w:val="19"/>
        </w:rPr>
        <w:t>a</w:t>
      </w:r>
      <w:r>
        <w:rPr>
          <w:sz w:val="19"/>
          <w:szCs w:val="19"/>
        </w:rPr>
        <w:t>ng</w:t>
      </w:r>
      <w:r>
        <w:rPr>
          <w:spacing w:val="44"/>
          <w:sz w:val="19"/>
          <w:szCs w:val="19"/>
        </w:rPr>
        <w:t xml:space="preserve"> </w:t>
      </w:r>
      <w:r>
        <w:rPr>
          <w:spacing w:val="1"/>
          <w:w w:val="112"/>
          <w:sz w:val="19"/>
          <w:szCs w:val="19"/>
        </w:rPr>
        <w:t>a</w:t>
      </w:r>
      <w:r>
        <w:rPr>
          <w:spacing w:val="-1"/>
          <w:w w:val="121"/>
          <w:sz w:val="19"/>
          <w:szCs w:val="19"/>
        </w:rPr>
        <w:t>d</w:t>
      </w:r>
      <w:r>
        <w:rPr>
          <w:w w:val="112"/>
          <w:sz w:val="19"/>
          <w:szCs w:val="19"/>
        </w:rPr>
        <w:t>a</w:t>
      </w:r>
    </w:p>
    <w:p w:rsidR="00E34A9B" w:rsidRDefault="00B63322">
      <w:pPr>
        <w:tabs>
          <w:tab w:val="left" w:pos="700"/>
        </w:tabs>
        <w:spacing w:before="12" w:line="253" w:lineRule="auto"/>
        <w:ind w:left="700" w:right="-33" w:hanging="360"/>
        <w:jc w:val="both"/>
        <w:rPr>
          <w:sz w:val="19"/>
          <w:szCs w:val="19"/>
        </w:rPr>
      </w:pPr>
      <w:r>
        <w:rPr>
          <w:spacing w:val="1"/>
          <w:sz w:val="19"/>
          <w:szCs w:val="19"/>
        </w:rPr>
        <w:t>3</w:t>
      </w:r>
      <w:r>
        <w:rPr>
          <w:sz w:val="19"/>
          <w:szCs w:val="19"/>
        </w:rPr>
        <w:t>.</w:t>
      </w:r>
      <w:r>
        <w:rPr>
          <w:sz w:val="19"/>
          <w:szCs w:val="19"/>
        </w:rPr>
        <w:tab/>
      </w:r>
      <w:r>
        <w:rPr>
          <w:spacing w:val="-1"/>
          <w:sz w:val="19"/>
          <w:szCs w:val="19"/>
        </w:rPr>
        <w:t>A</w:t>
      </w:r>
      <w:r>
        <w:rPr>
          <w:sz w:val="19"/>
          <w:szCs w:val="19"/>
        </w:rPr>
        <w:t>n</w:t>
      </w:r>
      <w:r>
        <w:rPr>
          <w:spacing w:val="1"/>
          <w:sz w:val="19"/>
          <w:szCs w:val="19"/>
        </w:rPr>
        <w:t>a</w:t>
      </w:r>
      <w:r>
        <w:rPr>
          <w:sz w:val="19"/>
          <w:szCs w:val="19"/>
        </w:rPr>
        <w:t>li</w:t>
      </w:r>
      <w:r>
        <w:rPr>
          <w:spacing w:val="-1"/>
          <w:sz w:val="19"/>
          <w:szCs w:val="19"/>
        </w:rPr>
        <w:t>s</w:t>
      </w:r>
      <w:r>
        <w:rPr>
          <w:sz w:val="19"/>
          <w:szCs w:val="19"/>
        </w:rPr>
        <w:t xml:space="preserve">a  </w:t>
      </w:r>
      <w:r>
        <w:rPr>
          <w:spacing w:val="44"/>
          <w:sz w:val="19"/>
          <w:szCs w:val="19"/>
        </w:rPr>
        <w:t xml:space="preserve"> </w:t>
      </w:r>
      <w:r>
        <w:rPr>
          <w:spacing w:val="-1"/>
          <w:sz w:val="19"/>
          <w:szCs w:val="19"/>
        </w:rPr>
        <w:t>s</w:t>
      </w:r>
      <w:r>
        <w:rPr>
          <w:sz w:val="19"/>
          <w:szCs w:val="19"/>
        </w:rPr>
        <w:t>ec</w:t>
      </w:r>
      <w:r>
        <w:rPr>
          <w:spacing w:val="1"/>
          <w:sz w:val="19"/>
          <w:szCs w:val="19"/>
        </w:rPr>
        <w:t>a</w:t>
      </w:r>
      <w:r>
        <w:rPr>
          <w:sz w:val="19"/>
          <w:szCs w:val="19"/>
        </w:rPr>
        <w:t xml:space="preserve">ra  </w:t>
      </w:r>
      <w:r>
        <w:rPr>
          <w:spacing w:val="31"/>
          <w:sz w:val="19"/>
          <w:szCs w:val="19"/>
        </w:rPr>
        <w:t xml:space="preserve"> </w:t>
      </w:r>
      <w:proofErr w:type="gramStart"/>
      <w:r>
        <w:rPr>
          <w:w w:val="113"/>
          <w:sz w:val="19"/>
          <w:szCs w:val="19"/>
        </w:rPr>
        <w:t>mend</w:t>
      </w:r>
      <w:r>
        <w:rPr>
          <w:spacing w:val="1"/>
          <w:w w:val="113"/>
          <w:sz w:val="19"/>
          <w:szCs w:val="19"/>
        </w:rPr>
        <w:t>a</w:t>
      </w:r>
      <w:r>
        <w:rPr>
          <w:w w:val="113"/>
          <w:sz w:val="19"/>
          <w:szCs w:val="19"/>
        </w:rPr>
        <w:t>l</w:t>
      </w:r>
      <w:r>
        <w:rPr>
          <w:spacing w:val="1"/>
          <w:w w:val="113"/>
          <w:sz w:val="19"/>
          <w:szCs w:val="19"/>
        </w:rPr>
        <w:t>a</w:t>
      </w:r>
      <w:r>
        <w:rPr>
          <w:w w:val="113"/>
          <w:sz w:val="19"/>
          <w:szCs w:val="19"/>
        </w:rPr>
        <w:t xml:space="preserve">m </w:t>
      </w:r>
      <w:r>
        <w:rPr>
          <w:spacing w:val="23"/>
          <w:w w:val="113"/>
          <w:sz w:val="19"/>
          <w:szCs w:val="19"/>
        </w:rPr>
        <w:t xml:space="preserve"> </w:t>
      </w:r>
      <w:r>
        <w:rPr>
          <w:w w:val="113"/>
          <w:sz w:val="19"/>
          <w:szCs w:val="19"/>
        </w:rPr>
        <w:t>terh</w:t>
      </w:r>
      <w:r>
        <w:rPr>
          <w:spacing w:val="1"/>
          <w:w w:val="113"/>
          <w:sz w:val="19"/>
          <w:szCs w:val="19"/>
        </w:rPr>
        <w:t>a</w:t>
      </w:r>
      <w:r>
        <w:rPr>
          <w:spacing w:val="-1"/>
          <w:w w:val="113"/>
          <w:sz w:val="19"/>
          <w:szCs w:val="19"/>
        </w:rPr>
        <w:t>d</w:t>
      </w:r>
      <w:r>
        <w:rPr>
          <w:spacing w:val="1"/>
          <w:w w:val="113"/>
          <w:sz w:val="19"/>
          <w:szCs w:val="19"/>
        </w:rPr>
        <w:t>a</w:t>
      </w:r>
      <w:r>
        <w:rPr>
          <w:w w:val="113"/>
          <w:sz w:val="19"/>
          <w:szCs w:val="19"/>
        </w:rPr>
        <w:t>p</w:t>
      </w:r>
      <w:proofErr w:type="gramEnd"/>
      <w:r>
        <w:rPr>
          <w:w w:val="113"/>
          <w:sz w:val="19"/>
          <w:szCs w:val="19"/>
        </w:rPr>
        <w:t xml:space="preserve"> </w:t>
      </w:r>
      <w:r>
        <w:rPr>
          <w:spacing w:val="36"/>
          <w:w w:val="113"/>
          <w:sz w:val="19"/>
          <w:szCs w:val="19"/>
        </w:rPr>
        <w:t xml:space="preserve"> </w:t>
      </w:r>
      <w:r>
        <w:rPr>
          <w:spacing w:val="1"/>
          <w:w w:val="110"/>
          <w:sz w:val="19"/>
          <w:szCs w:val="19"/>
        </w:rPr>
        <w:t>b</w:t>
      </w:r>
      <w:r>
        <w:rPr>
          <w:spacing w:val="1"/>
          <w:w w:val="120"/>
          <w:sz w:val="19"/>
          <w:szCs w:val="19"/>
        </w:rPr>
        <w:t>u</w:t>
      </w:r>
      <w:r>
        <w:rPr>
          <w:w w:val="113"/>
          <w:sz w:val="19"/>
          <w:szCs w:val="19"/>
        </w:rPr>
        <w:t>k</w:t>
      </w:r>
      <w:r>
        <w:rPr>
          <w:spacing w:val="1"/>
          <w:w w:val="113"/>
          <w:sz w:val="19"/>
          <w:szCs w:val="19"/>
        </w:rPr>
        <w:t>t</w:t>
      </w:r>
      <w:r>
        <w:rPr>
          <w:spacing w:val="4"/>
          <w:w w:val="104"/>
          <w:sz w:val="19"/>
          <w:szCs w:val="19"/>
        </w:rPr>
        <w:t>i</w:t>
      </w:r>
      <w:r>
        <w:rPr>
          <w:spacing w:val="-1"/>
          <w:w w:val="99"/>
          <w:sz w:val="19"/>
          <w:szCs w:val="19"/>
        </w:rPr>
        <w:t>-</w:t>
      </w:r>
      <w:r>
        <w:rPr>
          <w:spacing w:val="1"/>
          <w:w w:val="110"/>
          <w:sz w:val="19"/>
          <w:szCs w:val="19"/>
        </w:rPr>
        <w:t>b</w:t>
      </w:r>
      <w:r>
        <w:rPr>
          <w:spacing w:val="1"/>
          <w:w w:val="120"/>
          <w:sz w:val="19"/>
          <w:szCs w:val="19"/>
        </w:rPr>
        <w:t>u</w:t>
      </w:r>
      <w:r>
        <w:rPr>
          <w:w w:val="113"/>
          <w:sz w:val="19"/>
          <w:szCs w:val="19"/>
        </w:rPr>
        <w:t>k</w:t>
      </w:r>
      <w:r>
        <w:rPr>
          <w:spacing w:val="1"/>
          <w:w w:val="113"/>
          <w:sz w:val="19"/>
          <w:szCs w:val="19"/>
        </w:rPr>
        <w:t>t</w:t>
      </w:r>
      <w:r>
        <w:rPr>
          <w:w w:val="104"/>
          <w:sz w:val="19"/>
          <w:szCs w:val="19"/>
        </w:rPr>
        <w:t xml:space="preserve">i </w:t>
      </w:r>
      <w:r>
        <w:rPr>
          <w:sz w:val="19"/>
          <w:szCs w:val="19"/>
        </w:rPr>
        <w:t>y</w:t>
      </w:r>
      <w:r>
        <w:rPr>
          <w:spacing w:val="1"/>
          <w:sz w:val="19"/>
          <w:szCs w:val="19"/>
        </w:rPr>
        <w:t>a</w:t>
      </w:r>
      <w:r>
        <w:rPr>
          <w:sz w:val="19"/>
          <w:szCs w:val="19"/>
        </w:rPr>
        <w:t>ng</w:t>
      </w:r>
      <w:r>
        <w:rPr>
          <w:spacing w:val="44"/>
          <w:sz w:val="19"/>
          <w:szCs w:val="19"/>
        </w:rPr>
        <w:t xml:space="preserve"> </w:t>
      </w:r>
      <w:r>
        <w:rPr>
          <w:spacing w:val="1"/>
          <w:w w:val="112"/>
          <w:sz w:val="19"/>
          <w:szCs w:val="19"/>
        </w:rPr>
        <w:t>a</w:t>
      </w:r>
      <w:r>
        <w:rPr>
          <w:spacing w:val="-1"/>
          <w:w w:val="121"/>
          <w:sz w:val="19"/>
          <w:szCs w:val="19"/>
        </w:rPr>
        <w:t>d</w:t>
      </w:r>
      <w:r>
        <w:rPr>
          <w:w w:val="112"/>
          <w:sz w:val="19"/>
          <w:szCs w:val="19"/>
        </w:rPr>
        <w:t>a</w:t>
      </w:r>
    </w:p>
    <w:p w:rsidR="00E34A9B" w:rsidRDefault="00B63322">
      <w:pPr>
        <w:tabs>
          <w:tab w:val="left" w:pos="700"/>
        </w:tabs>
        <w:spacing w:line="251" w:lineRule="auto"/>
        <w:ind w:left="700" w:right="-32" w:hanging="360"/>
        <w:jc w:val="both"/>
        <w:rPr>
          <w:sz w:val="19"/>
          <w:szCs w:val="19"/>
        </w:rPr>
      </w:pPr>
      <w:r>
        <w:rPr>
          <w:spacing w:val="1"/>
          <w:sz w:val="19"/>
          <w:szCs w:val="19"/>
        </w:rPr>
        <w:t>4</w:t>
      </w:r>
      <w:r>
        <w:rPr>
          <w:sz w:val="19"/>
          <w:szCs w:val="19"/>
        </w:rPr>
        <w:t>.</w:t>
      </w:r>
      <w:r>
        <w:rPr>
          <w:sz w:val="19"/>
          <w:szCs w:val="19"/>
        </w:rPr>
        <w:tab/>
      </w:r>
      <w:r>
        <w:rPr>
          <w:w w:val="106"/>
          <w:sz w:val="19"/>
          <w:szCs w:val="19"/>
        </w:rPr>
        <w:t>M</w:t>
      </w:r>
      <w:r>
        <w:rPr>
          <w:w w:val="111"/>
          <w:sz w:val="19"/>
          <w:szCs w:val="19"/>
        </w:rPr>
        <w:t>eny</w:t>
      </w:r>
      <w:r>
        <w:rPr>
          <w:spacing w:val="1"/>
          <w:w w:val="112"/>
          <w:sz w:val="19"/>
          <w:szCs w:val="19"/>
        </w:rPr>
        <w:t>a</w:t>
      </w:r>
      <w:r>
        <w:rPr>
          <w:spacing w:val="-1"/>
          <w:w w:val="84"/>
          <w:sz w:val="19"/>
          <w:szCs w:val="19"/>
        </w:rPr>
        <w:t>j</w:t>
      </w:r>
      <w:r>
        <w:rPr>
          <w:w w:val="110"/>
          <w:sz w:val="19"/>
          <w:szCs w:val="19"/>
        </w:rPr>
        <w:t>ik</w:t>
      </w:r>
      <w:r>
        <w:rPr>
          <w:spacing w:val="1"/>
          <w:w w:val="110"/>
          <w:sz w:val="19"/>
          <w:szCs w:val="19"/>
        </w:rPr>
        <w:t>a</w:t>
      </w:r>
      <w:r>
        <w:rPr>
          <w:w w:val="116"/>
          <w:sz w:val="19"/>
          <w:szCs w:val="19"/>
        </w:rPr>
        <w:t>n</w:t>
      </w:r>
      <w:r>
        <w:rPr>
          <w:sz w:val="19"/>
          <w:szCs w:val="19"/>
        </w:rPr>
        <w:t xml:space="preserve">   </w:t>
      </w:r>
      <w:r>
        <w:rPr>
          <w:spacing w:val="-10"/>
          <w:sz w:val="19"/>
          <w:szCs w:val="19"/>
        </w:rPr>
        <w:t xml:space="preserve"> </w:t>
      </w:r>
      <w:r>
        <w:rPr>
          <w:spacing w:val="-1"/>
          <w:sz w:val="19"/>
          <w:szCs w:val="19"/>
        </w:rPr>
        <w:t>d</w:t>
      </w:r>
      <w:r>
        <w:rPr>
          <w:spacing w:val="1"/>
          <w:sz w:val="19"/>
          <w:szCs w:val="19"/>
        </w:rPr>
        <w:t>a</w:t>
      </w:r>
      <w:r>
        <w:rPr>
          <w:sz w:val="19"/>
          <w:szCs w:val="19"/>
        </w:rPr>
        <w:t xml:space="preserve">n   </w:t>
      </w:r>
      <w:r>
        <w:rPr>
          <w:spacing w:val="35"/>
          <w:sz w:val="19"/>
          <w:szCs w:val="19"/>
        </w:rPr>
        <w:t xml:space="preserve"> </w:t>
      </w:r>
      <w:r>
        <w:rPr>
          <w:w w:val="112"/>
          <w:sz w:val="19"/>
          <w:szCs w:val="19"/>
        </w:rPr>
        <w:t>meng</w:t>
      </w:r>
      <w:r>
        <w:rPr>
          <w:spacing w:val="1"/>
          <w:w w:val="112"/>
          <w:sz w:val="19"/>
          <w:szCs w:val="19"/>
        </w:rPr>
        <w:t>u</w:t>
      </w:r>
      <w:r>
        <w:rPr>
          <w:w w:val="112"/>
          <w:sz w:val="19"/>
          <w:szCs w:val="19"/>
        </w:rPr>
        <w:t>r</w:t>
      </w:r>
      <w:r>
        <w:rPr>
          <w:spacing w:val="1"/>
          <w:w w:val="112"/>
          <w:sz w:val="19"/>
          <w:szCs w:val="19"/>
        </w:rPr>
        <w:t>a</w:t>
      </w:r>
      <w:r>
        <w:rPr>
          <w:w w:val="112"/>
          <w:sz w:val="19"/>
          <w:szCs w:val="19"/>
        </w:rPr>
        <w:t>ik</w:t>
      </w:r>
      <w:r>
        <w:rPr>
          <w:spacing w:val="1"/>
          <w:w w:val="112"/>
          <w:sz w:val="19"/>
          <w:szCs w:val="19"/>
        </w:rPr>
        <w:t>a</w:t>
      </w:r>
      <w:r>
        <w:rPr>
          <w:w w:val="112"/>
          <w:sz w:val="19"/>
          <w:szCs w:val="19"/>
        </w:rPr>
        <w:t xml:space="preserve">n  </w:t>
      </w:r>
      <w:r>
        <w:rPr>
          <w:spacing w:val="30"/>
          <w:w w:val="112"/>
          <w:sz w:val="19"/>
          <w:szCs w:val="19"/>
        </w:rPr>
        <w:t xml:space="preserve"> </w:t>
      </w:r>
      <w:r>
        <w:rPr>
          <w:spacing w:val="-1"/>
          <w:sz w:val="19"/>
          <w:szCs w:val="19"/>
        </w:rPr>
        <w:t>d</w:t>
      </w:r>
      <w:r>
        <w:rPr>
          <w:sz w:val="19"/>
          <w:szCs w:val="19"/>
        </w:rPr>
        <w:t>e</w:t>
      </w:r>
      <w:r>
        <w:rPr>
          <w:spacing w:val="1"/>
          <w:sz w:val="19"/>
          <w:szCs w:val="19"/>
        </w:rPr>
        <w:t>ta</w:t>
      </w:r>
      <w:r>
        <w:rPr>
          <w:sz w:val="19"/>
          <w:szCs w:val="19"/>
        </w:rPr>
        <w:t xml:space="preserve">il   </w:t>
      </w:r>
      <w:r>
        <w:rPr>
          <w:spacing w:val="39"/>
          <w:sz w:val="19"/>
          <w:szCs w:val="19"/>
        </w:rPr>
        <w:t xml:space="preserve"> </w:t>
      </w:r>
      <w:r>
        <w:rPr>
          <w:w w:val="109"/>
          <w:sz w:val="19"/>
          <w:szCs w:val="19"/>
        </w:rPr>
        <w:t>l</w:t>
      </w:r>
      <w:r>
        <w:rPr>
          <w:spacing w:val="1"/>
          <w:w w:val="109"/>
          <w:sz w:val="19"/>
          <w:szCs w:val="19"/>
        </w:rPr>
        <w:t>a</w:t>
      </w:r>
      <w:r>
        <w:rPr>
          <w:spacing w:val="-1"/>
          <w:w w:val="119"/>
          <w:sz w:val="19"/>
          <w:szCs w:val="19"/>
        </w:rPr>
        <w:t>p</w:t>
      </w:r>
      <w:r>
        <w:rPr>
          <w:w w:val="112"/>
          <w:sz w:val="19"/>
          <w:szCs w:val="19"/>
        </w:rPr>
        <w:t>o</w:t>
      </w:r>
      <w:r>
        <w:rPr>
          <w:spacing w:val="-1"/>
          <w:w w:val="112"/>
          <w:sz w:val="19"/>
          <w:szCs w:val="19"/>
        </w:rPr>
        <w:t>r</w:t>
      </w:r>
      <w:r>
        <w:rPr>
          <w:spacing w:val="1"/>
          <w:w w:val="112"/>
          <w:sz w:val="19"/>
          <w:szCs w:val="19"/>
        </w:rPr>
        <w:t>a</w:t>
      </w:r>
      <w:r>
        <w:rPr>
          <w:w w:val="116"/>
          <w:sz w:val="19"/>
          <w:szCs w:val="19"/>
        </w:rPr>
        <w:t xml:space="preserve">n </w:t>
      </w:r>
      <w:r>
        <w:rPr>
          <w:spacing w:val="-1"/>
          <w:w w:val="111"/>
          <w:sz w:val="19"/>
          <w:szCs w:val="19"/>
        </w:rPr>
        <w:t>p</w:t>
      </w:r>
      <w:r>
        <w:rPr>
          <w:w w:val="111"/>
          <w:sz w:val="19"/>
          <w:szCs w:val="19"/>
        </w:rPr>
        <w:t>enyelidik</w:t>
      </w:r>
      <w:r>
        <w:rPr>
          <w:spacing w:val="1"/>
          <w:w w:val="111"/>
          <w:sz w:val="19"/>
          <w:szCs w:val="19"/>
        </w:rPr>
        <w:t>a</w:t>
      </w:r>
      <w:r>
        <w:rPr>
          <w:w w:val="111"/>
          <w:sz w:val="19"/>
          <w:szCs w:val="19"/>
        </w:rPr>
        <w:t>n</w:t>
      </w:r>
      <w:r>
        <w:rPr>
          <w:spacing w:val="2"/>
          <w:w w:val="111"/>
          <w:sz w:val="19"/>
          <w:szCs w:val="19"/>
        </w:rPr>
        <w:t xml:space="preserve"> </w:t>
      </w:r>
      <w:r>
        <w:rPr>
          <w:spacing w:val="-1"/>
          <w:w w:val="111"/>
          <w:sz w:val="19"/>
          <w:szCs w:val="19"/>
        </w:rPr>
        <w:t>d</w:t>
      </w:r>
      <w:r>
        <w:rPr>
          <w:w w:val="111"/>
          <w:sz w:val="19"/>
          <w:szCs w:val="19"/>
        </w:rPr>
        <w:t>eng</w:t>
      </w:r>
      <w:r>
        <w:rPr>
          <w:spacing w:val="1"/>
          <w:w w:val="111"/>
          <w:sz w:val="19"/>
          <w:szCs w:val="19"/>
        </w:rPr>
        <w:t>a</w:t>
      </w:r>
      <w:r>
        <w:rPr>
          <w:w w:val="111"/>
          <w:sz w:val="19"/>
          <w:szCs w:val="19"/>
        </w:rPr>
        <w:t>n</w:t>
      </w:r>
      <w:r>
        <w:rPr>
          <w:spacing w:val="10"/>
          <w:w w:val="111"/>
          <w:sz w:val="19"/>
          <w:szCs w:val="19"/>
        </w:rPr>
        <w:t xml:space="preserve"> </w:t>
      </w:r>
      <w:r>
        <w:rPr>
          <w:spacing w:val="1"/>
          <w:w w:val="111"/>
          <w:sz w:val="19"/>
          <w:szCs w:val="19"/>
        </w:rPr>
        <w:t>bu</w:t>
      </w:r>
      <w:r>
        <w:rPr>
          <w:w w:val="111"/>
          <w:sz w:val="19"/>
          <w:szCs w:val="19"/>
        </w:rPr>
        <w:t>k</w:t>
      </w:r>
      <w:r>
        <w:rPr>
          <w:spacing w:val="1"/>
          <w:w w:val="111"/>
          <w:sz w:val="19"/>
          <w:szCs w:val="19"/>
        </w:rPr>
        <w:t>t</w:t>
      </w:r>
      <w:r>
        <w:rPr>
          <w:spacing w:val="2"/>
          <w:w w:val="111"/>
          <w:sz w:val="19"/>
          <w:szCs w:val="19"/>
        </w:rPr>
        <w:t>i</w:t>
      </w:r>
      <w:r>
        <w:rPr>
          <w:spacing w:val="-1"/>
          <w:w w:val="111"/>
          <w:sz w:val="19"/>
          <w:szCs w:val="19"/>
        </w:rPr>
        <w:t>-</w:t>
      </w:r>
      <w:r>
        <w:rPr>
          <w:spacing w:val="1"/>
          <w:w w:val="111"/>
          <w:sz w:val="19"/>
          <w:szCs w:val="19"/>
        </w:rPr>
        <w:t>bu</w:t>
      </w:r>
      <w:r>
        <w:rPr>
          <w:w w:val="111"/>
          <w:sz w:val="19"/>
          <w:szCs w:val="19"/>
        </w:rPr>
        <w:t>k</w:t>
      </w:r>
      <w:r>
        <w:rPr>
          <w:spacing w:val="1"/>
          <w:w w:val="111"/>
          <w:sz w:val="19"/>
          <w:szCs w:val="19"/>
        </w:rPr>
        <w:t>t</w:t>
      </w:r>
      <w:r>
        <w:rPr>
          <w:w w:val="111"/>
          <w:sz w:val="19"/>
          <w:szCs w:val="19"/>
        </w:rPr>
        <w:t xml:space="preserve">i </w:t>
      </w:r>
      <w:r>
        <w:rPr>
          <w:sz w:val="19"/>
          <w:szCs w:val="19"/>
        </w:rPr>
        <w:t>y</w:t>
      </w:r>
      <w:r>
        <w:rPr>
          <w:spacing w:val="1"/>
          <w:sz w:val="19"/>
          <w:szCs w:val="19"/>
        </w:rPr>
        <w:t>a</w:t>
      </w:r>
      <w:r>
        <w:rPr>
          <w:sz w:val="19"/>
          <w:szCs w:val="19"/>
        </w:rPr>
        <w:t>ng</w:t>
      </w:r>
      <w:r>
        <w:rPr>
          <w:spacing w:val="44"/>
          <w:sz w:val="19"/>
          <w:szCs w:val="19"/>
        </w:rPr>
        <w:t xml:space="preserve"> </w:t>
      </w:r>
      <w:r>
        <w:rPr>
          <w:spacing w:val="-1"/>
          <w:w w:val="108"/>
          <w:sz w:val="19"/>
          <w:szCs w:val="19"/>
        </w:rPr>
        <w:t>s</w:t>
      </w:r>
      <w:r>
        <w:rPr>
          <w:spacing w:val="1"/>
          <w:w w:val="120"/>
          <w:sz w:val="19"/>
          <w:szCs w:val="19"/>
        </w:rPr>
        <w:t>u</w:t>
      </w:r>
      <w:r>
        <w:rPr>
          <w:spacing w:val="-1"/>
          <w:w w:val="121"/>
          <w:sz w:val="19"/>
          <w:szCs w:val="19"/>
        </w:rPr>
        <w:t>d</w:t>
      </w:r>
      <w:r>
        <w:rPr>
          <w:spacing w:val="1"/>
          <w:w w:val="112"/>
          <w:sz w:val="19"/>
          <w:szCs w:val="19"/>
        </w:rPr>
        <w:t>a</w:t>
      </w:r>
      <w:r>
        <w:rPr>
          <w:w w:val="116"/>
          <w:sz w:val="19"/>
          <w:szCs w:val="19"/>
        </w:rPr>
        <w:t xml:space="preserve">h </w:t>
      </w:r>
      <w:r>
        <w:rPr>
          <w:spacing w:val="-1"/>
          <w:w w:val="121"/>
          <w:sz w:val="19"/>
          <w:szCs w:val="19"/>
        </w:rPr>
        <w:t>d</w:t>
      </w:r>
      <w:r>
        <w:rPr>
          <w:w w:val="109"/>
          <w:sz w:val="19"/>
          <w:szCs w:val="19"/>
        </w:rPr>
        <w:t>i</w:t>
      </w:r>
      <w:r>
        <w:rPr>
          <w:spacing w:val="1"/>
          <w:w w:val="109"/>
          <w:sz w:val="19"/>
          <w:szCs w:val="19"/>
        </w:rPr>
        <w:t>a</w:t>
      </w:r>
      <w:r>
        <w:rPr>
          <w:w w:val="114"/>
          <w:sz w:val="19"/>
          <w:szCs w:val="19"/>
        </w:rPr>
        <w:t>n</w:t>
      </w:r>
      <w:r>
        <w:rPr>
          <w:spacing w:val="1"/>
          <w:w w:val="114"/>
          <w:sz w:val="19"/>
          <w:szCs w:val="19"/>
        </w:rPr>
        <w:t>a</w:t>
      </w:r>
      <w:r>
        <w:rPr>
          <w:w w:val="106"/>
          <w:sz w:val="19"/>
          <w:szCs w:val="19"/>
        </w:rPr>
        <w:t>li</w:t>
      </w:r>
      <w:r>
        <w:rPr>
          <w:spacing w:val="-1"/>
          <w:w w:val="106"/>
          <w:sz w:val="19"/>
          <w:szCs w:val="19"/>
        </w:rPr>
        <w:t>s</w:t>
      </w:r>
      <w:r>
        <w:rPr>
          <w:w w:val="112"/>
          <w:sz w:val="19"/>
          <w:szCs w:val="19"/>
        </w:rPr>
        <w:t>a</w:t>
      </w:r>
    </w:p>
    <w:p w:rsidR="00E34A9B" w:rsidRDefault="00B63322">
      <w:pPr>
        <w:spacing w:before="1" w:line="252" w:lineRule="auto"/>
        <w:ind w:left="100" w:right="-30" w:firstLine="240"/>
        <w:jc w:val="both"/>
        <w:rPr>
          <w:sz w:val="19"/>
          <w:szCs w:val="19"/>
        </w:rPr>
      </w:pPr>
      <w:r>
        <w:rPr>
          <w:spacing w:val="1"/>
          <w:sz w:val="19"/>
          <w:szCs w:val="19"/>
        </w:rPr>
        <w:t>Pa</w:t>
      </w:r>
      <w:r>
        <w:rPr>
          <w:sz w:val="19"/>
          <w:szCs w:val="19"/>
        </w:rPr>
        <w:t>da</w:t>
      </w:r>
      <w:r>
        <w:rPr>
          <w:spacing w:val="41"/>
          <w:sz w:val="19"/>
          <w:szCs w:val="19"/>
        </w:rPr>
        <w:t xml:space="preserve"> </w:t>
      </w:r>
      <w:proofErr w:type="gramStart"/>
      <w:r>
        <w:rPr>
          <w:spacing w:val="1"/>
          <w:sz w:val="19"/>
          <w:szCs w:val="19"/>
        </w:rPr>
        <w:t>ba</w:t>
      </w:r>
      <w:r>
        <w:rPr>
          <w:sz w:val="19"/>
          <w:szCs w:val="19"/>
        </w:rPr>
        <w:t>g</w:t>
      </w:r>
      <w:r>
        <w:rPr>
          <w:spacing w:val="-2"/>
          <w:sz w:val="19"/>
          <w:szCs w:val="19"/>
        </w:rPr>
        <w:t>i</w:t>
      </w:r>
      <w:r>
        <w:rPr>
          <w:spacing w:val="1"/>
          <w:sz w:val="19"/>
          <w:szCs w:val="19"/>
        </w:rPr>
        <w:t>a</w:t>
      </w:r>
      <w:r>
        <w:rPr>
          <w:sz w:val="19"/>
          <w:szCs w:val="19"/>
        </w:rPr>
        <w:t xml:space="preserve">n  </w:t>
      </w:r>
      <w:r>
        <w:rPr>
          <w:spacing w:val="1"/>
          <w:sz w:val="19"/>
          <w:szCs w:val="19"/>
        </w:rPr>
        <w:t>I</w:t>
      </w:r>
      <w:r>
        <w:rPr>
          <w:sz w:val="19"/>
          <w:szCs w:val="19"/>
        </w:rPr>
        <w:t>I</w:t>
      </w:r>
      <w:proofErr w:type="gramEnd"/>
      <w:r>
        <w:rPr>
          <w:spacing w:val="-11"/>
          <w:sz w:val="19"/>
          <w:szCs w:val="19"/>
        </w:rPr>
        <w:t xml:space="preserve"> </w:t>
      </w:r>
      <w:r>
        <w:rPr>
          <w:spacing w:val="1"/>
          <w:sz w:val="19"/>
          <w:szCs w:val="19"/>
        </w:rPr>
        <w:t>a</w:t>
      </w:r>
      <w:r>
        <w:rPr>
          <w:sz w:val="19"/>
          <w:szCs w:val="19"/>
        </w:rPr>
        <w:t>k</w:t>
      </w:r>
      <w:r>
        <w:rPr>
          <w:spacing w:val="1"/>
          <w:sz w:val="19"/>
          <w:szCs w:val="19"/>
        </w:rPr>
        <w:t>a</w:t>
      </w:r>
      <w:r>
        <w:rPr>
          <w:sz w:val="19"/>
          <w:szCs w:val="19"/>
        </w:rPr>
        <w:t>n</w:t>
      </w:r>
      <w:r>
        <w:rPr>
          <w:spacing w:val="36"/>
          <w:sz w:val="19"/>
          <w:szCs w:val="19"/>
        </w:rPr>
        <w:t xml:space="preserve"> </w:t>
      </w:r>
      <w:r>
        <w:rPr>
          <w:spacing w:val="-1"/>
          <w:w w:val="110"/>
          <w:sz w:val="19"/>
          <w:szCs w:val="19"/>
        </w:rPr>
        <w:t>d</w:t>
      </w:r>
      <w:r>
        <w:rPr>
          <w:w w:val="110"/>
          <w:sz w:val="19"/>
          <w:szCs w:val="19"/>
        </w:rPr>
        <w:t>i</w:t>
      </w:r>
      <w:r>
        <w:rPr>
          <w:spacing w:val="-1"/>
          <w:w w:val="110"/>
          <w:sz w:val="19"/>
          <w:szCs w:val="19"/>
        </w:rPr>
        <w:t>j</w:t>
      </w:r>
      <w:r>
        <w:rPr>
          <w:w w:val="110"/>
          <w:sz w:val="19"/>
          <w:szCs w:val="19"/>
        </w:rPr>
        <w:t>el</w:t>
      </w:r>
      <w:r>
        <w:rPr>
          <w:spacing w:val="1"/>
          <w:w w:val="110"/>
          <w:sz w:val="19"/>
          <w:szCs w:val="19"/>
        </w:rPr>
        <w:t>a</w:t>
      </w:r>
      <w:r>
        <w:rPr>
          <w:spacing w:val="-1"/>
          <w:w w:val="110"/>
          <w:sz w:val="19"/>
          <w:szCs w:val="19"/>
        </w:rPr>
        <w:t>s</w:t>
      </w:r>
      <w:r>
        <w:rPr>
          <w:w w:val="110"/>
          <w:sz w:val="19"/>
          <w:szCs w:val="19"/>
        </w:rPr>
        <w:t>k</w:t>
      </w:r>
      <w:r>
        <w:rPr>
          <w:spacing w:val="-1"/>
          <w:w w:val="110"/>
          <w:sz w:val="19"/>
          <w:szCs w:val="19"/>
        </w:rPr>
        <w:t>a</w:t>
      </w:r>
      <w:r>
        <w:rPr>
          <w:w w:val="110"/>
          <w:sz w:val="19"/>
          <w:szCs w:val="19"/>
        </w:rPr>
        <w:t>n</w:t>
      </w:r>
      <w:r>
        <w:rPr>
          <w:spacing w:val="-18"/>
          <w:w w:val="110"/>
          <w:sz w:val="19"/>
          <w:szCs w:val="19"/>
        </w:rPr>
        <w:t xml:space="preserve"> </w:t>
      </w:r>
      <w:r>
        <w:rPr>
          <w:w w:val="110"/>
          <w:sz w:val="19"/>
          <w:szCs w:val="19"/>
        </w:rPr>
        <w:t>ten</w:t>
      </w:r>
      <w:r>
        <w:rPr>
          <w:spacing w:val="1"/>
          <w:w w:val="110"/>
          <w:sz w:val="19"/>
          <w:szCs w:val="19"/>
        </w:rPr>
        <w:t>ta</w:t>
      </w:r>
      <w:r>
        <w:rPr>
          <w:w w:val="110"/>
          <w:sz w:val="19"/>
          <w:szCs w:val="19"/>
        </w:rPr>
        <w:t>ng</w:t>
      </w:r>
      <w:r>
        <w:rPr>
          <w:spacing w:val="4"/>
          <w:w w:val="110"/>
          <w:sz w:val="19"/>
          <w:szCs w:val="19"/>
        </w:rPr>
        <w:t xml:space="preserve"> </w:t>
      </w:r>
      <w:r>
        <w:rPr>
          <w:w w:val="110"/>
          <w:sz w:val="19"/>
          <w:szCs w:val="19"/>
        </w:rPr>
        <w:t>tin</w:t>
      </w:r>
      <w:r>
        <w:rPr>
          <w:spacing w:val="-1"/>
          <w:w w:val="110"/>
          <w:sz w:val="19"/>
          <w:szCs w:val="19"/>
        </w:rPr>
        <w:t>j</w:t>
      </w:r>
      <w:r>
        <w:rPr>
          <w:spacing w:val="1"/>
          <w:w w:val="110"/>
          <w:sz w:val="19"/>
          <w:szCs w:val="19"/>
        </w:rPr>
        <w:t>aua</w:t>
      </w:r>
      <w:r>
        <w:rPr>
          <w:w w:val="110"/>
          <w:sz w:val="19"/>
          <w:szCs w:val="19"/>
        </w:rPr>
        <w:t>n</w:t>
      </w:r>
      <w:r>
        <w:rPr>
          <w:spacing w:val="-4"/>
          <w:w w:val="110"/>
          <w:sz w:val="19"/>
          <w:szCs w:val="19"/>
        </w:rPr>
        <w:t xml:space="preserve"> </w:t>
      </w:r>
      <w:r>
        <w:rPr>
          <w:w w:val="104"/>
          <w:sz w:val="19"/>
          <w:szCs w:val="19"/>
        </w:rPr>
        <w:t>l</w:t>
      </w:r>
      <w:r>
        <w:rPr>
          <w:spacing w:val="-2"/>
          <w:w w:val="104"/>
          <w:sz w:val="19"/>
          <w:szCs w:val="19"/>
        </w:rPr>
        <w:t>i</w:t>
      </w:r>
      <w:r>
        <w:rPr>
          <w:w w:val="117"/>
          <w:sz w:val="19"/>
          <w:szCs w:val="19"/>
        </w:rPr>
        <w:t>t</w:t>
      </w:r>
      <w:r>
        <w:rPr>
          <w:w w:val="112"/>
          <w:sz w:val="19"/>
          <w:szCs w:val="19"/>
        </w:rPr>
        <w:t>er</w:t>
      </w:r>
      <w:r>
        <w:rPr>
          <w:spacing w:val="1"/>
          <w:w w:val="112"/>
          <w:sz w:val="19"/>
          <w:szCs w:val="19"/>
        </w:rPr>
        <w:t>a</w:t>
      </w:r>
      <w:r>
        <w:rPr>
          <w:w w:val="117"/>
          <w:sz w:val="19"/>
          <w:szCs w:val="19"/>
        </w:rPr>
        <w:t>t</w:t>
      </w:r>
      <w:r>
        <w:rPr>
          <w:spacing w:val="1"/>
          <w:w w:val="120"/>
          <w:sz w:val="19"/>
          <w:szCs w:val="19"/>
        </w:rPr>
        <w:t>u</w:t>
      </w:r>
      <w:r>
        <w:rPr>
          <w:w w:val="118"/>
          <w:sz w:val="19"/>
          <w:szCs w:val="19"/>
        </w:rPr>
        <w:t xml:space="preserve">r </w:t>
      </w:r>
      <w:r>
        <w:rPr>
          <w:sz w:val="19"/>
          <w:szCs w:val="19"/>
        </w:rPr>
        <w:t>y</w:t>
      </w:r>
      <w:r>
        <w:rPr>
          <w:spacing w:val="1"/>
          <w:sz w:val="19"/>
          <w:szCs w:val="19"/>
        </w:rPr>
        <w:t>a</w:t>
      </w:r>
      <w:r>
        <w:rPr>
          <w:sz w:val="19"/>
          <w:szCs w:val="19"/>
        </w:rPr>
        <w:t xml:space="preserve">ng </w:t>
      </w:r>
      <w:r>
        <w:rPr>
          <w:spacing w:val="8"/>
          <w:sz w:val="19"/>
          <w:szCs w:val="19"/>
        </w:rPr>
        <w:t xml:space="preserve"> </w:t>
      </w:r>
      <w:r>
        <w:rPr>
          <w:spacing w:val="1"/>
          <w:w w:val="112"/>
          <w:sz w:val="19"/>
          <w:szCs w:val="19"/>
        </w:rPr>
        <w:t>b</w:t>
      </w:r>
      <w:r>
        <w:rPr>
          <w:w w:val="112"/>
          <w:sz w:val="19"/>
          <w:szCs w:val="19"/>
        </w:rPr>
        <w:t>erh</w:t>
      </w:r>
      <w:r>
        <w:rPr>
          <w:spacing w:val="1"/>
          <w:w w:val="112"/>
          <w:sz w:val="19"/>
          <w:szCs w:val="19"/>
        </w:rPr>
        <w:t>ubu</w:t>
      </w:r>
      <w:r>
        <w:rPr>
          <w:w w:val="112"/>
          <w:sz w:val="19"/>
          <w:szCs w:val="19"/>
        </w:rPr>
        <w:t>ng</w:t>
      </w:r>
      <w:r>
        <w:rPr>
          <w:spacing w:val="1"/>
          <w:w w:val="112"/>
          <w:sz w:val="19"/>
          <w:szCs w:val="19"/>
        </w:rPr>
        <w:t>a</w:t>
      </w:r>
      <w:r>
        <w:rPr>
          <w:w w:val="112"/>
          <w:sz w:val="19"/>
          <w:szCs w:val="19"/>
        </w:rPr>
        <w:t>n</w:t>
      </w:r>
      <w:r>
        <w:rPr>
          <w:spacing w:val="25"/>
          <w:w w:val="112"/>
          <w:sz w:val="19"/>
          <w:szCs w:val="19"/>
        </w:rPr>
        <w:t xml:space="preserve"> </w:t>
      </w:r>
      <w:r>
        <w:rPr>
          <w:spacing w:val="-1"/>
          <w:w w:val="112"/>
          <w:sz w:val="19"/>
          <w:szCs w:val="19"/>
        </w:rPr>
        <w:t>d</w:t>
      </w:r>
      <w:r>
        <w:rPr>
          <w:w w:val="112"/>
          <w:sz w:val="19"/>
          <w:szCs w:val="19"/>
        </w:rPr>
        <w:t>eng</w:t>
      </w:r>
      <w:r>
        <w:rPr>
          <w:spacing w:val="1"/>
          <w:w w:val="112"/>
          <w:sz w:val="19"/>
          <w:szCs w:val="19"/>
        </w:rPr>
        <w:t>a</w:t>
      </w:r>
      <w:r>
        <w:rPr>
          <w:w w:val="112"/>
          <w:sz w:val="19"/>
          <w:szCs w:val="19"/>
        </w:rPr>
        <w:t>n</w:t>
      </w:r>
      <w:r>
        <w:rPr>
          <w:spacing w:val="12"/>
          <w:w w:val="112"/>
          <w:sz w:val="19"/>
          <w:szCs w:val="19"/>
        </w:rPr>
        <w:t xml:space="preserve"> </w:t>
      </w:r>
      <w:r>
        <w:rPr>
          <w:spacing w:val="-1"/>
          <w:w w:val="112"/>
          <w:sz w:val="19"/>
          <w:szCs w:val="19"/>
        </w:rPr>
        <w:t>p</w:t>
      </w:r>
      <w:r>
        <w:rPr>
          <w:w w:val="112"/>
          <w:sz w:val="19"/>
          <w:szCs w:val="19"/>
        </w:rPr>
        <w:t>en</w:t>
      </w:r>
      <w:r>
        <w:rPr>
          <w:spacing w:val="1"/>
          <w:w w:val="112"/>
          <w:sz w:val="19"/>
          <w:szCs w:val="19"/>
        </w:rPr>
        <w:t>e</w:t>
      </w:r>
      <w:r>
        <w:rPr>
          <w:w w:val="112"/>
          <w:sz w:val="19"/>
          <w:szCs w:val="19"/>
        </w:rPr>
        <w:t>liti</w:t>
      </w:r>
      <w:r>
        <w:rPr>
          <w:spacing w:val="1"/>
          <w:w w:val="112"/>
          <w:sz w:val="19"/>
          <w:szCs w:val="19"/>
        </w:rPr>
        <w:t>a</w:t>
      </w:r>
      <w:r>
        <w:rPr>
          <w:w w:val="112"/>
          <w:sz w:val="19"/>
          <w:szCs w:val="19"/>
        </w:rPr>
        <w:t>n</w:t>
      </w:r>
      <w:r>
        <w:rPr>
          <w:spacing w:val="1"/>
          <w:w w:val="112"/>
          <w:sz w:val="19"/>
          <w:szCs w:val="19"/>
        </w:rPr>
        <w:t xml:space="preserve"> </w:t>
      </w:r>
      <w:r>
        <w:rPr>
          <w:sz w:val="19"/>
          <w:szCs w:val="19"/>
        </w:rPr>
        <w:t>ini.</w:t>
      </w:r>
      <w:r>
        <w:rPr>
          <w:spacing w:val="31"/>
          <w:sz w:val="19"/>
          <w:szCs w:val="19"/>
        </w:rPr>
        <w:t xml:space="preserve"> </w:t>
      </w:r>
      <w:proofErr w:type="gramStart"/>
      <w:r>
        <w:rPr>
          <w:spacing w:val="-1"/>
          <w:sz w:val="19"/>
          <w:szCs w:val="19"/>
        </w:rPr>
        <w:t>B</w:t>
      </w:r>
      <w:r>
        <w:rPr>
          <w:spacing w:val="1"/>
          <w:sz w:val="19"/>
          <w:szCs w:val="19"/>
        </w:rPr>
        <w:t>a</w:t>
      </w:r>
      <w:r>
        <w:rPr>
          <w:sz w:val="19"/>
          <w:szCs w:val="19"/>
        </w:rPr>
        <w:t>gi</w:t>
      </w:r>
      <w:r>
        <w:rPr>
          <w:spacing w:val="1"/>
          <w:sz w:val="19"/>
          <w:szCs w:val="19"/>
        </w:rPr>
        <w:t>a</w:t>
      </w:r>
      <w:r>
        <w:rPr>
          <w:sz w:val="19"/>
          <w:szCs w:val="19"/>
        </w:rPr>
        <w:t xml:space="preserve">n  </w:t>
      </w:r>
      <w:r>
        <w:rPr>
          <w:spacing w:val="1"/>
          <w:sz w:val="19"/>
          <w:szCs w:val="19"/>
        </w:rPr>
        <w:t>II</w:t>
      </w:r>
      <w:r>
        <w:rPr>
          <w:sz w:val="19"/>
          <w:szCs w:val="19"/>
        </w:rPr>
        <w:t>I</w:t>
      </w:r>
      <w:proofErr w:type="gramEnd"/>
      <w:r>
        <w:rPr>
          <w:spacing w:val="9"/>
          <w:sz w:val="19"/>
          <w:szCs w:val="19"/>
        </w:rPr>
        <w:t xml:space="preserve"> </w:t>
      </w:r>
      <w:r>
        <w:rPr>
          <w:spacing w:val="1"/>
          <w:w w:val="112"/>
          <w:sz w:val="19"/>
          <w:szCs w:val="19"/>
        </w:rPr>
        <w:t>a</w:t>
      </w:r>
      <w:r>
        <w:rPr>
          <w:w w:val="111"/>
          <w:sz w:val="19"/>
          <w:szCs w:val="19"/>
        </w:rPr>
        <w:t>k</w:t>
      </w:r>
      <w:r>
        <w:rPr>
          <w:spacing w:val="-1"/>
          <w:w w:val="111"/>
          <w:sz w:val="19"/>
          <w:szCs w:val="19"/>
        </w:rPr>
        <w:t>a</w:t>
      </w:r>
      <w:r>
        <w:rPr>
          <w:w w:val="116"/>
          <w:sz w:val="19"/>
          <w:szCs w:val="19"/>
        </w:rPr>
        <w:t xml:space="preserve">n </w:t>
      </w:r>
      <w:r>
        <w:rPr>
          <w:spacing w:val="-1"/>
          <w:w w:val="111"/>
          <w:sz w:val="19"/>
          <w:szCs w:val="19"/>
        </w:rPr>
        <w:t>d</w:t>
      </w:r>
      <w:r>
        <w:rPr>
          <w:w w:val="111"/>
          <w:sz w:val="19"/>
          <w:szCs w:val="19"/>
        </w:rPr>
        <w:t>i</w:t>
      </w:r>
      <w:r>
        <w:rPr>
          <w:spacing w:val="-1"/>
          <w:w w:val="111"/>
          <w:sz w:val="19"/>
          <w:szCs w:val="19"/>
        </w:rPr>
        <w:t>j</w:t>
      </w:r>
      <w:r>
        <w:rPr>
          <w:w w:val="111"/>
          <w:sz w:val="19"/>
          <w:szCs w:val="19"/>
        </w:rPr>
        <w:t>el</w:t>
      </w:r>
      <w:r>
        <w:rPr>
          <w:spacing w:val="1"/>
          <w:w w:val="111"/>
          <w:sz w:val="19"/>
          <w:szCs w:val="19"/>
        </w:rPr>
        <w:t>a</w:t>
      </w:r>
      <w:r>
        <w:rPr>
          <w:spacing w:val="-1"/>
          <w:w w:val="111"/>
          <w:sz w:val="19"/>
          <w:szCs w:val="19"/>
        </w:rPr>
        <w:t>s</w:t>
      </w:r>
      <w:r>
        <w:rPr>
          <w:w w:val="111"/>
          <w:sz w:val="19"/>
          <w:szCs w:val="19"/>
        </w:rPr>
        <w:t>k</w:t>
      </w:r>
      <w:r>
        <w:rPr>
          <w:spacing w:val="1"/>
          <w:w w:val="111"/>
          <w:sz w:val="19"/>
          <w:szCs w:val="19"/>
        </w:rPr>
        <w:t>a</w:t>
      </w:r>
      <w:r>
        <w:rPr>
          <w:w w:val="111"/>
          <w:sz w:val="19"/>
          <w:szCs w:val="19"/>
        </w:rPr>
        <w:t>n</w:t>
      </w:r>
      <w:r>
        <w:rPr>
          <w:spacing w:val="-3"/>
          <w:w w:val="111"/>
          <w:sz w:val="19"/>
          <w:szCs w:val="19"/>
        </w:rPr>
        <w:t xml:space="preserve"> </w:t>
      </w:r>
      <w:r>
        <w:rPr>
          <w:w w:val="111"/>
          <w:sz w:val="19"/>
          <w:szCs w:val="19"/>
        </w:rPr>
        <w:t>ten</w:t>
      </w:r>
      <w:r>
        <w:rPr>
          <w:spacing w:val="1"/>
          <w:w w:val="111"/>
          <w:sz w:val="19"/>
          <w:szCs w:val="19"/>
        </w:rPr>
        <w:t>ta</w:t>
      </w:r>
      <w:r>
        <w:rPr>
          <w:w w:val="111"/>
          <w:sz w:val="19"/>
          <w:szCs w:val="19"/>
        </w:rPr>
        <w:t>ng</w:t>
      </w:r>
      <w:r>
        <w:rPr>
          <w:spacing w:val="22"/>
          <w:w w:val="111"/>
          <w:sz w:val="19"/>
          <w:szCs w:val="19"/>
        </w:rPr>
        <w:t xml:space="preserve"> </w:t>
      </w:r>
      <w:r>
        <w:rPr>
          <w:w w:val="111"/>
          <w:sz w:val="19"/>
          <w:szCs w:val="19"/>
        </w:rPr>
        <w:t>me</w:t>
      </w:r>
      <w:r>
        <w:rPr>
          <w:spacing w:val="1"/>
          <w:w w:val="111"/>
          <w:sz w:val="19"/>
          <w:szCs w:val="19"/>
        </w:rPr>
        <w:t>t</w:t>
      </w:r>
      <w:r>
        <w:rPr>
          <w:w w:val="111"/>
          <w:sz w:val="19"/>
          <w:szCs w:val="19"/>
        </w:rPr>
        <w:t>o</w:t>
      </w:r>
      <w:r>
        <w:rPr>
          <w:spacing w:val="-1"/>
          <w:w w:val="111"/>
          <w:sz w:val="19"/>
          <w:szCs w:val="19"/>
        </w:rPr>
        <w:t>d</w:t>
      </w:r>
      <w:r>
        <w:rPr>
          <w:w w:val="111"/>
          <w:sz w:val="19"/>
          <w:szCs w:val="19"/>
        </w:rPr>
        <w:t>e</w:t>
      </w:r>
      <w:r>
        <w:rPr>
          <w:spacing w:val="17"/>
          <w:w w:val="111"/>
          <w:sz w:val="19"/>
          <w:szCs w:val="19"/>
        </w:rPr>
        <w:t xml:space="preserve"> </w:t>
      </w:r>
      <w:r>
        <w:rPr>
          <w:spacing w:val="-2"/>
          <w:sz w:val="19"/>
          <w:szCs w:val="19"/>
        </w:rPr>
        <w:t>y</w:t>
      </w:r>
      <w:r>
        <w:rPr>
          <w:spacing w:val="1"/>
          <w:sz w:val="19"/>
          <w:szCs w:val="19"/>
        </w:rPr>
        <w:t>a</w:t>
      </w:r>
      <w:r>
        <w:rPr>
          <w:sz w:val="19"/>
          <w:szCs w:val="19"/>
        </w:rPr>
        <w:t xml:space="preserve">ng </w:t>
      </w:r>
      <w:r>
        <w:rPr>
          <w:spacing w:val="12"/>
          <w:sz w:val="19"/>
          <w:szCs w:val="19"/>
        </w:rPr>
        <w:t xml:space="preserve"> </w:t>
      </w:r>
      <w:r>
        <w:rPr>
          <w:spacing w:val="-1"/>
          <w:w w:val="113"/>
          <w:sz w:val="19"/>
          <w:szCs w:val="19"/>
        </w:rPr>
        <w:t>d</w:t>
      </w:r>
      <w:r>
        <w:rPr>
          <w:w w:val="113"/>
          <w:sz w:val="19"/>
          <w:szCs w:val="19"/>
        </w:rPr>
        <w:t>ig</w:t>
      </w:r>
      <w:r>
        <w:rPr>
          <w:spacing w:val="1"/>
          <w:w w:val="113"/>
          <w:sz w:val="19"/>
          <w:szCs w:val="19"/>
        </w:rPr>
        <w:t>u</w:t>
      </w:r>
      <w:r>
        <w:rPr>
          <w:w w:val="113"/>
          <w:sz w:val="19"/>
          <w:szCs w:val="19"/>
        </w:rPr>
        <w:t>n</w:t>
      </w:r>
      <w:r>
        <w:rPr>
          <w:spacing w:val="1"/>
          <w:w w:val="113"/>
          <w:sz w:val="19"/>
          <w:szCs w:val="19"/>
        </w:rPr>
        <w:t>a</w:t>
      </w:r>
      <w:r>
        <w:rPr>
          <w:w w:val="113"/>
          <w:sz w:val="19"/>
          <w:szCs w:val="19"/>
        </w:rPr>
        <w:t>k</w:t>
      </w:r>
      <w:r>
        <w:rPr>
          <w:spacing w:val="1"/>
          <w:w w:val="113"/>
          <w:sz w:val="19"/>
          <w:szCs w:val="19"/>
        </w:rPr>
        <w:t>a</w:t>
      </w:r>
      <w:r>
        <w:rPr>
          <w:w w:val="113"/>
          <w:sz w:val="19"/>
          <w:szCs w:val="19"/>
        </w:rPr>
        <w:t>n</w:t>
      </w:r>
      <w:r>
        <w:rPr>
          <w:spacing w:val="17"/>
          <w:w w:val="113"/>
          <w:sz w:val="19"/>
          <w:szCs w:val="19"/>
        </w:rPr>
        <w:t xml:space="preserve"> </w:t>
      </w:r>
      <w:r>
        <w:rPr>
          <w:spacing w:val="-1"/>
          <w:w w:val="113"/>
          <w:sz w:val="19"/>
          <w:szCs w:val="19"/>
        </w:rPr>
        <w:t>d</w:t>
      </w:r>
      <w:r>
        <w:rPr>
          <w:spacing w:val="1"/>
          <w:w w:val="113"/>
          <w:sz w:val="19"/>
          <w:szCs w:val="19"/>
        </w:rPr>
        <w:t>a</w:t>
      </w:r>
      <w:r>
        <w:rPr>
          <w:spacing w:val="-2"/>
          <w:w w:val="113"/>
          <w:sz w:val="19"/>
          <w:szCs w:val="19"/>
        </w:rPr>
        <w:t>l</w:t>
      </w:r>
      <w:r>
        <w:rPr>
          <w:spacing w:val="1"/>
          <w:w w:val="113"/>
          <w:sz w:val="19"/>
          <w:szCs w:val="19"/>
        </w:rPr>
        <w:t>a</w:t>
      </w:r>
      <w:r>
        <w:rPr>
          <w:w w:val="113"/>
          <w:sz w:val="19"/>
          <w:szCs w:val="19"/>
        </w:rPr>
        <w:t>m</w:t>
      </w:r>
      <w:r>
        <w:rPr>
          <w:spacing w:val="10"/>
          <w:w w:val="113"/>
          <w:sz w:val="19"/>
          <w:szCs w:val="19"/>
        </w:rPr>
        <w:t xml:space="preserve"> </w:t>
      </w:r>
      <w:r>
        <w:rPr>
          <w:spacing w:val="-1"/>
          <w:w w:val="119"/>
          <w:sz w:val="19"/>
          <w:szCs w:val="19"/>
        </w:rPr>
        <w:t>p</w:t>
      </w:r>
      <w:r>
        <w:rPr>
          <w:w w:val="112"/>
          <w:sz w:val="19"/>
          <w:szCs w:val="19"/>
        </w:rPr>
        <w:t>r</w:t>
      </w:r>
      <w:r>
        <w:rPr>
          <w:spacing w:val="-1"/>
          <w:w w:val="112"/>
          <w:sz w:val="19"/>
          <w:szCs w:val="19"/>
        </w:rPr>
        <w:t>o</w:t>
      </w:r>
      <w:r>
        <w:rPr>
          <w:spacing w:val="-1"/>
          <w:w w:val="108"/>
          <w:sz w:val="19"/>
          <w:szCs w:val="19"/>
        </w:rPr>
        <w:t>s</w:t>
      </w:r>
      <w:r>
        <w:rPr>
          <w:w w:val="108"/>
          <w:sz w:val="19"/>
          <w:szCs w:val="19"/>
        </w:rPr>
        <w:t xml:space="preserve">es </w:t>
      </w:r>
      <w:r>
        <w:rPr>
          <w:spacing w:val="-1"/>
          <w:w w:val="108"/>
          <w:sz w:val="19"/>
          <w:szCs w:val="19"/>
        </w:rPr>
        <w:t>f</w:t>
      </w:r>
      <w:r>
        <w:rPr>
          <w:w w:val="108"/>
          <w:sz w:val="19"/>
          <w:szCs w:val="19"/>
        </w:rPr>
        <w:t>o</w:t>
      </w:r>
      <w:r>
        <w:rPr>
          <w:spacing w:val="-1"/>
          <w:w w:val="108"/>
          <w:sz w:val="19"/>
          <w:szCs w:val="19"/>
        </w:rPr>
        <w:t>r</w:t>
      </w:r>
      <w:r>
        <w:rPr>
          <w:w w:val="108"/>
          <w:sz w:val="19"/>
          <w:szCs w:val="19"/>
        </w:rPr>
        <w:t>en</w:t>
      </w:r>
      <w:r>
        <w:rPr>
          <w:spacing w:val="-1"/>
          <w:w w:val="108"/>
          <w:sz w:val="19"/>
          <w:szCs w:val="19"/>
        </w:rPr>
        <w:t>s</w:t>
      </w:r>
      <w:r>
        <w:rPr>
          <w:w w:val="108"/>
          <w:sz w:val="19"/>
          <w:szCs w:val="19"/>
        </w:rPr>
        <w:t xml:space="preserve">ik. </w:t>
      </w:r>
      <w:r>
        <w:rPr>
          <w:spacing w:val="-1"/>
          <w:sz w:val="19"/>
          <w:szCs w:val="19"/>
        </w:rPr>
        <w:t>B</w:t>
      </w:r>
      <w:r>
        <w:rPr>
          <w:spacing w:val="1"/>
          <w:sz w:val="19"/>
          <w:szCs w:val="19"/>
        </w:rPr>
        <w:t>a</w:t>
      </w:r>
      <w:r>
        <w:rPr>
          <w:sz w:val="19"/>
          <w:szCs w:val="19"/>
        </w:rPr>
        <w:t>gi</w:t>
      </w:r>
      <w:r>
        <w:rPr>
          <w:spacing w:val="1"/>
          <w:sz w:val="19"/>
          <w:szCs w:val="19"/>
        </w:rPr>
        <w:t>a</w:t>
      </w:r>
      <w:r>
        <w:rPr>
          <w:sz w:val="19"/>
          <w:szCs w:val="19"/>
        </w:rPr>
        <w:t>n</w:t>
      </w:r>
      <w:r>
        <w:rPr>
          <w:spacing w:val="35"/>
          <w:sz w:val="19"/>
          <w:szCs w:val="19"/>
        </w:rPr>
        <w:t xml:space="preserve"> </w:t>
      </w:r>
      <w:r>
        <w:rPr>
          <w:spacing w:val="1"/>
          <w:sz w:val="19"/>
          <w:szCs w:val="19"/>
        </w:rPr>
        <w:t>I</w:t>
      </w:r>
      <w:r>
        <w:rPr>
          <w:sz w:val="19"/>
          <w:szCs w:val="19"/>
        </w:rPr>
        <w:t>V</w:t>
      </w:r>
      <w:r>
        <w:rPr>
          <w:spacing w:val="-3"/>
          <w:sz w:val="19"/>
          <w:szCs w:val="19"/>
        </w:rPr>
        <w:t xml:space="preserve"> </w:t>
      </w:r>
      <w:r>
        <w:rPr>
          <w:spacing w:val="1"/>
          <w:sz w:val="19"/>
          <w:szCs w:val="19"/>
        </w:rPr>
        <w:t>a</w:t>
      </w:r>
      <w:r>
        <w:rPr>
          <w:sz w:val="19"/>
          <w:szCs w:val="19"/>
        </w:rPr>
        <w:t>k</w:t>
      </w:r>
      <w:r>
        <w:rPr>
          <w:spacing w:val="1"/>
          <w:sz w:val="19"/>
          <w:szCs w:val="19"/>
        </w:rPr>
        <w:t>a</w:t>
      </w:r>
      <w:r>
        <w:rPr>
          <w:sz w:val="19"/>
          <w:szCs w:val="19"/>
        </w:rPr>
        <w:t>n</w:t>
      </w:r>
      <w:r>
        <w:rPr>
          <w:spacing w:val="41"/>
          <w:sz w:val="19"/>
          <w:szCs w:val="19"/>
        </w:rPr>
        <w:t xml:space="preserve"> </w:t>
      </w:r>
      <w:r>
        <w:rPr>
          <w:spacing w:val="-1"/>
          <w:w w:val="111"/>
          <w:sz w:val="19"/>
          <w:szCs w:val="19"/>
        </w:rPr>
        <w:t>d</w:t>
      </w:r>
      <w:r>
        <w:rPr>
          <w:w w:val="111"/>
          <w:sz w:val="19"/>
          <w:szCs w:val="19"/>
        </w:rPr>
        <w:t>i</w:t>
      </w:r>
      <w:r>
        <w:rPr>
          <w:spacing w:val="-1"/>
          <w:w w:val="111"/>
          <w:sz w:val="19"/>
          <w:szCs w:val="19"/>
        </w:rPr>
        <w:t>j</w:t>
      </w:r>
      <w:r>
        <w:rPr>
          <w:w w:val="111"/>
          <w:sz w:val="19"/>
          <w:szCs w:val="19"/>
        </w:rPr>
        <w:t>el</w:t>
      </w:r>
      <w:r>
        <w:rPr>
          <w:spacing w:val="1"/>
          <w:w w:val="111"/>
          <w:sz w:val="19"/>
          <w:szCs w:val="19"/>
        </w:rPr>
        <w:t>a</w:t>
      </w:r>
      <w:r>
        <w:rPr>
          <w:spacing w:val="-1"/>
          <w:w w:val="111"/>
          <w:sz w:val="19"/>
          <w:szCs w:val="19"/>
        </w:rPr>
        <w:t>s</w:t>
      </w:r>
      <w:r>
        <w:rPr>
          <w:w w:val="111"/>
          <w:sz w:val="19"/>
          <w:szCs w:val="19"/>
        </w:rPr>
        <w:t>k</w:t>
      </w:r>
      <w:r>
        <w:rPr>
          <w:spacing w:val="1"/>
          <w:w w:val="111"/>
          <w:sz w:val="19"/>
          <w:szCs w:val="19"/>
        </w:rPr>
        <w:t>a</w:t>
      </w:r>
      <w:r>
        <w:rPr>
          <w:w w:val="111"/>
          <w:sz w:val="19"/>
          <w:szCs w:val="19"/>
        </w:rPr>
        <w:t>n</w:t>
      </w:r>
      <w:r>
        <w:rPr>
          <w:spacing w:val="-20"/>
          <w:w w:val="111"/>
          <w:sz w:val="19"/>
          <w:szCs w:val="19"/>
        </w:rPr>
        <w:t xml:space="preserve"> </w:t>
      </w:r>
      <w:r>
        <w:rPr>
          <w:w w:val="111"/>
          <w:sz w:val="19"/>
          <w:szCs w:val="19"/>
        </w:rPr>
        <w:t>ten</w:t>
      </w:r>
      <w:r>
        <w:rPr>
          <w:spacing w:val="1"/>
          <w:w w:val="111"/>
          <w:sz w:val="19"/>
          <w:szCs w:val="19"/>
        </w:rPr>
        <w:t>ta</w:t>
      </w:r>
      <w:r>
        <w:rPr>
          <w:w w:val="111"/>
          <w:sz w:val="19"/>
          <w:szCs w:val="19"/>
        </w:rPr>
        <w:t>ng</w:t>
      </w:r>
      <w:r>
        <w:rPr>
          <w:spacing w:val="3"/>
          <w:w w:val="111"/>
          <w:sz w:val="19"/>
          <w:szCs w:val="19"/>
        </w:rPr>
        <w:t xml:space="preserve"> </w:t>
      </w:r>
      <w:proofErr w:type="gramStart"/>
      <w:r>
        <w:rPr>
          <w:spacing w:val="-1"/>
          <w:sz w:val="19"/>
          <w:szCs w:val="19"/>
        </w:rPr>
        <w:t>p</w:t>
      </w:r>
      <w:r>
        <w:rPr>
          <w:sz w:val="19"/>
          <w:szCs w:val="19"/>
        </w:rPr>
        <w:t>r</w:t>
      </w:r>
      <w:r>
        <w:rPr>
          <w:spacing w:val="-1"/>
          <w:sz w:val="19"/>
          <w:szCs w:val="19"/>
        </w:rPr>
        <w:t>os</w:t>
      </w:r>
      <w:r>
        <w:rPr>
          <w:sz w:val="19"/>
          <w:szCs w:val="19"/>
        </w:rPr>
        <w:t xml:space="preserve">es </w:t>
      </w:r>
      <w:r>
        <w:rPr>
          <w:spacing w:val="5"/>
          <w:sz w:val="19"/>
          <w:szCs w:val="19"/>
        </w:rPr>
        <w:t xml:space="preserve"> </w:t>
      </w:r>
      <w:r>
        <w:rPr>
          <w:spacing w:val="1"/>
          <w:w w:val="112"/>
          <w:sz w:val="19"/>
          <w:szCs w:val="19"/>
        </w:rPr>
        <w:t>a</w:t>
      </w:r>
      <w:r>
        <w:rPr>
          <w:w w:val="114"/>
          <w:sz w:val="19"/>
          <w:szCs w:val="19"/>
        </w:rPr>
        <w:t>n</w:t>
      </w:r>
      <w:r>
        <w:rPr>
          <w:spacing w:val="1"/>
          <w:w w:val="114"/>
          <w:sz w:val="19"/>
          <w:szCs w:val="19"/>
        </w:rPr>
        <w:t>a</w:t>
      </w:r>
      <w:r>
        <w:rPr>
          <w:w w:val="106"/>
          <w:sz w:val="19"/>
          <w:szCs w:val="19"/>
        </w:rPr>
        <w:t>li</w:t>
      </w:r>
      <w:r>
        <w:rPr>
          <w:spacing w:val="-1"/>
          <w:w w:val="106"/>
          <w:sz w:val="19"/>
          <w:szCs w:val="19"/>
        </w:rPr>
        <w:t>s</w:t>
      </w:r>
      <w:r>
        <w:rPr>
          <w:spacing w:val="2"/>
          <w:w w:val="104"/>
          <w:sz w:val="19"/>
          <w:szCs w:val="19"/>
        </w:rPr>
        <w:t>i</w:t>
      </w:r>
      <w:r>
        <w:rPr>
          <w:w w:val="108"/>
          <w:sz w:val="19"/>
          <w:szCs w:val="19"/>
        </w:rPr>
        <w:t>s</w:t>
      </w:r>
      <w:proofErr w:type="gramEnd"/>
      <w:r>
        <w:rPr>
          <w:w w:val="108"/>
          <w:sz w:val="19"/>
          <w:szCs w:val="19"/>
        </w:rPr>
        <w:t xml:space="preserve"> </w:t>
      </w:r>
      <w:r>
        <w:rPr>
          <w:spacing w:val="-1"/>
          <w:w w:val="116"/>
          <w:sz w:val="19"/>
          <w:szCs w:val="19"/>
        </w:rPr>
        <w:t>p</w:t>
      </w:r>
      <w:r>
        <w:rPr>
          <w:spacing w:val="1"/>
          <w:w w:val="116"/>
          <w:sz w:val="19"/>
          <w:szCs w:val="19"/>
        </w:rPr>
        <w:t>a</w:t>
      </w:r>
      <w:r>
        <w:rPr>
          <w:spacing w:val="-1"/>
          <w:w w:val="116"/>
          <w:sz w:val="19"/>
          <w:szCs w:val="19"/>
        </w:rPr>
        <w:t>d</w:t>
      </w:r>
      <w:r>
        <w:rPr>
          <w:w w:val="116"/>
          <w:sz w:val="19"/>
          <w:szCs w:val="19"/>
        </w:rPr>
        <w:t>a</w:t>
      </w:r>
      <w:r>
        <w:rPr>
          <w:spacing w:val="39"/>
          <w:w w:val="116"/>
          <w:sz w:val="19"/>
          <w:szCs w:val="19"/>
        </w:rPr>
        <w:t xml:space="preserve"> </w:t>
      </w:r>
      <w:r>
        <w:rPr>
          <w:spacing w:val="-1"/>
          <w:sz w:val="19"/>
          <w:szCs w:val="19"/>
        </w:rPr>
        <w:t>d</w:t>
      </w:r>
      <w:r>
        <w:rPr>
          <w:spacing w:val="1"/>
          <w:sz w:val="19"/>
          <w:szCs w:val="19"/>
        </w:rPr>
        <w:t>a</w:t>
      </w:r>
      <w:r>
        <w:rPr>
          <w:sz w:val="19"/>
          <w:szCs w:val="19"/>
        </w:rPr>
        <w:t xml:space="preserve">ta   </w:t>
      </w:r>
      <w:r>
        <w:rPr>
          <w:spacing w:val="-2"/>
          <w:sz w:val="19"/>
          <w:szCs w:val="19"/>
        </w:rPr>
        <w:t>y</w:t>
      </w:r>
      <w:r>
        <w:rPr>
          <w:spacing w:val="1"/>
          <w:sz w:val="19"/>
          <w:szCs w:val="19"/>
        </w:rPr>
        <w:t>a</w:t>
      </w:r>
      <w:r>
        <w:rPr>
          <w:sz w:val="19"/>
          <w:szCs w:val="19"/>
        </w:rPr>
        <w:t xml:space="preserve">ng </w:t>
      </w:r>
      <w:r>
        <w:rPr>
          <w:spacing w:val="42"/>
          <w:sz w:val="19"/>
          <w:szCs w:val="19"/>
        </w:rPr>
        <w:t xml:space="preserve"> </w:t>
      </w:r>
      <w:r>
        <w:rPr>
          <w:sz w:val="19"/>
          <w:szCs w:val="19"/>
        </w:rPr>
        <w:t>te</w:t>
      </w:r>
      <w:r>
        <w:rPr>
          <w:spacing w:val="-2"/>
          <w:sz w:val="19"/>
          <w:szCs w:val="19"/>
        </w:rPr>
        <w:t>l</w:t>
      </w:r>
      <w:r>
        <w:rPr>
          <w:spacing w:val="1"/>
          <w:sz w:val="19"/>
          <w:szCs w:val="19"/>
        </w:rPr>
        <w:t>a</w:t>
      </w:r>
      <w:r>
        <w:rPr>
          <w:sz w:val="19"/>
          <w:szCs w:val="19"/>
        </w:rPr>
        <w:t xml:space="preserve">h </w:t>
      </w:r>
      <w:r>
        <w:rPr>
          <w:spacing w:val="40"/>
          <w:sz w:val="19"/>
          <w:szCs w:val="19"/>
        </w:rPr>
        <w:t xml:space="preserve"> </w:t>
      </w:r>
      <w:r>
        <w:rPr>
          <w:spacing w:val="-1"/>
          <w:w w:val="114"/>
          <w:sz w:val="19"/>
          <w:szCs w:val="19"/>
        </w:rPr>
        <w:t>d</w:t>
      </w:r>
      <w:r>
        <w:rPr>
          <w:w w:val="114"/>
          <w:sz w:val="19"/>
          <w:szCs w:val="19"/>
        </w:rPr>
        <w:t>i</w:t>
      </w:r>
      <w:r>
        <w:rPr>
          <w:spacing w:val="-1"/>
          <w:w w:val="114"/>
          <w:sz w:val="19"/>
          <w:szCs w:val="19"/>
        </w:rPr>
        <w:t>dap</w:t>
      </w:r>
      <w:r>
        <w:rPr>
          <w:spacing w:val="1"/>
          <w:w w:val="114"/>
          <w:sz w:val="19"/>
          <w:szCs w:val="19"/>
        </w:rPr>
        <w:t>a</w:t>
      </w:r>
      <w:r>
        <w:rPr>
          <w:w w:val="114"/>
          <w:sz w:val="19"/>
          <w:szCs w:val="19"/>
        </w:rPr>
        <w:t>tk</w:t>
      </w:r>
      <w:r>
        <w:rPr>
          <w:spacing w:val="1"/>
          <w:w w:val="114"/>
          <w:sz w:val="19"/>
          <w:szCs w:val="19"/>
        </w:rPr>
        <w:t>a</w:t>
      </w:r>
      <w:r>
        <w:rPr>
          <w:spacing w:val="5"/>
          <w:w w:val="114"/>
          <w:sz w:val="19"/>
          <w:szCs w:val="19"/>
        </w:rPr>
        <w:t>n</w:t>
      </w:r>
      <w:r>
        <w:rPr>
          <w:w w:val="114"/>
          <w:sz w:val="19"/>
          <w:szCs w:val="19"/>
        </w:rPr>
        <w:t>.</w:t>
      </w:r>
      <w:r>
        <w:rPr>
          <w:spacing w:val="39"/>
          <w:w w:val="114"/>
          <w:sz w:val="19"/>
          <w:szCs w:val="19"/>
        </w:rPr>
        <w:t xml:space="preserve"> </w:t>
      </w:r>
      <w:proofErr w:type="gramStart"/>
      <w:r>
        <w:rPr>
          <w:sz w:val="19"/>
          <w:szCs w:val="19"/>
        </w:rPr>
        <w:t>D</w:t>
      </w:r>
      <w:r>
        <w:rPr>
          <w:spacing w:val="1"/>
          <w:sz w:val="19"/>
          <w:szCs w:val="19"/>
        </w:rPr>
        <w:t>a</w:t>
      </w:r>
      <w:r>
        <w:rPr>
          <w:sz w:val="19"/>
          <w:szCs w:val="19"/>
        </w:rPr>
        <w:t xml:space="preserve">n </w:t>
      </w:r>
      <w:r>
        <w:rPr>
          <w:spacing w:val="33"/>
          <w:sz w:val="19"/>
          <w:szCs w:val="19"/>
        </w:rPr>
        <w:t xml:space="preserve"> </w:t>
      </w:r>
      <w:r>
        <w:rPr>
          <w:spacing w:val="-1"/>
          <w:w w:val="116"/>
          <w:sz w:val="19"/>
          <w:szCs w:val="19"/>
        </w:rPr>
        <w:t>p</w:t>
      </w:r>
      <w:r>
        <w:rPr>
          <w:spacing w:val="1"/>
          <w:w w:val="116"/>
          <w:sz w:val="19"/>
          <w:szCs w:val="19"/>
        </w:rPr>
        <w:t>a</w:t>
      </w:r>
      <w:r>
        <w:rPr>
          <w:spacing w:val="-1"/>
          <w:w w:val="116"/>
          <w:sz w:val="19"/>
          <w:szCs w:val="19"/>
        </w:rPr>
        <w:t>d</w:t>
      </w:r>
      <w:r>
        <w:rPr>
          <w:w w:val="116"/>
          <w:sz w:val="19"/>
          <w:szCs w:val="19"/>
        </w:rPr>
        <w:t>a</w:t>
      </w:r>
      <w:proofErr w:type="gramEnd"/>
      <w:r>
        <w:rPr>
          <w:spacing w:val="37"/>
          <w:w w:val="116"/>
          <w:sz w:val="19"/>
          <w:szCs w:val="19"/>
        </w:rPr>
        <w:t xml:space="preserve"> </w:t>
      </w:r>
      <w:r>
        <w:rPr>
          <w:spacing w:val="1"/>
          <w:sz w:val="19"/>
          <w:szCs w:val="19"/>
        </w:rPr>
        <w:t>ba</w:t>
      </w:r>
      <w:r>
        <w:rPr>
          <w:sz w:val="19"/>
          <w:szCs w:val="19"/>
        </w:rPr>
        <w:t>g</w:t>
      </w:r>
      <w:r>
        <w:rPr>
          <w:spacing w:val="-2"/>
          <w:sz w:val="19"/>
          <w:szCs w:val="19"/>
        </w:rPr>
        <w:t>i</w:t>
      </w:r>
      <w:r>
        <w:rPr>
          <w:spacing w:val="1"/>
          <w:sz w:val="19"/>
          <w:szCs w:val="19"/>
        </w:rPr>
        <w:t>a</w:t>
      </w:r>
      <w:r>
        <w:rPr>
          <w:sz w:val="19"/>
          <w:szCs w:val="19"/>
        </w:rPr>
        <w:t xml:space="preserve">n  </w:t>
      </w:r>
      <w:r>
        <w:rPr>
          <w:spacing w:val="5"/>
          <w:sz w:val="19"/>
          <w:szCs w:val="19"/>
        </w:rPr>
        <w:t xml:space="preserve"> </w:t>
      </w:r>
      <w:r>
        <w:rPr>
          <w:sz w:val="19"/>
          <w:szCs w:val="19"/>
        </w:rPr>
        <w:t xml:space="preserve">V </w:t>
      </w:r>
      <w:r>
        <w:rPr>
          <w:spacing w:val="1"/>
          <w:sz w:val="19"/>
          <w:szCs w:val="19"/>
        </w:rPr>
        <w:t>b</w:t>
      </w:r>
      <w:r>
        <w:rPr>
          <w:sz w:val="19"/>
          <w:szCs w:val="19"/>
        </w:rPr>
        <w:t>eri</w:t>
      </w:r>
      <w:r>
        <w:rPr>
          <w:spacing w:val="-1"/>
          <w:sz w:val="19"/>
          <w:szCs w:val="19"/>
        </w:rPr>
        <w:t>s</w:t>
      </w:r>
      <w:r>
        <w:rPr>
          <w:sz w:val="19"/>
          <w:szCs w:val="19"/>
        </w:rPr>
        <w:t>i</w:t>
      </w:r>
      <w:r>
        <w:rPr>
          <w:spacing w:val="35"/>
          <w:sz w:val="19"/>
          <w:szCs w:val="19"/>
        </w:rPr>
        <w:t xml:space="preserve"> </w:t>
      </w:r>
      <w:r>
        <w:rPr>
          <w:w w:val="112"/>
          <w:sz w:val="19"/>
          <w:szCs w:val="19"/>
        </w:rPr>
        <w:t>ten</w:t>
      </w:r>
      <w:r>
        <w:rPr>
          <w:spacing w:val="1"/>
          <w:w w:val="112"/>
          <w:sz w:val="19"/>
          <w:szCs w:val="19"/>
        </w:rPr>
        <w:t>ta</w:t>
      </w:r>
      <w:r>
        <w:rPr>
          <w:w w:val="112"/>
          <w:sz w:val="19"/>
          <w:szCs w:val="19"/>
        </w:rPr>
        <w:t>ng ke</w:t>
      </w:r>
      <w:r>
        <w:rPr>
          <w:spacing w:val="-1"/>
          <w:w w:val="112"/>
          <w:sz w:val="19"/>
          <w:szCs w:val="19"/>
        </w:rPr>
        <w:t>s</w:t>
      </w:r>
      <w:r>
        <w:rPr>
          <w:w w:val="112"/>
          <w:sz w:val="19"/>
          <w:szCs w:val="19"/>
        </w:rPr>
        <w:t>im</w:t>
      </w:r>
      <w:r>
        <w:rPr>
          <w:spacing w:val="-1"/>
          <w:w w:val="112"/>
          <w:sz w:val="19"/>
          <w:szCs w:val="19"/>
        </w:rPr>
        <w:t>p</w:t>
      </w:r>
      <w:r>
        <w:rPr>
          <w:spacing w:val="1"/>
          <w:w w:val="112"/>
          <w:sz w:val="19"/>
          <w:szCs w:val="19"/>
        </w:rPr>
        <w:t>u</w:t>
      </w:r>
      <w:r>
        <w:rPr>
          <w:w w:val="112"/>
          <w:sz w:val="19"/>
          <w:szCs w:val="19"/>
        </w:rPr>
        <w:t>l</w:t>
      </w:r>
      <w:r>
        <w:rPr>
          <w:spacing w:val="1"/>
          <w:w w:val="112"/>
          <w:sz w:val="19"/>
          <w:szCs w:val="19"/>
        </w:rPr>
        <w:t>a</w:t>
      </w:r>
      <w:r>
        <w:rPr>
          <w:w w:val="112"/>
          <w:sz w:val="19"/>
          <w:szCs w:val="19"/>
        </w:rPr>
        <w:t xml:space="preserve">n </w:t>
      </w:r>
      <w:r>
        <w:rPr>
          <w:spacing w:val="-1"/>
          <w:sz w:val="19"/>
          <w:szCs w:val="19"/>
        </w:rPr>
        <w:t>d</w:t>
      </w:r>
      <w:r>
        <w:rPr>
          <w:spacing w:val="1"/>
          <w:sz w:val="19"/>
          <w:szCs w:val="19"/>
        </w:rPr>
        <w:t>a</w:t>
      </w:r>
      <w:r>
        <w:rPr>
          <w:sz w:val="19"/>
          <w:szCs w:val="19"/>
        </w:rPr>
        <w:t>ri</w:t>
      </w:r>
      <w:r>
        <w:rPr>
          <w:spacing w:val="42"/>
          <w:sz w:val="19"/>
          <w:szCs w:val="19"/>
        </w:rPr>
        <w:t xml:space="preserve"> </w:t>
      </w:r>
      <w:r>
        <w:rPr>
          <w:spacing w:val="-1"/>
          <w:sz w:val="19"/>
          <w:szCs w:val="19"/>
        </w:rPr>
        <w:t>p</w:t>
      </w:r>
      <w:r>
        <w:rPr>
          <w:spacing w:val="2"/>
          <w:sz w:val="19"/>
          <w:szCs w:val="19"/>
        </w:rPr>
        <w:t>r</w:t>
      </w:r>
      <w:r>
        <w:rPr>
          <w:sz w:val="19"/>
          <w:szCs w:val="19"/>
        </w:rPr>
        <w:t>o</w:t>
      </w:r>
      <w:r>
        <w:rPr>
          <w:spacing w:val="-1"/>
          <w:sz w:val="19"/>
          <w:szCs w:val="19"/>
        </w:rPr>
        <w:t>s</w:t>
      </w:r>
      <w:r>
        <w:rPr>
          <w:spacing w:val="3"/>
          <w:sz w:val="19"/>
          <w:szCs w:val="19"/>
        </w:rPr>
        <w:t>e</w:t>
      </w:r>
      <w:r>
        <w:rPr>
          <w:sz w:val="19"/>
          <w:szCs w:val="19"/>
        </w:rPr>
        <w:t xml:space="preserve">s </w:t>
      </w:r>
      <w:r>
        <w:rPr>
          <w:spacing w:val="5"/>
          <w:sz w:val="19"/>
          <w:szCs w:val="19"/>
        </w:rPr>
        <w:t xml:space="preserve"> </w:t>
      </w:r>
      <w:r>
        <w:rPr>
          <w:spacing w:val="-1"/>
          <w:sz w:val="19"/>
          <w:szCs w:val="19"/>
        </w:rPr>
        <w:t>d</w:t>
      </w:r>
      <w:r>
        <w:rPr>
          <w:spacing w:val="1"/>
          <w:sz w:val="19"/>
          <w:szCs w:val="19"/>
        </w:rPr>
        <w:t>a</w:t>
      </w:r>
      <w:r>
        <w:rPr>
          <w:sz w:val="19"/>
          <w:szCs w:val="19"/>
        </w:rPr>
        <w:t>n</w:t>
      </w:r>
      <w:r>
        <w:rPr>
          <w:spacing w:val="44"/>
          <w:sz w:val="19"/>
          <w:szCs w:val="19"/>
        </w:rPr>
        <w:t xml:space="preserve"> </w:t>
      </w:r>
      <w:r>
        <w:rPr>
          <w:sz w:val="19"/>
          <w:szCs w:val="19"/>
        </w:rPr>
        <w:t>h</w:t>
      </w:r>
      <w:r>
        <w:rPr>
          <w:spacing w:val="1"/>
          <w:sz w:val="19"/>
          <w:szCs w:val="19"/>
        </w:rPr>
        <w:t>a</w:t>
      </w:r>
      <w:r>
        <w:rPr>
          <w:spacing w:val="-1"/>
          <w:sz w:val="19"/>
          <w:szCs w:val="19"/>
        </w:rPr>
        <w:t>s</w:t>
      </w:r>
      <w:r>
        <w:rPr>
          <w:sz w:val="19"/>
          <w:szCs w:val="19"/>
        </w:rPr>
        <w:t>il</w:t>
      </w:r>
      <w:r>
        <w:rPr>
          <w:spacing w:val="36"/>
          <w:sz w:val="19"/>
          <w:szCs w:val="19"/>
        </w:rPr>
        <w:t xml:space="preserve"> </w:t>
      </w:r>
      <w:r>
        <w:rPr>
          <w:w w:val="112"/>
          <w:sz w:val="19"/>
          <w:szCs w:val="19"/>
        </w:rPr>
        <w:t>y</w:t>
      </w:r>
      <w:r>
        <w:rPr>
          <w:spacing w:val="1"/>
          <w:w w:val="112"/>
          <w:sz w:val="19"/>
          <w:szCs w:val="19"/>
        </w:rPr>
        <w:t>a</w:t>
      </w:r>
      <w:r>
        <w:rPr>
          <w:w w:val="112"/>
          <w:sz w:val="19"/>
          <w:szCs w:val="19"/>
        </w:rPr>
        <w:t xml:space="preserve">ng </w:t>
      </w:r>
      <w:r>
        <w:rPr>
          <w:spacing w:val="-1"/>
          <w:w w:val="114"/>
          <w:sz w:val="19"/>
          <w:szCs w:val="19"/>
        </w:rPr>
        <w:t>d</w:t>
      </w:r>
      <w:r>
        <w:rPr>
          <w:w w:val="114"/>
          <w:sz w:val="19"/>
          <w:szCs w:val="19"/>
        </w:rPr>
        <w:t>i</w:t>
      </w:r>
      <w:r>
        <w:rPr>
          <w:spacing w:val="-1"/>
          <w:w w:val="114"/>
          <w:sz w:val="19"/>
          <w:szCs w:val="19"/>
        </w:rPr>
        <w:t>d</w:t>
      </w:r>
      <w:r>
        <w:rPr>
          <w:spacing w:val="1"/>
          <w:w w:val="114"/>
          <w:sz w:val="19"/>
          <w:szCs w:val="19"/>
        </w:rPr>
        <w:t>a</w:t>
      </w:r>
      <w:r>
        <w:rPr>
          <w:spacing w:val="-1"/>
          <w:w w:val="114"/>
          <w:sz w:val="19"/>
          <w:szCs w:val="19"/>
        </w:rPr>
        <w:t>p</w:t>
      </w:r>
      <w:r>
        <w:rPr>
          <w:spacing w:val="1"/>
          <w:w w:val="114"/>
          <w:sz w:val="19"/>
          <w:szCs w:val="19"/>
        </w:rPr>
        <w:t>a</w:t>
      </w:r>
      <w:r>
        <w:rPr>
          <w:w w:val="114"/>
          <w:sz w:val="19"/>
          <w:szCs w:val="19"/>
        </w:rPr>
        <w:t>tk</w:t>
      </w:r>
      <w:r>
        <w:rPr>
          <w:spacing w:val="1"/>
          <w:w w:val="114"/>
          <w:sz w:val="19"/>
          <w:szCs w:val="19"/>
        </w:rPr>
        <w:t>a</w:t>
      </w:r>
      <w:r>
        <w:rPr>
          <w:w w:val="114"/>
          <w:sz w:val="19"/>
          <w:szCs w:val="19"/>
        </w:rPr>
        <w:t>n.</w:t>
      </w:r>
    </w:p>
    <w:p w:rsidR="00E34A9B" w:rsidRDefault="00E34A9B">
      <w:pPr>
        <w:spacing w:before="9" w:line="100" w:lineRule="exact"/>
        <w:rPr>
          <w:sz w:val="10"/>
          <w:szCs w:val="10"/>
        </w:rPr>
      </w:pPr>
    </w:p>
    <w:p w:rsidR="00E34A9B" w:rsidRDefault="00E34A9B">
      <w:pPr>
        <w:spacing w:line="200" w:lineRule="exact"/>
      </w:pPr>
    </w:p>
    <w:p w:rsidR="00E34A9B" w:rsidRDefault="00B63322">
      <w:pPr>
        <w:ind w:left="100"/>
        <w:rPr>
          <w:sz w:val="23"/>
          <w:szCs w:val="23"/>
        </w:rPr>
      </w:pPr>
      <w:r>
        <w:rPr>
          <w:sz w:val="23"/>
          <w:szCs w:val="23"/>
        </w:rPr>
        <w:t xml:space="preserve">2  </w:t>
      </w:r>
      <w:r>
        <w:rPr>
          <w:spacing w:val="32"/>
          <w:sz w:val="23"/>
          <w:szCs w:val="23"/>
        </w:rPr>
        <w:t xml:space="preserve"> </w:t>
      </w:r>
      <w:r>
        <w:rPr>
          <w:w w:val="109"/>
          <w:sz w:val="23"/>
          <w:szCs w:val="23"/>
        </w:rPr>
        <w:t>PE</w:t>
      </w:r>
      <w:r>
        <w:rPr>
          <w:spacing w:val="-1"/>
          <w:w w:val="109"/>
          <w:sz w:val="23"/>
          <w:szCs w:val="23"/>
        </w:rPr>
        <w:t>K</w:t>
      </w:r>
      <w:r>
        <w:rPr>
          <w:w w:val="109"/>
          <w:sz w:val="23"/>
          <w:szCs w:val="23"/>
        </w:rPr>
        <w:t>E</w:t>
      </w:r>
      <w:r>
        <w:rPr>
          <w:spacing w:val="-1"/>
          <w:w w:val="109"/>
          <w:sz w:val="23"/>
          <w:szCs w:val="23"/>
        </w:rPr>
        <w:t>R</w:t>
      </w:r>
      <w:r>
        <w:rPr>
          <w:spacing w:val="1"/>
          <w:w w:val="143"/>
          <w:sz w:val="23"/>
          <w:szCs w:val="23"/>
        </w:rPr>
        <w:t>J</w:t>
      </w:r>
      <w:r>
        <w:rPr>
          <w:spacing w:val="-1"/>
          <w:sz w:val="23"/>
          <w:szCs w:val="23"/>
        </w:rPr>
        <w:t>A</w:t>
      </w:r>
      <w:r>
        <w:rPr>
          <w:spacing w:val="-3"/>
          <w:sz w:val="23"/>
          <w:szCs w:val="23"/>
        </w:rPr>
        <w:t>A</w:t>
      </w:r>
      <w:r>
        <w:rPr>
          <w:sz w:val="23"/>
          <w:szCs w:val="23"/>
        </w:rPr>
        <w:t>N</w:t>
      </w:r>
      <w:r>
        <w:rPr>
          <w:spacing w:val="-5"/>
          <w:sz w:val="23"/>
          <w:szCs w:val="23"/>
        </w:rPr>
        <w:t xml:space="preserve"> </w:t>
      </w:r>
      <w:r>
        <w:rPr>
          <w:spacing w:val="-4"/>
          <w:sz w:val="23"/>
          <w:szCs w:val="23"/>
        </w:rPr>
        <w:t>T</w:t>
      </w:r>
      <w:r>
        <w:rPr>
          <w:spacing w:val="2"/>
          <w:w w:val="109"/>
          <w:sz w:val="23"/>
          <w:szCs w:val="23"/>
        </w:rPr>
        <w:t>E</w:t>
      </w:r>
      <w:r>
        <w:rPr>
          <w:spacing w:val="-1"/>
          <w:w w:val="108"/>
          <w:sz w:val="23"/>
          <w:szCs w:val="23"/>
        </w:rPr>
        <w:t>R</w:t>
      </w:r>
      <w:r>
        <w:rPr>
          <w:spacing w:val="1"/>
          <w:sz w:val="23"/>
          <w:szCs w:val="23"/>
        </w:rPr>
        <w:t>K</w:t>
      </w:r>
      <w:r>
        <w:rPr>
          <w:spacing w:val="-3"/>
          <w:sz w:val="23"/>
          <w:szCs w:val="23"/>
        </w:rPr>
        <w:t>A</w:t>
      </w:r>
      <w:r>
        <w:rPr>
          <w:spacing w:val="3"/>
          <w:w w:val="83"/>
          <w:sz w:val="23"/>
          <w:szCs w:val="23"/>
        </w:rPr>
        <w:t>I</w:t>
      </w:r>
      <w:r>
        <w:rPr>
          <w:sz w:val="23"/>
          <w:szCs w:val="23"/>
        </w:rPr>
        <w:t>T</w:t>
      </w:r>
    </w:p>
    <w:p w:rsidR="00E34A9B" w:rsidRDefault="00B63322">
      <w:pPr>
        <w:spacing w:before="87"/>
        <w:ind w:right="7"/>
        <w:jc w:val="right"/>
        <w:rPr>
          <w:sz w:val="19"/>
          <w:szCs w:val="19"/>
        </w:rPr>
      </w:pPr>
      <w:proofErr w:type="gramStart"/>
      <w:r>
        <w:rPr>
          <w:spacing w:val="-1"/>
          <w:sz w:val="19"/>
          <w:szCs w:val="19"/>
        </w:rPr>
        <w:t>S</w:t>
      </w:r>
      <w:r>
        <w:rPr>
          <w:sz w:val="19"/>
          <w:szCs w:val="19"/>
        </w:rPr>
        <w:t>i</w:t>
      </w:r>
      <w:r>
        <w:rPr>
          <w:spacing w:val="-1"/>
          <w:sz w:val="19"/>
          <w:szCs w:val="19"/>
        </w:rPr>
        <w:t>s</w:t>
      </w:r>
      <w:r>
        <w:rPr>
          <w:sz w:val="19"/>
          <w:szCs w:val="19"/>
        </w:rPr>
        <w:t xml:space="preserve">tem </w:t>
      </w:r>
      <w:r>
        <w:rPr>
          <w:spacing w:val="4"/>
          <w:sz w:val="19"/>
          <w:szCs w:val="19"/>
        </w:rPr>
        <w:t xml:space="preserve"> </w:t>
      </w:r>
      <w:r>
        <w:rPr>
          <w:spacing w:val="2"/>
          <w:w w:val="111"/>
          <w:sz w:val="19"/>
          <w:szCs w:val="19"/>
        </w:rPr>
        <w:t>o</w:t>
      </w:r>
      <w:r>
        <w:rPr>
          <w:spacing w:val="-1"/>
          <w:w w:val="111"/>
          <w:sz w:val="19"/>
          <w:szCs w:val="19"/>
        </w:rPr>
        <w:t>p</w:t>
      </w:r>
      <w:r>
        <w:rPr>
          <w:w w:val="111"/>
          <w:sz w:val="19"/>
          <w:szCs w:val="19"/>
        </w:rPr>
        <w:t>er</w:t>
      </w:r>
      <w:r>
        <w:rPr>
          <w:spacing w:val="1"/>
          <w:w w:val="111"/>
          <w:sz w:val="19"/>
          <w:szCs w:val="19"/>
        </w:rPr>
        <w:t>a</w:t>
      </w:r>
      <w:r>
        <w:rPr>
          <w:spacing w:val="-1"/>
          <w:w w:val="111"/>
          <w:sz w:val="19"/>
          <w:szCs w:val="19"/>
        </w:rPr>
        <w:t>s</w:t>
      </w:r>
      <w:r>
        <w:rPr>
          <w:w w:val="111"/>
          <w:sz w:val="19"/>
          <w:szCs w:val="19"/>
        </w:rPr>
        <w:t>i</w:t>
      </w:r>
      <w:proofErr w:type="gramEnd"/>
      <w:r>
        <w:rPr>
          <w:spacing w:val="11"/>
          <w:w w:val="111"/>
          <w:sz w:val="19"/>
          <w:szCs w:val="19"/>
        </w:rPr>
        <w:t xml:space="preserve"> </w:t>
      </w:r>
      <w:r>
        <w:rPr>
          <w:w w:val="111"/>
          <w:sz w:val="19"/>
          <w:szCs w:val="19"/>
        </w:rPr>
        <w:t>mer</w:t>
      </w:r>
      <w:r>
        <w:rPr>
          <w:spacing w:val="1"/>
          <w:w w:val="111"/>
          <w:sz w:val="19"/>
          <w:szCs w:val="19"/>
        </w:rPr>
        <w:t>u</w:t>
      </w:r>
      <w:r>
        <w:rPr>
          <w:spacing w:val="-1"/>
          <w:w w:val="111"/>
          <w:sz w:val="19"/>
          <w:szCs w:val="19"/>
        </w:rPr>
        <w:t>p</w:t>
      </w:r>
      <w:r>
        <w:rPr>
          <w:spacing w:val="1"/>
          <w:w w:val="111"/>
          <w:sz w:val="19"/>
          <w:szCs w:val="19"/>
        </w:rPr>
        <w:t>a</w:t>
      </w:r>
      <w:r>
        <w:rPr>
          <w:w w:val="111"/>
          <w:sz w:val="19"/>
          <w:szCs w:val="19"/>
        </w:rPr>
        <w:t>k</w:t>
      </w:r>
      <w:r>
        <w:rPr>
          <w:spacing w:val="1"/>
          <w:w w:val="111"/>
          <w:sz w:val="19"/>
          <w:szCs w:val="19"/>
        </w:rPr>
        <w:t>a</w:t>
      </w:r>
      <w:r>
        <w:rPr>
          <w:w w:val="111"/>
          <w:sz w:val="19"/>
          <w:szCs w:val="19"/>
        </w:rPr>
        <w:t>n</w:t>
      </w:r>
      <w:r>
        <w:rPr>
          <w:spacing w:val="35"/>
          <w:w w:val="111"/>
          <w:sz w:val="19"/>
          <w:szCs w:val="19"/>
        </w:rPr>
        <w:t xml:space="preserve"> </w:t>
      </w:r>
      <w:r>
        <w:rPr>
          <w:spacing w:val="1"/>
          <w:w w:val="111"/>
          <w:sz w:val="19"/>
          <w:szCs w:val="19"/>
        </w:rPr>
        <w:t>s</w:t>
      </w:r>
      <w:r>
        <w:rPr>
          <w:w w:val="111"/>
          <w:sz w:val="19"/>
          <w:szCs w:val="19"/>
        </w:rPr>
        <w:t>y</w:t>
      </w:r>
      <w:r>
        <w:rPr>
          <w:spacing w:val="-1"/>
          <w:w w:val="111"/>
          <w:sz w:val="19"/>
          <w:szCs w:val="19"/>
        </w:rPr>
        <w:t>s</w:t>
      </w:r>
      <w:r>
        <w:rPr>
          <w:w w:val="111"/>
          <w:sz w:val="19"/>
          <w:szCs w:val="19"/>
        </w:rPr>
        <w:t>tem</w:t>
      </w:r>
      <w:r>
        <w:rPr>
          <w:spacing w:val="9"/>
          <w:w w:val="111"/>
          <w:sz w:val="19"/>
          <w:szCs w:val="19"/>
        </w:rPr>
        <w:t xml:space="preserve"> </w:t>
      </w:r>
      <w:r>
        <w:rPr>
          <w:w w:val="111"/>
          <w:sz w:val="19"/>
          <w:szCs w:val="19"/>
        </w:rPr>
        <w:t>o</w:t>
      </w:r>
      <w:r>
        <w:rPr>
          <w:spacing w:val="-2"/>
          <w:w w:val="111"/>
          <w:sz w:val="19"/>
          <w:szCs w:val="19"/>
        </w:rPr>
        <w:t>p</w:t>
      </w:r>
      <w:r>
        <w:rPr>
          <w:w w:val="111"/>
          <w:sz w:val="19"/>
          <w:szCs w:val="19"/>
        </w:rPr>
        <w:t>er</w:t>
      </w:r>
      <w:r>
        <w:rPr>
          <w:spacing w:val="1"/>
          <w:w w:val="111"/>
          <w:sz w:val="19"/>
          <w:szCs w:val="19"/>
        </w:rPr>
        <w:t>a</w:t>
      </w:r>
      <w:r>
        <w:rPr>
          <w:spacing w:val="-1"/>
          <w:w w:val="111"/>
          <w:sz w:val="19"/>
          <w:szCs w:val="19"/>
        </w:rPr>
        <w:t>s</w:t>
      </w:r>
      <w:r>
        <w:rPr>
          <w:w w:val="111"/>
          <w:sz w:val="19"/>
          <w:szCs w:val="19"/>
        </w:rPr>
        <w:t>i</w:t>
      </w:r>
      <w:r>
        <w:rPr>
          <w:spacing w:val="12"/>
          <w:w w:val="111"/>
          <w:sz w:val="19"/>
          <w:szCs w:val="19"/>
        </w:rPr>
        <w:t xml:space="preserve"> </w:t>
      </w:r>
      <w:r>
        <w:rPr>
          <w:sz w:val="19"/>
          <w:szCs w:val="19"/>
        </w:rPr>
        <w:t>y</w:t>
      </w:r>
      <w:r>
        <w:rPr>
          <w:spacing w:val="1"/>
          <w:sz w:val="19"/>
          <w:szCs w:val="19"/>
        </w:rPr>
        <w:t>a</w:t>
      </w:r>
      <w:r>
        <w:rPr>
          <w:sz w:val="19"/>
          <w:szCs w:val="19"/>
        </w:rPr>
        <w:t xml:space="preserve">ng </w:t>
      </w:r>
      <w:r>
        <w:rPr>
          <w:spacing w:val="12"/>
          <w:sz w:val="19"/>
          <w:szCs w:val="19"/>
        </w:rPr>
        <w:t xml:space="preserve"> </w:t>
      </w:r>
      <w:r>
        <w:rPr>
          <w:w w:val="113"/>
          <w:sz w:val="19"/>
          <w:szCs w:val="19"/>
        </w:rPr>
        <w:t>m</w:t>
      </w:r>
      <w:r>
        <w:rPr>
          <w:w w:val="111"/>
          <w:sz w:val="19"/>
          <w:szCs w:val="19"/>
        </w:rPr>
        <w:t>e</w:t>
      </w:r>
      <w:r>
        <w:rPr>
          <w:spacing w:val="1"/>
          <w:w w:val="111"/>
          <w:sz w:val="19"/>
          <w:szCs w:val="19"/>
        </w:rPr>
        <w:t>m</w:t>
      </w:r>
      <w:r>
        <w:rPr>
          <w:w w:val="107"/>
          <w:sz w:val="19"/>
          <w:szCs w:val="19"/>
        </w:rPr>
        <w:t>ili</w:t>
      </w:r>
      <w:r>
        <w:rPr>
          <w:spacing w:val="2"/>
          <w:w w:val="107"/>
          <w:sz w:val="19"/>
          <w:szCs w:val="19"/>
        </w:rPr>
        <w:t>k</w:t>
      </w:r>
      <w:r>
        <w:rPr>
          <w:w w:val="104"/>
          <w:sz w:val="19"/>
          <w:szCs w:val="19"/>
        </w:rPr>
        <w:t>i</w:t>
      </w:r>
    </w:p>
    <w:p w:rsidR="00E34A9B" w:rsidRDefault="00B63322">
      <w:pPr>
        <w:spacing w:before="93" w:line="252" w:lineRule="auto"/>
        <w:ind w:right="73"/>
        <w:jc w:val="both"/>
        <w:rPr>
          <w:sz w:val="19"/>
          <w:szCs w:val="19"/>
        </w:rPr>
      </w:pPr>
      <w:r>
        <w:br w:type="column"/>
      </w:r>
      <w:r>
        <w:rPr>
          <w:spacing w:val="-1"/>
          <w:sz w:val="19"/>
          <w:szCs w:val="19"/>
        </w:rPr>
        <w:lastRenderedPageBreak/>
        <w:t>s</w:t>
      </w:r>
      <w:r>
        <w:rPr>
          <w:sz w:val="19"/>
          <w:szCs w:val="19"/>
        </w:rPr>
        <w:t>i</w:t>
      </w:r>
      <w:r>
        <w:rPr>
          <w:spacing w:val="-1"/>
          <w:sz w:val="19"/>
          <w:szCs w:val="19"/>
        </w:rPr>
        <w:t>f</w:t>
      </w:r>
      <w:r>
        <w:rPr>
          <w:spacing w:val="1"/>
          <w:sz w:val="19"/>
          <w:szCs w:val="19"/>
        </w:rPr>
        <w:t>a</w:t>
      </w:r>
      <w:r>
        <w:rPr>
          <w:sz w:val="19"/>
          <w:szCs w:val="19"/>
        </w:rPr>
        <w:t>t</w:t>
      </w:r>
      <w:r>
        <w:rPr>
          <w:spacing w:val="28"/>
          <w:sz w:val="19"/>
          <w:szCs w:val="19"/>
        </w:rPr>
        <w:t xml:space="preserve"> </w:t>
      </w:r>
      <w:r>
        <w:rPr>
          <w:sz w:val="19"/>
          <w:szCs w:val="19"/>
        </w:rPr>
        <w:t>o</w:t>
      </w:r>
      <w:r>
        <w:rPr>
          <w:spacing w:val="-2"/>
          <w:sz w:val="19"/>
          <w:szCs w:val="19"/>
        </w:rPr>
        <w:t>p</w:t>
      </w:r>
      <w:r>
        <w:rPr>
          <w:sz w:val="19"/>
          <w:szCs w:val="19"/>
        </w:rPr>
        <w:t xml:space="preserve">en </w:t>
      </w:r>
      <w:r>
        <w:rPr>
          <w:spacing w:val="2"/>
          <w:sz w:val="19"/>
          <w:szCs w:val="19"/>
        </w:rPr>
        <w:t xml:space="preserve"> </w:t>
      </w:r>
      <w:r>
        <w:rPr>
          <w:spacing w:val="-1"/>
          <w:sz w:val="19"/>
          <w:szCs w:val="19"/>
        </w:rPr>
        <w:t>s</w:t>
      </w:r>
      <w:r>
        <w:rPr>
          <w:sz w:val="19"/>
          <w:szCs w:val="19"/>
        </w:rPr>
        <w:t>ou</w:t>
      </w:r>
      <w:r>
        <w:rPr>
          <w:spacing w:val="2"/>
          <w:sz w:val="19"/>
          <w:szCs w:val="19"/>
        </w:rPr>
        <w:t>r</w:t>
      </w:r>
      <w:r>
        <w:rPr>
          <w:sz w:val="19"/>
          <w:szCs w:val="19"/>
        </w:rPr>
        <w:t xml:space="preserve">ce </w:t>
      </w:r>
      <w:r>
        <w:rPr>
          <w:spacing w:val="2"/>
          <w:sz w:val="19"/>
          <w:szCs w:val="19"/>
        </w:rPr>
        <w:t xml:space="preserve"> </w:t>
      </w:r>
      <w:r>
        <w:rPr>
          <w:spacing w:val="-1"/>
          <w:w w:val="110"/>
          <w:sz w:val="19"/>
          <w:szCs w:val="19"/>
        </w:rPr>
        <w:t>s</w:t>
      </w:r>
      <w:r>
        <w:rPr>
          <w:w w:val="110"/>
          <w:sz w:val="19"/>
          <w:szCs w:val="19"/>
        </w:rPr>
        <w:t>ehin</w:t>
      </w:r>
      <w:r>
        <w:rPr>
          <w:spacing w:val="1"/>
          <w:w w:val="110"/>
          <w:sz w:val="19"/>
          <w:szCs w:val="19"/>
        </w:rPr>
        <w:t>g</w:t>
      </w:r>
      <w:r>
        <w:rPr>
          <w:spacing w:val="2"/>
          <w:w w:val="110"/>
          <w:sz w:val="19"/>
          <w:szCs w:val="19"/>
        </w:rPr>
        <w:t>g</w:t>
      </w:r>
      <w:r>
        <w:rPr>
          <w:w w:val="110"/>
          <w:sz w:val="19"/>
          <w:szCs w:val="19"/>
        </w:rPr>
        <w:t>a</w:t>
      </w:r>
      <w:r>
        <w:rPr>
          <w:spacing w:val="1"/>
          <w:w w:val="110"/>
          <w:sz w:val="19"/>
          <w:szCs w:val="19"/>
        </w:rPr>
        <w:t xml:space="preserve"> </w:t>
      </w:r>
      <w:r>
        <w:rPr>
          <w:spacing w:val="-1"/>
          <w:sz w:val="19"/>
          <w:szCs w:val="19"/>
        </w:rPr>
        <w:t>p</w:t>
      </w:r>
      <w:r>
        <w:rPr>
          <w:sz w:val="19"/>
          <w:szCs w:val="19"/>
        </w:rPr>
        <w:t>ih</w:t>
      </w:r>
      <w:r>
        <w:rPr>
          <w:spacing w:val="1"/>
          <w:sz w:val="19"/>
          <w:szCs w:val="19"/>
        </w:rPr>
        <w:t>a</w:t>
      </w:r>
      <w:r>
        <w:rPr>
          <w:sz w:val="19"/>
          <w:szCs w:val="19"/>
        </w:rPr>
        <w:t xml:space="preserve">k </w:t>
      </w:r>
      <w:r>
        <w:rPr>
          <w:spacing w:val="8"/>
          <w:sz w:val="19"/>
          <w:szCs w:val="19"/>
        </w:rPr>
        <w:t xml:space="preserve"> </w:t>
      </w:r>
      <w:r>
        <w:rPr>
          <w:spacing w:val="-1"/>
          <w:w w:val="112"/>
          <w:sz w:val="19"/>
          <w:szCs w:val="19"/>
        </w:rPr>
        <w:t>p</w:t>
      </w:r>
      <w:r>
        <w:rPr>
          <w:w w:val="112"/>
          <w:sz w:val="19"/>
          <w:szCs w:val="19"/>
        </w:rPr>
        <w:t>enge</w:t>
      </w:r>
      <w:r>
        <w:rPr>
          <w:spacing w:val="1"/>
          <w:w w:val="112"/>
          <w:sz w:val="19"/>
          <w:szCs w:val="19"/>
        </w:rPr>
        <w:t>mba</w:t>
      </w:r>
      <w:r>
        <w:rPr>
          <w:w w:val="112"/>
          <w:sz w:val="19"/>
          <w:szCs w:val="19"/>
        </w:rPr>
        <w:t xml:space="preserve">ng </w:t>
      </w:r>
      <w:r>
        <w:rPr>
          <w:spacing w:val="-1"/>
          <w:w w:val="121"/>
          <w:sz w:val="19"/>
          <w:szCs w:val="19"/>
        </w:rPr>
        <w:t>d</w:t>
      </w:r>
      <w:r>
        <w:rPr>
          <w:spacing w:val="1"/>
          <w:w w:val="112"/>
          <w:sz w:val="19"/>
          <w:szCs w:val="19"/>
        </w:rPr>
        <w:t>a</w:t>
      </w:r>
      <w:r>
        <w:rPr>
          <w:spacing w:val="-3"/>
          <w:w w:val="118"/>
          <w:sz w:val="19"/>
          <w:szCs w:val="19"/>
        </w:rPr>
        <w:t>r</w:t>
      </w:r>
      <w:r>
        <w:rPr>
          <w:w w:val="104"/>
          <w:sz w:val="19"/>
          <w:szCs w:val="19"/>
        </w:rPr>
        <w:t xml:space="preserve">i </w:t>
      </w:r>
      <w:r>
        <w:rPr>
          <w:spacing w:val="-1"/>
          <w:w w:val="113"/>
          <w:sz w:val="19"/>
          <w:szCs w:val="19"/>
        </w:rPr>
        <w:t>s</w:t>
      </w:r>
      <w:r>
        <w:rPr>
          <w:w w:val="113"/>
          <w:sz w:val="19"/>
          <w:szCs w:val="19"/>
        </w:rPr>
        <w:t>m</w:t>
      </w:r>
      <w:r>
        <w:rPr>
          <w:spacing w:val="1"/>
          <w:w w:val="113"/>
          <w:sz w:val="19"/>
          <w:szCs w:val="19"/>
        </w:rPr>
        <w:t>a</w:t>
      </w:r>
      <w:r>
        <w:rPr>
          <w:w w:val="113"/>
          <w:sz w:val="19"/>
          <w:szCs w:val="19"/>
        </w:rPr>
        <w:t>rt</w:t>
      </w:r>
      <w:r>
        <w:rPr>
          <w:spacing w:val="-1"/>
          <w:w w:val="113"/>
          <w:sz w:val="19"/>
          <w:szCs w:val="19"/>
        </w:rPr>
        <w:t>p</w:t>
      </w:r>
      <w:r>
        <w:rPr>
          <w:w w:val="113"/>
          <w:sz w:val="19"/>
          <w:szCs w:val="19"/>
        </w:rPr>
        <w:t>hone</w:t>
      </w:r>
      <w:r>
        <w:rPr>
          <w:spacing w:val="15"/>
          <w:w w:val="113"/>
          <w:sz w:val="19"/>
          <w:szCs w:val="19"/>
        </w:rPr>
        <w:t xml:space="preserve"> </w:t>
      </w:r>
      <w:r>
        <w:rPr>
          <w:w w:val="113"/>
          <w:sz w:val="19"/>
          <w:szCs w:val="19"/>
        </w:rPr>
        <w:t>m</w:t>
      </w:r>
      <w:r>
        <w:rPr>
          <w:spacing w:val="1"/>
          <w:w w:val="113"/>
          <w:sz w:val="19"/>
          <w:szCs w:val="19"/>
        </w:rPr>
        <w:t>au</w:t>
      </w:r>
      <w:r>
        <w:rPr>
          <w:spacing w:val="-1"/>
          <w:w w:val="113"/>
          <w:sz w:val="19"/>
          <w:szCs w:val="19"/>
        </w:rPr>
        <w:t>p</w:t>
      </w:r>
      <w:r>
        <w:rPr>
          <w:spacing w:val="1"/>
          <w:w w:val="113"/>
          <w:sz w:val="19"/>
          <w:szCs w:val="19"/>
        </w:rPr>
        <w:t>u</w:t>
      </w:r>
      <w:r>
        <w:rPr>
          <w:w w:val="113"/>
          <w:sz w:val="19"/>
          <w:szCs w:val="19"/>
        </w:rPr>
        <w:t>n</w:t>
      </w:r>
      <w:r>
        <w:rPr>
          <w:spacing w:val="34"/>
          <w:w w:val="113"/>
          <w:sz w:val="19"/>
          <w:szCs w:val="19"/>
        </w:rPr>
        <w:t xml:space="preserve"> </w:t>
      </w:r>
      <w:r>
        <w:rPr>
          <w:spacing w:val="1"/>
          <w:w w:val="113"/>
          <w:sz w:val="19"/>
          <w:szCs w:val="19"/>
        </w:rPr>
        <w:t>a</w:t>
      </w:r>
      <w:r>
        <w:rPr>
          <w:spacing w:val="-1"/>
          <w:w w:val="113"/>
          <w:sz w:val="19"/>
          <w:szCs w:val="19"/>
        </w:rPr>
        <w:t>p</w:t>
      </w:r>
      <w:r>
        <w:rPr>
          <w:w w:val="113"/>
          <w:sz w:val="19"/>
          <w:szCs w:val="19"/>
        </w:rPr>
        <w:t>lik</w:t>
      </w:r>
      <w:r>
        <w:rPr>
          <w:spacing w:val="1"/>
          <w:w w:val="113"/>
          <w:sz w:val="19"/>
          <w:szCs w:val="19"/>
        </w:rPr>
        <w:t>a</w:t>
      </w:r>
      <w:r>
        <w:rPr>
          <w:spacing w:val="-1"/>
          <w:w w:val="113"/>
          <w:sz w:val="19"/>
          <w:szCs w:val="19"/>
        </w:rPr>
        <w:t>s</w:t>
      </w:r>
      <w:r>
        <w:rPr>
          <w:w w:val="113"/>
          <w:sz w:val="19"/>
          <w:szCs w:val="19"/>
        </w:rPr>
        <w:t xml:space="preserve">i </w:t>
      </w:r>
      <w:r>
        <w:rPr>
          <w:spacing w:val="-1"/>
          <w:w w:val="113"/>
          <w:sz w:val="19"/>
          <w:szCs w:val="19"/>
        </w:rPr>
        <w:t>d</w:t>
      </w:r>
      <w:r>
        <w:rPr>
          <w:spacing w:val="1"/>
          <w:w w:val="113"/>
          <w:sz w:val="19"/>
          <w:szCs w:val="19"/>
        </w:rPr>
        <w:t>a</w:t>
      </w:r>
      <w:r>
        <w:rPr>
          <w:spacing w:val="-1"/>
          <w:w w:val="113"/>
          <w:sz w:val="19"/>
          <w:szCs w:val="19"/>
        </w:rPr>
        <w:t>p</w:t>
      </w:r>
      <w:r>
        <w:rPr>
          <w:spacing w:val="1"/>
          <w:w w:val="113"/>
          <w:sz w:val="19"/>
          <w:szCs w:val="19"/>
        </w:rPr>
        <w:t>a</w:t>
      </w:r>
      <w:r>
        <w:rPr>
          <w:w w:val="113"/>
          <w:sz w:val="19"/>
          <w:szCs w:val="19"/>
        </w:rPr>
        <w:t>t</w:t>
      </w:r>
      <w:r>
        <w:rPr>
          <w:spacing w:val="27"/>
          <w:w w:val="113"/>
          <w:sz w:val="19"/>
          <w:szCs w:val="19"/>
        </w:rPr>
        <w:t xml:space="preserve"> </w:t>
      </w:r>
      <w:r>
        <w:rPr>
          <w:spacing w:val="-1"/>
          <w:w w:val="113"/>
          <w:sz w:val="19"/>
          <w:szCs w:val="19"/>
        </w:rPr>
        <w:t>d</w:t>
      </w:r>
      <w:r>
        <w:rPr>
          <w:w w:val="113"/>
          <w:sz w:val="19"/>
          <w:szCs w:val="19"/>
        </w:rPr>
        <w:t>eng</w:t>
      </w:r>
      <w:r>
        <w:rPr>
          <w:spacing w:val="1"/>
          <w:w w:val="113"/>
          <w:sz w:val="19"/>
          <w:szCs w:val="19"/>
        </w:rPr>
        <w:t>a</w:t>
      </w:r>
      <w:r>
        <w:rPr>
          <w:w w:val="113"/>
          <w:sz w:val="19"/>
          <w:szCs w:val="19"/>
        </w:rPr>
        <w:t>n</w:t>
      </w:r>
      <w:r>
        <w:rPr>
          <w:spacing w:val="17"/>
          <w:w w:val="113"/>
          <w:sz w:val="19"/>
          <w:szCs w:val="19"/>
        </w:rPr>
        <w:t xml:space="preserve"> </w:t>
      </w:r>
      <w:r>
        <w:rPr>
          <w:w w:val="113"/>
          <w:sz w:val="19"/>
          <w:szCs w:val="19"/>
        </w:rPr>
        <w:t>m</w:t>
      </w:r>
      <w:r>
        <w:rPr>
          <w:spacing w:val="1"/>
          <w:w w:val="120"/>
          <w:sz w:val="19"/>
          <w:szCs w:val="19"/>
        </w:rPr>
        <w:t>u</w:t>
      </w:r>
      <w:r>
        <w:rPr>
          <w:spacing w:val="-1"/>
          <w:w w:val="121"/>
          <w:sz w:val="19"/>
          <w:szCs w:val="19"/>
        </w:rPr>
        <w:t>d</w:t>
      </w:r>
      <w:r>
        <w:rPr>
          <w:spacing w:val="-1"/>
          <w:w w:val="112"/>
          <w:sz w:val="19"/>
          <w:szCs w:val="19"/>
        </w:rPr>
        <w:t>a</w:t>
      </w:r>
      <w:r>
        <w:rPr>
          <w:w w:val="116"/>
          <w:sz w:val="19"/>
          <w:szCs w:val="19"/>
        </w:rPr>
        <w:t xml:space="preserve">h </w:t>
      </w:r>
      <w:r>
        <w:rPr>
          <w:spacing w:val="1"/>
          <w:w w:val="111"/>
          <w:sz w:val="19"/>
          <w:szCs w:val="19"/>
        </w:rPr>
        <w:t>m</w:t>
      </w:r>
      <w:r>
        <w:rPr>
          <w:w w:val="111"/>
          <w:sz w:val="19"/>
          <w:szCs w:val="19"/>
        </w:rPr>
        <w:t>engem</w:t>
      </w:r>
      <w:r>
        <w:rPr>
          <w:spacing w:val="1"/>
          <w:w w:val="111"/>
          <w:sz w:val="19"/>
          <w:szCs w:val="19"/>
        </w:rPr>
        <w:t>ba</w:t>
      </w:r>
      <w:r>
        <w:rPr>
          <w:w w:val="111"/>
          <w:sz w:val="19"/>
          <w:szCs w:val="19"/>
        </w:rPr>
        <w:t>ngk</w:t>
      </w:r>
      <w:r>
        <w:rPr>
          <w:spacing w:val="1"/>
          <w:w w:val="111"/>
          <w:sz w:val="19"/>
          <w:szCs w:val="19"/>
        </w:rPr>
        <w:t>a</w:t>
      </w:r>
      <w:r>
        <w:rPr>
          <w:w w:val="111"/>
          <w:sz w:val="19"/>
          <w:szCs w:val="19"/>
        </w:rPr>
        <w:t>n</w:t>
      </w:r>
      <w:r>
        <w:rPr>
          <w:spacing w:val="5"/>
          <w:w w:val="111"/>
          <w:sz w:val="19"/>
          <w:szCs w:val="19"/>
        </w:rPr>
        <w:t xml:space="preserve"> </w:t>
      </w:r>
      <w:r>
        <w:rPr>
          <w:sz w:val="19"/>
          <w:szCs w:val="19"/>
        </w:rPr>
        <w:t>le</w:t>
      </w:r>
      <w:r>
        <w:rPr>
          <w:spacing w:val="1"/>
          <w:sz w:val="19"/>
          <w:szCs w:val="19"/>
        </w:rPr>
        <w:t>b</w:t>
      </w:r>
      <w:r>
        <w:rPr>
          <w:sz w:val="19"/>
          <w:szCs w:val="19"/>
        </w:rPr>
        <w:t>ih</w:t>
      </w:r>
      <w:r>
        <w:rPr>
          <w:spacing w:val="38"/>
          <w:sz w:val="19"/>
          <w:szCs w:val="19"/>
        </w:rPr>
        <w:t xml:space="preserve"> </w:t>
      </w:r>
      <w:r>
        <w:rPr>
          <w:spacing w:val="-1"/>
          <w:w w:val="111"/>
          <w:sz w:val="19"/>
          <w:szCs w:val="19"/>
        </w:rPr>
        <w:t>d</w:t>
      </w:r>
      <w:r>
        <w:rPr>
          <w:spacing w:val="1"/>
          <w:w w:val="111"/>
          <w:sz w:val="19"/>
          <w:szCs w:val="19"/>
        </w:rPr>
        <w:t>a</w:t>
      </w:r>
      <w:r>
        <w:rPr>
          <w:spacing w:val="-2"/>
          <w:w w:val="111"/>
          <w:sz w:val="19"/>
          <w:szCs w:val="19"/>
        </w:rPr>
        <w:t>l</w:t>
      </w:r>
      <w:r>
        <w:rPr>
          <w:spacing w:val="1"/>
          <w:w w:val="111"/>
          <w:sz w:val="19"/>
          <w:szCs w:val="19"/>
        </w:rPr>
        <w:t>a</w:t>
      </w:r>
      <w:r>
        <w:rPr>
          <w:w w:val="111"/>
          <w:sz w:val="19"/>
          <w:szCs w:val="19"/>
        </w:rPr>
        <w:t xml:space="preserve">m, </w:t>
      </w:r>
      <w:r>
        <w:rPr>
          <w:sz w:val="19"/>
          <w:szCs w:val="19"/>
        </w:rPr>
        <w:t>te</w:t>
      </w:r>
      <w:r>
        <w:rPr>
          <w:spacing w:val="-2"/>
          <w:sz w:val="19"/>
          <w:szCs w:val="19"/>
        </w:rPr>
        <w:t>t</w:t>
      </w:r>
      <w:r>
        <w:rPr>
          <w:spacing w:val="1"/>
          <w:sz w:val="19"/>
          <w:szCs w:val="19"/>
        </w:rPr>
        <w:t>a</w:t>
      </w:r>
      <w:r>
        <w:rPr>
          <w:spacing w:val="-1"/>
          <w:sz w:val="19"/>
          <w:szCs w:val="19"/>
        </w:rPr>
        <w:t>p</w:t>
      </w:r>
      <w:r>
        <w:rPr>
          <w:sz w:val="19"/>
          <w:szCs w:val="19"/>
        </w:rPr>
        <w:t xml:space="preserve">i </w:t>
      </w:r>
      <w:r>
        <w:rPr>
          <w:spacing w:val="6"/>
          <w:sz w:val="19"/>
          <w:szCs w:val="19"/>
        </w:rPr>
        <w:t xml:space="preserve"> </w:t>
      </w:r>
      <w:r>
        <w:rPr>
          <w:sz w:val="19"/>
          <w:szCs w:val="19"/>
        </w:rPr>
        <w:t>ti</w:t>
      </w:r>
      <w:r>
        <w:rPr>
          <w:spacing w:val="-1"/>
          <w:sz w:val="19"/>
          <w:szCs w:val="19"/>
        </w:rPr>
        <w:t>d</w:t>
      </w:r>
      <w:r>
        <w:rPr>
          <w:spacing w:val="1"/>
          <w:sz w:val="19"/>
          <w:szCs w:val="19"/>
        </w:rPr>
        <w:t>a</w:t>
      </w:r>
      <w:r>
        <w:rPr>
          <w:sz w:val="19"/>
          <w:szCs w:val="19"/>
        </w:rPr>
        <w:t xml:space="preserve">k </w:t>
      </w:r>
      <w:r>
        <w:rPr>
          <w:spacing w:val="3"/>
          <w:sz w:val="19"/>
          <w:szCs w:val="19"/>
        </w:rPr>
        <w:t xml:space="preserve"> </w:t>
      </w:r>
      <w:r>
        <w:rPr>
          <w:w w:val="113"/>
          <w:sz w:val="19"/>
          <w:szCs w:val="19"/>
        </w:rPr>
        <w:t>m</w:t>
      </w:r>
      <w:r>
        <w:rPr>
          <w:w w:val="115"/>
          <w:sz w:val="19"/>
          <w:szCs w:val="19"/>
        </w:rPr>
        <w:t>en</w:t>
      </w:r>
      <w:r>
        <w:rPr>
          <w:spacing w:val="1"/>
          <w:w w:val="115"/>
          <w:sz w:val="19"/>
          <w:szCs w:val="19"/>
        </w:rPr>
        <w:t>u</w:t>
      </w:r>
      <w:r>
        <w:rPr>
          <w:w w:val="117"/>
          <w:sz w:val="19"/>
          <w:szCs w:val="19"/>
        </w:rPr>
        <w:t>t</w:t>
      </w:r>
      <w:r>
        <w:rPr>
          <w:spacing w:val="1"/>
          <w:w w:val="120"/>
          <w:sz w:val="19"/>
          <w:szCs w:val="19"/>
        </w:rPr>
        <w:t>u</w:t>
      </w:r>
      <w:r>
        <w:rPr>
          <w:w w:val="119"/>
          <w:sz w:val="19"/>
          <w:szCs w:val="19"/>
        </w:rPr>
        <w:t xml:space="preserve">p </w:t>
      </w:r>
      <w:r>
        <w:rPr>
          <w:w w:val="112"/>
          <w:sz w:val="19"/>
          <w:szCs w:val="19"/>
        </w:rPr>
        <w:t>ke</w:t>
      </w:r>
      <w:r>
        <w:rPr>
          <w:spacing w:val="1"/>
          <w:w w:val="112"/>
          <w:sz w:val="19"/>
          <w:szCs w:val="19"/>
        </w:rPr>
        <w:t>mu</w:t>
      </w:r>
      <w:r>
        <w:rPr>
          <w:w w:val="112"/>
          <w:sz w:val="19"/>
          <w:szCs w:val="19"/>
        </w:rPr>
        <w:t>ngkin</w:t>
      </w:r>
      <w:r>
        <w:rPr>
          <w:spacing w:val="1"/>
          <w:w w:val="112"/>
          <w:sz w:val="19"/>
          <w:szCs w:val="19"/>
        </w:rPr>
        <w:t>a</w:t>
      </w:r>
      <w:r>
        <w:rPr>
          <w:w w:val="112"/>
          <w:sz w:val="19"/>
          <w:szCs w:val="19"/>
        </w:rPr>
        <w:t>n</w:t>
      </w:r>
      <w:r>
        <w:rPr>
          <w:spacing w:val="8"/>
          <w:w w:val="112"/>
          <w:sz w:val="19"/>
          <w:szCs w:val="19"/>
        </w:rPr>
        <w:t xml:space="preserve"> </w:t>
      </w:r>
      <w:r>
        <w:rPr>
          <w:spacing w:val="-1"/>
          <w:sz w:val="19"/>
          <w:szCs w:val="19"/>
        </w:rPr>
        <w:t>p</w:t>
      </w:r>
      <w:r>
        <w:rPr>
          <w:sz w:val="19"/>
          <w:szCs w:val="19"/>
        </w:rPr>
        <w:t>ih</w:t>
      </w:r>
      <w:r>
        <w:rPr>
          <w:spacing w:val="1"/>
          <w:sz w:val="19"/>
          <w:szCs w:val="19"/>
        </w:rPr>
        <w:t>a</w:t>
      </w:r>
      <w:r>
        <w:rPr>
          <w:sz w:val="19"/>
          <w:szCs w:val="19"/>
        </w:rPr>
        <w:t xml:space="preserve">k </w:t>
      </w:r>
      <w:r>
        <w:rPr>
          <w:spacing w:val="14"/>
          <w:sz w:val="19"/>
          <w:szCs w:val="19"/>
        </w:rPr>
        <w:t xml:space="preserve"> </w:t>
      </w:r>
      <w:r>
        <w:rPr>
          <w:sz w:val="19"/>
          <w:szCs w:val="19"/>
        </w:rPr>
        <w:t>h</w:t>
      </w:r>
      <w:r>
        <w:rPr>
          <w:spacing w:val="1"/>
          <w:sz w:val="19"/>
          <w:szCs w:val="19"/>
        </w:rPr>
        <w:t>a</w:t>
      </w:r>
      <w:r>
        <w:rPr>
          <w:sz w:val="19"/>
          <w:szCs w:val="19"/>
        </w:rPr>
        <w:t xml:space="preserve">cker </w:t>
      </w:r>
      <w:r>
        <w:rPr>
          <w:spacing w:val="9"/>
          <w:sz w:val="19"/>
          <w:szCs w:val="19"/>
        </w:rPr>
        <w:t xml:space="preserve"> </w:t>
      </w:r>
      <w:r>
        <w:rPr>
          <w:spacing w:val="3"/>
          <w:sz w:val="19"/>
          <w:szCs w:val="19"/>
        </w:rPr>
        <w:t>t</w:t>
      </w:r>
      <w:r>
        <w:rPr>
          <w:sz w:val="19"/>
          <w:szCs w:val="19"/>
        </w:rPr>
        <w:t>i</w:t>
      </w:r>
      <w:r>
        <w:rPr>
          <w:spacing w:val="-1"/>
          <w:sz w:val="19"/>
          <w:szCs w:val="19"/>
        </w:rPr>
        <w:t>d</w:t>
      </w:r>
      <w:r>
        <w:rPr>
          <w:spacing w:val="1"/>
          <w:sz w:val="19"/>
          <w:szCs w:val="19"/>
        </w:rPr>
        <w:t>a</w:t>
      </w:r>
      <w:r>
        <w:rPr>
          <w:sz w:val="19"/>
          <w:szCs w:val="19"/>
        </w:rPr>
        <w:t xml:space="preserve">k </w:t>
      </w:r>
      <w:r>
        <w:rPr>
          <w:spacing w:val="9"/>
          <w:sz w:val="19"/>
          <w:szCs w:val="19"/>
        </w:rPr>
        <w:t xml:space="preserve"> </w:t>
      </w:r>
      <w:r>
        <w:rPr>
          <w:w w:val="112"/>
          <w:sz w:val="19"/>
          <w:szCs w:val="19"/>
        </w:rPr>
        <w:t>mel</w:t>
      </w:r>
      <w:r>
        <w:rPr>
          <w:spacing w:val="1"/>
          <w:w w:val="112"/>
          <w:sz w:val="19"/>
          <w:szCs w:val="19"/>
        </w:rPr>
        <w:t>a</w:t>
      </w:r>
      <w:r>
        <w:rPr>
          <w:w w:val="112"/>
          <w:sz w:val="19"/>
          <w:szCs w:val="19"/>
        </w:rPr>
        <w:t>k</w:t>
      </w:r>
      <w:r>
        <w:rPr>
          <w:spacing w:val="1"/>
          <w:w w:val="112"/>
          <w:sz w:val="19"/>
          <w:szCs w:val="19"/>
        </w:rPr>
        <w:t>u</w:t>
      </w:r>
      <w:r>
        <w:rPr>
          <w:w w:val="112"/>
          <w:sz w:val="19"/>
          <w:szCs w:val="19"/>
        </w:rPr>
        <w:t>k</w:t>
      </w:r>
      <w:r>
        <w:rPr>
          <w:spacing w:val="1"/>
          <w:w w:val="112"/>
          <w:sz w:val="19"/>
          <w:szCs w:val="19"/>
        </w:rPr>
        <w:t>a</w:t>
      </w:r>
      <w:r>
        <w:rPr>
          <w:w w:val="112"/>
          <w:sz w:val="19"/>
          <w:szCs w:val="19"/>
        </w:rPr>
        <w:t xml:space="preserve">n </w:t>
      </w:r>
      <w:r>
        <w:rPr>
          <w:sz w:val="19"/>
          <w:szCs w:val="19"/>
        </w:rPr>
        <w:t>h</w:t>
      </w:r>
      <w:r>
        <w:rPr>
          <w:spacing w:val="1"/>
          <w:sz w:val="19"/>
          <w:szCs w:val="19"/>
        </w:rPr>
        <w:t>a</w:t>
      </w:r>
      <w:r>
        <w:rPr>
          <w:sz w:val="19"/>
          <w:szCs w:val="19"/>
        </w:rPr>
        <w:t>l</w:t>
      </w:r>
      <w:r>
        <w:rPr>
          <w:spacing w:val="33"/>
          <w:sz w:val="19"/>
          <w:szCs w:val="19"/>
        </w:rPr>
        <w:t xml:space="preserve"> </w:t>
      </w:r>
      <w:r>
        <w:rPr>
          <w:sz w:val="19"/>
          <w:szCs w:val="19"/>
        </w:rPr>
        <w:t>ileg</w:t>
      </w:r>
      <w:r>
        <w:rPr>
          <w:spacing w:val="1"/>
          <w:sz w:val="19"/>
          <w:szCs w:val="19"/>
        </w:rPr>
        <w:t>a</w:t>
      </w:r>
      <w:r>
        <w:rPr>
          <w:sz w:val="19"/>
          <w:szCs w:val="19"/>
        </w:rPr>
        <w:t>l</w:t>
      </w:r>
      <w:r>
        <w:rPr>
          <w:spacing w:val="38"/>
          <w:sz w:val="19"/>
          <w:szCs w:val="19"/>
        </w:rPr>
        <w:t xml:space="preserve"> </w:t>
      </w:r>
      <w:r>
        <w:rPr>
          <w:spacing w:val="-1"/>
          <w:w w:val="121"/>
          <w:sz w:val="19"/>
          <w:szCs w:val="19"/>
        </w:rPr>
        <w:t>d</w:t>
      </w:r>
      <w:r>
        <w:rPr>
          <w:w w:val="104"/>
          <w:sz w:val="19"/>
          <w:szCs w:val="19"/>
        </w:rPr>
        <w:t xml:space="preserve">i </w:t>
      </w:r>
      <w:r>
        <w:rPr>
          <w:spacing w:val="-1"/>
          <w:w w:val="113"/>
          <w:sz w:val="19"/>
          <w:szCs w:val="19"/>
        </w:rPr>
        <w:t>d</w:t>
      </w:r>
      <w:r>
        <w:rPr>
          <w:spacing w:val="1"/>
          <w:w w:val="113"/>
          <w:sz w:val="19"/>
          <w:szCs w:val="19"/>
        </w:rPr>
        <w:t>a</w:t>
      </w:r>
      <w:r>
        <w:rPr>
          <w:w w:val="113"/>
          <w:sz w:val="19"/>
          <w:szCs w:val="19"/>
        </w:rPr>
        <w:t>l</w:t>
      </w:r>
      <w:r>
        <w:rPr>
          <w:spacing w:val="1"/>
          <w:w w:val="113"/>
          <w:sz w:val="19"/>
          <w:szCs w:val="19"/>
        </w:rPr>
        <w:t>a</w:t>
      </w:r>
      <w:r>
        <w:rPr>
          <w:w w:val="113"/>
          <w:sz w:val="19"/>
          <w:szCs w:val="19"/>
        </w:rPr>
        <w:t>mnya</w:t>
      </w:r>
      <w:r>
        <w:rPr>
          <w:spacing w:val="6"/>
          <w:w w:val="113"/>
          <w:sz w:val="19"/>
          <w:szCs w:val="19"/>
        </w:rPr>
        <w:t xml:space="preserve"> </w:t>
      </w:r>
      <w:r>
        <w:rPr>
          <w:spacing w:val="-1"/>
          <w:sz w:val="19"/>
          <w:szCs w:val="19"/>
        </w:rPr>
        <w:t>d</w:t>
      </w:r>
      <w:r>
        <w:rPr>
          <w:spacing w:val="1"/>
          <w:sz w:val="19"/>
          <w:szCs w:val="19"/>
        </w:rPr>
        <w:t>a</w:t>
      </w:r>
      <w:r>
        <w:rPr>
          <w:sz w:val="19"/>
          <w:szCs w:val="19"/>
        </w:rPr>
        <w:t xml:space="preserve">n </w:t>
      </w:r>
      <w:r>
        <w:rPr>
          <w:spacing w:val="5"/>
          <w:sz w:val="19"/>
          <w:szCs w:val="19"/>
        </w:rPr>
        <w:t xml:space="preserve"> </w:t>
      </w:r>
      <w:r>
        <w:rPr>
          <w:w w:val="111"/>
          <w:sz w:val="19"/>
          <w:szCs w:val="19"/>
        </w:rPr>
        <w:t>mengg</w:t>
      </w:r>
      <w:r>
        <w:rPr>
          <w:spacing w:val="1"/>
          <w:w w:val="111"/>
          <w:sz w:val="19"/>
          <w:szCs w:val="19"/>
        </w:rPr>
        <w:t>a</w:t>
      </w:r>
      <w:r>
        <w:rPr>
          <w:w w:val="111"/>
          <w:sz w:val="19"/>
          <w:szCs w:val="19"/>
        </w:rPr>
        <w:t xml:space="preserve">li </w:t>
      </w:r>
      <w:r>
        <w:rPr>
          <w:spacing w:val="-3"/>
          <w:w w:val="111"/>
          <w:sz w:val="19"/>
          <w:szCs w:val="19"/>
        </w:rPr>
        <w:t>d</w:t>
      </w:r>
      <w:r>
        <w:rPr>
          <w:spacing w:val="1"/>
          <w:w w:val="111"/>
          <w:sz w:val="19"/>
          <w:szCs w:val="19"/>
        </w:rPr>
        <w:t>a</w:t>
      </w:r>
      <w:r>
        <w:rPr>
          <w:spacing w:val="-1"/>
          <w:w w:val="111"/>
          <w:sz w:val="19"/>
          <w:szCs w:val="19"/>
        </w:rPr>
        <w:t>s</w:t>
      </w:r>
      <w:r>
        <w:rPr>
          <w:spacing w:val="1"/>
          <w:w w:val="111"/>
          <w:sz w:val="19"/>
          <w:szCs w:val="19"/>
        </w:rPr>
        <w:t>a</w:t>
      </w:r>
      <w:r>
        <w:rPr>
          <w:spacing w:val="2"/>
          <w:w w:val="111"/>
          <w:sz w:val="19"/>
          <w:szCs w:val="19"/>
        </w:rPr>
        <w:t>r</w:t>
      </w:r>
      <w:r>
        <w:rPr>
          <w:spacing w:val="-1"/>
          <w:w w:val="111"/>
          <w:sz w:val="19"/>
          <w:szCs w:val="19"/>
        </w:rPr>
        <w:t>-d</w:t>
      </w:r>
      <w:r>
        <w:rPr>
          <w:spacing w:val="1"/>
          <w:w w:val="111"/>
          <w:sz w:val="19"/>
          <w:szCs w:val="19"/>
        </w:rPr>
        <w:t>a</w:t>
      </w:r>
      <w:r>
        <w:rPr>
          <w:spacing w:val="-1"/>
          <w:w w:val="111"/>
          <w:sz w:val="19"/>
          <w:szCs w:val="19"/>
        </w:rPr>
        <w:t>s</w:t>
      </w:r>
      <w:r>
        <w:rPr>
          <w:spacing w:val="1"/>
          <w:w w:val="111"/>
          <w:sz w:val="19"/>
          <w:szCs w:val="19"/>
        </w:rPr>
        <w:t>a</w:t>
      </w:r>
      <w:r>
        <w:rPr>
          <w:w w:val="111"/>
          <w:sz w:val="19"/>
          <w:szCs w:val="19"/>
        </w:rPr>
        <w:t>r</w:t>
      </w:r>
      <w:r>
        <w:rPr>
          <w:spacing w:val="23"/>
          <w:w w:val="111"/>
          <w:sz w:val="19"/>
          <w:szCs w:val="19"/>
        </w:rPr>
        <w:t xml:space="preserve"> </w:t>
      </w:r>
      <w:r>
        <w:rPr>
          <w:spacing w:val="-1"/>
          <w:sz w:val="19"/>
          <w:szCs w:val="19"/>
        </w:rPr>
        <w:t>s</w:t>
      </w:r>
      <w:r>
        <w:rPr>
          <w:sz w:val="19"/>
          <w:szCs w:val="19"/>
        </w:rPr>
        <w:t>i</w:t>
      </w:r>
      <w:r>
        <w:rPr>
          <w:spacing w:val="-1"/>
          <w:sz w:val="19"/>
          <w:szCs w:val="19"/>
        </w:rPr>
        <w:t>s</w:t>
      </w:r>
      <w:r>
        <w:rPr>
          <w:sz w:val="19"/>
          <w:szCs w:val="19"/>
        </w:rPr>
        <w:t>te</w:t>
      </w:r>
      <w:r>
        <w:rPr>
          <w:spacing w:val="1"/>
          <w:sz w:val="19"/>
          <w:szCs w:val="19"/>
        </w:rPr>
        <w:t>m</w:t>
      </w:r>
      <w:r>
        <w:rPr>
          <w:sz w:val="19"/>
          <w:szCs w:val="19"/>
        </w:rPr>
        <w:t xml:space="preserve">. </w:t>
      </w:r>
      <w:r>
        <w:rPr>
          <w:spacing w:val="11"/>
          <w:sz w:val="19"/>
          <w:szCs w:val="19"/>
        </w:rPr>
        <w:t xml:space="preserve"> </w:t>
      </w:r>
      <w:r>
        <w:rPr>
          <w:spacing w:val="-1"/>
          <w:w w:val="94"/>
          <w:sz w:val="19"/>
          <w:szCs w:val="19"/>
        </w:rPr>
        <w:t>S</w:t>
      </w:r>
      <w:r>
        <w:rPr>
          <w:w w:val="109"/>
          <w:sz w:val="19"/>
          <w:szCs w:val="19"/>
        </w:rPr>
        <w:t>e</w:t>
      </w:r>
      <w:r>
        <w:rPr>
          <w:spacing w:val="1"/>
          <w:w w:val="109"/>
          <w:sz w:val="19"/>
          <w:szCs w:val="19"/>
        </w:rPr>
        <w:t>b</w:t>
      </w:r>
      <w:r>
        <w:rPr>
          <w:w w:val="112"/>
          <w:sz w:val="19"/>
          <w:szCs w:val="19"/>
        </w:rPr>
        <w:t>el</w:t>
      </w:r>
      <w:r>
        <w:rPr>
          <w:spacing w:val="1"/>
          <w:w w:val="112"/>
          <w:sz w:val="19"/>
          <w:szCs w:val="19"/>
        </w:rPr>
        <w:t>u</w:t>
      </w:r>
      <w:r>
        <w:rPr>
          <w:w w:val="113"/>
          <w:sz w:val="19"/>
          <w:szCs w:val="19"/>
        </w:rPr>
        <w:t xml:space="preserve">m </w:t>
      </w:r>
      <w:r>
        <w:rPr>
          <w:w w:val="111"/>
          <w:sz w:val="19"/>
          <w:szCs w:val="19"/>
        </w:rPr>
        <w:t>me</w:t>
      </w:r>
      <w:r>
        <w:rPr>
          <w:spacing w:val="1"/>
          <w:w w:val="111"/>
          <w:sz w:val="19"/>
          <w:szCs w:val="19"/>
        </w:rPr>
        <w:t>mba</w:t>
      </w:r>
      <w:r>
        <w:rPr>
          <w:w w:val="111"/>
          <w:sz w:val="19"/>
          <w:szCs w:val="19"/>
        </w:rPr>
        <w:t>h</w:t>
      </w:r>
      <w:r>
        <w:rPr>
          <w:spacing w:val="1"/>
          <w:w w:val="111"/>
          <w:sz w:val="19"/>
          <w:szCs w:val="19"/>
        </w:rPr>
        <w:t>a</w:t>
      </w:r>
      <w:r>
        <w:rPr>
          <w:w w:val="111"/>
          <w:sz w:val="19"/>
          <w:szCs w:val="19"/>
        </w:rPr>
        <w:t>s</w:t>
      </w:r>
      <w:r>
        <w:rPr>
          <w:spacing w:val="1"/>
          <w:w w:val="111"/>
          <w:sz w:val="19"/>
          <w:szCs w:val="19"/>
        </w:rPr>
        <w:t xml:space="preserve"> </w:t>
      </w:r>
      <w:r>
        <w:rPr>
          <w:spacing w:val="-1"/>
          <w:w w:val="111"/>
          <w:sz w:val="19"/>
          <w:szCs w:val="19"/>
        </w:rPr>
        <w:t>p</w:t>
      </w:r>
      <w:r>
        <w:rPr>
          <w:w w:val="111"/>
          <w:sz w:val="19"/>
          <w:szCs w:val="19"/>
        </w:rPr>
        <w:t>en</w:t>
      </w:r>
      <w:r>
        <w:rPr>
          <w:spacing w:val="1"/>
          <w:w w:val="111"/>
          <w:sz w:val="19"/>
          <w:szCs w:val="19"/>
        </w:rPr>
        <w:t>e</w:t>
      </w:r>
      <w:r>
        <w:rPr>
          <w:w w:val="111"/>
          <w:sz w:val="19"/>
          <w:szCs w:val="19"/>
        </w:rPr>
        <w:t>liti</w:t>
      </w:r>
      <w:r>
        <w:rPr>
          <w:spacing w:val="1"/>
          <w:w w:val="111"/>
          <w:sz w:val="19"/>
          <w:szCs w:val="19"/>
        </w:rPr>
        <w:t>a</w:t>
      </w:r>
      <w:r>
        <w:rPr>
          <w:w w:val="111"/>
          <w:sz w:val="19"/>
          <w:szCs w:val="19"/>
        </w:rPr>
        <w:t xml:space="preserve">n </w:t>
      </w:r>
      <w:r>
        <w:rPr>
          <w:sz w:val="19"/>
          <w:szCs w:val="19"/>
        </w:rPr>
        <w:t>le</w:t>
      </w:r>
      <w:r>
        <w:rPr>
          <w:spacing w:val="1"/>
          <w:sz w:val="19"/>
          <w:szCs w:val="19"/>
        </w:rPr>
        <w:t>b</w:t>
      </w:r>
      <w:r>
        <w:rPr>
          <w:sz w:val="19"/>
          <w:szCs w:val="19"/>
        </w:rPr>
        <w:t>ih</w:t>
      </w:r>
      <w:r>
        <w:rPr>
          <w:spacing w:val="35"/>
          <w:sz w:val="19"/>
          <w:szCs w:val="19"/>
        </w:rPr>
        <w:t xml:space="preserve"> </w:t>
      </w:r>
      <w:r>
        <w:rPr>
          <w:spacing w:val="-1"/>
          <w:w w:val="111"/>
          <w:sz w:val="19"/>
          <w:szCs w:val="19"/>
        </w:rPr>
        <w:t>d</w:t>
      </w:r>
      <w:r>
        <w:rPr>
          <w:spacing w:val="1"/>
          <w:w w:val="111"/>
          <w:sz w:val="19"/>
          <w:szCs w:val="19"/>
        </w:rPr>
        <w:t>a</w:t>
      </w:r>
      <w:r>
        <w:rPr>
          <w:w w:val="111"/>
          <w:sz w:val="19"/>
          <w:szCs w:val="19"/>
        </w:rPr>
        <w:t>l</w:t>
      </w:r>
      <w:r>
        <w:rPr>
          <w:spacing w:val="1"/>
          <w:w w:val="111"/>
          <w:sz w:val="19"/>
          <w:szCs w:val="19"/>
        </w:rPr>
        <w:t>a</w:t>
      </w:r>
      <w:r>
        <w:rPr>
          <w:w w:val="111"/>
          <w:sz w:val="19"/>
          <w:szCs w:val="19"/>
        </w:rPr>
        <w:t>m,</w:t>
      </w:r>
      <w:r>
        <w:rPr>
          <w:spacing w:val="1"/>
          <w:w w:val="111"/>
          <w:sz w:val="19"/>
          <w:szCs w:val="19"/>
        </w:rPr>
        <w:t xml:space="preserve"> </w:t>
      </w:r>
      <w:proofErr w:type="gramStart"/>
      <w:r>
        <w:rPr>
          <w:spacing w:val="-2"/>
          <w:sz w:val="19"/>
          <w:szCs w:val="19"/>
        </w:rPr>
        <w:t>m</w:t>
      </w:r>
      <w:r>
        <w:rPr>
          <w:spacing w:val="1"/>
          <w:sz w:val="19"/>
          <w:szCs w:val="19"/>
        </w:rPr>
        <w:t>a</w:t>
      </w:r>
      <w:r>
        <w:rPr>
          <w:sz w:val="19"/>
          <w:szCs w:val="19"/>
        </w:rPr>
        <w:t>ri</w:t>
      </w:r>
      <w:proofErr w:type="gramEnd"/>
      <w:r>
        <w:rPr>
          <w:spacing w:val="44"/>
          <w:sz w:val="19"/>
          <w:szCs w:val="19"/>
        </w:rPr>
        <w:t xml:space="preserve"> </w:t>
      </w:r>
      <w:r>
        <w:rPr>
          <w:sz w:val="19"/>
          <w:szCs w:val="19"/>
        </w:rPr>
        <w:t>lih</w:t>
      </w:r>
      <w:r>
        <w:rPr>
          <w:spacing w:val="1"/>
          <w:sz w:val="19"/>
          <w:szCs w:val="19"/>
        </w:rPr>
        <w:t>a</w:t>
      </w:r>
      <w:r>
        <w:rPr>
          <w:sz w:val="19"/>
          <w:szCs w:val="19"/>
        </w:rPr>
        <w:t>t</w:t>
      </w:r>
      <w:r>
        <w:rPr>
          <w:spacing w:val="37"/>
          <w:sz w:val="19"/>
          <w:szCs w:val="19"/>
        </w:rPr>
        <w:t xml:space="preserve"> </w:t>
      </w:r>
      <w:r>
        <w:rPr>
          <w:spacing w:val="1"/>
          <w:w w:val="110"/>
          <w:sz w:val="19"/>
          <w:szCs w:val="19"/>
        </w:rPr>
        <w:t>b</w:t>
      </w:r>
      <w:r>
        <w:rPr>
          <w:w w:val="109"/>
          <w:sz w:val="19"/>
          <w:szCs w:val="19"/>
        </w:rPr>
        <w:t>e</w:t>
      </w:r>
      <w:r>
        <w:rPr>
          <w:spacing w:val="1"/>
          <w:w w:val="109"/>
          <w:sz w:val="19"/>
          <w:szCs w:val="19"/>
        </w:rPr>
        <w:t>b</w:t>
      </w:r>
      <w:r>
        <w:rPr>
          <w:spacing w:val="-2"/>
          <w:w w:val="107"/>
          <w:sz w:val="19"/>
          <w:szCs w:val="19"/>
        </w:rPr>
        <w:t>e</w:t>
      </w:r>
      <w:r>
        <w:rPr>
          <w:spacing w:val="1"/>
          <w:w w:val="112"/>
          <w:sz w:val="19"/>
          <w:szCs w:val="19"/>
        </w:rPr>
        <w:t>a</w:t>
      </w:r>
      <w:r>
        <w:rPr>
          <w:spacing w:val="-1"/>
          <w:w w:val="119"/>
          <w:sz w:val="19"/>
          <w:szCs w:val="19"/>
        </w:rPr>
        <w:t>p</w:t>
      </w:r>
      <w:r>
        <w:rPr>
          <w:w w:val="112"/>
          <w:sz w:val="19"/>
          <w:szCs w:val="19"/>
        </w:rPr>
        <w:t xml:space="preserve">a </w:t>
      </w:r>
      <w:r>
        <w:rPr>
          <w:spacing w:val="-1"/>
          <w:w w:val="110"/>
          <w:sz w:val="19"/>
          <w:szCs w:val="19"/>
        </w:rPr>
        <w:t>p</w:t>
      </w:r>
      <w:r>
        <w:rPr>
          <w:w w:val="110"/>
          <w:sz w:val="19"/>
          <w:szCs w:val="19"/>
        </w:rPr>
        <w:t>ek</w:t>
      </w:r>
      <w:r>
        <w:rPr>
          <w:spacing w:val="1"/>
          <w:w w:val="110"/>
          <w:sz w:val="19"/>
          <w:szCs w:val="19"/>
        </w:rPr>
        <w:t>e</w:t>
      </w:r>
      <w:r>
        <w:rPr>
          <w:w w:val="110"/>
          <w:sz w:val="19"/>
          <w:szCs w:val="19"/>
        </w:rPr>
        <w:t>r</w:t>
      </w:r>
      <w:r>
        <w:rPr>
          <w:spacing w:val="-2"/>
          <w:w w:val="110"/>
          <w:sz w:val="19"/>
          <w:szCs w:val="19"/>
        </w:rPr>
        <w:t>j</w:t>
      </w:r>
      <w:r>
        <w:rPr>
          <w:spacing w:val="1"/>
          <w:w w:val="110"/>
          <w:sz w:val="19"/>
          <w:szCs w:val="19"/>
        </w:rPr>
        <w:t>aa</w:t>
      </w:r>
      <w:r>
        <w:rPr>
          <w:w w:val="110"/>
          <w:sz w:val="19"/>
          <w:szCs w:val="19"/>
        </w:rPr>
        <w:t>n</w:t>
      </w:r>
      <w:r>
        <w:rPr>
          <w:spacing w:val="1"/>
          <w:w w:val="110"/>
          <w:sz w:val="19"/>
          <w:szCs w:val="19"/>
        </w:rPr>
        <w:t xml:space="preserve"> </w:t>
      </w:r>
      <w:r>
        <w:rPr>
          <w:sz w:val="19"/>
          <w:szCs w:val="19"/>
        </w:rPr>
        <w:t>y</w:t>
      </w:r>
      <w:r>
        <w:rPr>
          <w:spacing w:val="1"/>
          <w:sz w:val="19"/>
          <w:szCs w:val="19"/>
        </w:rPr>
        <w:t>a</w:t>
      </w:r>
      <w:r>
        <w:rPr>
          <w:sz w:val="19"/>
          <w:szCs w:val="19"/>
        </w:rPr>
        <w:t>ng</w:t>
      </w:r>
      <w:r>
        <w:rPr>
          <w:spacing w:val="44"/>
          <w:sz w:val="19"/>
          <w:szCs w:val="19"/>
        </w:rPr>
        <w:t xml:space="preserve"> </w:t>
      </w:r>
      <w:r>
        <w:rPr>
          <w:spacing w:val="-1"/>
          <w:w w:val="113"/>
          <w:sz w:val="19"/>
          <w:szCs w:val="19"/>
        </w:rPr>
        <w:t>d</w:t>
      </w:r>
      <w:r>
        <w:rPr>
          <w:w w:val="113"/>
          <w:sz w:val="19"/>
          <w:szCs w:val="19"/>
        </w:rPr>
        <w:t>il</w:t>
      </w:r>
      <w:r>
        <w:rPr>
          <w:spacing w:val="1"/>
          <w:w w:val="113"/>
          <w:sz w:val="19"/>
          <w:szCs w:val="19"/>
        </w:rPr>
        <w:t>a</w:t>
      </w:r>
      <w:r>
        <w:rPr>
          <w:w w:val="113"/>
          <w:sz w:val="19"/>
          <w:szCs w:val="19"/>
        </w:rPr>
        <w:t>k</w:t>
      </w:r>
      <w:r>
        <w:rPr>
          <w:spacing w:val="1"/>
          <w:w w:val="113"/>
          <w:sz w:val="19"/>
          <w:szCs w:val="19"/>
        </w:rPr>
        <w:t>u</w:t>
      </w:r>
      <w:r>
        <w:rPr>
          <w:w w:val="113"/>
          <w:sz w:val="19"/>
          <w:szCs w:val="19"/>
        </w:rPr>
        <w:t>k</w:t>
      </w:r>
      <w:r>
        <w:rPr>
          <w:spacing w:val="1"/>
          <w:w w:val="113"/>
          <w:sz w:val="19"/>
          <w:szCs w:val="19"/>
        </w:rPr>
        <w:t>a</w:t>
      </w:r>
      <w:r>
        <w:rPr>
          <w:w w:val="113"/>
          <w:sz w:val="19"/>
          <w:szCs w:val="19"/>
        </w:rPr>
        <w:t>n</w:t>
      </w:r>
      <w:r>
        <w:rPr>
          <w:spacing w:val="-5"/>
          <w:w w:val="113"/>
          <w:sz w:val="19"/>
          <w:szCs w:val="19"/>
        </w:rPr>
        <w:t xml:space="preserve"> </w:t>
      </w:r>
      <w:r>
        <w:rPr>
          <w:spacing w:val="-1"/>
          <w:sz w:val="19"/>
          <w:szCs w:val="19"/>
        </w:rPr>
        <w:t>d</w:t>
      </w:r>
      <w:r>
        <w:rPr>
          <w:sz w:val="19"/>
          <w:szCs w:val="19"/>
        </w:rPr>
        <w:t>i</w:t>
      </w:r>
      <w:r>
        <w:rPr>
          <w:spacing w:val="20"/>
          <w:sz w:val="19"/>
          <w:szCs w:val="19"/>
        </w:rPr>
        <w:t xml:space="preserve"> </w:t>
      </w:r>
      <w:r>
        <w:rPr>
          <w:spacing w:val="1"/>
          <w:w w:val="110"/>
          <w:sz w:val="19"/>
          <w:szCs w:val="19"/>
        </w:rPr>
        <w:t>b</w:t>
      </w:r>
      <w:r>
        <w:rPr>
          <w:w w:val="110"/>
          <w:sz w:val="19"/>
          <w:szCs w:val="19"/>
        </w:rPr>
        <w:t>i</w:t>
      </w:r>
      <w:r>
        <w:rPr>
          <w:spacing w:val="-1"/>
          <w:w w:val="110"/>
          <w:sz w:val="19"/>
          <w:szCs w:val="19"/>
        </w:rPr>
        <w:t>d</w:t>
      </w:r>
      <w:r>
        <w:rPr>
          <w:spacing w:val="1"/>
          <w:w w:val="110"/>
          <w:sz w:val="19"/>
          <w:szCs w:val="19"/>
        </w:rPr>
        <w:t>a</w:t>
      </w:r>
      <w:r>
        <w:rPr>
          <w:w w:val="110"/>
          <w:sz w:val="19"/>
          <w:szCs w:val="19"/>
        </w:rPr>
        <w:t>ng</w:t>
      </w:r>
      <w:r>
        <w:rPr>
          <w:spacing w:val="10"/>
          <w:w w:val="110"/>
          <w:sz w:val="19"/>
          <w:szCs w:val="19"/>
        </w:rPr>
        <w:t xml:space="preserve"> </w:t>
      </w:r>
      <w:r>
        <w:rPr>
          <w:w w:val="110"/>
          <w:sz w:val="19"/>
          <w:szCs w:val="19"/>
        </w:rPr>
        <w:t>ini.</w:t>
      </w:r>
    </w:p>
    <w:p w:rsidR="00E34A9B" w:rsidRDefault="00E34A9B">
      <w:pPr>
        <w:spacing w:before="3" w:line="140" w:lineRule="exact"/>
        <w:rPr>
          <w:sz w:val="14"/>
          <w:szCs w:val="14"/>
        </w:rPr>
      </w:pPr>
    </w:p>
    <w:p w:rsidR="00E34A9B" w:rsidRDefault="00B63322">
      <w:pPr>
        <w:ind w:right="3865"/>
        <w:jc w:val="both"/>
      </w:pPr>
      <w:r>
        <w:t>2.1</w:t>
      </w:r>
      <w:r>
        <w:rPr>
          <w:spacing w:val="35"/>
        </w:rPr>
        <w:t xml:space="preserve"> </w:t>
      </w:r>
      <w:r>
        <w:rPr>
          <w:spacing w:val="-5"/>
          <w:w w:val="99"/>
        </w:rPr>
        <w:t>A</w:t>
      </w:r>
      <w:r>
        <w:rPr>
          <w:w w:val="121"/>
        </w:rPr>
        <w:t>nd</w:t>
      </w:r>
      <w:r>
        <w:rPr>
          <w:spacing w:val="-1"/>
          <w:w w:val="116"/>
        </w:rPr>
        <w:t>r</w:t>
      </w:r>
      <w:r>
        <w:rPr>
          <w:spacing w:val="3"/>
          <w:w w:val="121"/>
        </w:rPr>
        <w:t>o</w:t>
      </w:r>
      <w:r>
        <w:rPr>
          <w:w w:val="113"/>
        </w:rPr>
        <w:t>id</w:t>
      </w:r>
    </w:p>
    <w:p w:rsidR="00E34A9B" w:rsidRDefault="00B63322">
      <w:pPr>
        <w:spacing w:before="48" w:line="252" w:lineRule="auto"/>
        <w:ind w:right="72" w:firstLine="360"/>
        <w:jc w:val="both"/>
        <w:rPr>
          <w:sz w:val="19"/>
          <w:szCs w:val="19"/>
        </w:rPr>
      </w:pPr>
      <w:r>
        <w:rPr>
          <w:spacing w:val="-1"/>
          <w:w w:val="114"/>
          <w:sz w:val="19"/>
          <w:szCs w:val="19"/>
        </w:rPr>
        <w:t>A</w:t>
      </w:r>
      <w:r>
        <w:rPr>
          <w:w w:val="114"/>
          <w:sz w:val="19"/>
          <w:szCs w:val="19"/>
        </w:rPr>
        <w:t>n</w:t>
      </w:r>
      <w:r>
        <w:rPr>
          <w:spacing w:val="-1"/>
          <w:w w:val="114"/>
          <w:sz w:val="19"/>
          <w:szCs w:val="19"/>
        </w:rPr>
        <w:t>d</w:t>
      </w:r>
      <w:r>
        <w:rPr>
          <w:spacing w:val="2"/>
          <w:w w:val="114"/>
          <w:sz w:val="19"/>
          <w:szCs w:val="19"/>
        </w:rPr>
        <w:t>r</w:t>
      </w:r>
      <w:r>
        <w:rPr>
          <w:w w:val="114"/>
          <w:sz w:val="19"/>
          <w:szCs w:val="19"/>
        </w:rPr>
        <w:t>oid mer</w:t>
      </w:r>
      <w:r>
        <w:rPr>
          <w:spacing w:val="3"/>
          <w:w w:val="114"/>
          <w:sz w:val="19"/>
          <w:szCs w:val="19"/>
        </w:rPr>
        <w:t>u</w:t>
      </w:r>
      <w:r>
        <w:rPr>
          <w:spacing w:val="-1"/>
          <w:w w:val="114"/>
          <w:sz w:val="19"/>
          <w:szCs w:val="19"/>
        </w:rPr>
        <w:t>p</w:t>
      </w:r>
      <w:r>
        <w:rPr>
          <w:spacing w:val="1"/>
          <w:w w:val="114"/>
          <w:sz w:val="19"/>
          <w:szCs w:val="19"/>
        </w:rPr>
        <w:t>a</w:t>
      </w:r>
      <w:r>
        <w:rPr>
          <w:w w:val="114"/>
          <w:sz w:val="19"/>
          <w:szCs w:val="19"/>
        </w:rPr>
        <w:t>k</w:t>
      </w:r>
      <w:r>
        <w:rPr>
          <w:spacing w:val="1"/>
          <w:w w:val="114"/>
          <w:sz w:val="19"/>
          <w:szCs w:val="19"/>
        </w:rPr>
        <w:t>a</w:t>
      </w:r>
      <w:r>
        <w:rPr>
          <w:w w:val="114"/>
          <w:sz w:val="19"/>
          <w:szCs w:val="19"/>
        </w:rPr>
        <w:t>n</w:t>
      </w:r>
      <w:r>
        <w:rPr>
          <w:spacing w:val="1"/>
          <w:w w:val="114"/>
          <w:sz w:val="19"/>
          <w:szCs w:val="19"/>
        </w:rPr>
        <w:t xml:space="preserve"> </w:t>
      </w:r>
      <w:proofErr w:type="gramStart"/>
      <w:r>
        <w:rPr>
          <w:spacing w:val="-1"/>
          <w:sz w:val="19"/>
          <w:szCs w:val="19"/>
        </w:rPr>
        <w:t>s</w:t>
      </w:r>
      <w:r>
        <w:rPr>
          <w:sz w:val="19"/>
          <w:szCs w:val="19"/>
        </w:rPr>
        <w:t>y</w:t>
      </w:r>
      <w:r>
        <w:rPr>
          <w:spacing w:val="-1"/>
          <w:sz w:val="19"/>
          <w:szCs w:val="19"/>
        </w:rPr>
        <w:t>s</w:t>
      </w:r>
      <w:r>
        <w:rPr>
          <w:sz w:val="19"/>
          <w:szCs w:val="19"/>
        </w:rPr>
        <w:t>t</w:t>
      </w:r>
      <w:r>
        <w:rPr>
          <w:spacing w:val="3"/>
          <w:sz w:val="19"/>
          <w:szCs w:val="19"/>
        </w:rPr>
        <w:t>e</w:t>
      </w:r>
      <w:r>
        <w:rPr>
          <w:sz w:val="19"/>
          <w:szCs w:val="19"/>
        </w:rPr>
        <w:t xml:space="preserve">m </w:t>
      </w:r>
      <w:r>
        <w:rPr>
          <w:spacing w:val="18"/>
          <w:sz w:val="19"/>
          <w:szCs w:val="19"/>
        </w:rPr>
        <w:t xml:space="preserve"> </w:t>
      </w:r>
      <w:r>
        <w:rPr>
          <w:w w:val="111"/>
          <w:sz w:val="19"/>
          <w:szCs w:val="19"/>
        </w:rPr>
        <w:t>o</w:t>
      </w:r>
      <w:r>
        <w:rPr>
          <w:spacing w:val="-2"/>
          <w:w w:val="111"/>
          <w:sz w:val="19"/>
          <w:szCs w:val="19"/>
        </w:rPr>
        <w:t>p</w:t>
      </w:r>
      <w:r>
        <w:rPr>
          <w:w w:val="111"/>
          <w:sz w:val="19"/>
          <w:szCs w:val="19"/>
        </w:rPr>
        <w:t>er</w:t>
      </w:r>
      <w:r>
        <w:rPr>
          <w:spacing w:val="1"/>
          <w:w w:val="111"/>
          <w:sz w:val="19"/>
          <w:szCs w:val="19"/>
        </w:rPr>
        <w:t>a</w:t>
      </w:r>
      <w:r>
        <w:rPr>
          <w:spacing w:val="-1"/>
          <w:w w:val="111"/>
          <w:sz w:val="19"/>
          <w:szCs w:val="19"/>
        </w:rPr>
        <w:t>s</w:t>
      </w:r>
      <w:r>
        <w:rPr>
          <w:w w:val="111"/>
          <w:sz w:val="19"/>
          <w:szCs w:val="19"/>
        </w:rPr>
        <w:t>i</w:t>
      </w:r>
      <w:proofErr w:type="gramEnd"/>
      <w:r>
        <w:rPr>
          <w:spacing w:val="11"/>
          <w:w w:val="111"/>
          <w:sz w:val="19"/>
          <w:szCs w:val="19"/>
        </w:rPr>
        <w:t xml:space="preserve"> </w:t>
      </w:r>
      <w:r>
        <w:rPr>
          <w:sz w:val="19"/>
          <w:szCs w:val="19"/>
        </w:rPr>
        <w:t>o</w:t>
      </w:r>
      <w:r>
        <w:rPr>
          <w:spacing w:val="-2"/>
          <w:sz w:val="19"/>
          <w:szCs w:val="19"/>
        </w:rPr>
        <w:t>p</w:t>
      </w:r>
      <w:r>
        <w:rPr>
          <w:sz w:val="19"/>
          <w:szCs w:val="19"/>
        </w:rPr>
        <w:t xml:space="preserve">en </w:t>
      </w:r>
      <w:r>
        <w:rPr>
          <w:spacing w:val="11"/>
          <w:sz w:val="19"/>
          <w:szCs w:val="19"/>
        </w:rPr>
        <w:t xml:space="preserve"> </w:t>
      </w:r>
      <w:r>
        <w:rPr>
          <w:spacing w:val="-1"/>
          <w:w w:val="108"/>
          <w:sz w:val="19"/>
          <w:szCs w:val="19"/>
        </w:rPr>
        <w:t>s</w:t>
      </w:r>
      <w:r>
        <w:rPr>
          <w:w w:val="115"/>
          <w:sz w:val="19"/>
          <w:szCs w:val="19"/>
        </w:rPr>
        <w:t>ou</w:t>
      </w:r>
      <w:r>
        <w:rPr>
          <w:spacing w:val="2"/>
          <w:w w:val="115"/>
          <w:sz w:val="19"/>
          <w:szCs w:val="19"/>
        </w:rPr>
        <w:t>r</w:t>
      </w:r>
      <w:r>
        <w:rPr>
          <w:w w:val="103"/>
          <w:sz w:val="19"/>
          <w:szCs w:val="19"/>
        </w:rPr>
        <w:t xml:space="preserve">ce </w:t>
      </w:r>
      <w:r>
        <w:rPr>
          <w:spacing w:val="1"/>
          <w:w w:val="109"/>
          <w:sz w:val="19"/>
          <w:szCs w:val="19"/>
        </w:rPr>
        <w:t>b</w:t>
      </w:r>
      <w:r>
        <w:rPr>
          <w:w w:val="109"/>
          <w:sz w:val="19"/>
          <w:szCs w:val="19"/>
        </w:rPr>
        <w:t>erb</w:t>
      </w:r>
      <w:r>
        <w:rPr>
          <w:spacing w:val="1"/>
          <w:w w:val="109"/>
          <w:sz w:val="19"/>
          <w:szCs w:val="19"/>
        </w:rPr>
        <w:t>a</w:t>
      </w:r>
      <w:r>
        <w:rPr>
          <w:spacing w:val="-1"/>
          <w:w w:val="109"/>
          <w:sz w:val="19"/>
          <w:szCs w:val="19"/>
        </w:rPr>
        <w:t>s</w:t>
      </w:r>
      <w:r>
        <w:rPr>
          <w:w w:val="109"/>
          <w:sz w:val="19"/>
          <w:szCs w:val="19"/>
        </w:rPr>
        <w:t xml:space="preserve">is  </w:t>
      </w:r>
      <w:r>
        <w:rPr>
          <w:spacing w:val="-1"/>
          <w:sz w:val="19"/>
          <w:szCs w:val="19"/>
        </w:rPr>
        <w:t>L</w:t>
      </w:r>
      <w:r>
        <w:rPr>
          <w:sz w:val="19"/>
          <w:szCs w:val="19"/>
        </w:rPr>
        <w:t>in</w:t>
      </w:r>
      <w:r>
        <w:rPr>
          <w:spacing w:val="1"/>
          <w:sz w:val="19"/>
          <w:szCs w:val="19"/>
        </w:rPr>
        <w:t>u</w:t>
      </w:r>
      <w:r>
        <w:rPr>
          <w:sz w:val="19"/>
          <w:szCs w:val="19"/>
        </w:rPr>
        <w:t xml:space="preserve">x </w:t>
      </w:r>
      <w:r>
        <w:rPr>
          <w:spacing w:val="44"/>
          <w:sz w:val="19"/>
          <w:szCs w:val="19"/>
        </w:rPr>
        <w:t xml:space="preserve"> </w:t>
      </w:r>
      <w:r>
        <w:rPr>
          <w:sz w:val="19"/>
          <w:szCs w:val="19"/>
        </w:rPr>
        <w:t>y</w:t>
      </w:r>
      <w:r>
        <w:rPr>
          <w:spacing w:val="1"/>
          <w:sz w:val="19"/>
          <w:szCs w:val="19"/>
        </w:rPr>
        <w:t>a</w:t>
      </w:r>
      <w:r>
        <w:rPr>
          <w:sz w:val="19"/>
          <w:szCs w:val="19"/>
        </w:rPr>
        <w:t xml:space="preserve">ng  </w:t>
      </w:r>
      <w:r>
        <w:rPr>
          <w:spacing w:val="1"/>
          <w:sz w:val="19"/>
          <w:szCs w:val="19"/>
        </w:rPr>
        <w:t xml:space="preserve"> </w:t>
      </w:r>
      <w:r>
        <w:rPr>
          <w:spacing w:val="-1"/>
          <w:w w:val="114"/>
          <w:sz w:val="19"/>
          <w:szCs w:val="19"/>
        </w:rPr>
        <w:t>d</w:t>
      </w:r>
      <w:r>
        <w:rPr>
          <w:w w:val="114"/>
          <w:sz w:val="19"/>
          <w:szCs w:val="19"/>
        </w:rPr>
        <w:t>ir</w:t>
      </w:r>
      <w:r>
        <w:rPr>
          <w:spacing w:val="1"/>
          <w:w w:val="114"/>
          <w:sz w:val="19"/>
          <w:szCs w:val="19"/>
        </w:rPr>
        <w:t>a</w:t>
      </w:r>
      <w:r>
        <w:rPr>
          <w:w w:val="114"/>
          <w:sz w:val="19"/>
          <w:szCs w:val="19"/>
        </w:rPr>
        <w:t>nc</w:t>
      </w:r>
      <w:r>
        <w:rPr>
          <w:spacing w:val="1"/>
          <w:w w:val="114"/>
          <w:sz w:val="19"/>
          <w:szCs w:val="19"/>
        </w:rPr>
        <w:t>a</w:t>
      </w:r>
      <w:r>
        <w:rPr>
          <w:w w:val="114"/>
          <w:sz w:val="19"/>
          <w:szCs w:val="19"/>
        </w:rPr>
        <w:t>ng</w:t>
      </w:r>
      <w:r>
        <w:rPr>
          <w:spacing w:val="33"/>
          <w:w w:val="114"/>
          <w:sz w:val="19"/>
          <w:szCs w:val="19"/>
        </w:rPr>
        <w:t xml:space="preserve"> </w:t>
      </w:r>
      <w:r>
        <w:rPr>
          <w:spacing w:val="1"/>
          <w:w w:val="114"/>
          <w:sz w:val="19"/>
          <w:szCs w:val="19"/>
        </w:rPr>
        <w:t>u</w:t>
      </w:r>
      <w:r>
        <w:rPr>
          <w:w w:val="114"/>
          <w:sz w:val="19"/>
          <w:szCs w:val="19"/>
        </w:rPr>
        <w:t>nt</w:t>
      </w:r>
      <w:r>
        <w:rPr>
          <w:spacing w:val="1"/>
          <w:w w:val="114"/>
          <w:sz w:val="19"/>
          <w:szCs w:val="19"/>
        </w:rPr>
        <w:t>u</w:t>
      </w:r>
      <w:r>
        <w:rPr>
          <w:w w:val="114"/>
          <w:sz w:val="19"/>
          <w:szCs w:val="19"/>
        </w:rPr>
        <w:t xml:space="preserve">k </w:t>
      </w:r>
      <w:r>
        <w:rPr>
          <w:spacing w:val="2"/>
          <w:w w:val="114"/>
          <w:sz w:val="19"/>
          <w:szCs w:val="19"/>
        </w:rPr>
        <w:t xml:space="preserve"> </w:t>
      </w:r>
      <w:r>
        <w:rPr>
          <w:spacing w:val="-1"/>
          <w:w w:val="119"/>
          <w:sz w:val="19"/>
          <w:szCs w:val="19"/>
        </w:rPr>
        <w:t>p</w:t>
      </w:r>
      <w:r>
        <w:rPr>
          <w:w w:val="112"/>
          <w:sz w:val="19"/>
          <w:szCs w:val="19"/>
        </w:rPr>
        <w:t>er</w:t>
      </w:r>
      <w:r>
        <w:rPr>
          <w:spacing w:val="1"/>
          <w:w w:val="112"/>
          <w:sz w:val="19"/>
          <w:szCs w:val="19"/>
        </w:rPr>
        <w:t>a</w:t>
      </w:r>
      <w:r>
        <w:rPr>
          <w:w w:val="112"/>
          <w:sz w:val="19"/>
          <w:szCs w:val="19"/>
        </w:rPr>
        <w:t>ngk</w:t>
      </w:r>
      <w:r>
        <w:rPr>
          <w:spacing w:val="-1"/>
          <w:w w:val="112"/>
          <w:sz w:val="19"/>
          <w:szCs w:val="19"/>
        </w:rPr>
        <w:t>a</w:t>
      </w:r>
      <w:r>
        <w:rPr>
          <w:w w:val="117"/>
          <w:sz w:val="19"/>
          <w:szCs w:val="19"/>
        </w:rPr>
        <w:t xml:space="preserve">t </w:t>
      </w:r>
      <w:r>
        <w:rPr>
          <w:spacing w:val="-1"/>
          <w:w w:val="113"/>
          <w:sz w:val="19"/>
          <w:szCs w:val="19"/>
        </w:rPr>
        <w:t>s</w:t>
      </w:r>
      <w:r>
        <w:rPr>
          <w:w w:val="113"/>
          <w:sz w:val="19"/>
          <w:szCs w:val="19"/>
        </w:rPr>
        <w:t>m</w:t>
      </w:r>
      <w:r>
        <w:rPr>
          <w:spacing w:val="1"/>
          <w:w w:val="113"/>
          <w:sz w:val="19"/>
          <w:szCs w:val="19"/>
        </w:rPr>
        <w:t>a</w:t>
      </w:r>
      <w:r>
        <w:rPr>
          <w:w w:val="113"/>
          <w:sz w:val="19"/>
          <w:szCs w:val="19"/>
        </w:rPr>
        <w:t>rt</w:t>
      </w:r>
      <w:r>
        <w:rPr>
          <w:spacing w:val="-1"/>
          <w:w w:val="113"/>
          <w:sz w:val="19"/>
          <w:szCs w:val="19"/>
        </w:rPr>
        <w:t>p</w:t>
      </w:r>
      <w:r>
        <w:rPr>
          <w:w w:val="113"/>
          <w:sz w:val="19"/>
          <w:szCs w:val="19"/>
        </w:rPr>
        <w:t>hone</w:t>
      </w:r>
      <w:r>
        <w:rPr>
          <w:spacing w:val="3"/>
          <w:w w:val="113"/>
          <w:sz w:val="19"/>
          <w:szCs w:val="19"/>
        </w:rPr>
        <w:t xml:space="preserve"> </w:t>
      </w:r>
      <w:r>
        <w:rPr>
          <w:spacing w:val="-1"/>
          <w:sz w:val="19"/>
          <w:szCs w:val="19"/>
        </w:rPr>
        <w:t>d</w:t>
      </w:r>
      <w:r>
        <w:rPr>
          <w:spacing w:val="1"/>
          <w:sz w:val="19"/>
          <w:szCs w:val="19"/>
        </w:rPr>
        <w:t>a</w:t>
      </w:r>
      <w:r>
        <w:rPr>
          <w:sz w:val="19"/>
          <w:szCs w:val="19"/>
        </w:rPr>
        <w:t xml:space="preserve">n </w:t>
      </w:r>
      <w:r>
        <w:rPr>
          <w:spacing w:val="1"/>
          <w:sz w:val="19"/>
          <w:szCs w:val="19"/>
        </w:rPr>
        <w:t xml:space="preserve"> </w:t>
      </w:r>
      <w:r>
        <w:rPr>
          <w:sz w:val="19"/>
          <w:szCs w:val="19"/>
        </w:rPr>
        <w:t>t</w:t>
      </w:r>
      <w:r>
        <w:rPr>
          <w:spacing w:val="1"/>
          <w:sz w:val="19"/>
          <w:szCs w:val="19"/>
        </w:rPr>
        <w:t>ab</w:t>
      </w:r>
      <w:r>
        <w:rPr>
          <w:sz w:val="19"/>
          <w:szCs w:val="19"/>
        </w:rPr>
        <w:t xml:space="preserve">let </w:t>
      </w:r>
      <w:r>
        <w:rPr>
          <w:spacing w:val="2"/>
          <w:sz w:val="19"/>
          <w:szCs w:val="19"/>
        </w:rPr>
        <w:t xml:space="preserve"> </w:t>
      </w:r>
      <w:r>
        <w:rPr>
          <w:sz w:val="19"/>
          <w:szCs w:val="19"/>
        </w:rPr>
        <w:t>y</w:t>
      </w:r>
      <w:r>
        <w:rPr>
          <w:spacing w:val="1"/>
          <w:sz w:val="19"/>
          <w:szCs w:val="19"/>
        </w:rPr>
        <w:t>a</w:t>
      </w:r>
      <w:r>
        <w:rPr>
          <w:sz w:val="19"/>
          <w:szCs w:val="19"/>
        </w:rPr>
        <w:t>ng</w:t>
      </w:r>
      <w:r>
        <w:rPr>
          <w:spacing w:val="46"/>
          <w:sz w:val="19"/>
          <w:szCs w:val="19"/>
        </w:rPr>
        <w:t xml:space="preserve"> </w:t>
      </w:r>
      <w:r>
        <w:rPr>
          <w:spacing w:val="-1"/>
          <w:w w:val="112"/>
          <w:sz w:val="19"/>
          <w:szCs w:val="19"/>
        </w:rPr>
        <w:t>d</w:t>
      </w:r>
      <w:r>
        <w:rPr>
          <w:w w:val="112"/>
          <w:sz w:val="19"/>
          <w:szCs w:val="19"/>
        </w:rPr>
        <w:t>ikem</w:t>
      </w:r>
      <w:r>
        <w:rPr>
          <w:spacing w:val="1"/>
          <w:w w:val="112"/>
          <w:sz w:val="19"/>
          <w:szCs w:val="19"/>
        </w:rPr>
        <w:t>b</w:t>
      </w:r>
      <w:r>
        <w:rPr>
          <w:spacing w:val="1"/>
          <w:w w:val="112"/>
          <w:sz w:val="19"/>
          <w:szCs w:val="19"/>
        </w:rPr>
        <w:t>a</w:t>
      </w:r>
      <w:r>
        <w:rPr>
          <w:w w:val="112"/>
          <w:sz w:val="19"/>
          <w:szCs w:val="19"/>
        </w:rPr>
        <w:t>ngk</w:t>
      </w:r>
      <w:r>
        <w:rPr>
          <w:spacing w:val="1"/>
          <w:w w:val="112"/>
          <w:sz w:val="19"/>
          <w:szCs w:val="19"/>
        </w:rPr>
        <w:t>a</w:t>
      </w:r>
      <w:r>
        <w:rPr>
          <w:w w:val="112"/>
          <w:sz w:val="19"/>
          <w:szCs w:val="19"/>
        </w:rPr>
        <w:t xml:space="preserve">n </w:t>
      </w:r>
      <w:r>
        <w:rPr>
          <w:sz w:val="19"/>
          <w:szCs w:val="19"/>
        </w:rPr>
        <w:t>oleh</w:t>
      </w:r>
      <w:r>
        <w:rPr>
          <w:spacing w:val="36"/>
          <w:sz w:val="19"/>
          <w:szCs w:val="19"/>
        </w:rPr>
        <w:t xml:space="preserve"> </w:t>
      </w:r>
      <w:r>
        <w:rPr>
          <w:spacing w:val="-1"/>
          <w:w w:val="114"/>
          <w:sz w:val="19"/>
          <w:szCs w:val="19"/>
        </w:rPr>
        <w:t>A</w:t>
      </w:r>
      <w:r>
        <w:rPr>
          <w:w w:val="114"/>
          <w:sz w:val="19"/>
          <w:szCs w:val="19"/>
        </w:rPr>
        <w:t>n</w:t>
      </w:r>
      <w:r>
        <w:rPr>
          <w:spacing w:val="-1"/>
          <w:w w:val="114"/>
          <w:sz w:val="19"/>
          <w:szCs w:val="19"/>
        </w:rPr>
        <w:t>d</w:t>
      </w:r>
      <w:r>
        <w:rPr>
          <w:spacing w:val="2"/>
          <w:w w:val="114"/>
          <w:sz w:val="19"/>
          <w:szCs w:val="19"/>
        </w:rPr>
        <w:t>r</w:t>
      </w:r>
      <w:r>
        <w:rPr>
          <w:w w:val="114"/>
          <w:sz w:val="19"/>
          <w:szCs w:val="19"/>
        </w:rPr>
        <w:t xml:space="preserve">oid </w:t>
      </w:r>
      <w:r>
        <w:rPr>
          <w:spacing w:val="1"/>
          <w:sz w:val="19"/>
          <w:szCs w:val="19"/>
        </w:rPr>
        <w:t>I</w:t>
      </w:r>
      <w:r>
        <w:rPr>
          <w:sz w:val="19"/>
          <w:szCs w:val="19"/>
        </w:rPr>
        <w:t>nc.</w:t>
      </w:r>
      <w:r>
        <w:rPr>
          <w:spacing w:val="20"/>
          <w:sz w:val="19"/>
          <w:szCs w:val="19"/>
        </w:rPr>
        <w:t xml:space="preserve"> </w:t>
      </w:r>
      <w:r>
        <w:rPr>
          <w:spacing w:val="-1"/>
          <w:w w:val="110"/>
          <w:sz w:val="19"/>
          <w:szCs w:val="19"/>
        </w:rPr>
        <w:t>s</w:t>
      </w:r>
      <w:r>
        <w:rPr>
          <w:w w:val="110"/>
          <w:sz w:val="19"/>
          <w:szCs w:val="19"/>
        </w:rPr>
        <w:t>el</w:t>
      </w:r>
      <w:r>
        <w:rPr>
          <w:spacing w:val="1"/>
          <w:w w:val="110"/>
          <w:sz w:val="19"/>
          <w:szCs w:val="19"/>
        </w:rPr>
        <w:t>a</w:t>
      </w:r>
      <w:r>
        <w:rPr>
          <w:w w:val="110"/>
          <w:sz w:val="19"/>
          <w:szCs w:val="19"/>
        </w:rPr>
        <w:t>n</w:t>
      </w:r>
      <w:r>
        <w:rPr>
          <w:spacing w:val="-1"/>
          <w:w w:val="110"/>
          <w:sz w:val="19"/>
          <w:szCs w:val="19"/>
        </w:rPr>
        <w:t>j</w:t>
      </w:r>
      <w:r>
        <w:rPr>
          <w:spacing w:val="1"/>
          <w:w w:val="110"/>
          <w:sz w:val="19"/>
          <w:szCs w:val="19"/>
        </w:rPr>
        <w:t>u</w:t>
      </w:r>
      <w:r>
        <w:rPr>
          <w:w w:val="110"/>
          <w:sz w:val="19"/>
          <w:szCs w:val="19"/>
        </w:rPr>
        <w:t>tnya</w:t>
      </w:r>
      <w:r>
        <w:rPr>
          <w:spacing w:val="8"/>
          <w:w w:val="110"/>
          <w:sz w:val="19"/>
          <w:szCs w:val="19"/>
        </w:rPr>
        <w:t xml:space="preserve"> </w:t>
      </w:r>
      <w:r>
        <w:rPr>
          <w:spacing w:val="-1"/>
          <w:w w:val="110"/>
          <w:sz w:val="19"/>
          <w:szCs w:val="19"/>
        </w:rPr>
        <w:t>d</w:t>
      </w:r>
      <w:r>
        <w:rPr>
          <w:w w:val="110"/>
          <w:sz w:val="19"/>
          <w:szCs w:val="19"/>
        </w:rPr>
        <w:t>i</w:t>
      </w:r>
      <w:r>
        <w:rPr>
          <w:spacing w:val="1"/>
          <w:w w:val="110"/>
          <w:sz w:val="19"/>
          <w:szCs w:val="19"/>
        </w:rPr>
        <w:t>a</w:t>
      </w:r>
      <w:r>
        <w:rPr>
          <w:w w:val="110"/>
          <w:sz w:val="19"/>
          <w:szCs w:val="19"/>
        </w:rPr>
        <w:t>k</w:t>
      </w:r>
      <w:r>
        <w:rPr>
          <w:spacing w:val="1"/>
          <w:w w:val="110"/>
          <w:sz w:val="19"/>
          <w:szCs w:val="19"/>
        </w:rPr>
        <w:t>u</w:t>
      </w:r>
      <w:r>
        <w:rPr>
          <w:w w:val="110"/>
          <w:sz w:val="19"/>
          <w:szCs w:val="19"/>
        </w:rPr>
        <w:t>i</w:t>
      </w:r>
      <w:r>
        <w:rPr>
          <w:spacing w:val="-1"/>
          <w:w w:val="110"/>
          <w:sz w:val="19"/>
          <w:szCs w:val="19"/>
        </w:rPr>
        <w:t>s</w:t>
      </w:r>
      <w:r>
        <w:rPr>
          <w:w w:val="110"/>
          <w:sz w:val="19"/>
          <w:szCs w:val="19"/>
        </w:rPr>
        <w:t>i</w:t>
      </w:r>
      <w:r>
        <w:rPr>
          <w:spacing w:val="-1"/>
          <w:w w:val="110"/>
          <w:sz w:val="19"/>
          <w:szCs w:val="19"/>
        </w:rPr>
        <w:t>s</w:t>
      </w:r>
      <w:r>
        <w:rPr>
          <w:w w:val="110"/>
          <w:sz w:val="19"/>
          <w:szCs w:val="19"/>
        </w:rPr>
        <w:t>i</w:t>
      </w:r>
      <w:r>
        <w:rPr>
          <w:spacing w:val="8"/>
          <w:w w:val="110"/>
          <w:sz w:val="19"/>
          <w:szCs w:val="19"/>
        </w:rPr>
        <w:t xml:space="preserve"> </w:t>
      </w:r>
      <w:r>
        <w:rPr>
          <w:sz w:val="19"/>
          <w:szCs w:val="19"/>
        </w:rPr>
        <w:t>oleh</w:t>
      </w:r>
      <w:r>
        <w:rPr>
          <w:spacing w:val="38"/>
          <w:sz w:val="19"/>
          <w:szCs w:val="19"/>
        </w:rPr>
        <w:t xml:space="preserve"> </w:t>
      </w:r>
      <w:r>
        <w:rPr>
          <w:spacing w:val="-1"/>
          <w:sz w:val="19"/>
          <w:szCs w:val="19"/>
        </w:rPr>
        <w:t>G</w:t>
      </w:r>
      <w:r>
        <w:rPr>
          <w:sz w:val="19"/>
          <w:szCs w:val="19"/>
        </w:rPr>
        <w:t>o</w:t>
      </w:r>
      <w:r>
        <w:rPr>
          <w:spacing w:val="-1"/>
          <w:sz w:val="19"/>
          <w:szCs w:val="19"/>
        </w:rPr>
        <w:t>o</w:t>
      </w:r>
      <w:r>
        <w:rPr>
          <w:sz w:val="19"/>
          <w:szCs w:val="19"/>
        </w:rPr>
        <w:t>gle.</w:t>
      </w:r>
      <w:r>
        <w:rPr>
          <w:spacing w:val="45"/>
          <w:sz w:val="19"/>
          <w:szCs w:val="19"/>
        </w:rPr>
        <w:t xml:space="preserve"> </w:t>
      </w:r>
      <w:r>
        <w:rPr>
          <w:spacing w:val="-1"/>
          <w:w w:val="114"/>
          <w:sz w:val="19"/>
          <w:szCs w:val="19"/>
        </w:rPr>
        <w:t>A</w:t>
      </w:r>
      <w:r>
        <w:rPr>
          <w:w w:val="114"/>
          <w:sz w:val="19"/>
          <w:szCs w:val="19"/>
        </w:rPr>
        <w:t>n</w:t>
      </w:r>
      <w:r>
        <w:rPr>
          <w:spacing w:val="-1"/>
          <w:w w:val="114"/>
          <w:sz w:val="19"/>
          <w:szCs w:val="19"/>
        </w:rPr>
        <w:t>d</w:t>
      </w:r>
      <w:r>
        <w:rPr>
          <w:spacing w:val="2"/>
          <w:w w:val="114"/>
          <w:sz w:val="19"/>
          <w:szCs w:val="19"/>
        </w:rPr>
        <w:t>r</w:t>
      </w:r>
      <w:r>
        <w:rPr>
          <w:w w:val="114"/>
          <w:sz w:val="19"/>
          <w:szCs w:val="19"/>
        </w:rPr>
        <w:t>oid</w:t>
      </w:r>
      <w:r>
        <w:rPr>
          <w:spacing w:val="-3"/>
          <w:w w:val="114"/>
          <w:sz w:val="19"/>
          <w:szCs w:val="19"/>
        </w:rPr>
        <w:t xml:space="preserve"> </w:t>
      </w:r>
      <w:r>
        <w:rPr>
          <w:w w:val="113"/>
          <w:sz w:val="19"/>
          <w:szCs w:val="19"/>
        </w:rPr>
        <w:t>m</w:t>
      </w:r>
      <w:r>
        <w:rPr>
          <w:w w:val="111"/>
          <w:sz w:val="19"/>
          <w:szCs w:val="19"/>
        </w:rPr>
        <w:t>e</w:t>
      </w:r>
      <w:r>
        <w:rPr>
          <w:spacing w:val="1"/>
          <w:w w:val="111"/>
          <w:sz w:val="19"/>
          <w:szCs w:val="19"/>
        </w:rPr>
        <w:t>m</w:t>
      </w:r>
      <w:r>
        <w:rPr>
          <w:w w:val="106"/>
          <w:sz w:val="19"/>
          <w:szCs w:val="19"/>
        </w:rPr>
        <w:t xml:space="preserve">iliki </w:t>
      </w:r>
      <w:r>
        <w:rPr>
          <w:spacing w:val="-1"/>
          <w:w w:val="111"/>
          <w:sz w:val="19"/>
          <w:szCs w:val="19"/>
        </w:rPr>
        <w:t>s</w:t>
      </w:r>
      <w:r>
        <w:rPr>
          <w:w w:val="111"/>
          <w:sz w:val="19"/>
          <w:szCs w:val="19"/>
        </w:rPr>
        <w:t>e</w:t>
      </w:r>
      <w:r>
        <w:rPr>
          <w:spacing w:val="-1"/>
          <w:w w:val="111"/>
          <w:sz w:val="19"/>
          <w:szCs w:val="19"/>
        </w:rPr>
        <w:t>j</w:t>
      </w:r>
      <w:r>
        <w:rPr>
          <w:spacing w:val="1"/>
          <w:w w:val="111"/>
          <w:sz w:val="19"/>
          <w:szCs w:val="19"/>
        </w:rPr>
        <w:t>u</w:t>
      </w:r>
      <w:r>
        <w:rPr>
          <w:w w:val="111"/>
          <w:sz w:val="19"/>
          <w:szCs w:val="19"/>
        </w:rPr>
        <w:t>ml</w:t>
      </w:r>
      <w:r>
        <w:rPr>
          <w:spacing w:val="1"/>
          <w:w w:val="111"/>
          <w:sz w:val="19"/>
          <w:szCs w:val="19"/>
        </w:rPr>
        <w:t>a</w:t>
      </w:r>
      <w:r>
        <w:rPr>
          <w:w w:val="111"/>
          <w:sz w:val="19"/>
          <w:szCs w:val="19"/>
        </w:rPr>
        <w:t>h kom</w:t>
      </w:r>
      <w:r>
        <w:rPr>
          <w:spacing w:val="1"/>
          <w:w w:val="111"/>
          <w:sz w:val="19"/>
          <w:szCs w:val="19"/>
        </w:rPr>
        <w:t>u</w:t>
      </w:r>
      <w:r>
        <w:rPr>
          <w:w w:val="111"/>
          <w:sz w:val="19"/>
          <w:szCs w:val="19"/>
        </w:rPr>
        <w:t>ni</w:t>
      </w:r>
      <w:r>
        <w:rPr>
          <w:spacing w:val="1"/>
          <w:w w:val="111"/>
          <w:sz w:val="19"/>
          <w:szCs w:val="19"/>
        </w:rPr>
        <w:t>ta</w:t>
      </w:r>
      <w:r>
        <w:rPr>
          <w:w w:val="111"/>
          <w:sz w:val="19"/>
          <w:szCs w:val="19"/>
        </w:rPr>
        <w:t>s</w:t>
      </w:r>
      <w:r>
        <w:rPr>
          <w:spacing w:val="16"/>
          <w:w w:val="111"/>
          <w:sz w:val="19"/>
          <w:szCs w:val="19"/>
        </w:rPr>
        <w:t xml:space="preserve"> </w:t>
      </w:r>
      <w:r>
        <w:rPr>
          <w:spacing w:val="-1"/>
          <w:w w:val="111"/>
          <w:sz w:val="19"/>
          <w:szCs w:val="19"/>
        </w:rPr>
        <w:t>p</w:t>
      </w:r>
      <w:r>
        <w:rPr>
          <w:w w:val="111"/>
          <w:sz w:val="19"/>
          <w:szCs w:val="19"/>
        </w:rPr>
        <w:t>enge</w:t>
      </w:r>
      <w:r>
        <w:rPr>
          <w:spacing w:val="1"/>
          <w:w w:val="111"/>
          <w:sz w:val="19"/>
          <w:szCs w:val="19"/>
        </w:rPr>
        <w:t>mba</w:t>
      </w:r>
      <w:r>
        <w:rPr>
          <w:w w:val="111"/>
          <w:sz w:val="19"/>
          <w:szCs w:val="19"/>
        </w:rPr>
        <w:t>ng</w:t>
      </w:r>
      <w:r>
        <w:rPr>
          <w:spacing w:val="1"/>
          <w:w w:val="111"/>
          <w:sz w:val="19"/>
          <w:szCs w:val="19"/>
        </w:rPr>
        <w:t>a</w:t>
      </w:r>
      <w:r>
        <w:rPr>
          <w:w w:val="111"/>
          <w:sz w:val="19"/>
          <w:szCs w:val="19"/>
        </w:rPr>
        <w:t>n</w:t>
      </w:r>
      <w:r>
        <w:rPr>
          <w:spacing w:val="21"/>
          <w:w w:val="111"/>
          <w:sz w:val="19"/>
          <w:szCs w:val="19"/>
        </w:rPr>
        <w:t xml:space="preserve"> </w:t>
      </w:r>
      <w:r>
        <w:rPr>
          <w:spacing w:val="1"/>
          <w:w w:val="111"/>
          <w:sz w:val="19"/>
          <w:szCs w:val="19"/>
        </w:rPr>
        <w:t>a</w:t>
      </w:r>
      <w:r>
        <w:rPr>
          <w:spacing w:val="-1"/>
          <w:w w:val="111"/>
          <w:sz w:val="19"/>
          <w:szCs w:val="19"/>
        </w:rPr>
        <w:t>p</w:t>
      </w:r>
      <w:r>
        <w:rPr>
          <w:w w:val="111"/>
          <w:sz w:val="19"/>
          <w:szCs w:val="19"/>
        </w:rPr>
        <w:t>lik</w:t>
      </w:r>
      <w:r>
        <w:rPr>
          <w:spacing w:val="1"/>
          <w:w w:val="111"/>
          <w:sz w:val="19"/>
          <w:szCs w:val="19"/>
        </w:rPr>
        <w:t>a</w:t>
      </w:r>
      <w:r>
        <w:rPr>
          <w:spacing w:val="-1"/>
          <w:w w:val="111"/>
          <w:sz w:val="19"/>
          <w:szCs w:val="19"/>
        </w:rPr>
        <w:t>s</w:t>
      </w:r>
      <w:r>
        <w:rPr>
          <w:w w:val="111"/>
          <w:sz w:val="19"/>
          <w:szCs w:val="19"/>
        </w:rPr>
        <w:t>i</w:t>
      </w:r>
      <w:r>
        <w:rPr>
          <w:spacing w:val="3"/>
          <w:w w:val="111"/>
          <w:sz w:val="19"/>
          <w:szCs w:val="19"/>
        </w:rPr>
        <w:t xml:space="preserve"> </w:t>
      </w:r>
      <w:r>
        <w:rPr>
          <w:w w:val="111"/>
          <w:sz w:val="19"/>
          <w:szCs w:val="19"/>
        </w:rPr>
        <w:t>y</w:t>
      </w:r>
      <w:r>
        <w:rPr>
          <w:spacing w:val="1"/>
          <w:w w:val="111"/>
          <w:sz w:val="19"/>
          <w:szCs w:val="19"/>
        </w:rPr>
        <w:t>a</w:t>
      </w:r>
      <w:r>
        <w:rPr>
          <w:spacing w:val="-2"/>
          <w:w w:val="116"/>
          <w:sz w:val="19"/>
          <w:szCs w:val="19"/>
        </w:rPr>
        <w:t>n</w:t>
      </w:r>
      <w:r>
        <w:rPr>
          <w:w w:val="110"/>
          <w:sz w:val="19"/>
          <w:szCs w:val="19"/>
        </w:rPr>
        <w:t xml:space="preserve">g </w:t>
      </w:r>
      <w:r>
        <w:rPr>
          <w:spacing w:val="1"/>
          <w:w w:val="113"/>
          <w:sz w:val="19"/>
          <w:szCs w:val="19"/>
        </w:rPr>
        <w:t>u</w:t>
      </w:r>
      <w:r>
        <w:rPr>
          <w:w w:val="113"/>
          <w:sz w:val="19"/>
          <w:szCs w:val="19"/>
        </w:rPr>
        <w:t>m</w:t>
      </w:r>
      <w:r>
        <w:rPr>
          <w:spacing w:val="1"/>
          <w:w w:val="113"/>
          <w:sz w:val="19"/>
          <w:szCs w:val="19"/>
        </w:rPr>
        <w:t>u</w:t>
      </w:r>
      <w:r>
        <w:rPr>
          <w:w w:val="113"/>
          <w:sz w:val="19"/>
          <w:szCs w:val="19"/>
        </w:rPr>
        <w:t xml:space="preserve">mnya  </w:t>
      </w:r>
      <w:r>
        <w:rPr>
          <w:spacing w:val="2"/>
          <w:w w:val="113"/>
          <w:sz w:val="19"/>
          <w:szCs w:val="19"/>
        </w:rPr>
        <w:t xml:space="preserve"> </w:t>
      </w:r>
      <w:proofErr w:type="gramStart"/>
      <w:r>
        <w:rPr>
          <w:spacing w:val="1"/>
          <w:w w:val="113"/>
          <w:sz w:val="19"/>
          <w:szCs w:val="19"/>
        </w:rPr>
        <w:t>d</w:t>
      </w:r>
      <w:r>
        <w:rPr>
          <w:w w:val="113"/>
          <w:sz w:val="19"/>
          <w:szCs w:val="19"/>
        </w:rPr>
        <w:t>it</w:t>
      </w:r>
      <w:r>
        <w:rPr>
          <w:spacing w:val="1"/>
          <w:w w:val="113"/>
          <w:sz w:val="19"/>
          <w:szCs w:val="19"/>
        </w:rPr>
        <w:t>u</w:t>
      </w:r>
      <w:r>
        <w:rPr>
          <w:w w:val="113"/>
          <w:sz w:val="19"/>
          <w:szCs w:val="19"/>
        </w:rPr>
        <w:t xml:space="preserve">lis </w:t>
      </w:r>
      <w:r>
        <w:rPr>
          <w:spacing w:val="40"/>
          <w:w w:val="113"/>
          <w:sz w:val="19"/>
          <w:szCs w:val="19"/>
        </w:rPr>
        <w:t xml:space="preserve"> </w:t>
      </w:r>
      <w:r>
        <w:rPr>
          <w:spacing w:val="-1"/>
          <w:w w:val="113"/>
          <w:sz w:val="19"/>
          <w:szCs w:val="19"/>
        </w:rPr>
        <w:t>d</w:t>
      </w:r>
      <w:r>
        <w:rPr>
          <w:spacing w:val="1"/>
          <w:w w:val="113"/>
          <w:sz w:val="19"/>
          <w:szCs w:val="19"/>
        </w:rPr>
        <w:t>a</w:t>
      </w:r>
      <w:r>
        <w:rPr>
          <w:w w:val="113"/>
          <w:sz w:val="19"/>
          <w:szCs w:val="19"/>
        </w:rPr>
        <w:t>l</w:t>
      </w:r>
      <w:r>
        <w:rPr>
          <w:spacing w:val="1"/>
          <w:w w:val="113"/>
          <w:sz w:val="19"/>
          <w:szCs w:val="19"/>
        </w:rPr>
        <w:t>a</w:t>
      </w:r>
      <w:r>
        <w:rPr>
          <w:w w:val="113"/>
          <w:sz w:val="19"/>
          <w:szCs w:val="19"/>
        </w:rPr>
        <w:t>m</w:t>
      </w:r>
      <w:proofErr w:type="gramEnd"/>
      <w:r>
        <w:rPr>
          <w:w w:val="113"/>
          <w:sz w:val="19"/>
          <w:szCs w:val="19"/>
        </w:rPr>
        <w:t xml:space="preserve"> </w:t>
      </w:r>
      <w:r>
        <w:rPr>
          <w:spacing w:val="38"/>
          <w:w w:val="113"/>
          <w:sz w:val="19"/>
          <w:szCs w:val="19"/>
        </w:rPr>
        <w:t xml:space="preserve"> </w:t>
      </w:r>
      <w:r>
        <w:rPr>
          <w:spacing w:val="-1"/>
          <w:sz w:val="19"/>
          <w:szCs w:val="19"/>
        </w:rPr>
        <w:t>B</w:t>
      </w:r>
      <w:r>
        <w:rPr>
          <w:spacing w:val="1"/>
          <w:sz w:val="19"/>
          <w:szCs w:val="19"/>
        </w:rPr>
        <w:t>a</w:t>
      </w:r>
      <w:r>
        <w:rPr>
          <w:sz w:val="19"/>
          <w:szCs w:val="19"/>
        </w:rPr>
        <w:t>h</w:t>
      </w:r>
      <w:r>
        <w:rPr>
          <w:spacing w:val="1"/>
          <w:sz w:val="19"/>
          <w:szCs w:val="19"/>
        </w:rPr>
        <w:t>a</w:t>
      </w:r>
      <w:r>
        <w:rPr>
          <w:spacing w:val="-1"/>
          <w:sz w:val="19"/>
          <w:szCs w:val="19"/>
        </w:rPr>
        <w:t>s</w:t>
      </w:r>
      <w:r>
        <w:rPr>
          <w:sz w:val="19"/>
          <w:szCs w:val="19"/>
        </w:rPr>
        <w:t xml:space="preserve">a    </w:t>
      </w:r>
      <w:r>
        <w:rPr>
          <w:spacing w:val="-1"/>
          <w:w w:val="113"/>
          <w:sz w:val="19"/>
          <w:szCs w:val="19"/>
        </w:rPr>
        <w:t>p</w:t>
      </w:r>
      <w:r>
        <w:rPr>
          <w:w w:val="113"/>
          <w:sz w:val="19"/>
          <w:szCs w:val="19"/>
        </w:rPr>
        <w:t>e</w:t>
      </w:r>
      <w:r>
        <w:rPr>
          <w:spacing w:val="1"/>
          <w:w w:val="113"/>
          <w:sz w:val="19"/>
          <w:szCs w:val="19"/>
        </w:rPr>
        <w:t>m</w:t>
      </w:r>
      <w:r>
        <w:rPr>
          <w:w w:val="113"/>
          <w:sz w:val="19"/>
          <w:szCs w:val="19"/>
        </w:rPr>
        <w:t>r</w:t>
      </w:r>
      <w:r>
        <w:rPr>
          <w:spacing w:val="-1"/>
          <w:w w:val="113"/>
          <w:sz w:val="19"/>
          <w:szCs w:val="19"/>
        </w:rPr>
        <w:t>o</w:t>
      </w:r>
      <w:r>
        <w:rPr>
          <w:w w:val="113"/>
          <w:sz w:val="19"/>
          <w:szCs w:val="19"/>
        </w:rPr>
        <w:t>gr</w:t>
      </w:r>
      <w:r>
        <w:rPr>
          <w:spacing w:val="1"/>
          <w:w w:val="113"/>
          <w:sz w:val="19"/>
          <w:szCs w:val="19"/>
        </w:rPr>
        <w:t>a</w:t>
      </w:r>
      <w:r>
        <w:rPr>
          <w:w w:val="113"/>
          <w:sz w:val="19"/>
          <w:szCs w:val="19"/>
        </w:rPr>
        <w:t>m</w:t>
      </w:r>
      <w:r>
        <w:rPr>
          <w:spacing w:val="1"/>
          <w:w w:val="113"/>
          <w:sz w:val="19"/>
          <w:szCs w:val="19"/>
        </w:rPr>
        <w:t>a</w:t>
      </w:r>
      <w:r>
        <w:rPr>
          <w:w w:val="113"/>
          <w:sz w:val="19"/>
          <w:szCs w:val="19"/>
        </w:rPr>
        <w:t xml:space="preserve">n </w:t>
      </w:r>
      <w:r>
        <w:rPr>
          <w:spacing w:val="43"/>
          <w:w w:val="113"/>
          <w:sz w:val="19"/>
          <w:szCs w:val="19"/>
        </w:rPr>
        <w:t xml:space="preserve"> </w:t>
      </w:r>
      <w:r>
        <w:rPr>
          <w:spacing w:val="-1"/>
          <w:w w:val="85"/>
          <w:sz w:val="19"/>
          <w:szCs w:val="19"/>
        </w:rPr>
        <w:t>J</w:t>
      </w:r>
      <w:r>
        <w:rPr>
          <w:spacing w:val="1"/>
          <w:w w:val="112"/>
          <w:sz w:val="19"/>
          <w:szCs w:val="19"/>
        </w:rPr>
        <w:t>a</w:t>
      </w:r>
      <w:r>
        <w:rPr>
          <w:spacing w:val="-2"/>
          <w:w w:val="112"/>
          <w:sz w:val="19"/>
          <w:szCs w:val="19"/>
        </w:rPr>
        <w:t>v</w:t>
      </w:r>
      <w:r>
        <w:rPr>
          <w:w w:val="112"/>
          <w:sz w:val="19"/>
          <w:szCs w:val="19"/>
        </w:rPr>
        <w:t xml:space="preserve">a </w:t>
      </w:r>
      <w:r>
        <w:rPr>
          <w:spacing w:val="-1"/>
          <w:w w:val="112"/>
          <w:sz w:val="19"/>
          <w:szCs w:val="19"/>
        </w:rPr>
        <w:t>d</w:t>
      </w:r>
      <w:r>
        <w:rPr>
          <w:w w:val="112"/>
          <w:sz w:val="19"/>
          <w:szCs w:val="19"/>
        </w:rPr>
        <w:t>eng</w:t>
      </w:r>
      <w:r>
        <w:rPr>
          <w:spacing w:val="1"/>
          <w:w w:val="112"/>
          <w:sz w:val="19"/>
          <w:szCs w:val="19"/>
        </w:rPr>
        <w:t>a</w:t>
      </w:r>
      <w:r>
        <w:rPr>
          <w:w w:val="112"/>
          <w:sz w:val="19"/>
          <w:szCs w:val="19"/>
        </w:rPr>
        <w:t>n</w:t>
      </w:r>
      <w:r>
        <w:rPr>
          <w:spacing w:val="4"/>
          <w:w w:val="112"/>
          <w:sz w:val="19"/>
          <w:szCs w:val="19"/>
        </w:rPr>
        <w:t xml:space="preserve"> </w:t>
      </w:r>
      <w:r>
        <w:rPr>
          <w:w w:val="112"/>
          <w:sz w:val="19"/>
          <w:szCs w:val="19"/>
        </w:rPr>
        <w:t>mengg</w:t>
      </w:r>
      <w:r>
        <w:rPr>
          <w:spacing w:val="1"/>
          <w:w w:val="112"/>
          <w:sz w:val="19"/>
          <w:szCs w:val="19"/>
        </w:rPr>
        <w:t>u</w:t>
      </w:r>
      <w:r>
        <w:rPr>
          <w:w w:val="112"/>
          <w:sz w:val="19"/>
          <w:szCs w:val="19"/>
        </w:rPr>
        <w:t>n</w:t>
      </w:r>
      <w:r>
        <w:rPr>
          <w:spacing w:val="1"/>
          <w:w w:val="112"/>
          <w:sz w:val="19"/>
          <w:szCs w:val="19"/>
        </w:rPr>
        <w:t>aa</w:t>
      </w:r>
      <w:r>
        <w:rPr>
          <w:w w:val="112"/>
          <w:sz w:val="19"/>
          <w:szCs w:val="19"/>
        </w:rPr>
        <w:t>n</w:t>
      </w:r>
      <w:r>
        <w:rPr>
          <w:spacing w:val="4"/>
          <w:w w:val="112"/>
          <w:sz w:val="19"/>
          <w:szCs w:val="19"/>
        </w:rPr>
        <w:t xml:space="preserve"> </w:t>
      </w:r>
      <w:r>
        <w:rPr>
          <w:spacing w:val="-1"/>
          <w:w w:val="112"/>
          <w:sz w:val="19"/>
          <w:szCs w:val="19"/>
        </w:rPr>
        <w:t>p</w:t>
      </w:r>
      <w:r>
        <w:rPr>
          <w:w w:val="112"/>
          <w:sz w:val="19"/>
          <w:szCs w:val="19"/>
        </w:rPr>
        <w:t>enge</w:t>
      </w:r>
      <w:r>
        <w:rPr>
          <w:spacing w:val="1"/>
          <w:w w:val="112"/>
          <w:sz w:val="19"/>
          <w:szCs w:val="19"/>
        </w:rPr>
        <w:t>mba</w:t>
      </w:r>
      <w:r>
        <w:rPr>
          <w:w w:val="112"/>
          <w:sz w:val="19"/>
          <w:szCs w:val="19"/>
        </w:rPr>
        <w:t>ng</w:t>
      </w:r>
      <w:r>
        <w:rPr>
          <w:spacing w:val="1"/>
          <w:w w:val="112"/>
          <w:sz w:val="19"/>
          <w:szCs w:val="19"/>
        </w:rPr>
        <w:t>a</w:t>
      </w:r>
      <w:r>
        <w:rPr>
          <w:w w:val="112"/>
          <w:sz w:val="19"/>
          <w:szCs w:val="19"/>
        </w:rPr>
        <w:t xml:space="preserve">n </w:t>
      </w:r>
      <w:r>
        <w:rPr>
          <w:spacing w:val="-1"/>
          <w:w w:val="112"/>
          <w:sz w:val="19"/>
          <w:szCs w:val="19"/>
        </w:rPr>
        <w:t>p</w:t>
      </w:r>
      <w:r>
        <w:rPr>
          <w:w w:val="112"/>
          <w:sz w:val="19"/>
          <w:szCs w:val="19"/>
        </w:rPr>
        <w:t>er</w:t>
      </w:r>
      <w:r>
        <w:rPr>
          <w:spacing w:val="1"/>
          <w:w w:val="112"/>
          <w:sz w:val="19"/>
          <w:szCs w:val="19"/>
        </w:rPr>
        <w:t>a</w:t>
      </w:r>
      <w:r>
        <w:rPr>
          <w:w w:val="112"/>
          <w:sz w:val="19"/>
          <w:szCs w:val="19"/>
        </w:rPr>
        <w:t>ngk</w:t>
      </w:r>
      <w:r>
        <w:rPr>
          <w:spacing w:val="-1"/>
          <w:w w:val="112"/>
          <w:sz w:val="19"/>
          <w:szCs w:val="19"/>
        </w:rPr>
        <w:t>a</w:t>
      </w:r>
      <w:r>
        <w:rPr>
          <w:w w:val="112"/>
          <w:sz w:val="19"/>
          <w:szCs w:val="19"/>
        </w:rPr>
        <w:t>t</w:t>
      </w:r>
      <w:r>
        <w:rPr>
          <w:spacing w:val="4"/>
          <w:w w:val="112"/>
          <w:sz w:val="19"/>
          <w:szCs w:val="19"/>
        </w:rPr>
        <w:t xml:space="preserve"> </w:t>
      </w:r>
      <w:r>
        <w:rPr>
          <w:w w:val="114"/>
          <w:sz w:val="19"/>
          <w:szCs w:val="19"/>
        </w:rPr>
        <w:t>l</w:t>
      </w:r>
      <w:r>
        <w:rPr>
          <w:spacing w:val="1"/>
          <w:w w:val="114"/>
          <w:sz w:val="19"/>
          <w:szCs w:val="19"/>
        </w:rPr>
        <w:t>u</w:t>
      </w:r>
      <w:r>
        <w:rPr>
          <w:w w:val="114"/>
          <w:sz w:val="19"/>
          <w:szCs w:val="19"/>
        </w:rPr>
        <w:t>n</w:t>
      </w:r>
      <w:r>
        <w:rPr>
          <w:spacing w:val="-1"/>
          <w:w w:val="114"/>
          <w:sz w:val="19"/>
          <w:szCs w:val="19"/>
        </w:rPr>
        <w:t>a</w:t>
      </w:r>
      <w:r>
        <w:rPr>
          <w:w w:val="110"/>
          <w:sz w:val="19"/>
          <w:szCs w:val="19"/>
        </w:rPr>
        <w:t xml:space="preserve">k </w:t>
      </w:r>
      <w:r>
        <w:rPr>
          <w:spacing w:val="-1"/>
          <w:w w:val="114"/>
          <w:sz w:val="19"/>
          <w:szCs w:val="19"/>
        </w:rPr>
        <w:t>A</w:t>
      </w:r>
      <w:r>
        <w:rPr>
          <w:w w:val="114"/>
          <w:sz w:val="19"/>
          <w:szCs w:val="19"/>
        </w:rPr>
        <w:t>n</w:t>
      </w:r>
      <w:r>
        <w:rPr>
          <w:spacing w:val="-1"/>
          <w:w w:val="114"/>
          <w:sz w:val="19"/>
          <w:szCs w:val="19"/>
        </w:rPr>
        <w:t>d</w:t>
      </w:r>
      <w:r>
        <w:rPr>
          <w:spacing w:val="2"/>
          <w:w w:val="114"/>
          <w:sz w:val="19"/>
          <w:szCs w:val="19"/>
        </w:rPr>
        <w:t>r</w:t>
      </w:r>
      <w:r>
        <w:rPr>
          <w:w w:val="114"/>
          <w:sz w:val="19"/>
          <w:szCs w:val="19"/>
        </w:rPr>
        <w:t>oid</w:t>
      </w:r>
      <w:r>
        <w:rPr>
          <w:spacing w:val="40"/>
          <w:w w:val="114"/>
          <w:sz w:val="19"/>
          <w:szCs w:val="19"/>
        </w:rPr>
        <w:t xml:space="preserve"> </w:t>
      </w:r>
      <w:r>
        <w:rPr>
          <w:spacing w:val="-1"/>
          <w:sz w:val="19"/>
          <w:szCs w:val="19"/>
        </w:rPr>
        <w:t>(</w:t>
      </w:r>
      <w:r>
        <w:rPr>
          <w:spacing w:val="1"/>
          <w:sz w:val="19"/>
          <w:szCs w:val="19"/>
        </w:rPr>
        <w:t>S</w:t>
      </w:r>
      <w:r>
        <w:rPr>
          <w:sz w:val="19"/>
          <w:szCs w:val="19"/>
        </w:rPr>
        <w:t>D</w:t>
      </w:r>
      <w:r>
        <w:rPr>
          <w:spacing w:val="1"/>
          <w:sz w:val="19"/>
          <w:szCs w:val="19"/>
        </w:rPr>
        <w:t>K</w:t>
      </w:r>
      <w:r>
        <w:rPr>
          <w:spacing w:val="-1"/>
          <w:sz w:val="19"/>
          <w:szCs w:val="19"/>
        </w:rPr>
        <w:t>)</w:t>
      </w:r>
      <w:r>
        <w:rPr>
          <w:sz w:val="19"/>
          <w:szCs w:val="19"/>
        </w:rPr>
        <w:t xml:space="preserve">.  </w:t>
      </w:r>
      <w:r>
        <w:rPr>
          <w:spacing w:val="-1"/>
          <w:w w:val="113"/>
          <w:sz w:val="19"/>
          <w:szCs w:val="19"/>
        </w:rPr>
        <w:t>A</w:t>
      </w:r>
      <w:r>
        <w:rPr>
          <w:w w:val="113"/>
          <w:sz w:val="19"/>
          <w:szCs w:val="19"/>
        </w:rPr>
        <w:t>n</w:t>
      </w:r>
      <w:r>
        <w:rPr>
          <w:spacing w:val="-1"/>
          <w:w w:val="113"/>
          <w:sz w:val="19"/>
          <w:szCs w:val="19"/>
        </w:rPr>
        <w:t>d</w:t>
      </w:r>
      <w:r>
        <w:rPr>
          <w:spacing w:val="2"/>
          <w:w w:val="113"/>
          <w:sz w:val="19"/>
          <w:szCs w:val="19"/>
        </w:rPr>
        <w:t>r</w:t>
      </w:r>
      <w:r>
        <w:rPr>
          <w:w w:val="113"/>
          <w:sz w:val="19"/>
          <w:szCs w:val="19"/>
        </w:rPr>
        <w:t>oid</w:t>
      </w:r>
      <w:r>
        <w:rPr>
          <w:spacing w:val="48"/>
          <w:w w:val="113"/>
          <w:sz w:val="19"/>
          <w:szCs w:val="19"/>
        </w:rPr>
        <w:t xml:space="preserve"> </w:t>
      </w:r>
      <w:r>
        <w:rPr>
          <w:w w:val="113"/>
          <w:sz w:val="19"/>
          <w:szCs w:val="19"/>
        </w:rPr>
        <w:t>me</w:t>
      </w:r>
      <w:r>
        <w:rPr>
          <w:spacing w:val="1"/>
          <w:w w:val="113"/>
          <w:sz w:val="19"/>
          <w:szCs w:val="19"/>
        </w:rPr>
        <w:t>mu</w:t>
      </w:r>
      <w:r>
        <w:rPr>
          <w:w w:val="113"/>
          <w:sz w:val="19"/>
          <w:szCs w:val="19"/>
        </w:rPr>
        <w:t>ngkink</w:t>
      </w:r>
      <w:r>
        <w:rPr>
          <w:spacing w:val="1"/>
          <w:w w:val="113"/>
          <w:sz w:val="19"/>
          <w:szCs w:val="19"/>
        </w:rPr>
        <w:t>a</w:t>
      </w:r>
      <w:r>
        <w:rPr>
          <w:w w:val="113"/>
          <w:sz w:val="19"/>
          <w:szCs w:val="19"/>
        </w:rPr>
        <w:t>n</w:t>
      </w:r>
      <w:r>
        <w:rPr>
          <w:spacing w:val="40"/>
          <w:w w:val="113"/>
          <w:sz w:val="19"/>
          <w:szCs w:val="19"/>
        </w:rPr>
        <w:t xml:space="preserve"> </w:t>
      </w:r>
      <w:r>
        <w:rPr>
          <w:spacing w:val="-1"/>
          <w:w w:val="119"/>
          <w:sz w:val="19"/>
          <w:szCs w:val="19"/>
        </w:rPr>
        <w:t>p</w:t>
      </w:r>
      <w:r>
        <w:rPr>
          <w:w w:val="111"/>
          <w:sz w:val="19"/>
          <w:szCs w:val="19"/>
        </w:rPr>
        <w:t>eng</w:t>
      </w:r>
      <w:r>
        <w:rPr>
          <w:w w:val="115"/>
          <w:sz w:val="19"/>
          <w:szCs w:val="19"/>
        </w:rPr>
        <w:t>g</w:t>
      </w:r>
      <w:r>
        <w:rPr>
          <w:spacing w:val="1"/>
          <w:w w:val="115"/>
          <w:sz w:val="19"/>
          <w:szCs w:val="19"/>
        </w:rPr>
        <w:t>u</w:t>
      </w:r>
      <w:r>
        <w:rPr>
          <w:w w:val="114"/>
          <w:sz w:val="19"/>
          <w:szCs w:val="19"/>
        </w:rPr>
        <w:t>n</w:t>
      </w:r>
      <w:r>
        <w:rPr>
          <w:spacing w:val="1"/>
          <w:w w:val="114"/>
          <w:sz w:val="19"/>
          <w:szCs w:val="19"/>
        </w:rPr>
        <w:t>a</w:t>
      </w:r>
      <w:r>
        <w:rPr>
          <w:spacing w:val="-2"/>
          <w:w w:val="116"/>
          <w:sz w:val="19"/>
          <w:szCs w:val="19"/>
        </w:rPr>
        <w:t>n</w:t>
      </w:r>
      <w:r>
        <w:rPr>
          <w:w w:val="111"/>
          <w:sz w:val="19"/>
          <w:szCs w:val="19"/>
        </w:rPr>
        <w:t xml:space="preserve">ya </w:t>
      </w:r>
      <w:proofErr w:type="gramStart"/>
      <w:r>
        <w:rPr>
          <w:w w:val="115"/>
          <w:sz w:val="19"/>
          <w:szCs w:val="19"/>
        </w:rPr>
        <w:t>meng</w:t>
      </w:r>
      <w:r>
        <w:rPr>
          <w:spacing w:val="1"/>
          <w:w w:val="115"/>
          <w:sz w:val="19"/>
          <w:szCs w:val="19"/>
        </w:rPr>
        <w:t>u</w:t>
      </w:r>
      <w:r>
        <w:rPr>
          <w:w w:val="115"/>
          <w:sz w:val="19"/>
          <w:szCs w:val="19"/>
        </w:rPr>
        <w:t>n</w:t>
      </w:r>
      <w:r>
        <w:rPr>
          <w:spacing w:val="-1"/>
          <w:w w:val="115"/>
          <w:sz w:val="19"/>
          <w:szCs w:val="19"/>
        </w:rPr>
        <w:t>d</w:t>
      </w:r>
      <w:r>
        <w:rPr>
          <w:spacing w:val="1"/>
          <w:w w:val="115"/>
          <w:sz w:val="19"/>
          <w:szCs w:val="19"/>
        </w:rPr>
        <w:t>u</w:t>
      </w:r>
      <w:r>
        <w:rPr>
          <w:w w:val="115"/>
          <w:sz w:val="19"/>
          <w:szCs w:val="19"/>
        </w:rPr>
        <w:t xml:space="preserve">h </w:t>
      </w:r>
      <w:r>
        <w:rPr>
          <w:spacing w:val="20"/>
          <w:w w:val="115"/>
          <w:sz w:val="19"/>
          <w:szCs w:val="19"/>
        </w:rPr>
        <w:t xml:space="preserve"> </w:t>
      </w:r>
      <w:r>
        <w:rPr>
          <w:spacing w:val="-1"/>
          <w:sz w:val="19"/>
          <w:szCs w:val="19"/>
        </w:rPr>
        <w:t>d</w:t>
      </w:r>
      <w:r>
        <w:rPr>
          <w:spacing w:val="1"/>
          <w:sz w:val="19"/>
          <w:szCs w:val="19"/>
        </w:rPr>
        <w:t>a</w:t>
      </w:r>
      <w:r>
        <w:rPr>
          <w:sz w:val="19"/>
          <w:szCs w:val="19"/>
        </w:rPr>
        <w:t>n</w:t>
      </w:r>
      <w:proofErr w:type="gramEnd"/>
      <w:r>
        <w:rPr>
          <w:sz w:val="19"/>
          <w:szCs w:val="19"/>
        </w:rPr>
        <w:t xml:space="preserve">  </w:t>
      </w:r>
      <w:r>
        <w:rPr>
          <w:spacing w:val="28"/>
          <w:sz w:val="19"/>
          <w:szCs w:val="19"/>
        </w:rPr>
        <w:t xml:space="preserve"> </w:t>
      </w:r>
      <w:r>
        <w:rPr>
          <w:w w:val="111"/>
          <w:sz w:val="19"/>
          <w:szCs w:val="19"/>
        </w:rPr>
        <w:t>me</w:t>
      </w:r>
      <w:r>
        <w:rPr>
          <w:spacing w:val="1"/>
          <w:w w:val="111"/>
          <w:sz w:val="19"/>
          <w:szCs w:val="19"/>
        </w:rPr>
        <w:t>m</w:t>
      </w:r>
      <w:r>
        <w:rPr>
          <w:spacing w:val="-1"/>
          <w:w w:val="111"/>
          <w:sz w:val="19"/>
          <w:szCs w:val="19"/>
        </w:rPr>
        <w:t>as</w:t>
      </w:r>
      <w:r>
        <w:rPr>
          <w:spacing w:val="1"/>
          <w:w w:val="111"/>
          <w:sz w:val="19"/>
          <w:szCs w:val="19"/>
        </w:rPr>
        <w:t>a</w:t>
      </w:r>
      <w:r>
        <w:rPr>
          <w:w w:val="111"/>
          <w:sz w:val="19"/>
          <w:szCs w:val="19"/>
        </w:rPr>
        <w:t xml:space="preserve">ng </w:t>
      </w:r>
      <w:r>
        <w:rPr>
          <w:spacing w:val="26"/>
          <w:w w:val="111"/>
          <w:sz w:val="19"/>
          <w:szCs w:val="19"/>
        </w:rPr>
        <w:t xml:space="preserve"> </w:t>
      </w:r>
      <w:r>
        <w:rPr>
          <w:spacing w:val="-1"/>
          <w:sz w:val="19"/>
          <w:szCs w:val="19"/>
        </w:rPr>
        <w:t>A</w:t>
      </w:r>
      <w:r>
        <w:rPr>
          <w:spacing w:val="1"/>
          <w:sz w:val="19"/>
          <w:szCs w:val="19"/>
        </w:rPr>
        <w:t>P</w:t>
      </w:r>
      <w:r>
        <w:rPr>
          <w:sz w:val="19"/>
          <w:szCs w:val="19"/>
        </w:rPr>
        <w:t xml:space="preserve">K   </w:t>
      </w:r>
      <w:r>
        <w:rPr>
          <w:spacing w:val="1"/>
          <w:sz w:val="19"/>
          <w:szCs w:val="19"/>
        </w:rPr>
        <w:t>a</w:t>
      </w:r>
      <w:r>
        <w:rPr>
          <w:sz w:val="19"/>
          <w:szCs w:val="19"/>
        </w:rPr>
        <w:t>g</w:t>
      </w:r>
      <w:r>
        <w:rPr>
          <w:spacing w:val="1"/>
          <w:sz w:val="19"/>
          <w:szCs w:val="19"/>
        </w:rPr>
        <w:t>a</w:t>
      </w:r>
      <w:r>
        <w:rPr>
          <w:sz w:val="19"/>
          <w:szCs w:val="19"/>
        </w:rPr>
        <w:t xml:space="preserve">r  </w:t>
      </w:r>
      <w:r>
        <w:rPr>
          <w:spacing w:val="24"/>
          <w:sz w:val="19"/>
          <w:szCs w:val="19"/>
        </w:rPr>
        <w:t xml:space="preserve"> </w:t>
      </w:r>
      <w:r>
        <w:rPr>
          <w:spacing w:val="-1"/>
          <w:w w:val="121"/>
          <w:sz w:val="19"/>
          <w:szCs w:val="19"/>
        </w:rPr>
        <w:t>d</w:t>
      </w:r>
      <w:r>
        <w:rPr>
          <w:spacing w:val="3"/>
          <w:w w:val="112"/>
          <w:sz w:val="19"/>
          <w:szCs w:val="19"/>
        </w:rPr>
        <w:t>a</w:t>
      </w:r>
      <w:r>
        <w:rPr>
          <w:spacing w:val="-1"/>
          <w:w w:val="119"/>
          <w:sz w:val="19"/>
          <w:szCs w:val="19"/>
        </w:rPr>
        <w:t>p</w:t>
      </w:r>
      <w:r>
        <w:rPr>
          <w:spacing w:val="1"/>
          <w:w w:val="112"/>
          <w:sz w:val="19"/>
          <w:szCs w:val="19"/>
        </w:rPr>
        <w:t>a</w:t>
      </w:r>
      <w:r>
        <w:rPr>
          <w:w w:val="117"/>
          <w:sz w:val="19"/>
          <w:szCs w:val="19"/>
        </w:rPr>
        <w:t xml:space="preserve">t </w:t>
      </w:r>
      <w:r>
        <w:rPr>
          <w:w w:val="111"/>
          <w:sz w:val="19"/>
          <w:szCs w:val="19"/>
        </w:rPr>
        <w:t>mengg</w:t>
      </w:r>
      <w:r>
        <w:rPr>
          <w:spacing w:val="1"/>
          <w:w w:val="111"/>
          <w:sz w:val="19"/>
          <w:szCs w:val="19"/>
        </w:rPr>
        <w:t>u</w:t>
      </w:r>
      <w:r>
        <w:rPr>
          <w:w w:val="111"/>
          <w:sz w:val="19"/>
          <w:szCs w:val="19"/>
        </w:rPr>
        <w:t>n</w:t>
      </w:r>
      <w:r>
        <w:rPr>
          <w:spacing w:val="1"/>
          <w:w w:val="111"/>
          <w:sz w:val="19"/>
          <w:szCs w:val="19"/>
        </w:rPr>
        <w:t>a</w:t>
      </w:r>
      <w:r>
        <w:rPr>
          <w:w w:val="111"/>
          <w:sz w:val="19"/>
          <w:szCs w:val="19"/>
        </w:rPr>
        <w:t>k</w:t>
      </w:r>
      <w:r>
        <w:rPr>
          <w:spacing w:val="1"/>
          <w:w w:val="111"/>
          <w:sz w:val="19"/>
          <w:szCs w:val="19"/>
        </w:rPr>
        <w:t>a</w:t>
      </w:r>
      <w:r>
        <w:rPr>
          <w:w w:val="111"/>
          <w:sz w:val="19"/>
          <w:szCs w:val="19"/>
        </w:rPr>
        <w:t>n</w:t>
      </w:r>
      <w:r>
        <w:rPr>
          <w:spacing w:val="23"/>
          <w:w w:val="111"/>
          <w:sz w:val="19"/>
          <w:szCs w:val="19"/>
        </w:rPr>
        <w:t xml:space="preserve"> </w:t>
      </w:r>
      <w:r>
        <w:rPr>
          <w:spacing w:val="1"/>
          <w:w w:val="111"/>
          <w:sz w:val="19"/>
          <w:szCs w:val="19"/>
        </w:rPr>
        <w:t>a</w:t>
      </w:r>
      <w:r>
        <w:rPr>
          <w:spacing w:val="-1"/>
          <w:w w:val="111"/>
          <w:sz w:val="19"/>
          <w:szCs w:val="19"/>
        </w:rPr>
        <w:t>p</w:t>
      </w:r>
      <w:r>
        <w:rPr>
          <w:w w:val="111"/>
          <w:sz w:val="19"/>
          <w:szCs w:val="19"/>
        </w:rPr>
        <w:t>lik</w:t>
      </w:r>
      <w:r>
        <w:rPr>
          <w:spacing w:val="1"/>
          <w:w w:val="111"/>
          <w:sz w:val="19"/>
          <w:szCs w:val="19"/>
        </w:rPr>
        <w:t>a</w:t>
      </w:r>
      <w:r>
        <w:rPr>
          <w:spacing w:val="-1"/>
          <w:w w:val="111"/>
          <w:sz w:val="19"/>
          <w:szCs w:val="19"/>
        </w:rPr>
        <w:t>s</w:t>
      </w:r>
      <w:r>
        <w:rPr>
          <w:w w:val="111"/>
          <w:sz w:val="19"/>
          <w:szCs w:val="19"/>
        </w:rPr>
        <w:t xml:space="preserve">i </w:t>
      </w:r>
      <w:r>
        <w:rPr>
          <w:spacing w:val="-1"/>
          <w:sz w:val="19"/>
          <w:szCs w:val="19"/>
        </w:rPr>
        <w:t>d</w:t>
      </w:r>
      <w:r>
        <w:rPr>
          <w:spacing w:val="1"/>
          <w:sz w:val="19"/>
          <w:szCs w:val="19"/>
        </w:rPr>
        <w:t>a</w:t>
      </w:r>
      <w:r>
        <w:rPr>
          <w:sz w:val="19"/>
          <w:szCs w:val="19"/>
        </w:rPr>
        <w:t xml:space="preserve">ri </w:t>
      </w:r>
      <w:r>
        <w:rPr>
          <w:spacing w:val="4"/>
          <w:sz w:val="19"/>
          <w:szCs w:val="19"/>
        </w:rPr>
        <w:t xml:space="preserve"> </w:t>
      </w:r>
      <w:r>
        <w:rPr>
          <w:spacing w:val="-1"/>
          <w:sz w:val="19"/>
          <w:szCs w:val="19"/>
        </w:rPr>
        <w:t>s</w:t>
      </w:r>
      <w:r>
        <w:rPr>
          <w:sz w:val="19"/>
          <w:szCs w:val="19"/>
        </w:rPr>
        <w:t>i</w:t>
      </w:r>
      <w:r>
        <w:rPr>
          <w:spacing w:val="-1"/>
          <w:sz w:val="19"/>
          <w:szCs w:val="19"/>
        </w:rPr>
        <w:t>s</w:t>
      </w:r>
      <w:r>
        <w:rPr>
          <w:sz w:val="19"/>
          <w:szCs w:val="19"/>
        </w:rPr>
        <w:t>t</w:t>
      </w:r>
      <w:r>
        <w:rPr>
          <w:spacing w:val="1"/>
          <w:sz w:val="19"/>
          <w:szCs w:val="19"/>
        </w:rPr>
        <w:t>u</w:t>
      </w:r>
      <w:r>
        <w:rPr>
          <w:sz w:val="19"/>
          <w:szCs w:val="19"/>
        </w:rPr>
        <w:t xml:space="preserve">s </w:t>
      </w:r>
      <w:r>
        <w:rPr>
          <w:spacing w:val="10"/>
          <w:sz w:val="19"/>
          <w:szCs w:val="19"/>
        </w:rPr>
        <w:t xml:space="preserve"> </w:t>
      </w:r>
      <w:r>
        <w:rPr>
          <w:spacing w:val="-1"/>
          <w:sz w:val="19"/>
          <w:szCs w:val="19"/>
        </w:rPr>
        <w:t>p</w:t>
      </w:r>
      <w:r>
        <w:rPr>
          <w:sz w:val="19"/>
          <w:szCs w:val="19"/>
        </w:rPr>
        <w:t>ih</w:t>
      </w:r>
      <w:r>
        <w:rPr>
          <w:spacing w:val="1"/>
          <w:sz w:val="19"/>
          <w:szCs w:val="19"/>
        </w:rPr>
        <w:t>a</w:t>
      </w:r>
      <w:r>
        <w:rPr>
          <w:sz w:val="19"/>
          <w:szCs w:val="19"/>
        </w:rPr>
        <w:t xml:space="preserve">k </w:t>
      </w:r>
      <w:r>
        <w:rPr>
          <w:spacing w:val="15"/>
          <w:sz w:val="19"/>
          <w:szCs w:val="19"/>
        </w:rPr>
        <w:t xml:space="preserve"> </w:t>
      </w:r>
      <w:r>
        <w:rPr>
          <w:sz w:val="19"/>
          <w:szCs w:val="19"/>
        </w:rPr>
        <w:t>ke</w:t>
      </w:r>
      <w:r>
        <w:rPr>
          <w:spacing w:val="1"/>
          <w:sz w:val="19"/>
          <w:szCs w:val="19"/>
        </w:rPr>
        <w:t>t</w:t>
      </w:r>
      <w:r>
        <w:rPr>
          <w:sz w:val="19"/>
          <w:szCs w:val="19"/>
        </w:rPr>
        <w:t>ig</w:t>
      </w:r>
      <w:r>
        <w:rPr>
          <w:spacing w:val="1"/>
          <w:sz w:val="19"/>
          <w:szCs w:val="19"/>
        </w:rPr>
        <w:t>a</w:t>
      </w:r>
      <w:r>
        <w:rPr>
          <w:sz w:val="19"/>
          <w:szCs w:val="19"/>
        </w:rPr>
        <w:t xml:space="preserve">. </w:t>
      </w:r>
      <w:r>
        <w:rPr>
          <w:spacing w:val="9"/>
          <w:sz w:val="19"/>
          <w:szCs w:val="19"/>
        </w:rPr>
        <w:t xml:space="preserve"> </w:t>
      </w:r>
      <w:r>
        <w:rPr>
          <w:w w:val="106"/>
          <w:sz w:val="19"/>
          <w:szCs w:val="19"/>
        </w:rPr>
        <w:t>M</w:t>
      </w:r>
      <w:r>
        <w:rPr>
          <w:w w:val="111"/>
          <w:sz w:val="19"/>
          <w:szCs w:val="19"/>
        </w:rPr>
        <w:t>e</w:t>
      </w:r>
      <w:r>
        <w:rPr>
          <w:spacing w:val="1"/>
          <w:w w:val="111"/>
          <w:sz w:val="19"/>
          <w:szCs w:val="19"/>
        </w:rPr>
        <w:t>m</w:t>
      </w:r>
      <w:r>
        <w:rPr>
          <w:w w:val="112"/>
          <w:sz w:val="19"/>
          <w:szCs w:val="19"/>
        </w:rPr>
        <w:t>o</w:t>
      </w:r>
      <w:r>
        <w:rPr>
          <w:spacing w:val="-1"/>
          <w:w w:val="112"/>
          <w:sz w:val="19"/>
          <w:szCs w:val="19"/>
        </w:rPr>
        <w:t>r</w:t>
      </w:r>
      <w:r>
        <w:rPr>
          <w:w w:val="104"/>
          <w:sz w:val="19"/>
          <w:szCs w:val="19"/>
        </w:rPr>
        <w:t xml:space="preserve">i </w:t>
      </w:r>
      <w:proofErr w:type="gramStart"/>
      <w:r>
        <w:rPr>
          <w:spacing w:val="-1"/>
          <w:sz w:val="19"/>
          <w:szCs w:val="19"/>
        </w:rPr>
        <w:t>f</w:t>
      </w:r>
      <w:r>
        <w:rPr>
          <w:sz w:val="19"/>
          <w:szCs w:val="19"/>
        </w:rPr>
        <w:t>l</w:t>
      </w:r>
      <w:r>
        <w:rPr>
          <w:spacing w:val="1"/>
          <w:sz w:val="19"/>
          <w:szCs w:val="19"/>
        </w:rPr>
        <w:t>a</w:t>
      </w:r>
      <w:r>
        <w:rPr>
          <w:spacing w:val="-1"/>
          <w:sz w:val="19"/>
          <w:szCs w:val="19"/>
        </w:rPr>
        <w:t>s</w:t>
      </w:r>
      <w:r>
        <w:rPr>
          <w:sz w:val="19"/>
          <w:szCs w:val="19"/>
        </w:rPr>
        <w:t xml:space="preserve">h </w:t>
      </w:r>
      <w:r>
        <w:rPr>
          <w:spacing w:val="26"/>
          <w:sz w:val="19"/>
          <w:szCs w:val="19"/>
        </w:rPr>
        <w:t xml:space="preserve"> </w:t>
      </w:r>
      <w:r>
        <w:rPr>
          <w:w w:val="113"/>
          <w:sz w:val="19"/>
          <w:szCs w:val="19"/>
        </w:rPr>
        <w:t>me</w:t>
      </w:r>
      <w:r>
        <w:rPr>
          <w:spacing w:val="1"/>
          <w:w w:val="113"/>
          <w:sz w:val="19"/>
          <w:szCs w:val="19"/>
        </w:rPr>
        <w:t>m</w:t>
      </w:r>
      <w:r>
        <w:rPr>
          <w:w w:val="113"/>
          <w:sz w:val="19"/>
          <w:szCs w:val="19"/>
        </w:rPr>
        <w:t>o</w:t>
      </w:r>
      <w:r>
        <w:rPr>
          <w:spacing w:val="-1"/>
          <w:w w:val="113"/>
          <w:sz w:val="19"/>
          <w:szCs w:val="19"/>
        </w:rPr>
        <w:t>r</w:t>
      </w:r>
      <w:r>
        <w:rPr>
          <w:w w:val="113"/>
          <w:sz w:val="19"/>
          <w:szCs w:val="19"/>
        </w:rPr>
        <w:t>y</w:t>
      </w:r>
      <w:proofErr w:type="gramEnd"/>
      <w:r>
        <w:rPr>
          <w:spacing w:val="26"/>
          <w:w w:val="113"/>
          <w:sz w:val="19"/>
          <w:szCs w:val="19"/>
        </w:rPr>
        <w:t xml:space="preserve"> </w:t>
      </w:r>
      <w:r>
        <w:rPr>
          <w:spacing w:val="-1"/>
          <w:w w:val="113"/>
          <w:sz w:val="19"/>
          <w:szCs w:val="19"/>
        </w:rPr>
        <w:t>p</w:t>
      </w:r>
      <w:r>
        <w:rPr>
          <w:spacing w:val="1"/>
          <w:w w:val="113"/>
          <w:sz w:val="19"/>
          <w:szCs w:val="19"/>
        </w:rPr>
        <w:t>a</w:t>
      </w:r>
      <w:r>
        <w:rPr>
          <w:spacing w:val="-1"/>
          <w:w w:val="113"/>
          <w:sz w:val="19"/>
          <w:szCs w:val="19"/>
        </w:rPr>
        <w:t>d</w:t>
      </w:r>
      <w:r>
        <w:rPr>
          <w:w w:val="113"/>
          <w:sz w:val="19"/>
          <w:szCs w:val="19"/>
        </w:rPr>
        <w:t>a</w:t>
      </w:r>
      <w:r>
        <w:rPr>
          <w:spacing w:val="47"/>
          <w:w w:val="113"/>
          <w:sz w:val="19"/>
          <w:szCs w:val="19"/>
        </w:rPr>
        <w:t xml:space="preserve"> </w:t>
      </w:r>
      <w:r>
        <w:rPr>
          <w:spacing w:val="-1"/>
          <w:w w:val="113"/>
          <w:sz w:val="19"/>
          <w:szCs w:val="19"/>
        </w:rPr>
        <w:t>p</w:t>
      </w:r>
      <w:r>
        <w:rPr>
          <w:w w:val="113"/>
          <w:sz w:val="19"/>
          <w:szCs w:val="19"/>
        </w:rPr>
        <w:t>er</w:t>
      </w:r>
      <w:r>
        <w:rPr>
          <w:spacing w:val="1"/>
          <w:w w:val="113"/>
          <w:sz w:val="19"/>
          <w:szCs w:val="19"/>
        </w:rPr>
        <w:t>a</w:t>
      </w:r>
      <w:r>
        <w:rPr>
          <w:w w:val="113"/>
          <w:sz w:val="19"/>
          <w:szCs w:val="19"/>
        </w:rPr>
        <w:t>n</w:t>
      </w:r>
      <w:r>
        <w:rPr>
          <w:spacing w:val="2"/>
          <w:w w:val="113"/>
          <w:sz w:val="19"/>
          <w:szCs w:val="19"/>
        </w:rPr>
        <w:t>g</w:t>
      </w:r>
      <w:r>
        <w:rPr>
          <w:w w:val="113"/>
          <w:sz w:val="19"/>
          <w:szCs w:val="19"/>
        </w:rPr>
        <w:t>k</w:t>
      </w:r>
      <w:r>
        <w:rPr>
          <w:spacing w:val="1"/>
          <w:w w:val="113"/>
          <w:sz w:val="19"/>
          <w:szCs w:val="19"/>
        </w:rPr>
        <w:t>a</w:t>
      </w:r>
      <w:r>
        <w:rPr>
          <w:w w:val="113"/>
          <w:sz w:val="19"/>
          <w:szCs w:val="19"/>
        </w:rPr>
        <w:t>t</w:t>
      </w:r>
      <w:r>
        <w:rPr>
          <w:spacing w:val="37"/>
          <w:w w:val="113"/>
          <w:sz w:val="19"/>
          <w:szCs w:val="19"/>
        </w:rPr>
        <w:t xml:space="preserve"> </w:t>
      </w:r>
      <w:r>
        <w:rPr>
          <w:spacing w:val="-1"/>
          <w:w w:val="113"/>
          <w:sz w:val="19"/>
          <w:szCs w:val="19"/>
        </w:rPr>
        <w:t>A</w:t>
      </w:r>
      <w:r>
        <w:rPr>
          <w:w w:val="113"/>
          <w:sz w:val="19"/>
          <w:szCs w:val="19"/>
        </w:rPr>
        <w:t>n</w:t>
      </w:r>
      <w:r>
        <w:rPr>
          <w:spacing w:val="-1"/>
          <w:w w:val="113"/>
          <w:sz w:val="19"/>
          <w:szCs w:val="19"/>
        </w:rPr>
        <w:t>d</w:t>
      </w:r>
      <w:r>
        <w:rPr>
          <w:spacing w:val="3"/>
          <w:w w:val="113"/>
          <w:sz w:val="19"/>
          <w:szCs w:val="19"/>
        </w:rPr>
        <w:t>r</w:t>
      </w:r>
      <w:r>
        <w:rPr>
          <w:w w:val="113"/>
          <w:sz w:val="19"/>
          <w:szCs w:val="19"/>
        </w:rPr>
        <w:t>oid</w:t>
      </w:r>
      <w:r>
        <w:rPr>
          <w:spacing w:val="40"/>
          <w:w w:val="113"/>
          <w:sz w:val="19"/>
          <w:szCs w:val="19"/>
        </w:rPr>
        <w:t xml:space="preserve"> </w:t>
      </w:r>
      <w:r>
        <w:rPr>
          <w:spacing w:val="2"/>
          <w:sz w:val="19"/>
          <w:szCs w:val="19"/>
        </w:rPr>
        <w:t>d</w:t>
      </w:r>
      <w:r>
        <w:rPr>
          <w:sz w:val="19"/>
          <w:szCs w:val="19"/>
        </w:rPr>
        <w:t>i</w:t>
      </w:r>
      <w:r>
        <w:rPr>
          <w:spacing w:val="1"/>
          <w:sz w:val="19"/>
          <w:szCs w:val="19"/>
        </w:rPr>
        <w:t>ba</w:t>
      </w:r>
      <w:r>
        <w:rPr>
          <w:sz w:val="19"/>
          <w:szCs w:val="19"/>
        </w:rPr>
        <w:t xml:space="preserve">gi   </w:t>
      </w:r>
      <w:r>
        <w:rPr>
          <w:w w:val="113"/>
          <w:sz w:val="19"/>
          <w:szCs w:val="19"/>
        </w:rPr>
        <w:t>m</w:t>
      </w:r>
      <w:r>
        <w:rPr>
          <w:w w:val="105"/>
          <w:sz w:val="19"/>
          <w:szCs w:val="19"/>
        </w:rPr>
        <w:t>en</w:t>
      </w:r>
      <w:r>
        <w:rPr>
          <w:spacing w:val="-1"/>
          <w:w w:val="105"/>
          <w:sz w:val="19"/>
          <w:szCs w:val="19"/>
        </w:rPr>
        <w:t>j</w:t>
      </w:r>
      <w:r>
        <w:rPr>
          <w:spacing w:val="1"/>
          <w:w w:val="112"/>
          <w:sz w:val="19"/>
          <w:szCs w:val="19"/>
        </w:rPr>
        <w:t>a</w:t>
      </w:r>
      <w:r>
        <w:rPr>
          <w:spacing w:val="-1"/>
          <w:w w:val="121"/>
          <w:sz w:val="19"/>
          <w:szCs w:val="19"/>
        </w:rPr>
        <w:t>d</w:t>
      </w:r>
      <w:r>
        <w:rPr>
          <w:w w:val="104"/>
          <w:sz w:val="19"/>
          <w:szCs w:val="19"/>
        </w:rPr>
        <w:t xml:space="preserve">i </w:t>
      </w:r>
      <w:r>
        <w:rPr>
          <w:spacing w:val="1"/>
          <w:w w:val="110"/>
          <w:sz w:val="19"/>
          <w:szCs w:val="19"/>
        </w:rPr>
        <w:t>b</w:t>
      </w:r>
      <w:r>
        <w:rPr>
          <w:w w:val="110"/>
          <w:sz w:val="19"/>
          <w:szCs w:val="19"/>
        </w:rPr>
        <w:t>e</w:t>
      </w:r>
      <w:r>
        <w:rPr>
          <w:spacing w:val="1"/>
          <w:w w:val="110"/>
          <w:sz w:val="19"/>
          <w:szCs w:val="19"/>
        </w:rPr>
        <w:t>b</w:t>
      </w:r>
      <w:r>
        <w:rPr>
          <w:w w:val="110"/>
          <w:sz w:val="19"/>
          <w:szCs w:val="19"/>
        </w:rPr>
        <w:t>er</w:t>
      </w:r>
      <w:r>
        <w:rPr>
          <w:spacing w:val="1"/>
          <w:w w:val="110"/>
          <w:sz w:val="19"/>
          <w:szCs w:val="19"/>
        </w:rPr>
        <w:t>a</w:t>
      </w:r>
      <w:r>
        <w:rPr>
          <w:spacing w:val="-1"/>
          <w:w w:val="110"/>
          <w:sz w:val="19"/>
          <w:szCs w:val="19"/>
        </w:rPr>
        <w:t>p</w:t>
      </w:r>
      <w:r>
        <w:rPr>
          <w:w w:val="110"/>
          <w:sz w:val="19"/>
          <w:szCs w:val="19"/>
        </w:rPr>
        <w:t xml:space="preserve">a  </w:t>
      </w:r>
      <w:r>
        <w:rPr>
          <w:spacing w:val="6"/>
          <w:w w:val="110"/>
          <w:sz w:val="19"/>
          <w:szCs w:val="19"/>
        </w:rPr>
        <w:t xml:space="preserve"> </w:t>
      </w:r>
      <w:r>
        <w:rPr>
          <w:spacing w:val="-1"/>
          <w:w w:val="110"/>
          <w:sz w:val="19"/>
          <w:szCs w:val="19"/>
        </w:rPr>
        <w:t>p</w:t>
      </w:r>
      <w:r>
        <w:rPr>
          <w:spacing w:val="1"/>
          <w:w w:val="110"/>
          <w:sz w:val="19"/>
          <w:szCs w:val="19"/>
        </w:rPr>
        <w:t>a</w:t>
      </w:r>
      <w:r>
        <w:rPr>
          <w:w w:val="110"/>
          <w:sz w:val="19"/>
          <w:szCs w:val="19"/>
        </w:rPr>
        <w:t>rti</w:t>
      </w:r>
      <w:r>
        <w:rPr>
          <w:spacing w:val="-1"/>
          <w:w w:val="110"/>
          <w:sz w:val="19"/>
          <w:szCs w:val="19"/>
        </w:rPr>
        <w:t>s</w:t>
      </w:r>
      <w:r>
        <w:rPr>
          <w:w w:val="110"/>
          <w:sz w:val="19"/>
          <w:szCs w:val="19"/>
        </w:rPr>
        <w:t xml:space="preserve">i,  </w:t>
      </w:r>
      <w:r>
        <w:rPr>
          <w:spacing w:val="1"/>
          <w:w w:val="110"/>
          <w:sz w:val="19"/>
          <w:szCs w:val="19"/>
        </w:rPr>
        <w:t xml:space="preserve"> </w:t>
      </w:r>
      <w:r>
        <w:rPr>
          <w:w w:val="110"/>
          <w:sz w:val="19"/>
          <w:szCs w:val="19"/>
        </w:rPr>
        <w:t>mi</w:t>
      </w:r>
      <w:r>
        <w:rPr>
          <w:spacing w:val="-1"/>
          <w:w w:val="110"/>
          <w:sz w:val="19"/>
          <w:szCs w:val="19"/>
        </w:rPr>
        <w:t>s</w:t>
      </w:r>
      <w:r>
        <w:rPr>
          <w:spacing w:val="1"/>
          <w:w w:val="110"/>
          <w:sz w:val="19"/>
          <w:szCs w:val="19"/>
        </w:rPr>
        <w:t>a</w:t>
      </w:r>
      <w:r>
        <w:rPr>
          <w:w w:val="110"/>
          <w:sz w:val="19"/>
          <w:szCs w:val="19"/>
        </w:rPr>
        <w:t xml:space="preserve">lnya   </w:t>
      </w:r>
      <w:r>
        <w:rPr>
          <w:spacing w:val="1"/>
          <w:w w:val="112"/>
          <w:sz w:val="19"/>
          <w:szCs w:val="19"/>
        </w:rPr>
        <w:t>“</w:t>
      </w:r>
      <w:r>
        <w:rPr>
          <w:w w:val="154"/>
          <w:sz w:val="19"/>
          <w:szCs w:val="19"/>
        </w:rPr>
        <w:t>/</w:t>
      </w:r>
      <w:r>
        <w:rPr>
          <w:spacing w:val="-1"/>
          <w:w w:val="154"/>
          <w:sz w:val="19"/>
          <w:szCs w:val="19"/>
        </w:rPr>
        <w:t>s</w:t>
      </w:r>
      <w:r>
        <w:rPr>
          <w:w w:val="110"/>
          <w:sz w:val="19"/>
          <w:szCs w:val="19"/>
        </w:rPr>
        <w:t>y</w:t>
      </w:r>
      <w:r>
        <w:rPr>
          <w:spacing w:val="-1"/>
          <w:w w:val="110"/>
          <w:sz w:val="19"/>
          <w:szCs w:val="19"/>
        </w:rPr>
        <w:t>s</w:t>
      </w:r>
      <w:r>
        <w:rPr>
          <w:w w:val="117"/>
          <w:sz w:val="19"/>
          <w:szCs w:val="19"/>
        </w:rPr>
        <w:t>t</w:t>
      </w:r>
      <w:r>
        <w:rPr>
          <w:w w:val="111"/>
          <w:sz w:val="19"/>
          <w:szCs w:val="19"/>
        </w:rPr>
        <w:t>e</w:t>
      </w:r>
      <w:r>
        <w:rPr>
          <w:spacing w:val="1"/>
          <w:w w:val="111"/>
          <w:sz w:val="19"/>
          <w:szCs w:val="19"/>
        </w:rPr>
        <w:t>m</w:t>
      </w:r>
      <w:r>
        <w:rPr>
          <w:w w:val="112"/>
          <w:sz w:val="19"/>
          <w:szCs w:val="19"/>
        </w:rPr>
        <w:t xml:space="preserve">”  </w:t>
      </w:r>
      <w:r>
        <w:rPr>
          <w:spacing w:val="8"/>
          <w:w w:val="112"/>
          <w:sz w:val="19"/>
          <w:szCs w:val="19"/>
        </w:rPr>
        <w:t xml:space="preserve"> </w:t>
      </w:r>
      <w:r>
        <w:rPr>
          <w:spacing w:val="1"/>
          <w:w w:val="116"/>
          <w:sz w:val="19"/>
          <w:szCs w:val="19"/>
        </w:rPr>
        <w:t>u</w:t>
      </w:r>
      <w:r>
        <w:rPr>
          <w:w w:val="116"/>
          <w:sz w:val="19"/>
          <w:szCs w:val="19"/>
        </w:rPr>
        <w:t>nt</w:t>
      </w:r>
      <w:r>
        <w:rPr>
          <w:spacing w:val="1"/>
          <w:w w:val="116"/>
          <w:sz w:val="19"/>
          <w:szCs w:val="19"/>
        </w:rPr>
        <w:t>u</w:t>
      </w:r>
      <w:r>
        <w:rPr>
          <w:w w:val="116"/>
          <w:sz w:val="19"/>
          <w:szCs w:val="19"/>
        </w:rPr>
        <w:t xml:space="preserve">k </w:t>
      </w:r>
      <w:r>
        <w:rPr>
          <w:spacing w:val="42"/>
          <w:w w:val="116"/>
          <w:sz w:val="19"/>
          <w:szCs w:val="19"/>
        </w:rPr>
        <w:t xml:space="preserve"> </w:t>
      </w:r>
      <w:r>
        <w:rPr>
          <w:spacing w:val="-1"/>
          <w:w w:val="108"/>
          <w:sz w:val="19"/>
          <w:szCs w:val="19"/>
        </w:rPr>
        <w:t>s</w:t>
      </w:r>
      <w:r>
        <w:rPr>
          <w:w w:val="110"/>
          <w:sz w:val="19"/>
          <w:szCs w:val="19"/>
        </w:rPr>
        <w:t>y</w:t>
      </w:r>
      <w:r>
        <w:rPr>
          <w:spacing w:val="-1"/>
          <w:w w:val="110"/>
          <w:sz w:val="19"/>
          <w:szCs w:val="19"/>
        </w:rPr>
        <w:t>s</w:t>
      </w:r>
      <w:r>
        <w:rPr>
          <w:w w:val="117"/>
          <w:sz w:val="19"/>
          <w:szCs w:val="19"/>
        </w:rPr>
        <w:t>t</w:t>
      </w:r>
      <w:r>
        <w:rPr>
          <w:w w:val="111"/>
          <w:sz w:val="19"/>
          <w:szCs w:val="19"/>
        </w:rPr>
        <w:t>em o</w:t>
      </w:r>
      <w:r>
        <w:rPr>
          <w:spacing w:val="-2"/>
          <w:w w:val="111"/>
          <w:sz w:val="19"/>
          <w:szCs w:val="19"/>
        </w:rPr>
        <w:t>p</w:t>
      </w:r>
      <w:r>
        <w:rPr>
          <w:w w:val="111"/>
          <w:sz w:val="19"/>
          <w:szCs w:val="19"/>
        </w:rPr>
        <w:t>er</w:t>
      </w:r>
      <w:r>
        <w:rPr>
          <w:spacing w:val="1"/>
          <w:w w:val="111"/>
          <w:sz w:val="19"/>
          <w:szCs w:val="19"/>
        </w:rPr>
        <w:t>a</w:t>
      </w:r>
      <w:r>
        <w:rPr>
          <w:spacing w:val="-1"/>
          <w:w w:val="111"/>
          <w:sz w:val="19"/>
          <w:szCs w:val="19"/>
        </w:rPr>
        <w:t>s</w:t>
      </w:r>
      <w:r>
        <w:rPr>
          <w:w w:val="111"/>
          <w:sz w:val="19"/>
          <w:szCs w:val="19"/>
        </w:rPr>
        <w:t>i</w:t>
      </w:r>
      <w:r>
        <w:rPr>
          <w:spacing w:val="2"/>
          <w:w w:val="111"/>
          <w:sz w:val="19"/>
          <w:szCs w:val="19"/>
        </w:rPr>
        <w:t xml:space="preserve"> </w:t>
      </w:r>
      <w:r>
        <w:rPr>
          <w:spacing w:val="-1"/>
          <w:sz w:val="19"/>
          <w:szCs w:val="19"/>
        </w:rPr>
        <w:t>d</w:t>
      </w:r>
      <w:r>
        <w:rPr>
          <w:spacing w:val="1"/>
          <w:sz w:val="19"/>
          <w:szCs w:val="19"/>
        </w:rPr>
        <w:t>a</w:t>
      </w:r>
      <w:r>
        <w:rPr>
          <w:sz w:val="19"/>
          <w:szCs w:val="19"/>
        </w:rPr>
        <w:t xml:space="preserve">n </w:t>
      </w:r>
      <w:r>
        <w:rPr>
          <w:spacing w:val="3"/>
          <w:sz w:val="19"/>
          <w:szCs w:val="19"/>
        </w:rPr>
        <w:t xml:space="preserve"> </w:t>
      </w:r>
      <w:r>
        <w:rPr>
          <w:spacing w:val="1"/>
          <w:w w:val="114"/>
          <w:sz w:val="19"/>
          <w:szCs w:val="19"/>
        </w:rPr>
        <w:t>“</w:t>
      </w:r>
      <w:r>
        <w:rPr>
          <w:w w:val="114"/>
          <w:sz w:val="19"/>
          <w:szCs w:val="19"/>
        </w:rPr>
        <w:t>/d</w:t>
      </w:r>
      <w:r>
        <w:rPr>
          <w:spacing w:val="1"/>
          <w:w w:val="114"/>
          <w:sz w:val="19"/>
          <w:szCs w:val="19"/>
        </w:rPr>
        <w:t>a</w:t>
      </w:r>
      <w:r>
        <w:rPr>
          <w:w w:val="114"/>
          <w:sz w:val="19"/>
          <w:szCs w:val="19"/>
        </w:rPr>
        <w:t>t</w:t>
      </w:r>
      <w:r>
        <w:rPr>
          <w:spacing w:val="-1"/>
          <w:w w:val="114"/>
          <w:sz w:val="19"/>
          <w:szCs w:val="19"/>
        </w:rPr>
        <w:t>a</w:t>
      </w:r>
      <w:r>
        <w:rPr>
          <w:w w:val="114"/>
          <w:sz w:val="19"/>
          <w:szCs w:val="19"/>
        </w:rPr>
        <w:t xml:space="preserve">” </w:t>
      </w:r>
      <w:r>
        <w:rPr>
          <w:spacing w:val="2"/>
          <w:w w:val="114"/>
          <w:sz w:val="19"/>
          <w:szCs w:val="19"/>
        </w:rPr>
        <w:t xml:space="preserve"> </w:t>
      </w:r>
      <w:r>
        <w:rPr>
          <w:spacing w:val="1"/>
          <w:w w:val="114"/>
          <w:sz w:val="19"/>
          <w:szCs w:val="19"/>
        </w:rPr>
        <w:t>u</w:t>
      </w:r>
      <w:r>
        <w:rPr>
          <w:spacing w:val="-2"/>
          <w:w w:val="114"/>
          <w:sz w:val="19"/>
          <w:szCs w:val="19"/>
        </w:rPr>
        <w:t>n</w:t>
      </w:r>
      <w:r>
        <w:rPr>
          <w:w w:val="114"/>
          <w:sz w:val="19"/>
          <w:szCs w:val="19"/>
        </w:rPr>
        <w:t>t</w:t>
      </w:r>
      <w:r>
        <w:rPr>
          <w:spacing w:val="1"/>
          <w:w w:val="114"/>
          <w:sz w:val="19"/>
          <w:szCs w:val="19"/>
        </w:rPr>
        <w:t>u</w:t>
      </w:r>
      <w:r>
        <w:rPr>
          <w:w w:val="114"/>
          <w:sz w:val="19"/>
          <w:szCs w:val="19"/>
        </w:rPr>
        <w:t>k</w:t>
      </w:r>
      <w:r>
        <w:rPr>
          <w:spacing w:val="9"/>
          <w:w w:val="114"/>
          <w:sz w:val="19"/>
          <w:szCs w:val="19"/>
        </w:rPr>
        <w:t xml:space="preserve"> </w:t>
      </w:r>
      <w:r>
        <w:rPr>
          <w:spacing w:val="-5"/>
          <w:w w:val="114"/>
          <w:sz w:val="19"/>
          <w:szCs w:val="19"/>
        </w:rPr>
        <w:t>p</w:t>
      </w:r>
      <w:r>
        <w:rPr>
          <w:w w:val="114"/>
          <w:sz w:val="19"/>
          <w:szCs w:val="19"/>
        </w:rPr>
        <w:t>e</w:t>
      </w:r>
      <w:r>
        <w:rPr>
          <w:spacing w:val="1"/>
          <w:w w:val="114"/>
          <w:sz w:val="19"/>
          <w:szCs w:val="19"/>
        </w:rPr>
        <w:t>ma</w:t>
      </w:r>
      <w:r>
        <w:rPr>
          <w:spacing w:val="-1"/>
          <w:w w:val="114"/>
          <w:sz w:val="19"/>
          <w:szCs w:val="19"/>
        </w:rPr>
        <w:t>s</w:t>
      </w:r>
      <w:r>
        <w:rPr>
          <w:spacing w:val="1"/>
          <w:w w:val="114"/>
          <w:sz w:val="19"/>
          <w:szCs w:val="19"/>
        </w:rPr>
        <w:t>a</w:t>
      </w:r>
      <w:r>
        <w:rPr>
          <w:w w:val="114"/>
          <w:sz w:val="19"/>
          <w:szCs w:val="19"/>
        </w:rPr>
        <w:t>ng</w:t>
      </w:r>
      <w:r>
        <w:rPr>
          <w:spacing w:val="1"/>
          <w:w w:val="114"/>
          <w:sz w:val="19"/>
          <w:szCs w:val="19"/>
        </w:rPr>
        <w:t>a</w:t>
      </w:r>
      <w:r>
        <w:rPr>
          <w:w w:val="114"/>
          <w:sz w:val="19"/>
          <w:szCs w:val="19"/>
        </w:rPr>
        <w:t>n</w:t>
      </w:r>
      <w:r>
        <w:rPr>
          <w:spacing w:val="-14"/>
          <w:w w:val="114"/>
          <w:sz w:val="19"/>
          <w:szCs w:val="19"/>
        </w:rPr>
        <w:t xml:space="preserve"> </w:t>
      </w:r>
      <w:r>
        <w:rPr>
          <w:spacing w:val="1"/>
          <w:w w:val="114"/>
          <w:sz w:val="19"/>
          <w:szCs w:val="19"/>
        </w:rPr>
        <w:t>a</w:t>
      </w:r>
      <w:r>
        <w:rPr>
          <w:spacing w:val="-1"/>
          <w:w w:val="114"/>
          <w:sz w:val="19"/>
          <w:szCs w:val="19"/>
        </w:rPr>
        <w:t>p</w:t>
      </w:r>
      <w:r>
        <w:rPr>
          <w:w w:val="114"/>
          <w:sz w:val="19"/>
          <w:szCs w:val="19"/>
        </w:rPr>
        <w:t>lik</w:t>
      </w:r>
      <w:r>
        <w:rPr>
          <w:spacing w:val="1"/>
          <w:w w:val="114"/>
          <w:sz w:val="19"/>
          <w:szCs w:val="19"/>
        </w:rPr>
        <w:t>a</w:t>
      </w:r>
      <w:r>
        <w:rPr>
          <w:spacing w:val="-1"/>
          <w:w w:val="114"/>
          <w:sz w:val="19"/>
          <w:szCs w:val="19"/>
        </w:rPr>
        <w:t>s</w:t>
      </w:r>
      <w:r>
        <w:rPr>
          <w:w w:val="114"/>
          <w:sz w:val="19"/>
          <w:szCs w:val="19"/>
        </w:rPr>
        <w:t>i</w:t>
      </w:r>
      <w:r>
        <w:rPr>
          <w:spacing w:val="-23"/>
          <w:w w:val="114"/>
          <w:sz w:val="19"/>
          <w:szCs w:val="19"/>
        </w:rPr>
        <w:t xml:space="preserve"> </w:t>
      </w:r>
      <w:r>
        <w:rPr>
          <w:spacing w:val="-1"/>
          <w:sz w:val="19"/>
          <w:szCs w:val="19"/>
        </w:rPr>
        <w:t>d</w:t>
      </w:r>
      <w:r>
        <w:rPr>
          <w:spacing w:val="1"/>
          <w:sz w:val="19"/>
          <w:szCs w:val="19"/>
        </w:rPr>
        <w:t>a</w:t>
      </w:r>
      <w:r>
        <w:rPr>
          <w:sz w:val="19"/>
          <w:szCs w:val="19"/>
        </w:rPr>
        <w:t xml:space="preserve">n </w:t>
      </w:r>
      <w:r>
        <w:rPr>
          <w:spacing w:val="3"/>
          <w:sz w:val="19"/>
          <w:szCs w:val="19"/>
        </w:rPr>
        <w:t xml:space="preserve"> </w:t>
      </w:r>
      <w:r>
        <w:rPr>
          <w:spacing w:val="-1"/>
          <w:w w:val="121"/>
          <w:sz w:val="19"/>
          <w:szCs w:val="19"/>
        </w:rPr>
        <w:t>d</w:t>
      </w:r>
      <w:r>
        <w:rPr>
          <w:spacing w:val="1"/>
          <w:w w:val="112"/>
          <w:sz w:val="19"/>
          <w:szCs w:val="19"/>
        </w:rPr>
        <w:t>a</w:t>
      </w:r>
      <w:r>
        <w:rPr>
          <w:spacing w:val="-2"/>
          <w:w w:val="117"/>
          <w:sz w:val="19"/>
          <w:szCs w:val="19"/>
        </w:rPr>
        <w:t>t</w:t>
      </w:r>
      <w:r>
        <w:rPr>
          <w:w w:val="112"/>
          <w:sz w:val="19"/>
          <w:szCs w:val="19"/>
        </w:rPr>
        <w:t xml:space="preserve">a </w:t>
      </w:r>
      <w:r>
        <w:rPr>
          <w:spacing w:val="-1"/>
          <w:w w:val="112"/>
          <w:sz w:val="19"/>
          <w:szCs w:val="19"/>
        </w:rPr>
        <w:t>p</w:t>
      </w:r>
      <w:r>
        <w:rPr>
          <w:w w:val="112"/>
          <w:sz w:val="19"/>
          <w:szCs w:val="19"/>
        </w:rPr>
        <w:t>engg</w:t>
      </w:r>
      <w:r>
        <w:rPr>
          <w:spacing w:val="1"/>
          <w:w w:val="112"/>
          <w:sz w:val="19"/>
          <w:szCs w:val="19"/>
        </w:rPr>
        <w:t>u</w:t>
      </w:r>
      <w:r>
        <w:rPr>
          <w:w w:val="112"/>
          <w:sz w:val="19"/>
          <w:szCs w:val="19"/>
        </w:rPr>
        <w:t>n</w:t>
      </w:r>
      <w:r>
        <w:rPr>
          <w:spacing w:val="1"/>
          <w:w w:val="112"/>
          <w:sz w:val="19"/>
          <w:szCs w:val="19"/>
        </w:rPr>
        <w:t>a</w:t>
      </w:r>
      <w:r>
        <w:rPr>
          <w:w w:val="112"/>
          <w:sz w:val="19"/>
          <w:szCs w:val="19"/>
        </w:rPr>
        <w:t>.</w:t>
      </w:r>
      <w:r>
        <w:rPr>
          <w:spacing w:val="4"/>
          <w:w w:val="112"/>
          <w:sz w:val="19"/>
          <w:szCs w:val="19"/>
        </w:rPr>
        <w:t xml:space="preserve"> </w:t>
      </w:r>
      <w:proofErr w:type="gramStart"/>
      <w:r>
        <w:rPr>
          <w:spacing w:val="-1"/>
          <w:sz w:val="19"/>
          <w:szCs w:val="19"/>
        </w:rPr>
        <w:t>B</w:t>
      </w:r>
      <w:r>
        <w:rPr>
          <w:sz w:val="19"/>
          <w:szCs w:val="19"/>
        </w:rPr>
        <w:t xml:space="preserve">erbeda </w:t>
      </w:r>
      <w:r>
        <w:rPr>
          <w:spacing w:val="7"/>
          <w:sz w:val="19"/>
          <w:szCs w:val="19"/>
        </w:rPr>
        <w:t xml:space="preserve"> </w:t>
      </w:r>
      <w:r>
        <w:rPr>
          <w:spacing w:val="-1"/>
          <w:w w:val="112"/>
          <w:sz w:val="19"/>
          <w:szCs w:val="19"/>
        </w:rPr>
        <w:t>d</w:t>
      </w:r>
      <w:r>
        <w:rPr>
          <w:w w:val="112"/>
          <w:sz w:val="19"/>
          <w:szCs w:val="19"/>
        </w:rPr>
        <w:t>eng</w:t>
      </w:r>
      <w:r>
        <w:rPr>
          <w:spacing w:val="-1"/>
          <w:w w:val="112"/>
          <w:sz w:val="19"/>
          <w:szCs w:val="19"/>
        </w:rPr>
        <w:t>a</w:t>
      </w:r>
      <w:r>
        <w:rPr>
          <w:w w:val="112"/>
          <w:sz w:val="19"/>
          <w:szCs w:val="19"/>
        </w:rPr>
        <w:t>n</w:t>
      </w:r>
      <w:proofErr w:type="gramEnd"/>
      <w:r>
        <w:rPr>
          <w:spacing w:val="6"/>
          <w:w w:val="112"/>
          <w:sz w:val="19"/>
          <w:szCs w:val="19"/>
        </w:rPr>
        <w:t xml:space="preserve"> </w:t>
      </w:r>
      <w:r>
        <w:rPr>
          <w:spacing w:val="-1"/>
          <w:w w:val="112"/>
          <w:sz w:val="19"/>
          <w:szCs w:val="19"/>
        </w:rPr>
        <w:t>d</w:t>
      </w:r>
      <w:r>
        <w:rPr>
          <w:w w:val="112"/>
          <w:sz w:val="19"/>
          <w:szCs w:val="19"/>
        </w:rPr>
        <w:t>i</w:t>
      </w:r>
      <w:r>
        <w:rPr>
          <w:spacing w:val="-1"/>
          <w:w w:val="112"/>
          <w:sz w:val="19"/>
          <w:szCs w:val="19"/>
        </w:rPr>
        <w:t>s</w:t>
      </w:r>
      <w:r>
        <w:rPr>
          <w:w w:val="112"/>
          <w:sz w:val="19"/>
          <w:szCs w:val="19"/>
        </w:rPr>
        <w:t>trib</w:t>
      </w:r>
      <w:r>
        <w:rPr>
          <w:spacing w:val="1"/>
          <w:w w:val="112"/>
          <w:sz w:val="19"/>
          <w:szCs w:val="19"/>
        </w:rPr>
        <w:t>u</w:t>
      </w:r>
      <w:r>
        <w:rPr>
          <w:spacing w:val="-1"/>
          <w:w w:val="112"/>
          <w:sz w:val="19"/>
          <w:szCs w:val="19"/>
        </w:rPr>
        <w:t>s</w:t>
      </w:r>
      <w:r>
        <w:rPr>
          <w:w w:val="112"/>
          <w:sz w:val="19"/>
          <w:szCs w:val="19"/>
        </w:rPr>
        <w:t xml:space="preserve">i </w:t>
      </w:r>
      <w:r>
        <w:rPr>
          <w:spacing w:val="-1"/>
          <w:sz w:val="19"/>
          <w:szCs w:val="19"/>
        </w:rPr>
        <w:t>L</w:t>
      </w:r>
      <w:r>
        <w:rPr>
          <w:sz w:val="19"/>
          <w:szCs w:val="19"/>
        </w:rPr>
        <w:t>in</w:t>
      </w:r>
      <w:r>
        <w:rPr>
          <w:spacing w:val="1"/>
          <w:sz w:val="19"/>
          <w:szCs w:val="19"/>
        </w:rPr>
        <w:t>u</w:t>
      </w:r>
      <w:r>
        <w:rPr>
          <w:sz w:val="19"/>
          <w:szCs w:val="19"/>
        </w:rPr>
        <w:t>x,</w:t>
      </w:r>
      <w:r>
        <w:rPr>
          <w:spacing w:val="39"/>
          <w:sz w:val="19"/>
          <w:szCs w:val="19"/>
        </w:rPr>
        <w:t xml:space="preserve"> </w:t>
      </w:r>
      <w:r>
        <w:rPr>
          <w:spacing w:val="-1"/>
          <w:w w:val="119"/>
          <w:sz w:val="19"/>
          <w:szCs w:val="19"/>
        </w:rPr>
        <w:t>p</w:t>
      </w:r>
      <w:r>
        <w:rPr>
          <w:w w:val="111"/>
          <w:sz w:val="19"/>
          <w:szCs w:val="19"/>
        </w:rPr>
        <w:t>e</w:t>
      </w:r>
      <w:r>
        <w:rPr>
          <w:spacing w:val="1"/>
          <w:w w:val="111"/>
          <w:sz w:val="19"/>
          <w:szCs w:val="19"/>
        </w:rPr>
        <w:t>m</w:t>
      </w:r>
      <w:r>
        <w:rPr>
          <w:w w:val="107"/>
          <w:sz w:val="19"/>
          <w:szCs w:val="19"/>
        </w:rPr>
        <w:t xml:space="preserve">ilik </w:t>
      </w:r>
      <w:r>
        <w:rPr>
          <w:spacing w:val="-1"/>
          <w:w w:val="113"/>
          <w:sz w:val="19"/>
          <w:szCs w:val="19"/>
        </w:rPr>
        <w:t>p</w:t>
      </w:r>
      <w:r>
        <w:rPr>
          <w:w w:val="113"/>
          <w:sz w:val="19"/>
          <w:szCs w:val="19"/>
        </w:rPr>
        <w:t>er</w:t>
      </w:r>
      <w:r>
        <w:rPr>
          <w:spacing w:val="1"/>
          <w:w w:val="113"/>
          <w:sz w:val="19"/>
          <w:szCs w:val="19"/>
        </w:rPr>
        <w:t>a</w:t>
      </w:r>
      <w:r>
        <w:rPr>
          <w:w w:val="113"/>
          <w:sz w:val="19"/>
          <w:szCs w:val="19"/>
        </w:rPr>
        <w:t>ngk</w:t>
      </w:r>
      <w:r>
        <w:rPr>
          <w:spacing w:val="1"/>
          <w:w w:val="113"/>
          <w:sz w:val="19"/>
          <w:szCs w:val="19"/>
        </w:rPr>
        <w:t>a</w:t>
      </w:r>
      <w:r>
        <w:rPr>
          <w:w w:val="113"/>
          <w:sz w:val="19"/>
          <w:szCs w:val="19"/>
        </w:rPr>
        <w:t>t</w:t>
      </w:r>
      <w:r>
        <w:rPr>
          <w:spacing w:val="-13"/>
          <w:w w:val="113"/>
          <w:sz w:val="19"/>
          <w:szCs w:val="19"/>
        </w:rPr>
        <w:t xml:space="preserve"> </w:t>
      </w:r>
      <w:r>
        <w:rPr>
          <w:spacing w:val="-1"/>
          <w:w w:val="113"/>
          <w:sz w:val="19"/>
          <w:szCs w:val="19"/>
        </w:rPr>
        <w:t>A</w:t>
      </w:r>
      <w:r>
        <w:rPr>
          <w:w w:val="113"/>
          <w:sz w:val="19"/>
          <w:szCs w:val="19"/>
        </w:rPr>
        <w:t>n</w:t>
      </w:r>
      <w:r>
        <w:rPr>
          <w:spacing w:val="-1"/>
          <w:w w:val="113"/>
          <w:sz w:val="19"/>
          <w:szCs w:val="19"/>
        </w:rPr>
        <w:t>d</w:t>
      </w:r>
      <w:r>
        <w:rPr>
          <w:w w:val="113"/>
          <w:sz w:val="19"/>
          <w:szCs w:val="19"/>
        </w:rPr>
        <w:t>r</w:t>
      </w:r>
      <w:r>
        <w:rPr>
          <w:spacing w:val="-1"/>
          <w:w w:val="113"/>
          <w:sz w:val="19"/>
          <w:szCs w:val="19"/>
        </w:rPr>
        <w:t>o</w:t>
      </w:r>
      <w:r>
        <w:rPr>
          <w:w w:val="113"/>
          <w:sz w:val="19"/>
          <w:szCs w:val="19"/>
        </w:rPr>
        <w:t>id</w:t>
      </w:r>
      <w:r>
        <w:rPr>
          <w:spacing w:val="-11"/>
          <w:w w:val="113"/>
          <w:sz w:val="19"/>
          <w:szCs w:val="19"/>
        </w:rPr>
        <w:t xml:space="preserve"> </w:t>
      </w:r>
      <w:r>
        <w:rPr>
          <w:sz w:val="19"/>
          <w:szCs w:val="19"/>
        </w:rPr>
        <w:t>ti</w:t>
      </w:r>
      <w:r>
        <w:rPr>
          <w:spacing w:val="-1"/>
          <w:sz w:val="19"/>
          <w:szCs w:val="19"/>
        </w:rPr>
        <w:t>d</w:t>
      </w:r>
      <w:r>
        <w:rPr>
          <w:spacing w:val="1"/>
          <w:sz w:val="19"/>
          <w:szCs w:val="19"/>
        </w:rPr>
        <w:t>a</w:t>
      </w:r>
      <w:r>
        <w:rPr>
          <w:sz w:val="19"/>
          <w:szCs w:val="19"/>
        </w:rPr>
        <w:t>k</w:t>
      </w:r>
      <w:r>
        <w:rPr>
          <w:spacing w:val="42"/>
          <w:sz w:val="19"/>
          <w:szCs w:val="19"/>
        </w:rPr>
        <w:t xml:space="preserve"> </w:t>
      </w:r>
      <w:r>
        <w:rPr>
          <w:spacing w:val="-1"/>
          <w:w w:val="112"/>
          <w:sz w:val="19"/>
          <w:szCs w:val="19"/>
        </w:rPr>
        <w:t>d</w:t>
      </w:r>
      <w:r>
        <w:rPr>
          <w:w w:val="112"/>
          <w:sz w:val="19"/>
          <w:szCs w:val="19"/>
        </w:rPr>
        <w:t>i</w:t>
      </w:r>
      <w:r>
        <w:rPr>
          <w:spacing w:val="1"/>
          <w:w w:val="112"/>
          <w:sz w:val="19"/>
          <w:szCs w:val="19"/>
        </w:rPr>
        <w:t>b</w:t>
      </w:r>
      <w:r>
        <w:rPr>
          <w:w w:val="112"/>
          <w:sz w:val="19"/>
          <w:szCs w:val="19"/>
        </w:rPr>
        <w:t>erik</w:t>
      </w:r>
      <w:r>
        <w:rPr>
          <w:spacing w:val="1"/>
          <w:w w:val="112"/>
          <w:sz w:val="19"/>
          <w:szCs w:val="19"/>
        </w:rPr>
        <w:t>a</w:t>
      </w:r>
      <w:r>
        <w:rPr>
          <w:w w:val="112"/>
          <w:sz w:val="19"/>
          <w:szCs w:val="19"/>
        </w:rPr>
        <w:t>n</w:t>
      </w:r>
      <w:r>
        <w:rPr>
          <w:spacing w:val="-12"/>
          <w:w w:val="112"/>
          <w:sz w:val="19"/>
          <w:szCs w:val="19"/>
        </w:rPr>
        <w:t xml:space="preserve"> </w:t>
      </w:r>
      <w:r>
        <w:rPr>
          <w:spacing w:val="1"/>
          <w:sz w:val="19"/>
          <w:szCs w:val="19"/>
        </w:rPr>
        <w:t>a</w:t>
      </w:r>
      <w:r>
        <w:rPr>
          <w:sz w:val="19"/>
          <w:szCs w:val="19"/>
        </w:rPr>
        <w:t>k</w:t>
      </w:r>
      <w:r>
        <w:rPr>
          <w:spacing w:val="-1"/>
          <w:sz w:val="19"/>
          <w:szCs w:val="19"/>
        </w:rPr>
        <w:t>s</w:t>
      </w:r>
      <w:r>
        <w:rPr>
          <w:sz w:val="19"/>
          <w:szCs w:val="19"/>
        </w:rPr>
        <w:t>es</w:t>
      </w:r>
      <w:r>
        <w:rPr>
          <w:spacing w:val="30"/>
          <w:sz w:val="19"/>
          <w:szCs w:val="19"/>
        </w:rPr>
        <w:t xml:space="preserve"> </w:t>
      </w:r>
      <w:r>
        <w:rPr>
          <w:sz w:val="19"/>
          <w:szCs w:val="19"/>
        </w:rPr>
        <w:t>r</w:t>
      </w:r>
      <w:r>
        <w:rPr>
          <w:spacing w:val="-1"/>
          <w:sz w:val="19"/>
          <w:szCs w:val="19"/>
        </w:rPr>
        <w:t>o</w:t>
      </w:r>
      <w:r>
        <w:rPr>
          <w:sz w:val="19"/>
          <w:szCs w:val="19"/>
        </w:rPr>
        <w:t>ot</w:t>
      </w:r>
      <w:r>
        <w:rPr>
          <w:spacing w:val="26"/>
          <w:sz w:val="19"/>
          <w:szCs w:val="19"/>
        </w:rPr>
        <w:t xml:space="preserve"> </w:t>
      </w:r>
      <w:r>
        <w:rPr>
          <w:spacing w:val="-1"/>
          <w:w w:val="116"/>
          <w:sz w:val="19"/>
          <w:szCs w:val="19"/>
        </w:rPr>
        <w:t>p</w:t>
      </w:r>
      <w:r>
        <w:rPr>
          <w:spacing w:val="1"/>
          <w:w w:val="116"/>
          <w:sz w:val="19"/>
          <w:szCs w:val="19"/>
        </w:rPr>
        <w:t>a</w:t>
      </w:r>
      <w:r>
        <w:rPr>
          <w:spacing w:val="-1"/>
          <w:w w:val="116"/>
          <w:sz w:val="19"/>
          <w:szCs w:val="19"/>
        </w:rPr>
        <w:t>d</w:t>
      </w:r>
      <w:r>
        <w:rPr>
          <w:w w:val="116"/>
          <w:sz w:val="19"/>
          <w:szCs w:val="19"/>
        </w:rPr>
        <w:t>a</w:t>
      </w:r>
      <w:r>
        <w:rPr>
          <w:spacing w:val="-15"/>
          <w:w w:val="116"/>
          <w:sz w:val="19"/>
          <w:szCs w:val="19"/>
        </w:rPr>
        <w:t xml:space="preserve"> </w:t>
      </w:r>
      <w:r>
        <w:rPr>
          <w:spacing w:val="-1"/>
          <w:w w:val="108"/>
          <w:sz w:val="19"/>
          <w:szCs w:val="19"/>
        </w:rPr>
        <w:t>s</w:t>
      </w:r>
      <w:r>
        <w:rPr>
          <w:w w:val="110"/>
          <w:sz w:val="19"/>
          <w:szCs w:val="19"/>
        </w:rPr>
        <w:t>y</w:t>
      </w:r>
      <w:r>
        <w:rPr>
          <w:spacing w:val="-1"/>
          <w:w w:val="110"/>
          <w:sz w:val="19"/>
          <w:szCs w:val="19"/>
        </w:rPr>
        <w:t>s</w:t>
      </w:r>
      <w:r>
        <w:rPr>
          <w:w w:val="117"/>
          <w:sz w:val="19"/>
          <w:szCs w:val="19"/>
        </w:rPr>
        <w:t>t</w:t>
      </w:r>
      <w:r>
        <w:rPr>
          <w:w w:val="111"/>
          <w:sz w:val="19"/>
          <w:szCs w:val="19"/>
        </w:rPr>
        <w:t xml:space="preserve">em </w:t>
      </w:r>
      <w:r>
        <w:rPr>
          <w:w w:val="110"/>
          <w:sz w:val="19"/>
          <w:szCs w:val="19"/>
        </w:rPr>
        <w:t>o</w:t>
      </w:r>
      <w:r>
        <w:rPr>
          <w:spacing w:val="-2"/>
          <w:w w:val="110"/>
          <w:sz w:val="19"/>
          <w:szCs w:val="19"/>
        </w:rPr>
        <w:t>p</w:t>
      </w:r>
      <w:r>
        <w:rPr>
          <w:w w:val="110"/>
          <w:sz w:val="19"/>
          <w:szCs w:val="19"/>
        </w:rPr>
        <w:t>er</w:t>
      </w:r>
      <w:r>
        <w:rPr>
          <w:spacing w:val="1"/>
          <w:w w:val="110"/>
          <w:sz w:val="19"/>
          <w:szCs w:val="19"/>
        </w:rPr>
        <w:t>a</w:t>
      </w:r>
      <w:r>
        <w:rPr>
          <w:spacing w:val="-1"/>
          <w:w w:val="110"/>
          <w:sz w:val="19"/>
          <w:szCs w:val="19"/>
        </w:rPr>
        <w:t>s</w:t>
      </w:r>
      <w:r>
        <w:rPr>
          <w:w w:val="110"/>
          <w:sz w:val="19"/>
          <w:szCs w:val="19"/>
        </w:rPr>
        <w:t>i,</w:t>
      </w:r>
      <w:r>
        <w:rPr>
          <w:spacing w:val="-6"/>
          <w:w w:val="110"/>
          <w:sz w:val="19"/>
          <w:szCs w:val="19"/>
        </w:rPr>
        <w:t xml:space="preserve"> </w:t>
      </w:r>
      <w:r>
        <w:rPr>
          <w:spacing w:val="-1"/>
          <w:sz w:val="19"/>
          <w:szCs w:val="19"/>
        </w:rPr>
        <w:t>d</w:t>
      </w:r>
      <w:r>
        <w:rPr>
          <w:spacing w:val="1"/>
          <w:sz w:val="19"/>
          <w:szCs w:val="19"/>
        </w:rPr>
        <w:t>a</w:t>
      </w:r>
      <w:r>
        <w:rPr>
          <w:sz w:val="19"/>
          <w:szCs w:val="19"/>
        </w:rPr>
        <w:t>n</w:t>
      </w:r>
      <w:r>
        <w:rPr>
          <w:spacing w:val="41"/>
          <w:sz w:val="19"/>
          <w:szCs w:val="19"/>
        </w:rPr>
        <w:t xml:space="preserve"> </w:t>
      </w:r>
      <w:r>
        <w:rPr>
          <w:spacing w:val="-1"/>
          <w:w w:val="110"/>
          <w:sz w:val="19"/>
          <w:szCs w:val="19"/>
        </w:rPr>
        <w:t>p</w:t>
      </w:r>
      <w:r>
        <w:rPr>
          <w:spacing w:val="1"/>
          <w:w w:val="110"/>
          <w:sz w:val="19"/>
          <w:szCs w:val="19"/>
        </w:rPr>
        <w:t>a</w:t>
      </w:r>
      <w:r>
        <w:rPr>
          <w:w w:val="110"/>
          <w:sz w:val="19"/>
          <w:szCs w:val="19"/>
        </w:rPr>
        <w:t>rti</w:t>
      </w:r>
      <w:r>
        <w:rPr>
          <w:spacing w:val="-1"/>
          <w:w w:val="110"/>
          <w:sz w:val="19"/>
          <w:szCs w:val="19"/>
        </w:rPr>
        <w:t>s</w:t>
      </w:r>
      <w:r>
        <w:rPr>
          <w:w w:val="110"/>
          <w:sz w:val="19"/>
          <w:szCs w:val="19"/>
        </w:rPr>
        <w:t>i</w:t>
      </w:r>
      <w:r>
        <w:rPr>
          <w:spacing w:val="3"/>
          <w:w w:val="110"/>
          <w:sz w:val="19"/>
          <w:szCs w:val="19"/>
        </w:rPr>
        <w:t xml:space="preserve"> </w:t>
      </w:r>
      <w:r>
        <w:rPr>
          <w:spacing w:val="-1"/>
          <w:w w:val="110"/>
          <w:sz w:val="19"/>
          <w:szCs w:val="19"/>
        </w:rPr>
        <w:t>s</w:t>
      </w:r>
      <w:r>
        <w:rPr>
          <w:w w:val="110"/>
          <w:sz w:val="19"/>
          <w:szCs w:val="19"/>
        </w:rPr>
        <w:t>e</w:t>
      </w:r>
      <w:r>
        <w:rPr>
          <w:spacing w:val="2"/>
          <w:w w:val="110"/>
          <w:sz w:val="19"/>
          <w:szCs w:val="19"/>
        </w:rPr>
        <w:t>n</w:t>
      </w:r>
      <w:r>
        <w:rPr>
          <w:spacing w:val="-1"/>
          <w:w w:val="110"/>
          <w:sz w:val="19"/>
          <w:szCs w:val="19"/>
        </w:rPr>
        <w:t>s</w:t>
      </w:r>
      <w:r>
        <w:rPr>
          <w:w w:val="110"/>
          <w:sz w:val="19"/>
          <w:szCs w:val="19"/>
        </w:rPr>
        <w:t>iti</w:t>
      </w:r>
      <w:r>
        <w:rPr>
          <w:spacing w:val="1"/>
          <w:w w:val="110"/>
          <w:sz w:val="19"/>
          <w:szCs w:val="19"/>
        </w:rPr>
        <w:t>v</w:t>
      </w:r>
      <w:r>
        <w:rPr>
          <w:w w:val="110"/>
          <w:sz w:val="19"/>
          <w:szCs w:val="19"/>
        </w:rPr>
        <w:t>e</w:t>
      </w:r>
      <w:r>
        <w:rPr>
          <w:spacing w:val="-11"/>
          <w:w w:val="110"/>
          <w:sz w:val="19"/>
          <w:szCs w:val="19"/>
        </w:rPr>
        <w:t xml:space="preserve"> </w:t>
      </w:r>
      <w:r>
        <w:rPr>
          <w:spacing w:val="-1"/>
          <w:w w:val="110"/>
          <w:sz w:val="19"/>
          <w:szCs w:val="19"/>
        </w:rPr>
        <w:t>s</w:t>
      </w:r>
      <w:r>
        <w:rPr>
          <w:w w:val="110"/>
          <w:sz w:val="19"/>
          <w:szCs w:val="19"/>
        </w:rPr>
        <w:t>e</w:t>
      </w:r>
      <w:r>
        <w:rPr>
          <w:spacing w:val="-1"/>
          <w:w w:val="110"/>
          <w:sz w:val="19"/>
          <w:szCs w:val="19"/>
        </w:rPr>
        <w:t>p</w:t>
      </w:r>
      <w:r>
        <w:rPr>
          <w:w w:val="110"/>
          <w:sz w:val="19"/>
          <w:szCs w:val="19"/>
        </w:rPr>
        <w:t xml:space="preserve">erti </w:t>
      </w:r>
      <w:r>
        <w:rPr>
          <w:w w:val="154"/>
          <w:sz w:val="19"/>
          <w:szCs w:val="19"/>
        </w:rPr>
        <w:t>/</w:t>
      </w:r>
      <w:r>
        <w:rPr>
          <w:spacing w:val="-1"/>
          <w:w w:val="154"/>
          <w:sz w:val="19"/>
          <w:szCs w:val="19"/>
        </w:rPr>
        <w:t>s</w:t>
      </w:r>
      <w:r>
        <w:rPr>
          <w:spacing w:val="2"/>
          <w:w w:val="110"/>
          <w:sz w:val="19"/>
          <w:szCs w:val="19"/>
        </w:rPr>
        <w:t>y</w:t>
      </w:r>
      <w:r>
        <w:rPr>
          <w:spacing w:val="-1"/>
          <w:w w:val="108"/>
          <w:sz w:val="19"/>
          <w:szCs w:val="19"/>
        </w:rPr>
        <w:t>s</w:t>
      </w:r>
      <w:r>
        <w:rPr>
          <w:w w:val="117"/>
          <w:sz w:val="19"/>
          <w:szCs w:val="19"/>
        </w:rPr>
        <w:t>t</w:t>
      </w:r>
      <w:r>
        <w:rPr>
          <w:w w:val="111"/>
          <w:sz w:val="19"/>
          <w:szCs w:val="19"/>
        </w:rPr>
        <w:t>em</w:t>
      </w:r>
      <w:r>
        <w:rPr>
          <w:spacing w:val="-3"/>
          <w:sz w:val="19"/>
          <w:szCs w:val="19"/>
        </w:rPr>
        <w:t xml:space="preserve"> </w:t>
      </w:r>
      <w:r>
        <w:rPr>
          <w:spacing w:val="1"/>
          <w:sz w:val="19"/>
          <w:szCs w:val="19"/>
        </w:rPr>
        <w:t>b</w:t>
      </w:r>
      <w:r>
        <w:rPr>
          <w:sz w:val="19"/>
          <w:szCs w:val="19"/>
        </w:rPr>
        <w:t>er</w:t>
      </w:r>
      <w:r>
        <w:rPr>
          <w:spacing w:val="-1"/>
          <w:sz w:val="19"/>
          <w:szCs w:val="19"/>
        </w:rPr>
        <w:t>s</w:t>
      </w:r>
      <w:r>
        <w:rPr>
          <w:sz w:val="19"/>
          <w:szCs w:val="19"/>
        </w:rPr>
        <w:t>i</w:t>
      </w:r>
      <w:r>
        <w:rPr>
          <w:spacing w:val="-1"/>
          <w:sz w:val="19"/>
          <w:szCs w:val="19"/>
        </w:rPr>
        <w:t>f</w:t>
      </w:r>
      <w:r>
        <w:rPr>
          <w:spacing w:val="1"/>
          <w:sz w:val="19"/>
          <w:szCs w:val="19"/>
        </w:rPr>
        <w:t>a</w:t>
      </w:r>
      <w:r>
        <w:rPr>
          <w:sz w:val="19"/>
          <w:szCs w:val="19"/>
        </w:rPr>
        <w:t xml:space="preserve">t </w:t>
      </w:r>
      <w:r>
        <w:rPr>
          <w:spacing w:val="4"/>
          <w:sz w:val="19"/>
          <w:szCs w:val="19"/>
        </w:rPr>
        <w:t xml:space="preserve"> </w:t>
      </w:r>
      <w:r>
        <w:rPr>
          <w:w w:val="112"/>
          <w:sz w:val="19"/>
          <w:szCs w:val="19"/>
        </w:rPr>
        <w:t>re</w:t>
      </w:r>
      <w:r>
        <w:rPr>
          <w:spacing w:val="1"/>
          <w:w w:val="112"/>
          <w:sz w:val="19"/>
          <w:szCs w:val="19"/>
        </w:rPr>
        <w:t>a</w:t>
      </w:r>
      <w:r>
        <w:rPr>
          <w:spacing w:val="1"/>
          <w:w w:val="121"/>
          <w:sz w:val="19"/>
          <w:szCs w:val="19"/>
        </w:rPr>
        <w:t>d</w:t>
      </w:r>
      <w:r>
        <w:rPr>
          <w:w w:val="99"/>
          <w:sz w:val="19"/>
          <w:szCs w:val="19"/>
        </w:rPr>
        <w:t xml:space="preserve">- </w:t>
      </w:r>
      <w:r>
        <w:rPr>
          <w:sz w:val="19"/>
          <w:szCs w:val="19"/>
        </w:rPr>
        <w:t xml:space="preserve">only. </w:t>
      </w:r>
      <w:r>
        <w:rPr>
          <w:spacing w:val="34"/>
          <w:sz w:val="19"/>
          <w:szCs w:val="19"/>
        </w:rPr>
        <w:t xml:space="preserve"> </w:t>
      </w:r>
      <w:r>
        <w:rPr>
          <w:spacing w:val="1"/>
          <w:w w:val="113"/>
          <w:sz w:val="19"/>
          <w:szCs w:val="19"/>
        </w:rPr>
        <w:t>Na</w:t>
      </w:r>
      <w:r>
        <w:rPr>
          <w:w w:val="113"/>
          <w:sz w:val="19"/>
          <w:szCs w:val="19"/>
        </w:rPr>
        <w:t>m</w:t>
      </w:r>
      <w:r>
        <w:rPr>
          <w:spacing w:val="1"/>
          <w:w w:val="113"/>
          <w:sz w:val="19"/>
          <w:szCs w:val="19"/>
        </w:rPr>
        <w:t>u</w:t>
      </w:r>
      <w:r>
        <w:rPr>
          <w:w w:val="113"/>
          <w:sz w:val="19"/>
          <w:szCs w:val="19"/>
        </w:rPr>
        <w:t>n,</w:t>
      </w:r>
      <w:r>
        <w:rPr>
          <w:spacing w:val="41"/>
          <w:w w:val="113"/>
          <w:sz w:val="19"/>
          <w:szCs w:val="19"/>
        </w:rPr>
        <w:t xml:space="preserve"> </w:t>
      </w:r>
      <w:r>
        <w:rPr>
          <w:spacing w:val="1"/>
          <w:sz w:val="19"/>
          <w:szCs w:val="19"/>
        </w:rPr>
        <w:t>a</w:t>
      </w:r>
      <w:r>
        <w:rPr>
          <w:sz w:val="19"/>
          <w:szCs w:val="19"/>
        </w:rPr>
        <w:t>k</w:t>
      </w:r>
      <w:r>
        <w:rPr>
          <w:spacing w:val="-1"/>
          <w:sz w:val="19"/>
          <w:szCs w:val="19"/>
        </w:rPr>
        <w:t>s</w:t>
      </w:r>
      <w:r>
        <w:rPr>
          <w:sz w:val="19"/>
          <w:szCs w:val="19"/>
        </w:rPr>
        <w:t xml:space="preserve">es </w:t>
      </w:r>
      <w:r>
        <w:rPr>
          <w:spacing w:val="38"/>
          <w:sz w:val="19"/>
          <w:szCs w:val="19"/>
        </w:rPr>
        <w:t xml:space="preserve"> </w:t>
      </w:r>
      <w:r>
        <w:rPr>
          <w:sz w:val="19"/>
          <w:szCs w:val="19"/>
        </w:rPr>
        <w:t>r</w:t>
      </w:r>
      <w:r>
        <w:rPr>
          <w:spacing w:val="-1"/>
          <w:sz w:val="19"/>
          <w:szCs w:val="19"/>
        </w:rPr>
        <w:t>o</w:t>
      </w:r>
      <w:r>
        <w:rPr>
          <w:sz w:val="19"/>
          <w:szCs w:val="19"/>
        </w:rPr>
        <w:t xml:space="preserve">ot </w:t>
      </w:r>
      <w:r>
        <w:rPr>
          <w:spacing w:val="34"/>
          <w:sz w:val="19"/>
          <w:szCs w:val="19"/>
        </w:rPr>
        <w:t xml:space="preserve"> </w:t>
      </w:r>
      <w:r>
        <w:rPr>
          <w:spacing w:val="2"/>
          <w:w w:val="113"/>
          <w:sz w:val="19"/>
          <w:szCs w:val="19"/>
        </w:rPr>
        <w:t>d</w:t>
      </w:r>
      <w:r>
        <w:rPr>
          <w:spacing w:val="1"/>
          <w:w w:val="113"/>
          <w:sz w:val="19"/>
          <w:szCs w:val="19"/>
        </w:rPr>
        <w:t>a</w:t>
      </w:r>
      <w:r>
        <w:rPr>
          <w:spacing w:val="-1"/>
          <w:w w:val="113"/>
          <w:sz w:val="19"/>
          <w:szCs w:val="19"/>
        </w:rPr>
        <w:t>p</w:t>
      </w:r>
      <w:r>
        <w:rPr>
          <w:spacing w:val="1"/>
          <w:w w:val="113"/>
          <w:sz w:val="19"/>
          <w:szCs w:val="19"/>
        </w:rPr>
        <w:t>a</w:t>
      </w:r>
      <w:r>
        <w:rPr>
          <w:w w:val="113"/>
          <w:sz w:val="19"/>
          <w:szCs w:val="19"/>
        </w:rPr>
        <w:t xml:space="preserve">t  </w:t>
      </w:r>
      <w:r>
        <w:rPr>
          <w:spacing w:val="-1"/>
          <w:w w:val="113"/>
          <w:sz w:val="19"/>
          <w:szCs w:val="19"/>
        </w:rPr>
        <w:t>d</w:t>
      </w:r>
      <w:r>
        <w:rPr>
          <w:w w:val="113"/>
          <w:sz w:val="19"/>
          <w:szCs w:val="19"/>
        </w:rPr>
        <w:t>i</w:t>
      </w:r>
      <w:r>
        <w:rPr>
          <w:spacing w:val="-1"/>
          <w:w w:val="113"/>
          <w:sz w:val="19"/>
          <w:szCs w:val="19"/>
        </w:rPr>
        <w:t>p</w:t>
      </w:r>
      <w:r>
        <w:rPr>
          <w:w w:val="113"/>
          <w:sz w:val="19"/>
          <w:szCs w:val="19"/>
        </w:rPr>
        <w:t>eroleh</w:t>
      </w:r>
      <w:r>
        <w:rPr>
          <w:spacing w:val="35"/>
          <w:w w:val="113"/>
          <w:sz w:val="19"/>
          <w:szCs w:val="19"/>
        </w:rPr>
        <w:t xml:space="preserve"> </w:t>
      </w:r>
      <w:r>
        <w:rPr>
          <w:spacing w:val="-1"/>
          <w:w w:val="113"/>
          <w:sz w:val="19"/>
          <w:szCs w:val="19"/>
        </w:rPr>
        <w:t>d</w:t>
      </w:r>
      <w:r>
        <w:rPr>
          <w:w w:val="113"/>
          <w:sz w:val="19"/>
          <w:szCs w:val="19"/>
        </w:rPr>
        <w:t>eng</w:t>
      </w:r>
      <w:r>
        <w:rPr>
          <w:spacing w:val="1"/>
          <w:w w:val="113"/>
          <w:sz w:val="19"/>
          <w:szCs w:val="19"/>
        </w:rPr>
        <w:t>a</w:t>
      </w:r>
      <w:r>
        <w:rPr>
          <w:w w:val="113"/>
          <w:sz w:val="19"/>
          <w:szCs w:val="19"/>
        </w:rPr>
        <w:t>n</w:t>
      </w:r>
      <w:r>
        <w:rPr>
          <w:spacing w:val="44"/>
          <w:w w:val="113"/>
          <w:sz w:val="19"/>
          <w:szCs w:val="19"/>
        </w:rPr>
        <w:t xml:space="preserve"> </w:t>
      </w:r>
      <w:r>
        <w:rPr>
          <w:w w:val="106"/>
          <w:sz w:val="19"/>
          <w:szCs w:val="19"/>
        </w:rPr>
        <w:t>c</w:t>
      </w:r>
      <w:r>
        <w:rPr>
          <w:spacing w:val="1"/>
          <w:w w:val="106"/>
          <w:sz w:val="19"/>
          <w:szCs w:val="19"/>
        </w:rPr>
        <w:t>a</w:t>
      </w:r>
      <w:r>
        <w:rPr>
          <w:w w:val="115"/>
          <w:sz w:val="19"/>
          <w:szCs w:val="19"/>
        </w:rPr>
        <w:t xml:space="preserve">ra </w:t>
      </w:r>
      <w:r>
        <w:rPr>
          <w:w w:val="112"/>
          <w:sz w:val="19"/>
          <w:szCs w:val="19"/>
        </w:rPr>
        <w:t>me</w:t>
      </w:r>
      <w:r>
        <w:rPr>
          <w:spacing w:val="1"/>
          <w:w w:val="112"/>
          <w:sz w:val="19"/>
          <w:szCs w:val="19"/>
        </w:rPr>
        <w:t>ma</w:t>
      </w:r>
      <w:r>
        <w:rPr>
          <w:w w:val="112"/>
          <w:sz w:val="19"/>
          <w:szCs w:val="19"/>
        </w:rPr>
        <w:t>n</w:t>
      </w:r>
      <w:r>
        <w:rPr>
          <w:spacing w:val="-1"/>
          <w:w w:val="112"/>
          <w:sz w:val="19"/>
          <w:szCs w:val="19"/>
        </w:rPr>
        <w:t>f</w:t>
      </w:r>
      <w:r>
        <w:rPr>
          <w:spacing w:val="1"/>
          <w:w w:val="112"/>
          <w:sz w:val="19"/>
          <w:szCs w:val="19"/>
        </w:rPr>
        <w:t>aa</w:t>
      </w:r>
      <w:r>
        <w:rPr>
          <w:w w:val="112"/>
          <w:sz w:val="19"/>
          <w:szCs w:val="19"/>
        </w:rPr>
        <w:t>t</w:t>
      </w:r>
      <w:r>
        <w:rPr>
          <w:spacing w:val="-2"/>
          <w:w w:val="112"/>
          <w:sz w:val="19"/>
          <w:szCs w:val="19"/>
        </w:rPr>
        <w:t>k</w:t>
      </w:r>
      <w:r>
        <w:rPr>
          <w:spacing w:val="1"/>
          <w:w w:val="112"/>
          <w:sz w:val="19"/>
          <w:szCs w:val="19"/>
        </w:rPr>
        <w:t>a</w:t>
      </w:r>
      <w:r>
        <w:rPr>
          <w:w w:val="112"/>
          <w:sz w:val="19"/>
          <w:szCs w:val="19"/>
        </w:rPr>
        <w:t>n</w:t>
      </w:r>
      <w:r>
        <w:rPr>
          <w:spacing w:val="3"/>
          <w:w w:val="112"/>
          <w:sz w:val="19"/>
          <w:szCs w:val="19"/>
        </w:rPr>
        <w:t xml:space="preserve"> </w:t>
      </w:r>
      <w:r>
        <w:rPr>
          <w:w w:val="112"/>
          <w:sz w:val="19"/>
          <w:szCs w:val="19"/>
        </w:rPr>
        <w:t>kele</w:t>
      </w:r>
      <w:r>
        <w:rPr>
          <w:spacing w:val="-1"/>
          <w:w w:val="112"/>
          <w:sz w:val="19"/>
          <w:szCs w:val="19"/>
        </w:rPr>
        <w:t>m</w:t>
      </w:r>
      <w:r>
        <w:rPr>
          <w:spacing w:val="1"/>
          <w:w w:val="112"/>
          <w:sz w:val="19"/>
          <w:szCs w:val="19"/>
        </w:rPr>
        <w:t>a</w:t>
      </w:r>
      <w:r>
        <w:rPr>
          <w:w w:val="112"/>
          <w:sz w:val="19"/>
          <w:szCs w:val="19"/>
        </w:rPr>
        <w:t>h</w:t>
      </w:r>
      <w:r>
        <w:rPr>
          <w:spacing w:val="1"/>
          <w:w w:val="112"/>
          <w:sz w:val="19"/>
          <w:szCs w:val="19"/>
        </w:rPr>
        <w:t>a</w:t>
      </w:r>
      <w:r>
        <w:rPr>
          <w:w w:val="112"/>
          <w:sz w:val="19"/>
          <w:szCs w:val="19"/>
        </w:rPr>
        <w:t xml:space="preserve">n </w:t>
      </w:r>
      <w:r>
        <w:rPr>
          <w:spacing w:val="-2"/>
          <w:w w:val="112"/>
          <w:sz w:val="19"/>
          <w:szCs w:val="19"/>
        </w:rPr>
        <w:t>k</w:t>
      </w:r>
      <w:r>
        <w:rPr>
          <w:w w:val="112"/>
          <w:sz w:val="19"/>
          <w:szCs w:val="19"/>
        </w:rPr>
        <w:t>e</w:t>
      </w:r>
      <w:r>
        <w:rPr>
          <w:spacing w:val="1"/>
          <w:w w:val="112"/>
          <w:sz w:val="19"/>
          <w:szCs w:val="19"/>
        </w:rPr>
        <w:t>a</w:t>
      </w:r>
      <w:r>
        <w:rPr>
          <w:w w:val="112"/>
          <w:sz w:val="19"/>
          <w:szCs w:val="19"/>
        </w:rPr>
        <w:t>m</w:t>
      </w:r>
      <w:r>
        <w:rPr>
          <w:spacing w:val="1"/>
          <w:w w:val="112"/>
          <w:sz w:val="19"/>
          <w:szCs w:val="19"/>
        </w:rPr>
        <w:t>a</w:t>
      </w:r>
      <w:r>
        <w:rPr>
          <w:w w:val="112"/>
          <w:sz w:val="19"/>
          <w:szCs w:val="19"/>
        </w:rPr>
        <w:t>n</w:t>
      </w:r>
      <w:r>
        <w:rPr>
          <w:spacing w:val="1"/>
          <w:w w:val="112"/>
          <w:sz w:val="19"/>
          <w:szCs w:val="19"/>
        </w:rPr>
        <w:t>a</w:t>
      </w:r>
      <w:r>
        <w:rPr>
          <w:w w:val="112"/>
          <w:sz w:val="19"/>
          <w:szCs w:val="19"/>
        </w:rPr>
        <w:t>n</w:t>
      </w:r>
      <w:r>
        <w:rPr>
          <w:spacing w:val="6"/>
          <w:w w:val="112"/>
          <w:sz w:val="19"/>
          <w:szCs w:val="19"/>
        </w:rPr>
        <w:t xml:space="preserve"> </w:t>
      </w:r>
      <w:r>
        <w:rPr>
          <w:spacing w:val="-1"/>
          <w:w w:val="112"/>
          <w:sz w:val="19"/>
          <w:szCs w:val="19"/>
        </w:rPr>
        <w:t>p</w:t>
      </w:r>
      <w:r>
        <w:rPr>
          <w:spacing w:val="1"/>
          <w:w w:val="112"/>
          <w:sz w:val="19"/>
          <w:szCs w:val="19"/>
        </w:rPr>
        <w:t>a</w:t>
      </w:r>
      <w:r>
        <w:rPr>
          <w:spacing w:val="-1"/>
          <w:w w:val="112"/>
          <w:sz w:val="19"/>
          <w:szCs w:val="19"/>
        </w:rPr>
        <w:t>d</w:t>
      </w:r>
      <w:r>
        <w:rPr>
          <w:w w:val="112"/>
          <w:sz w:val="19"/>
          <w:szCs w:val="19"/>
        </w:rPr>
        <w:t>a</w:t>
      </w:r>
      <w:r>
        <w:rPr>
          <w:spacing w:val="21"/>
          <w:w w:val="112"/>
          <w:sz w:val="19"/>
          <w:szCs w:val="19"/>
        </w:rPr>
        <w:t xml:space="preserve"> </w:t>
      </w:r>
      <w:r>
        <w:rPr>
          <w:spacing w:val="-1"/>
          <w:w w:val="112"/>
          <w:sz w:val="19"/>
          <w:szCs w:val="19"/>
        </w:rPr>
        <w:t>A</w:t>
      </w:r>
      <w:r>
        <w:rPr>
          <w:w w:val="112"/>
          <w:sz w:val="19"/>
          <w:szCs w:val="19"/>
        </w:rPr>
        <w:t>n</w:t>
      </w:r>
      <w:r>
        <w:rPr>
          <w:spacing w:val="-1"/>
          <w:w w:val="112"/>
          <w:sz w:val="19"/>
          <w:szCs w:val="19"/>
        </w:rPr>
        <w:t>d</w:t>
      </w:r>
      <w:r>
        <w:rPr>
          <w:w w:val="112"/>
          <w:sz w:val="19"/>
          <w:szCs w:val="19"/>
        </w:rPr>
        <w:t>r</w:t>
      </w:r>
      <w:r>
        <w:rPr>
          <w:spacing w:val="-1"/>
          <w:w w:val="112"/>
          <w:sz w:val="19"/>
          <w:szCs w:val="19"/>
        </w:rPr>
        <w:t>o</w:t>
      </w:r>
      <w:r>
        <w:rPr>
          <w:w w:val="112"/>
          <w:sz w:val="19"/>
          <w:szCs w:val="19"/>
        </w:rPr>
        <w:t>i</w:t>
      </w:r>
      <w:r>
        <w:rPr>
          <w:spacing w:val="-1"/>
          <w:w w:val="112"/>
          <w:sz w:val="19"/>
          <w:szCs w:val="19"/>
        </w:rPr>
        <w:t>d</w:t>
      </w:r>
      <w:r>
        <w:rPr>
          <w:w w:val="112"/>
          <w:sz w:val="19"/>
          <w:szCs w:val="19"/>
        </w:rPr>
        <w:t>,</w:t>
      </w:r>
      <w:r>
        <w:rPr>
          <w:spacing w:val="10"/>
          <w:w w:val="112"/>
          <w:sz w:val="19"/>
          <w:szCs w:val="19"/>
        </w:rPr>
        <w:t xml:space="preserve"> </w:t>
      </w:r>
      <w:r>
        <w:rPr>
          <w:w w:val="106"/>
          <w:sz w:val="19"/>
          <w:szCs w:val="19"/>
        </w:rPr>
        <w:t>c</w:t>
      </w:r>
      <w:r>
        <w:rPr>
          <w:spacing w:val="1"/>
          <w:w w:val="106"/>
          <w:sz w:val="19"/>
          <w:szCs w:val="19"/>
        </w:rPr>
        <w:t>a</w:t>
      </w:r>
      <w:r>
        <w:rPr>
          <w:w w:val="115"/>
          <w:sz w:val="19"/>
          <w:szCs w:val="19"/>
        </w:rPr>
        <w:t xml:space="preserve">ra </w:t>
      </w:r>
      <w:r>
        <w:rPr>
          <w:sz w:val="19"/>
          <w:szCs w:val="19"/>
        </w:rPr>
        <w:t>ini</w:t>
      </w:r>
      <w:r>
        <w:rPr>
          <w:spacing w:val="35"/>
          <w:sz w:val="19"/>
          <w:szCs w:val="19"/>
        </w:rPr>
        <w:t xml:space="preserve"> </w:t>
      </w:r>
      <w:r>
        <w:rPr>
          <w:spacing w:val="-1"/>
          <w:sz w:val="19"/>
          <w:szCs w:val="19"/>
        </w:rPr>
        <w:t>s</w:t>
      </w:r>
      <w:r>
        <w:rPr>
          <w:sz w:val="19"/>
          <w:szCs w:val="19"/>
        </w:rPr>
        <w:t xml:space="preserve">ering </w:t>
      </w:r>
      <w:r>
        <w:rPr>
          <w:spacing w:val="18"/>
          <w:sz w:val="19"/>
          <w:szCs w:val="19"/>
        </w:rPr>
        <w:t xml:space="preserve"> </w:t>
      </w:r>
      <w:r>
        <w:rPr>
          <w:spacing w:val="-1"/>
          <w:w w:val="114"/>
          <w:sz w:val="19"/>
          <w:szCs w:val="19"/>
        </w:rPr>
        <w:t>d</w:t>
      </w:r>
      <w:r>
        <w:rPr>
          <w:w w:val="114"/>
          <w:sz w:val="19"/>
          <w:szCs w:val="19"/>
        </w:rPr>
        <w:t>ig</w:t>
      </w:r>
      <w:r>
        <w:rPr>
          <w:spacing w:val="1"/>
          <w:w w:val="114"/>
          <w:sz w:val="19"/>
          <w:szCs w:val="19"/>
        </w:rPr>
        <w:t>u</w:t>
      </w:r>
      <w:r>
        <w:rPr>
          <w:w w:val="114"/>
          <w:sz w:val="19"/>
          <w:szCs w:val="19"/>
        </w:rPr>
        <w:t>n</w:t>
      </w:r>
      <w:r>
        <w:rPr>
          <w:spacing w:val="1"/>
          <w:w w:val="114"/>
          <w:sz w:val="19"/>
          <w:szCs w:val="19"/>
        </w:rPr>
        <w:t>a</w:t>
      </w:r>
      <w:r>
        <w:rPr>
          <w:w w:val="114"/>
          <w:sz w:val="19"/>
          <w:szCs w:val="19"/>
        </w:rPr>
        <w:t>k</w:t>
      </w:r>
      <w:r>
        <w:rPr>
          <w:spacing w:val="1"/>
          <w:w w:val="114"/>
          <w:sz w:val="19"/>
          <w:szCs w:val="19"/>
        </w:rPr>
        <w:t>a</w:t>
      </w:r>
      <w:r>
        <w:rPr>
          <w:w w:val="114"/>
          <w:sz w:val="19"/>
          <w:szCs w:val="19"/>
        </w:rPr>
        <w:t>n</w:t>
      </w:r>
      <w:r>
        <w:rPr>
          <w:spacing w:val="9"/>
          <w:w w:val="114"/>
          <w:sz w:val="19"/>
          <w:szCs w:val="19"/>
        </w:rPr>
        <w:t xml:space="preserve"> </w:t>
      </w:r>
      <w:r>
        <w:rPr>
          <w:sz w:val="19"/>
          <w:szCs w:val="19"/>
        </w:rPr>
        <w:t xml:space="preserve">oleh  </w:t>
      </w:r>
      <w:r>
        <w:rPr>
          <w:spacing w:val="2"/>
          <w:w w:val="112"/>
          <w:sz w:val="19"/>
          <w:szCs w:val="19"/>
        </w:rPr>
        <w:t>k</w:t>
      </w:r>
      <w:r>
        <w:rPr>
          <w:w w:val="112"/>
          <w:sz w:val="19"/>
          <w:szCs w:val="19"/>
        </w:rPr>
        <w:t>om</w:t>
      </w:r>
      <w:r>
        <w:rPr>
          <w:spacing w:val="1"/>
          <w:w w:val="112"/>
          <w:sz w:val="19"/>
          <w:szCs w:val="19"/>
        </w:rPr>
        <w:t>u</w:t>
      </w:r>
      <w:r>
        <w:rPr>
          <w:w w:val="112"/>
          <w:sz w:val="19"/>
          <w:szCs w:val="19"/>
        </w:rPr>
        <w:t>ni</w:t>
      </w:r>
      <w:r>
        <w:rPr>
          <w:spacing w:val="1"/>
          <w:w w:val="112"/>
          <w:sz w:val="19"/>
          <w:szCs w:val="19"/>
        </w:rPr>
        <w:t>ta</w:t>
      </w:r>
      <w:r>
        <w:rPr>
          <w:w w:val="112"/>
          <w:sz w:val="19"/>
          <w:szCs w:val="19"/>
        </w:rPr>
        <w:t>s</w:t>
      </w:r>
      <w:r>
        <w:rPr>
          <w:spacing w:val="11"/>
          <w:w w:val="112"/>
          <w:sz w:val="19"/>
          <w:szCs w:val="19"/>
        </w:rPr>
        <w:t xml:space="preserve"> </w:t>
      </w:r>
      <w:r>
        <w:rPr>
          <w:sz w:val="19"/>
          <w:szCs w:val="19"/>
        </w:rPr>
        <w:t>o</w:t>
      </w:r>
      <w:r>
        <w:rPr>
          <w:spacing w:val="-2"/>
          <w:sz w:val="19"/>
          <w:szCs w:val="19"/>
        </w:rPr>
        <w:t>p</w:t>
      </w:r>
      <w:r>
        <w:rPr>
          <w:sz w:val="19"/>
          <w:szCs w:val="19"/>
        </w:rPr>
        <w:t xml:space="preserve">en </w:t>
      </w:r>
      <w:r>
        <w:rPr>
          <w:spacing w:val="18"/>
          <w:sz w:val="19"/>
          <w:szCs w:val="19"/>
        </w:rPr>
        <w:t xml:space="preserve"> </w:t>
      </w:r>
      <w:r>
        <w:rPr>
          <w:spacing w:val="-1"/>
          <w:sz w:val="19"/>
          <w:szCs w:val="19"/>
        </w:rPr>
        <w:t>s</w:t>
      </w:r>
      <w:r>
        <w:rPr>
          <w:sz w:val="19"/>
          <w:szCs w:val="19"/>
        </w:rPr>
        <w:t xml:space="preserve">ource </w:t>
      </w:r>
      <w:r>
        <w:rPr>
          <w:spacing w:val="15"/>
          <w:sz w:val="19"/>
          <w:szCs w:val="19"/>
        </w:rPr>
        <w:t xml:space="preserve"> </w:t>
      </w:r>
      <w:r>
        <w:rPr>
          <w:spacing w:val="1"/>
          <w:w w:val="120"/>
          <w:sz w:val="19"/>
          <w:szCs w:val="19"/>
        </w:rPr>
        <w:t>u</w:t>
      </w:r>
      <w:r>
        <w:rPr>
          <w:w w:val="116"/>
          <w:sz w:val="19"/>
          <w:szCs w:val="19"/>
        </w:rPr>
        <w:t>nt</w:t>
      </w:r>
      <w:r>
        <w:rPr>
          <w:spacing w:val="3"/>
          <w:w w:val="120"/>
          <w:sz w:val="19"/>
          <w:szCs w:val="19"/>
        </w:rPr>
        <w:t>u</w:t>
      </w:r>
      <w:r>
        <w:rPr>
          <w:w w:val="110"/>
          <w:sz w:val="19"/>
          <w:szCs w:val="19"/>
        </w:rPr>
        <w:t xml:space="preserve">k </w:t>
      </w:r>
      <w:r>
        <w:rPr>
          <w:w w:val="111"/>
          <w:sz w:val="19"/>
          <w:szCs w:val="19"/>
        </w:rPr>
        <w:t>menin</w:t>
      </w:r>
      <w:r>
        <w:rPr>
          <w:spacing w:val="1"/>
          <w:w w:val="111"/>
          <w:sz w:val="19"/>
          <w:szCs w:val="19"/>
        </w:rPr>
        <w:t>g</w:t>
      </w:r>
      <w:r>
        <w:rPr>
          <w:w w:val="111"/>
          <w:sz w:val="19"/>
          <w:szCs w:val="19"/>
        </w:rPr>
        <w:t>k</w:t>
      </w:r>
      <w:r>
        <w:rPr>
          <w:spacing w:val="1"/>
          <w:w w:val="111"/>
          <w:sz w:val="19"/>
          <w:szCs w:val="19"/>
        </w:rPr>
        <w:t>a</w:t>
      </w:r>
      <w:r>
        <w:rPr>
          <w:w w:val="111"/>
          <w:sz w:val="19"/>
          <w:szCs w:val="19"/>
        </w:rPr>
        <w:t>tk</w:t>
      </w:r>
      <w:r>
        <w:rPr>
          <w:spacing w:val="1"/>
          <w:w w:val="111"/>
          <w:sz w:val="19"/>
          <w:szCs w:val="19"/>
        </w:rPr>
        <w:t>a</w:t>
      </w:r>
      <w:r>
        <w:rPr>
          <w:w w:val="111"/>
          <w:sz w:val="19"/>
          <w:szCs w:val="19"/>
        </w:rPr>
        <w:t xml:space="preserve">n </w:t>
      </w:r>
      <w:r>
        <w:rPr>
          <w:spacing w:val="1"/>
          <w:w w:val="111"/>
          <w:sz w:val="19"/>
          <w:szCs w:val="19"/>
        </w:rPr>
        <w:t xml:space="preserve"> </w:t>
      </w:r>
      <w:r>
        <w:rPr>
          <w:sz w:val="19"/>
          <w:szCs w:val="19"/>
        </w:rPr>
        <w:t>kiner</w:t>
      </w:r>
      <w:r>
        <w:rPr>
          <w:spacing w:val="-2"/>
          <w:sz w:val="19"/>
          <w:szCs w:val="19"/>
        </w:rPr>
        <w:t>j</w:t>
      </w:r>
      <w:r>
        <w:rPr>
          <w:sz w:val="19"/>
          <w:szCs w:val="19"/>
        </w:rPr>
        <w:t xml:space="preserve">a </w:t>
      </w:r>
      <w:r>
        <w:rPr>
          <w:spacing w:val="47"/>
          <w:sz w:val="19"/>
          <w:szCs w:val="19"/>
        </w:rPr>
        <w:t xml:space="preserve"> </w:t>
      </w:r>
      <w:r>
        <w:rPr>
          <w:spacing w:val="-1"/>
          <w:w w:val="113"/>
          <w:sz w:val="19"/>
          <w:szCs w:val="19"/>
        </w:rPr>
        <w:t>p</w:t>
      </w:r>
      <w:r>
        <w:rPr>
          <w:w w:val="113"/>
          <w:sz w:val="19"/>
          <w:szCs w:val="19"/>
        </w:rPr>
        <w:t>er</w:t>
      </w:r>
      <w:r>
        <w:rPr>
          <w:spacing w:val="1"/>
          <w:w w:val="113"/>
          <w:sz w:val="19"/>
          <w:szCs w:val="19"/>
        </w:rPr>
        <w:t>a</w:t>
      </w:r>
      <w:r>
        <w:rPr>
          <w:w w:val="113"/>
          <w:sz w:val="19"/>
          <w:szCs w:val="19"/>
        </w:rPr>
        <w:t>ngk</w:t>
      </w:r>
      <w:r>
        <w:rPr>
          <w:spacing w:val="1"/>
          <w:w w:val="113"/>
          <w:sz w:val="19"/>
          <w:szCs w:val="19"/>
        </w:rPr>
        <w:t>a</w:t>
      </w:r>
      <w:r>
        <w:rPr>
          <w:w w:val="113"/>
          <w:sz w:val="19"/>
          <w:szCs w:val="19"/>
        </w:rPr>
        <w:t>t,</w:t>
      </w:r>
      <w:r>
        <w:rPr>
          <w:spacing w:val="38"/>
          <w:w w:val="113"/>
          <w:sz w:val="19"/>
          <w:szCs w:val="19"/>
        </w:rPr>
        <w:t xml:space="preserve"> </w:t>
      </w:r>
      <w:r>
        <w:rPr>
          <w:w w:val="113"/>
          <w:sz w:val="19"/>
          <w:szCs w:val="19"/>
        </w:rPr>
        <w:t>n</w:t>
      </w:r>
      <w:r>
        <w:rPr>
          <w:spacing w:val="1"/>
          <w:w w:val="113"/>
          <w:sz w:val="19"/>
          <w:szCs w:val="19"/>
        </w:rPr>
        <w:t>a</w:t>
      </w:r>
      <w:r>
        <w:rPr>
          <w:w w:val="113"/>
          <w:sz w:val="19"/>
          <w:szCs w:val="19"/>
        </w:rPr>
        <w:t>m</w:t>
      </w:r>
      <w:r>
        <w:rPr>
          <w:spacing w:val="1"/>
          <w:w w:val="113"/>
          <w:sz w:val="19"/>
          <w:szCs w:val="19"/>
        </w:rPr>
        <w:t>u</w:t>
      </w:r>
      <w:r>
        <w:rPr>
          <w:w w:val="113"/>
          <w:sz w:val="19"/>
          <w:szCs w:val="19"/>
        </w:rPr>
        <w:t xml:space="preserve">n  </w:t>
      </w:r>
      <w:r>
        <w:rPr>
          <w:spacing w:val="1"/>
          <w:w w:val="110"/>
          <w:sz w:val="19"/>
          <w:szCs w:val="19"/>
        </w:rPr>
        <w:t>b</w:t>
      </w:r>
      <w:r>
        <w:rPr>
          <w:w w:val="109"/>
          <w:sz w:val="19"/>
          <w:szCs w:val="19"/>
        </w:rPr>
        <w:t>i</w:t>
      </w:r>
      <w:r>
        <w:rPr>
          <w:spacing w:val="-1"/>
          <w:w w:val="109"/>
          <w:sz w:val="19"/>
          <w:szCs w:val="19"/>
        </w:rPr>
        <w:t>a</w:t>
      </w:r>
      <w:r>
        <w:rPr>
          <w:w w:val="108"/>
          <w:sz w:val="19"/>
          <w:szCs w:val="19"/>
        </w:rPr>
        <w:t xml:space="preserve">s </w:t>
      </w:r>
      <w:r>
        <w:rPr>
          <w:spacing w:val="-1"/>
          <w:w w:val="112"/>
          <w:sz w:val="19"/>
          <w:szCs w:val="19"/>
        </w:rPr>
        <w:t>d</w:t>
      </w:r>
      <w:r>
        <w:rPr>
          <w:w w:val="112"/>
          <w:sz w:val="19"/>
          <w:szCs w:val="19"/>
        </w:rPr>
        <w:t>im</w:t>
      </w:r>
      <w:r>
        <w:rPr>
          <w:spacing w:val="1"/>
          <w:w w:val="112"/>
          <w:sz w:val="19"/>
          <w:szCs w:val="19"/>
        </w:rPr>
        <w:t>a</w:t>
      </w:r>
      <w:r>
        <w:rPr>
          <w:w w:val="112"/>
          <w:sz w:val="19"/>
          <w:szCs w:val="19"/>
        </w:rPr>
        <w:t>n</w:t>
      </w:r>
      <w:r>
        <w:rPr>
          <w:spacing w:val="-1"/>
          <w:w w:val="112"/>
          <w:sz w:val="19"/>
          <w:szCs w:val="19"/>
        </w:rPr>
        <w:t>f</w:t>
      </w:r>
      <w:r>
        <w:rPr>
          <w:spacing w:val="1"/>
          <w:w w:val="112"/>
          <w:sz w:val="19"/>
          <w:szCs w:val="19"/>
        </w:rPr>
        <w:t>aa</w:t>
      </w:r>
      <w:r>
        <w:rPr>
          <w:w w:val="112"/>
          <w:sz w:val="19"/>
          <w:szCs w:val="19"/>
        </w:rPr>
        <w:t>tk</w:t>
      </w:r>
      <w:r>
        <w:rPr>
          <w:spacing w:val="1"/>
          <w:w w:val="112"/>
          <w:sz w:val="19"/>
          <w:szCs w:val="19"/>
        </w:rPr>
        <w:t>a</w:t>
      </w:r>
      <w:r>
        <w:rPr>
          <w:w w:val="112"/>
          <w:sz w:val="19"/>
          <w:szCs w:val="19"/>
        </w:rPr>
        <w:t>n</w:t>
      </w:r>
      <w:r>
        <w:rPr>
          <w:spacing w:val="42"/>
          <w:w w:val="112"/>
          <w:sz w:val="19"/>
          <w:szCs w:val="19"/>
        </w:rPr>
        <w:t xml:space="preserve"> </w:t>
      </w:r>
      <w:r>
        <w:rPr>
          <w:sz w:val="19"/>
          <w:szCs w:val="19"/>
        </w:rPr>
        <w:t xml:space="preserve">oleh </w:t>
      </w:r>
      <w:r>
        <w:rPr>
          <w:spacing w:val="27"/>
          <w:sz w:val="19"/>
          <w:szCs w:val="19"/>
        </w:rPr>
        <w:t xml:space="preserve"> </w:t>
      </w:r>
      <w:r>
        <w:rPr>
          <w:spacing w:val="1"/>
          <w:sz w:val="19"/>
          <w:szCs w:val="19"/>
        </w:rPr>
        <w:t>p</w:t>
      </w:r>
      <w:r>
        <w:rPr>
          <w:sz w:val="19"/>
          <w:szCs w:val="19"/>
        </w:rPr>
        <w:t>ih</w:t>
      </w:r>
      <w:r>
        <w:rPr>
          <w:spacing w:val="1"/>
          <w:sz w:val="19"/>
          <w:szCs w:val="19"/>
        </w:rPr>
        <w:t>a</w:t>
      </w:r>
      <w:r>
        <w:rPr>
          <w:sz w:val="19"/>
          <w:szCs w:val="19"/>
        </w:rPr>
        <w:t>k   l</w:t>
      </w:r>
      <w:r>
        <w:rPr>
          <w:spacing w:val="-1"/>
          <w:sz w:val="19"/>
          <w:szCs w:val="19"/>
        </w:rPr>
        <w:t>a</w:t>
      </w:r>
      <w:r>
        <w:rPr>
          <w:sz w:val="19"/>
          <w:szCs w:val="19"/>
        </w:rPr>
        <w:t xml:space="preserve">in </w:t>
      </w:r>
      <w:r>
        <w:rPr>
          <w:spacing w:val="24"/>
          <w:sz w:val="19"/>
          <w:szCs w:val="19"/>
        </w:rPr>
        <w:t xml:space="preserve"> </w:t>
      </w:r>
      <w:r>
        <w:rPr>
          <w:sz w:val="19"/>
          <w:szCs w:val="19"/>
        </w:rPr>
        <w:t>y</w:t>
      </w:r>
      <w:r>
        <w:rPr>
          <w:spacing w:val="1"/>
          <w:sz w:val="19"/>
          <w:szCs w:val="19"/>
        </w:rPr>
        <w:t>a</w:t>
      </w:r>
      <w:r>
        <w:rPr>
          <w:sz w:val="19"/>
          <w:szCs w:val="19"/>
        </w:rPr>
        <w:t xml:space="preserve">ng </w:t>
      </w:r>
      <w:r>
        <w:rPr>
          <w:spacing w:val="40"/>
          <w:sz w:val="19"/>
          <w:szCs w:val="19"/>
        </w:rPr>
        <w:t xml:space="preserve"> </w:t>
      </w:r>
      <w:r>
        <w:rPr>
          <w:w w:val="111"/>
          <w:sz w:val="19"/>
          <w:szCs w:val="19"/>
        </w:rPr>
        <w:t>menye</w:t>
      </w:r>
      <w:r>
        <w:rPr>
          <w:spacing w:val="-1"/>
          <w:w w:val="111"/>
          <w:sz w:val="19"/>
          <w:szCs w:val="19"/>
        </w:rPr>
        <w:t>b</w:t>
      </w:r>
      <w:r>
        <w:rPr>
          <w:spacing w:val="1"/>
          <w:w w:val="111"/>
          <w:sz w:val="19"/>
          <w:szCs w:val="19"/>
        </w:rPr>
        <w:t>a</w:t>
      </w:r>
      <w:r>
        <w:rPr>
          <w:w w:val="111"/>
          <w:sz w:val="19"/>
          <w:szCs w:val="19"/>
        </w:rPr>
        <w:t>rk</w:t>
      </w:r>
      <w:r>
        <w:rPr>
          <w:spacing w:val="1"/>
          <w:w w:val="111"/>
          <w:sz w:val="19"/>
          <w:szCs w:val="19"/>
        </w:rPr>
        <w:t>a</w:t>
      </w:r>
      <w:r>
        <w:rPr>
          <w:w w:val="111"/>
          <w:sz w:val="19"/>
          <w:szCs w:val="19"/>
        </w:rPr>
        <w:t>n</w:t>
      </w:r>
      <w:r>
        <w:rPr>
          <w:spacing w:val="46"/>
          <w:w w:val="111"/>
          <w:sz w:val="19"/>
          <w:szCs w:val="19"/>
        </w:rPr>
        <w:t xml:space="preserve"> </w:t>
      </w:r>
      <w:r>
        <w:rPr>
          <w:spacing w:val="1"/>
          <w:w w:val="112"/>
          <w:sz w:val="19"/>
          <w:szCs w:val="19"/>
        </w:rPr>
        <w:t>v</w:t>
      </w:r>
      <w:r>
        <w:rPr>
          <w:w w:val="114"/>
          <w:sz w:val="19"/>
          <w:szCs w:val="19"/>
        </w:rPr>
        <w:t xml:space="preserve">irus </w:t>
      </w:r>
      <w:r>
        <w:rPr>
          <w:spacing w:val="-1"/>
          <w:sz w:val="19"/>
          <w:szCs w:val="19"/>
        </w:rPr>
        <w:t>d</w:t>
      </w:r>
      <w:r>
        <w:rPr>
          <w:spacing w:val="1"/>
          <w:sz w:val="19"/>
          <w:szCs w:val="19"/>
        </w:rPr>
        <w:t>a</w:t>
      </w:r>
      <w:r>
        <w:rPr>
          <w:sz w:val="19"/>
          <w:szCs w:val="19"/>
        </w:rPr>
        <w:t>n</w:t>
      </w:r>
      <w:r>
        <w:rPr>
          <w:spacing w:val="45"/>
          <w:sz w:val="19"/>
          <w:szCs w:val="19"/>
        </w:rPr>
        <w:t xml:space="preserve"> </w:t>
      </w:r>
      <w:r>
        <w:rPr>
          <w:spacing w:val="-1"/>
          <w:w w:val="113"/>
          <w:sz w:val="19"/>
          <w:szCs w:val="19"/>
        </w:rPr>
        <w:t>p</w:t>
      </w:r>
      <w:r>
        <w:rPr>
          <w:w w:val="113"/>
          <w:sz w:val="19"/>
          <w:szCs w:val="19"/>
        </w:rPr>
        <w:t>er</w:t>
      </w:r>
      <w:r>
        <w:rPr>
          <w:spacing w:val="1"/>
          <w:w w:val="113"/>
          <w:sz w:val="19"/>
          <w:szCs w:val="19"/>
        </w:rPr>
        <w:t>a</w:t>
      </w:r>
      <w:r>
        <w:rPr>
          <w:w w:val="113"/>
          <w:sz w:val="19"/>
          <w:szCs w:val="19"/>
        </w:rPr>
        <w:t>ngk</w:t>
      </w:r>
      <w:r>
        <w:rPr>
          <w:spacing w:val="1"/>
          <w:w w:val="113"/>
          <w:sz w:val="19"/>
          <w:szCs w:val="19"/>
        </w:rPr>
        <w:t>a</w:t>
      </w:r>
      <w:r>
        <w:rPr>
          <w:w w:val="113"/>
          <w:sz w:val="19"/>
          <w:szCs w:val="19"/>
        </w:rPr>
        <w:t>t</w:t>
      </w:r>
      <w:r>
        <w:rPr>
          <w:spacing w:val="-3"/>
          <w:w w:val="113"/>
          <w:sz w:val="19"/>
          <w:szCs w:val="19"/>
        </w:rPr>
        <w:t xml:space="preserve"> </w:t>
      </w:r>
      <w:r>
        <w:rPr>
          <w:spacing w:val="-1"/>
          <w:w w:val="119"/>
          <w:sz w:val="19"/>
          <w:szCs w:val="19"/>
        </w:rPr>
        <w:t>p</w:t>
      </w:r>
      <w:r>
        <w:rPr>
          <w:w w:val="115"/>
          <w:sz w:val="19"/>
          <w:szCs w:val="19"/>
        </w:rPr>
        <w:t>er</w:t>
      </w:r>
      <w:r>
        <w:rPr>
          <w:spacing w:val="1"/>
          <w:w w:val="115"/>
          <w:sz w:val="19"/>
          <w:szCs w:val="19"/>
        </w:rPr>
        <w:t>u</w:t>
      </w:r>
      <w:r>
        <w:rPr>
          <w:spacing w:val="-1"/>
          <w:w w:val="108"/>
          <w:sz w:val="19"/>
          <w:szCs w:val="19"/>
        </w:rPr>
        <w:t>s</w:t>
      </w:r>
      <w:r>
        <w:rPr>
          <w:spacing w:val="1"/>
          <w:w w:val="112"/>
          <w:sz w:val="19"/>
          <w:szCs w:val="19"/>
        </w:rPr>
        <w:t>a</w:t>
      </w:r>
      <w:r>
        <w:rPr>
          <w:w w:val="107"/>
          <w:sz w:val="19"/>
          <w:szCs w:val="19"/>
        </w:rPr>
        <w:t>k.</w:t>
      </w:r>
    </w:p>
    <w:p w:rsidR="00E34A9B" w:rsidRDefault="00E34A9B">
      <w:pPr>
        <w:spacing w:before="2" w:line="220" w:lineRule="exact"/>
        <w:rPr>
          <w:sz w:val="22"/>
          <w:szCs w:val="22"/>
        </w:rPr>
      </w:pPr>
    </w:p>
    <w:p w:rsidR="00E34A9B" w:rsidRDefault="00B63322">
      <w:pPr>
        <w:ind w:right="3132"/>
        <w:jc w:val="both"/>
      </w:pPr>
      <w:r>
        <w:t>2.2</w:t>
      </w:r>
      <w:r>
        <w:rPr>
          <w:spacing w:val="30"/>
        </w:rPr>
        <w:t xml:space="preserve"> </w:t>
      </w:r>
      <w:r>
        <w:rPr>
          <w:w w:val="117"/>
        </w:rPr>
        <w:t>Fo</w:t>
      </w:r>
      <w:r>
        <w:rPr>
          <w:spacing w:val="2"/>
          <w:w w:val="117"/>
        </w:rPr>
        <w:t>r</w:t>
      </w:r>
      <w:r>
        <w:rPr>
          <w:w w:val="117"/>
        </w:rPr>
        <w:t>ensik</w:t>
      </w:r>
      <w:r>
        <w:rPr>
          <w:spacing w:val="5"/>
          <w:w w:val="117"/>
        </w:rPr>
        <w:t xml:space="preserve"> </w:t>
      </w:r>
      <w:r>
        <w:rPr>
          <w:w w:val="107"/>
        </w:rPr>
        <w:t>Digi</w:t>
      </w:r>
      <w:r>
        <w:rPr>
          <w:spacing w:val="1"/>
          <w:w w:val="107"/>
        </w:rPr>
        <w:t>t</w:t>
      </w:r>
      <w:r>
        <w:rPr>
          <w:w w:val="115"/>
        </w:rPr>
        <w:t>al</w:t>
      </w:r>
    </w:p>
    <w:p w:rsidR="00E34A9B" w:rsidRDefault="00B63322">
      <w:pPr>
        <w:spacing w:before="48" w:line="253" w:lineRule="auto"/>
        <w:ind w:right="76" w:firstLine="360"/>
        <w:jc w:val="both"/>
        <w:rPr>
          <w:sz w:val="19"/>
          <w:szCs w:val="19"/>
        </w:rPr>
        <w:sectPr w:rsidR="00E34A9B">
          <w:type w:val="continuous"/>
          <w:pgSz w:w="11340" w:h="15480"/>
          <w:pgMar w:top="760" w:right="500" w:bottom="280" w:left="620" w:header="720" w:footer="720" w:gutter="0"/>
          <w:cols w:num="2" w:space="720" w:equalWidth="0">
            <w:col w:w="4990" w:space="238"/>
            <w:col w:w="4992"/>
          </w:cols>
        </w:sectPr>
      </w:pPr>
      <w:r>
        <w:rPr>
          <w:w w:val="108"/>
          <w:sz w:val="19"/>
          <w:szCs w:val="19"/>
        </w:rPr>
        <w:t>Fo</w:t>
      </w:r>
      <w:r>
        <w:rPr>
          <w:spacing w:val="-1"/>
          <w:w w:val="108"/>
          <w:sz w:val="19"/>
          <w:szCs w:val="19"/>
        </w:rPr>
        <w:t>r</w:t>
      </w:r>
      <w:r>
        <w:rPr>
          <w:w w:val="108"/>
          <w:sz w:val="19"/>
          <w:szCs w:val="19"/>
        </w:rPr>
        <w:t>en</w:t>
      </w:r>
      <w:r>
        <w:rPr>
          <w:spacing w:val="-1"/>
          <w:w w:val="108"/>
          <w:sz w:val="19"/>
          <w:szCs w:val="19"/>
        </w:rPr>
        <w:t>s</w:t>
      </w:r>
      <w:r>
        <w:rPr>
          <w:w w:val="108"/>
          <w:sz w:val="19"/>
          <w:szCs w:val="19"/>
        </w:rPr>
        <w:t>ik</w:t>
      </w:r>
      <w:r>
        <w:rPr>
          <w:spacing w:val="-8"/>
          <w:w w:val="108"/>
          <w:sz w:val="19"/>
          <w:szCs w:val="19"/>
        </w:rPr>
        <w:t xml:space="preserve"> </w:t>
      </w:r>
      <w:r>
        <w:rPr>
          <w:spacing w:val="-1"/>
          <w:sz w:val="19"/>
          <w:szCs w:val="19"/>
        </w:rPr>
        <w:t>d</w:t>
      </w:r>
      <w:r>
        <w:rPr>
          <w:sz w:val="19"/>
          <w:szCs w:val="19"/>
        </w:rPr>
        <w:t>igi</w:t>
      </w:r>
      <w:r>
        <w:rPr>
          <w:spacing w:val="1"/>
          <w:sz w:val="19"/>
          <w:szCs w:val="19"/>
        </w:rPr>
        <w:t>ta</w:t>
      </w:r>
      <w:r>
        <w:rPr>
          <w:sz w:val="19"/>
          <w:szCs w:val="19"/>
        </w:rPr>
        <w:t>l</w:t>
      </w:r>
      <w:r>
        <w:rPr>
          <w:spacing w:val="44"/>
          <w:sz w:val="19"/>
          <w:szCs w:val="19"/>
        </w:rPr>
        <w:t xml:space="preserve"> </w:t>
      </w:r>
      <w:r>
        <w:rPr>
          <w:w w:val="114"/>
          <w:sz w:val="19"/>
          <w:szCs w:val="19"/>
        </w:rPr>
        <w:t>mer</w:t>
      </w:r>
      <w:r>
        <w:rPr>
          <w:spacing w:val="1"/>
          <w:w w:val="114"/>
          <w:sz w:val="19"/>
          <w:szCs w:val="19"/>
        </w:rPr>
        <w:t>u</w:t>
      </w:r>
      <w:r>
        <w:rPr>
          <w:spacing w:val="-1"/>
          <w:w w:val="114"/>
          <w:sz w:val="19"/>
          <w:szCs w:val="19"/>
        </w:rPr>
        <w:t>p</w:t>
      </w:r>
      <w:r>
        <w:rPr>
          <w:spacing w:val="1"/>
          <w:w w:val="114"/>
          <w:sz w:val="19"/>
          <w:szCs w:val="19"/>
        </w:rPr>
        <w:t>a</w:t>
      </w:r>
      <w:r>
        <w:rPr>
          <w:w w:val="114"/>
          <w:sz w:val="19"/>
          <w:szCs w:val="19"/>
        </w:rPr>
        <w:t>k</w:t>
      </w:r>
      <w:r>
        <w:rPr>
          <w:spacing w:val="1"/>
          <w:w w:val="114"/>
          <w:sz w:val="19"/>
          <w:szCs w:val="19"/>
        </w:rPr>
        <w:t>a</w:t>
      </w:r>
      <w:r>
        <w:rPr>
          <w:w w:val="114"/>
          <w:sz w:val="19"/>
          <w:szCs w:val="19"/>
        </w:rPr>
        <w:t>n</w:t>
      </w:r>
      <w:r>
        <w:rPr>
          <w:spacing w:val="-17"/>
          <w:w w:val="114"/>
          <w:sz w:val="19"/>
          <w:szCs w:val="19"/>
        </w:rPr>
        <w:t xml:space="preserve"> </w:t>
      </w:r>
      <w:r>
        <w:rPr>
          <w:sz w:val="19"/>
          <w:szCs w:val="19"/>
        </w:rPr>
        <w:t>c</w:t>
      </w:r>
      <w:r>
        <w:rPr>
          <w:spacing w:val="1"/>
          <w:sz w:val="19"/>
          <w:szCs w:val="19"/>
        </w:rPr>
        <w:t>aba</w:t>
      </w:r>
      <w:r>
        <w:rPr>
          <w:sz w:val="19"/>
          <w:szCs w:val="19"/>
        </w:rPr>
        <w:t>ng</w:t>
      </w:r>
      <w:r>
        <w:rPr>
          <w:spacing w:val="43"/>
          <w:sz w:val="19"/>
          <w:szCs w:val="19"/>
        </w:rPr>
        <w:t xml:space="preserve"> </w:t>
      </w:r>
      <w:r>
        <w:rPr>
          <w:sz w:val="19"/>
          <w:szCs w:val="19"/>
        </w:rPr>
        <w:t>ilmu</w:t>
      </w:r>
      <w:r>
        <w:rPr>
          <w:spacing w:val="31"/>
          <w:sz w:val="19"/>
          <w:szCs w:val="19"/>
        </w:rPr>
        <w:t xml:space="preserve"> </w:t>
      </w:r>
      <w:r>
        <w:rPr>
          <w:spacing w:val="-1"/>
          <w:sz w:val="19"/>
          <w:szCs w:val="19"/>
        </w:rPr>
        <w:t>f</w:t>
      </w:r>
      <w:r>
        <w:rPr>
          <w:sz w:val="19"/>
          <w:szCs w:val="19"/>
        </w:rPr>
        <w:t>o</w:t>
      </w:r>
      <w:r>
        <w:rPr>
          <w:spacing w:val="-1"/>
          <w:sz w:val="19"/>
          <w:szCs w:val="19"/>
        </w:rPr>
        <w:t>r</w:t>
      </w:r>
      <w:r>
        <w:rPr>
          <w:sz w:val="19"/>
          <w:szCs w:val="19"/>
        </w:rPr>
        <w:t>en</w:t>
      </w:r>
      <w:r>
        <w:rPr>
          <w:spacing w:val="-1"/>
          <w:sz w:val="19"/>
          <w:szCs w:val="19"/>
        </w:rPr>
        <w:t>s</w:t>
      </w:r>
      <w:r>
        <w:rPr>
          <w:sz w:val="19"/>
          <w:szCs w:val="19"/>
        </w:rPr>
        <w:t>ic</w:t>
      </w:r>
      <w:r>
        <w:rPr>
          <w:spacing w:val="36"/>
          <w:sz w:val="19"/>
          <w:szCs w:val="19"/>
        </w:rPr>
        <w:t xml:space="preserve"> </w:t>
      </w:r>
      <w:r>
        <w:rPr>
          <w:w w:val="112"/>
          <w:sz w:val="19"/>
          <w:szCs w:val="19"/>
        </w:rPr>
        <w:t>y</w:t>
      </w:r>
      <w:r>
        <w:rPr>
          <w:spacing w:val="1"/>
          <w:w w:val="112"/>
          <w:sz w:val="19"/>
          <w:szCs w:val="19"/>
        </w:rPr>
        <w:t>a</w:t>
      </w:r>
      <w:r>
        <w:rPr>
          <w:w w:val="112"/>
          <w:sz w:val="19"/>
          <w:szCs w:val="19"/>
        </w:rPr>
        <w:t xml:space="preserve">ng </w:t>
      </w:r>
      <w:r>
        <w:rPr>
          <w:spacing w:val="1"/>
          <w:w w:val="112"/>
          <w:sz w:val="19"/>
          <w:szCs w:val="19"/>
        </w:rPr>
        <w:t>b</w:t>
      </w:r>
      <w:r>
        <w:rPr>
          <w:w w:val="112"/>
          <w:sz w:val="19"/>
          <w:szCs w:val="19"/>
        </w:rPr>
        <w:t>erk</w:t>
      </w:r>
      <w:r>
        <w:rPr>
          <w:spacing w:val="1"/>
          <w:w w:val="112"/>
          <w:sz w:val="19"/>
          <w:szCs w:val="19"/>
        </w:rPr>
        <w:t>a</w:t>
      </w:r>
      <w:r>
        <w:rPr>
          <w:w w:val="112"/>
          <w:sz w:val="19"/>
          <w:szCs w:val="19"/>
        </w:rPr>
        <w:t>it</w:t>
      </w:r>
      <w:r>
        <w:rPr>
          <w:spacing w:val="1"/>
          <w:w w:val="112"/>
          <w:sz w:val="19"/>
          <w:szCs w:val="19"/>
        </w:rPr>
        <w:t>a</w:t>
      </w:r>
      <w:r>
        <w:rPr>
          <w:w w:val="112"/>
          <w:sz w:val="19"/>
          <w:szCs w:val="19"/>
        </w:rPr>
        <w:t xml:space="preserve">n  </w:t>
      </w:r>
      <w:r>
        <w:rPr>
          <w:spacing w:val="9"/>
          <w:w w:val="112"/>
          <w:sz w:val="19"/>
          <w:szCs w:val="19"/>
        </w:rPr>
        <w:t xml:space="preserve"> </w:t>
      </w:r>
      <w:r>
        <w:rPr>
          <w:spacing w:val="-1"/>
          <w:w w:val="112"/>
          <w:sz w:val="19"/>
          <w:szCs w:val="19"/>
        </w:rPr>
        <w:t>d</w:t>
      </w:r>
      <w:r>
        <w:rPr>
          <w:w w:val="112"/>
          <w:sz w:val="19"/>
          <w:szCs w:val="19"/>
        </w:rPr>
        <w:t>eng</w:t>
      </w:r>
      <w:r>
        <w:rPr>
          <w:spacing w:val="1"/>
          <w:w w:val="112"/>
          <w:sz w:val="19"/>
          <w:szCs w:val="19"/>
        </w:rPr>
        <w:t>a</w:t>
      </w:r>
      <w:r>
        <w:rPr>
          <w:w w:val="112"/>
          <w:sz w:val="19"/>
          <w:szCs w:val="19"/>
        </w:rPr>
        <w:t xml:space="preserve">n  </w:t>
      </w:r>
      <w:r>
        <w:rPr>
          <w:spacing w:val="18"/>
          <w:w w:val="112"/>
          <w:sz w:val="19"/>
          <w:szCs w:val="19"/>
        </w:rPr>
        <w:t xml:space="preserve"> </w:t>
      </w:r>
      <w:r>
        <w:rPr>
          <w:spacing w:val="1"/>
          <w:sz w:val="19"/>
          <w:szCs w:val="19"/>
        </w:rPr>
        <w:t>bu</w:t>
      </w:r>
      <w:r>
        <w:rPr>
          <w:sz w:val="19"/>
          <w:szCs w:val="19"/>
        </w:rPr>
        <w:t>k</w:t>
      </w:r>
      <w:r>
        <w:rPr>
          <w:spacing w:val="1"/>
          <w:sz w:val="19"/>
          <w:szCs w:val="19"/>
        </w:rPr>
        <w:t>t</w:t>
      </w:r>
      <w:r>
        <w:rPr>
          <w:sz w:val="19"/>
          <w:szCs w:val="19"/>
        </w:rPr>
        <w:t xml:space="preserve">i   </w:t>
      </w:r>
      <w:r>
        <w:rPr>
          <w:spacing w:val="28"/>
          <w:sz w:val="19"/>
          <w:szCs w:val="19"/>
        </w:rPr>
        <w:t xml:space="preserve"> </w:t>
      </w:r>
      <w:r>
        <w:rPr>
          <w:spacing w:val="-2"/>
          <w:sz w:val="19"/>
          <w:szCs w:val="19"/>
        </w:rPr>
        <w:t>i</w:t>
      </w:r>
      <w:r>
        <w:rPr>
          <w:sz w:val="19"/>
          <w:szCs w:val="19"/>
        </w:rPr>
        <w:t>lleg</w:t>
      </w:r>
      <w:r>
        <w:rPr>
          <w:spacing w:val="1"/>
          <w:sz w:val="19"/>
          <w:szCs w:val="19"/>
        </w:rPr>
        <w:t>a</w:t>
      </w:r>
      <w:r>
        <w:rPr>
          <w:sz w:val="19"/>
          <w:szCs w:val="19"/>
        </w:rPr>
        <w:t xml:space="preserve">l   </w:t>
      </w:r>
      <w:r>
        <w:rPr>
          <w:spacing w:val="12"/>
          <w:sz w:val="19"/>
          <w:szCs w:val="19"/>
        </w:rPr>
        <w:t xml:space="preserve"> </w:t>
      </w:r>
      <w:r>
        <w:rPr>
          <w:sz w:val="19"/>
          <w:szCs w:val="19"/>
        </w:rPr>
        <w:t>y</w:t>
      </w:r>
      <w:r>
        <w:rPr>
          <w:spacing w:val="1"/>
          <w:sz w:val="19"/>
          <w:szCs w:val="19"/>
        </w:rPr>
        <w:t>a</w:t>
      </w:r>
      <w:r>
        <w:rPr>
          <w:sz w:val="19"/>
          <w:szCs w:val="19"/>
        </w:rPr>
        <w:t xml:space="preserve">ng   </w:t>
      </w:r>
      <w:r>
        <w:rPr>
          <w:spacing w:val="22"/>
          <w:sz w:val="19"/>
          <w:szCs w:val="19"/>
        </w:rPr>
        <w:t xml:space="preserve"> </w:t>
      </w:r>
      <w:r>
        <w:rPr>
          <w:spacing w:val="-1"/>
          <w:w w:val="113"/>
          <w:sz w:val="19"/>
          <w:szCs w:val="19"/>
        </w:rPr>
        <w:t>d</w:t>
      </w:r>
      <w:r>
        <w:rPr>
          <w:w w:val="113"/>
          <w:sz w:val="19"/>
          <w:szCs w:val="19"/>
        </w:rPr>
        <w:t>ite</w:t>
      </w:r>
      <w:r>
        <w:rPr>
          <w:spacing w:val="1"/>
          <w:w w:val="113"/>
          <w:sz w:val="19"/>
          <w:szCs w:val="19"/>
        </w:rPr>
        <w:t>mu</w:t>
      </w:r>
      <w:r>
        <w:rPr>
          <w:w w:val="113"/>
          <w:sz w:val="19"/>
          <w:szCs w:val="19"/>
        </w:rPr>
        <w:t xml:space="preserve">i  </w:t>
      </w:r>
      <w:r>
        <w:rPr>
          <w:spacing w:val="10"/>
          <w:w w:val="113"/>
          <w:sz w:val="19"/>
          <w:szCs w:val="19"/>
        </w:rPr>
        <w:t xml:space="preserve"> </w:t>
      </w:r>
      <w:r>
        <w:rPr>
          <w:spacing w:val="-1"/>
          <w:w w:val="119"/>
          <w:sz w:val="19"/>
          <w:szCs w:val="19"/>
        </w:rPr>
        <w:t>p</w:t>
      </w:r>
      <w:r>
        <w:rPr>
          <w:spacing w:val="1"/>
          <w:w w:val="112"/>
          <w:sz w:val="19"/>
          <w:szCs w:val="19"/>
        </w:rPr>
        <w:t>a</w:t>
      </w:r>
      <w:r>
        <w:rPr>
          <w:spacing w:val="-1"/>
          <w:w w:val="121"/>
          <w:sz w:val="19"/>
          <w:szCs w:val="19"/>
        </w:rPr>
        <w:t>d</w:t>
      </w:r>
      <w:r>
        <w:rPr>
          <w:w w:val="112"/>
          <w:sz w:val="19"/>
          <w:szCs w:val="19"/>
        </w:rPr>
        <w:t>a</w:t>
      </w:r>
    </w:p>
    <w:p w:rsidR="00E34A9B" w:rsidRDefault="00E34A9B">
      <w:pPr>
        <w:spacing w:before="10" w:line="180" w:lineRule="exact"/>
        <w:rPr>
          <w:sz w:val="19"/>
          <w:szCs w:val="19"/>
        </w:rPr>
      </w:pPr>
    </w:p>
    <w:p w:rsidR="00E34A9B" w:rsidRDefault="00E34A9B">
      <w:pPr>
        <w:spacing w:line="200" w:lineRule="exact"/>
        <w:sectPr w:rsidR="00E34A9B">
          <w:pgSz w:w="11340" w:h="15480"/>
          <w:pgMar w:top="760" w:right="500" w:bottom="280" w:left="620" w:header="575" w:footer="0" w:gutter="0"/>
          <w:cols w:space="720"/>
        </w:sectPr>
      </w:pPr>
    </w:p>
    <w:p w:rsidR="00E34A9B" w:rsidRDefault="00B63322">
      <w:pPr>
        <w:spacing w:before="28" w:line="252" w:lineRule="auto"/>
        <w:ind w:left="100" w:right="-32"/>
        <w:jc w:val="both"/>
        <w:rPr>
          <w:sz w:val="19"/>
          <w:szCs w:val="19"/>
        </w:rPr>
      </w:pPr>
      <w:proofErr w:type="gramStart"/>
      <w:r>
        <w:rPr>
          <w:w w:val="112"/>
          <w:sz w:val="19"/>
          <w:szCs w:val="19"/>
        </w:rPr>
        <w:lastRenderedPageBreak/>
        <w:t>com</w:t>
      </w:r>
      <w:r>
        <w:rPr>
          <w:spacing w:val="-1"/>
          <w:w w:val="112"/>
          <w:sz w:val="19"/>
          <w:szCs w:val="19"/>
        </w:rPr>
        <w:t>p</w:t>
      </w:r>
      <w:r>
        <w:rPr>
          <w:spacing w:val="1"/>
          <w:w w:val="112"/>
          <w:sz w:val="19"/>
          <w:szCs w:val="19"/>
        </w:rPr>
        <w:t>u</w:t>
      </w:r>
      <w:r>
        <w:rPr>
          <w:w w:val="112"/>
          <w:sz w:val="19"/>
          <w:szCs w:val="19"/>
        </w:rPr>
        <w:t>ter</w:t>
      </w:r>
      <w:proofErr w:type="gramEnd"/>
      <w:r>
        <w:rPr>
          <w:spacing w:val="4"/>
          <w:w w:val="112"/>
          <w:sz w:val="19"/>
          <w:szCs w:val="19"/>
        </w:rPr>
        <w:t xml:space="preserve"> </w:t>
      </w:r>
      <w:r>
        <w:rPr>
          <w:spacing w:val="-1"/>
          <w:sz w:val="19"/>
          <w:szCs w:val="19"/>
        </w:rPr>
        <w:t>d</w:t>
      </w:r>
      <w:r>
        <w:rPr>
          <w:spacing w:val="1"/>
          <w:sz w:val="19"/>
          <w:szCs w:val="19"/>
        </w:rPr>
        <w:t>a</w:t>
      </w:r>
      <w:r>
        <w:rPr>
          <w:sz w:val="19"/>
          <w:szCs w:val="19"/>
        </w:rPr>
        <w:t xml:space="preserve">n </w:t>
      </w:r>
      <w:r>
        <w:rPr>
          <w:spacing w:val="1"/>
          <w:sz w:val="19"/>
          <w:szCs w:val="19"/>
        </w:rPr>
        <w:t xml:space="preserve"> </w:t>
      </w:r>
      <w:r>
        <w:rPr>
          <w:w w:val="112"/>
          <w:sz w:val="19"/>
          <w:szCs w:val="19"/>
        </w:rPr>
        <w:t xml:space="preserve">media </w:t>
      </w:r>
      <w:r>
        <w:rPr>
          <w:spacing w:val="-1"/>
          <w:w w:val="112"/>
          <w:sz w:val="19"/>
          <w:szCs w:val="19"/>
        </w:rPr>
        <w:t>p</w:t>
      </w:r>
      <w:r>
        <w:rPr>
          <w:w w:val="112"/>
          <w:sz w:val="19"/>
          <w:szCs w:val="19"/>
        </w:rPr>
        <w:t>eny</w:t>
      </w:r>
      <w:r>
        <w:rPr>
          <w:spacing w:val="2"/>
          <w:w w:val="112"/>
          <w:sz w:val="19"/>
          <w:szCs w:val="19"/>
        </w:rPr>
        <w:t>i</w:t>
      </w:r>
      <w:r>
        <w:rPr>
          <w:w w:val="112"/>
          <w:sz w:val="19"/>
          <w:szCs w:val="19"/>
        </w:rPr>
        <w:t>m</w:t>
      </w:r>
      <w:r>
        <w:rPr>
          <w:spacing w:val="-1"/>
          <w:w w:val="112"/>
          <w:sz w:val="19"/>
          <w:szCs w:val="19"/>
        </w:rPr>
        <w:t>p</w:t>
      </w:r>
      <w:r>
        <w:rPr>
          <w:spacing w:val="1"/>
          <w:w w:val="112"/>
          <w:sz w:val="19"/>
          <w:szCs w:val="19"/>
        </w:rPr>
        <w:t>a</w:t>
      </w:r>
      <w:r>
        <w:rPr>
          <w:w w:val="112"/>
          <w:sz w:val="19"/>
          <w:szCs w:val="19"/>
        </w:rPr>
        <w:t>n</w:t>
      </w:r>
      <w:r>
        <w:rPr>
          <w:spacing w:val="1"/>
          <w:w w:val="112"/>
          <w:sz w:val="19"/>
          <w:szCs w:val="19"/>
        </w:rPr>
        <w:t>a</w:t>
      </w:r>
      <w:r>
        <w:rPr>
          <w:w w:val="112"/>
          <w:sz w:val="19"/>
          <w:szCs w:val="19"/>
        </w:rPr>
        <w:t>n</w:t>
      </w:r>
      <w:r>
        <w:rPr>
          <w:spacing w:val="12"/>
          <w:w w:val="112"/>
          <w:sz w:val="19"/>
          <w:szCs w:val="19"/>
        </w:rPr>
        <w:t xml:space="preserve"> </w:t>
      </w:r>
      <w:r>
        <w:rPr>
          <w:spacing w:val="-1"/>
          <w:sz w:val="19"/>
          <w:szCs w:val="19"/>
        </w:rPr>
        <w:t>d</w:t>
      </w:r>
      <w:r>
        <w:rPr>
          <w:sz w:val="19"/>
          <w:szCs w:val="19"/>
        </w:rPr>
        <w:t>igi</w:t>
      </w:r>
      <w:r>
        <w:rPr>
          <w:spacing w:val="1"/>
          <w:sz w:val="19"/>
          <w:szCs w:val="19"/>
        </w:rPr>
        <w:t>ta</w:t>
      </w:r>
      <w:r>
        <w:rPr>
          <w:sz w:val="19"/>
          <w:szCs w:val="19"/>
        </w:rPr>
        <w:t xml:space="preserve">l </w:t>
      </w:r>
      <w:r>
        <w:rPr>
          <w:spacing w:val="11"/>
          <w:sz w:val="19"/>
          <w:szCs w:val="19"/>
        </w:rPr>
        <w:t xml:space="preserve"> </w:t>
      </w:r>
      <w:r>
        <w:rPr>
          <w:spacing w:val="-1"/>
          <w:w w:val="113"/>
          <w:sz w:val="19"/>
          <w:szCs w:val="19"/>
        </w:rPr>
        <w:t>d</w:t>
      </w:r>
      <w:r>
        <w:rPr>
          <w:w w:val="113"/>
          <w:sz w:val="19"/>
          <w:szCs w:val="19"/>
        </w:rPr>
        <w:t>eng</w:t>
      </w:r>
      <w:r>
        <w:rPr>
          <w:spacing w:val="1"/>
          <w:w w:val="113"/>
          <w:sz w:val="19"/>
          <w:szCs w:val="19"/>
        </w:rPr>
        <w:t>a</w:t>
      </w:r>
      <w:r>
        <w:rPr>
          <w:w w:val="113"/>
          <w:sz w:val="19"/>
          <w:szCs w:val="19"/>
        </w:rPr>
        <w:t>n</w:t>
      </w:r>
      <w:r>
        <w:rPr>
          <w:spacing w:val="1"/>
          <w:w w:val="113"/>
          <w:sz w:val="19"/>
          <w:szCs w:val="19"/>
        </w:rPr>
        <w:t xml:space="preserve"> </w:t>
      </w:r>
      <w:r>
        <w:rPr>
          <w:w w:val="117"/>
          <w:sz w:val="19"/>
          <w:szCs w:val="19"/>
        </w:rPr>
        <w:t>t</w:t>
      </w:r>
      <w:r>
        <w:rPr>
          <w:spacing w:val="1"/>
          <w:w w:val="120"/>
          <w:sz w:val="19"/>
          <w:szCs w:val="19"/>
        </w:rPr>
        <w:t>u</w:t>
      </w:r>
      <w:r>
        <w:rPr>
          <w:spacing w:val="-1"/>
          <w:w w:val="84"/>
          <w:sz w:val="19"/>
          <w:szCs w:val="19"/>
        </w:rPr>
        <w:t>j</w:t>
      </w:r>
      <w:r>
        <w:rPr>
          <w:spacing w:val="-2"/>
          <w:w w:val="120"/>
          <w:sz w:val="19"/>
          <w:szCs w:val="19"/>
        </w:rPr>
        <w:t>u</w:t>
      </w:r>
      <w:r>
        <w:rPr>
          <w:spacing w:val="1"/>
          <w:w w:val="112"/>
          <w:sz w:val="19"/>
          <w:szCs w:val="19"/>
        </w:rPr>
        <w:t>a</w:t>
      </w:r>
      <w:r>
        <w:rPr>
          <w:w w:val="116"/>
          <w:sz w:val="19"/>
          <w:szCs w:val="19"/>
        </w:rPr>
        <w:t xml:space="preserve">n </w:t>
      </w:r>
      <w:r>
        <w:rPr>
          <w:spacing w:val="1"/>
          <w:w w:val="112"/>
          <w:sz w:val="19"/>
          <w:szCs w:val="19"/>
        </w:rPr>
        <w:t>u</w:t>
      </w:r>
      <w:r>
        <w:rPr>
          <w:w w:val="112"/>
          <w:sz w:val="19"/>
          <w:szCs w:val="19"/>
        </w:rPr>
        <w:t>nt</w:t>
      </w:r>
      <w:r>
        <w:rPr>
          <w:spacing w:val="1"/>
          <w:w w:val="112"/>
          <w:sz w:val="19"/>
          <w:szCs w:val="19"/>
        </w:rPr>
        <w:t>u</w:t>
      </w:r>
      <w:r>
        <w:rPr>
          <w:w w:val="112"/>
          <w:sz w:val="19"/>
          <w:szCs w:val="19"/>
        </w:rPr>
        <w:t>k</w:t>
      </w:r>
      <w:r>
        <w:rPr>
          <w:spacing w:val="4"/>
          <w:w w:val="112"/>
          <w:sz w:val="19"/>
          <w:szCs w:val="19"/>
        </w:rPr>
        <w:t xml:space="preserve"> </w:t>
      </w:r>
      <w:r>
        <w:rPr>
          <w:w w:val="112"/>
          <w:sz w:val="19"/>
          <w:szCs w:val="19"/>
        </w:rPr>
        <w:t>men</w:t>
      </w:r>
      <w:r>
        <w:rPr>
          <w:spacing w:val="-1"/>
          <w:w w:val="112"/>
          <w:sz w:val="19"/>
          <w:szCs w:val="19"/>
        </w:rPr>
        <w:t>j</w:t>
      </w:r>
      <w:r>
        <w:rPr>
          <w:spacing w:val="1"/>
          <w:w w:val="112"/>
          <w:sz w:val="19"/>
          <w:szCs w:val="19"/>
        </w:rPr>
        <w:t>a</w:t>
      </w:r>
      <w:r>
        <w:rPr>
          <w:spacing w:val="-2"/>
          <w:w w:val="112"/>
          <w:sz w:val="19"/>
          <w:szCs w:val="19"/>
        </w:rPr>
        <w:t>b</w:t>
      </w:r>
      <w:r>
        <w:rPr>
          <w:spacing w:val="1"/>
          <w:w w:val="112"/>
          <w:sz w:val="19"/>
          <w:szCs w:val="19"/>
        </w:rPr>
        <w:t>a</w:t>
      </w:r>
      <w:r>
        <w:rPr>
          <w:w w:val="112"/>
          <w:sz w:val="19"/>
          <w:szCs w:val="19"/>
        </w:rPr>
        <w:t>rk</w:t>
      </w:r>
      <w:r>
        <w:rPr>
          <w:spacing w:val="1"/>
          <w:w w:val="112"/>
          <w:sz w:val="19"/>
          <w:szCs w:val="19"/>
        </w:rPr>
        <w:t>a</w:t>
      </w:r>
      <w:r>
        <w:rPr>
          <w:w w:val="112"/>
          <w:sz w:val="19"/>
          <w:szCs w:val="19"/>
        </w:rPr>
        <w:t>n</w:t>
      </w:r>
      <w:r>
        <w:rPr>
          <w:spacing w:val="-23"/>
          <w:w w:val="112"/>
          <w:sz w:val="19"/>
          <w:szCs w:val="19"/>
        </w:rPr>
        <w:t xml:space="preserve"> </w:t>
      </w:r>
      <w:r>
        <w:rPr>
          <w:w w:val="112"/>
          <w:sz w:val="19"/>
          <w:szCs w:val="19"/>
        </w:rPr>
        <w:t>ke</w:t>
      </w:r>
      <w:r>
        <w:rPr>
          <w:spacing w:val="1"/>
          <w:w w:val="112"/>
          <w:sz w:val="19"/>
          <w:szCs w:val="19"/>
        </w:rPr>
        <w:t>a</w:t>
      </w:r>
      <w:r>
        <w:rPr>
          <w:spacing w:val="-3"/>
          <w:w w:val="112"/>
          <w:sz w:val="19"/>
          <w:szCs w:val="19"/>
        </w:rPr>
        <w:t>d</w:t>
      </w:r>
      <w:r>
        <w:rPr>
          <w:spacing w:val="1"/>
          <w:w w:val="112"/>
          <w:sz w:val="19"/>
          <w:szCs w:val="19"/>
        </w:rPr>
        <w:t>aa</w:t>
      </w:r>
      <w:r>
        <w:rPr>
          <w:w w:val="112"/>
          <w:sz w:val="19"/>
          <w:szCs w:val="19"/>
        </w:rPr>
        <w:t>n</w:t>
      </w:r>
      <w:r>
        <w:rPr>
          <w:spacing w:val="-10"/>
          <w:w w:val="112"/>
          <w:sz w:val="19"/>
          <w:szCs w:val="19"/>
        </w:rPr>
        <w:t xml:space="preserve"> </w:t>
      </w:r>
      <w:r>
        <w:rPr>
          <w:sz w:val="19"/>
          <w:szCs w:val="19"/>
        </w:rPr>
        <w:t>kini</w:t>
      </w:r>
      <w:r>
        <w:rPr>
          <w:spacing w:val="21"/>
          <w:sz w:val="19"/>
          <w:szCs w:val="19"/>
        </w:rPr>
        <w:t xml:space="preserve"> </w:t>
      </w:r>
      <w:r>
        <w:rPr>
          <w:spacing w:val="-1"/>
          <w:sz w:val="19"/>
          <w:szCs w:val="19"/>
        </w:rPr>
        <w:t>d</w:t>
      </w:r>
      <w:r>
        <w:rPr>
          <w:spacing w:val="1"/>
          <w:sz w:val="19"/>
          <w:szCs w:val="19"/>
        </w:rPr>
        <w:t>a</w:t>
      </w:r>
      <w:r>
        <w:rPr>
          <w:sz w:val="19"/>
          <w:szCs w:val="19"/>
        </w:rPr>
        <w:t>ri</w:t>
      </w:r>
      <w:r>
        <w:rPr>
          <w:spacing w:val="34"/>
          <w:sz w:val="19"/>
          <w:szCs w:val="19"/>
        </w:rPr>
        <w:t xml:space="preserve"> </w:t>
      </w:r>
      <w:r>
        <w:rPr>
          <w:spacing w:val="-1"/>
          <w:w w:val="115"/>
          <w:sz w:val="19"/>
          <w:szCs w:val="19"/>
        </w:rPr>
        <w:t>s</w:t>
      </w:r>
      <w:r>
        <w:rPr>
          <w:spacing w:val="1"/>
          <w:w w:val="115"/>
          <w:sz w:val="19"/>
          <w:szCs w:val="19"/>
        </w:rPr>
        <w:t>ua</w:t>
      </w:r>
      <w:r>
        <w:rPr>
          <w:w w:val="115"/>
          <w:sz w:val="19"/>
          <w:szCs w:val="19"/>
        </w:rPr>
        <w:t>tu</w:t>
      </w:r>
      <w:r>
        <w:rPr>
          <w:spacing w:val="-15"/>
          <w:w w:val="115"/>
          <w:sz w:val="19"/>
          <w:szCs w:val="19"/>
        </w:rPr>
        <w:t xml:space="preserve"> </w:t>
      </w:r>
      <w:r>
        <w:rPr>
          <w:spacing w:val="1"/>
          <w:sz w:val="19"/>
          <w:szCs w:val="19"/>
        </w:rPr>
        <w:t>a</w:t>
      </w:r>
      <w:r>
        <w:rPr>
          <w:sz w:val="19"/>
          <w:szCs w:val="19"/>
        </w:rPr>
        <w:t>rtef</w:t>
      </w:r>
      <w:r>
        <w:rPr>
          <w:spacing w:val="1"/>
          <w:sz w:val="19"/>
          <w:szCs w:val="19"/>
        </w:rPr>
        <w:t>a</w:t>
      </w:r>
      <w:r>
        <w:rPr>
          <w:sz w:val="19"/>
          <w:szCs w:val="19"/>
        </w:rPr>
        <w:t>k</w:t>
      </w:r>
      <w:r>
        <w:rPr>
          <w:spacing w:val="45"/>
          <w:sz w:val="19"/>
          <w:szCs w:val="19"/>
        </w:rPr>
        <w:t xml:space="preserve"> </w:t>
      </w:r>
      <w:r>
        <w:rPr>
          <w:spacing w:val="-1"/>
          <w:w w:val="121"/>
          <w:sz w:val="19"/>
          <w:szCs w:val="19"/>
        </w:rPr>
        <w:t>d</w:t>
      </w:r>
      <w:r>
        <w:rPr>
          <w:w w:val="109"/>
          <w:sz w:val="19"/>
          <w:szCs w:val="19"/>
        </w:rPr>
        <w:t>igi</w:t>
      </w:r>
      <w:r>
        <w:rPr>
          <w:spacing w:val="1"/>
          <w:w w:val="109"/>
          <w:sz w:val="19"/>
          <w:szCs w:val="19"/>
        </w:rPr>
        <w:t>t</w:t>
      </w:r>
      <w:r>
        <w:rPr>
          <w:spacing w:val="1"/>
          <w:w w:val="112"/>
          <w:sz w:val="19"/>
          <w:szCs w:val="19"/>
        </w:rPr>
        <w:t>a</w:t>
      </w:r>
      <w:r>
        <w:rPr>
          <w:spacing w:val="1"/>
          <w:w w:val="104"/>
          <w:sz w:val="19"/>
          <w:szCs w:val="19"/>
        </w:rPr>
        <w:t>l</w:t>
      </w:r>
      <w:r>
        <w:rPr>
          <w:w w:val="99"/>
          <w:sz w:val="19"/>
          <w:szCs w:val="19"/>
        </w:rPr>
        <w:t xml:space="preserve">. </w:t>
      </w:r>
      <w:r>
        <w:rPr>
          <w:sz w:val="19"/>
          <w:szCs w:val="19"/>
        </w:rPr>
        <w:t xml:space="preserve">Di  </w:t>
      </w:r>
      <w:r>
        <w:rPr>
          <w:spacing w:val="1"/>
          <w:sz w:val="19"/>
          <w:szCs w:val="19"/>
        </w:rPr>
        <w:t xml:space="preserve"> </w:t>
      </w:r>
      <w:proofErr w:type="gramStart"/>
      <w:r>
        <w:rPr>
          <w:spacing w:val="-1"/>
          <w:w w:val="113"/>
          <w:sz w:val="19"/>
          <w:szCs w:val="19"/>
        </w:rPr>
        <w:t>d</w:t>
      </w:r>
      <w:r>
        <w:rPr>
          <w:spacing w:val="1"/>
          <w:w w:val="113"/>
          <w:sz w:val="19"/>
          <w:szCs w:val="19"/>
        </w:rPr>
        <w:t>a</w:t>
      </w:r>
      <w:r>
        <w:rPr>
          <w:w w:val="113"/>
          <w:sz w:val="19"/>
          <w:szCs w:val="19"/>
        </w:rPr>
        <w:t>l</w:t>
      </w:r>
      <w:r>
        <w:rPr>
          <w:spacing w:val="1"/>
          <w:w w:val="113"/>
          <w:sz w:val="19"/>
          <w:szCs w:val="19"/>
        </w:rPr>
        <w:t>a</w:t>
      </w:r>
      <w:r>
        <w:rPr>
          <w:w w:val="113"/>
          <w:sz w:val="19"/>
          <w:szCs w:val="19"/>
        </w:rPr>
        <w:t xml:space="preserve">m </w:t>
      </w:r>
      <w:r>
        <w:rPr>
          <w:spacing w:val="27"/>
          <w:w w:val="113"/>
          <w:sz w:val="19"/>
          <w:szCs w:val="19"/>
        </w:rPr>
        <w:t xml:space="preserve"> </w:t>
      </w:r>
      <w:r>
        <w:rPr>
          <w:spacing w:val="-1"/>
          <w:sz w:val="19"/>
          <w:szCs w:val="19"/>
        </w:rPr>
        <w:t>f</w:t>
      </w:r>
      <w:r>
        <w:rPr>
          <w:sz w:val="19"/>
          <w:szCs w:val="19"/>
        </w:rPr>
        <w:t>o</w:t>
      </w:r>
      <w:r>
        <w:rPr>
          <w:spacing w:val="-1"/>
          <w:sz w:val="19"/>
          <w:szCs w:val="19"/>
        </w:rPr>
        <w:t>r</w:t>
      </w:r>
      <w:r>
        <w:rPr>
          <w:sz w:val="19"/>
          <w:szCs w:val="19"/>
        </w:rPr>
        <w:t>en</w:t>
      </w:r>
      <w:r>
        <w:rPr>
          <w:spacing w:val="-1"/>
          <w:sz w:val="19"/>
          <w:szCs w:val="19"/>
        </w:rPr>
        <w:t>s</w:t>
      </w:r>
      <w:r>
        <w:rPr>
          <w:spacing w:val="2"/>
          <w:sz w:val="19"/>
          <w:szCs w:val="19"/>
        </w:rPr>
        <w:t>i</w:t>
      </w:r>
      <w:r>
        <w:rPr>
          <w:sz w:val="19"/>
          <w:szCs w:val="19"/>
        </w:rPr>
        <w:t>c</w:t>
      </w:r>
      <w:proofErr w:type="gramEnd"/>
      <w:r>
        <w:rPr>
          <w:sz w:val="19"/>
          <w:szCs w:val="19"/>
        </w:rPr>
        <w:t xml:space="preserve">  </w:t>
      </w:r>
      <w:r>
        <w:rPr>
          <w:spacing w:val="37"/>
          <w:sz w:val="19"/>
          <w:szCs w:val="19"/>
        </w:rPr>
        <w:t xml:space="preserve"> </w:t>
      </w:r>
      <w:r>
        <w:rPr>
          <w:spacing w:val="-1"/>
          <w:sz w:val="19"/>
          <w:szCs w:val="19"/>
        </w:rPr>
        <w:t>d</w:t>
      </w:r>
      <w:r>
        <w:rPr>
          <w:sz w:val="19"/>
          <w:szCs w:val="19"/>
        </w:rPr>
        <w:t>igi</w:t>
      </w:r>
      <w:r>
        <w:rPr>
          <w:spacing w:val="1"/>
          <w:sz w:val="19"/>
          <w:szCs w:val="19"/>
        </w:rPr>
        <w:t>ta</w:t>
      </w:r>
      <w:r>
        <w:rPr>
          <w:sz w:val="19"/>
          <w:szCs w:val="19"/>
        </w:rPr>
        <w:t xml:space="preserve">l    </w:t>
      </w:r>
      <w:r>
        <w:rPr>
          <w:spacing w:val="1"/>
          <w:sz w:val="19"/>
          <w:szCs w:val="19"/>
        </w:rPr>
        <w:t>a</w:t>
      </w:r>
      <w:r>
        <w:rPr>
          <w:spacing w:val="-1"/>
          <w:sz w:val="19"/>
          <w:szCs w:val="19"/>
        </w:rPr>
        <w:t>d</w:t>
      </w:r>
      <w:r>
        <w:rPr>
          <w:sz w:val="19"/>
          <w:szCs w:val="19"/>
        </w:rPr>
        <w:t xml:space="preserve">a  </w:t>
      </w:r>
      <w:r>
        <w:rPr>
          <w:spacing w:val="31"/>
          <w:sz w:val="19"/>
          <w:szCs w:val="19"/>
        </w:rPr>
        <w:t xml:space="preserve"> </w:t>
      </w:r>
      <w:r>
        <w:rPr>
          <w:spacing w:val="1"/>
          <w:w w:val="112"/>
          <w:sz w:val="19"/>
          <w:szCs w:val="19"/>
        </w:rPr>
        <w:t>b</w:t>
      </w:r>
      <w:r>
        <w:rPr>
          <w:w w:val="112"/>
          <w:sz w:val="19"/>
          <w:szCs w:val="19"/>
        </w:rPr>
        <w:t>e</w:t>
      </w:r>
      <w:r>
        <w:rPr>
          <w:spacing w:val="1"/>
          <w:w w:val="112"/>
          <w:sz w:val="19"/>
          <w:szCs w:val="19"/>
        </w:rPr>
        <w:t>b</w:t>
      </w:r>
      <w:r>
        <w:rPr>
          <w:w w:val="112"/>
          <w:sz w:val="19"/>
          <w:szCs w:val="19"/>
        </w:rPr>
        <w:t>er</w:t>
      </w:r>
      <w:r>
        <w:rPr>
          <w:spacing w:val="1"/>
          <w:w w:val="112"/>
          <w:sz w:val="19"/>
          <w:szCs w:val="19"/>
        </w:rPr>
        <w:t>a</w:t>
      </w:r>
      <w:r>
        <w:rPr>
          <w:spacing w:val="-1"/>
          <w:w w:val="112"/>
          <w:sz w:val="19"/>
          <w:szCs w:val="19"/>
        </w:rPr>
        <w:t>p</w:t>
      </w:r>
      <w:r>
        <w:rPr>
          <w:w w:val="112"/>
          <w:sz w:val="19"/>
          <w:szCs w:val="19"/>
        </w:rPr>
        <w:t xml:space="preserve">a </w:t>
      </w:r>
      <w:r>
        <w:rPr>
          <w:spacing w:val="26"/>
          <w:w w:val="112"/>
          <w:sz w:val="19"/>
          <w:szCs w:val="19"/>
        </w:rPr>
        <w:t xml:space="preserve"> </w:t>
      </w:r>
      <w:r>
        <w:rPr>
          <w:w w:val="112"/>
          <w:sz w:val="19"/>
          <w:szCs w:val="19"/>
        </w:rPr>
        <w:t>t</w:t>
      </w:r>
      <w:r>
        <w:rPr>
          <w:spacing w:val="1"/>
          <w:w w:val="112"/>
          <w:sz w:val="19"/>
          <w:szCs w:val="19"/>
        </w:rPr>
        <w:t>a</w:t>
      </w:r>
      <w:r>
        <w:rPr>
          <w:spacing w:val="-2"/>
          <w:w w:val="112"/>
          <w:sz w:val="19"/>
          <w:szCs w:val="19"/>
        </w:rPr>
        <w:t>h</w:t>
      </w:r>
      <w:r>
        <w:rPr>
          <w:spacing w:val="1"/>
          <w:w w:val="112"/>
          <w:sz w:val="19"/>
          <w:szCs w:val="19"/>
        </w:rPr>
        <w:t>a</w:t>
      </w:r>
      <w:r>
        <w:rPr>
          <w:w w:val="112"/>
          <w:sz w:val="19"/>
          <w:szCs w:val="19"/>
        </w:rPr>
        <w:t xml:space="preserve">p </w:t>
      </w:r>
      <w:r>
        <w:rPr>
          <w:spacing w:val="38"/>
          <w:w w:val="112"/>
          <w:sz w:val="19"/>
          <w:szCs w:val="19"/>
        </w:rPr>
        <w:t xml:space="preserve"> </w:t>
      </w:r>
      <w:r>
        <w:rPr>
          <w:w w:val="112"/>
          <w:sz w:val="19"/>
          <w:szCs w:val="19"/>
        </w:rPr>
        <w:t>y</w:t>
      </w:r>
      <w:r>
        <w:rPr>
          <w:spacing w:val="1"/>
          <w:w w:val="112"/>
          <w:sz w:val="19"/>
          <w:szCs w:val="19"/>
        </w:rPr>
        <w:t>a</w:t>
      </w:r>
      <w:r>
        <w:rPr>
          <w:w w:val="112"/>
          <w:sz w:val="19"/>
          <w:szCs w:val="19"/>
        </w:rPr>
        <w:t xml:space="preserve">ng </w:t>
      </w:r>
      <w:r>
        <w:rPr>
          <w:spacing w:val="-1"/>
          <w:w w:val="112"/>
          <w:sz w:val="19"/>
          <w:szCs w:val="19"/>
        </w:rPr>
        <w:t>d</w:t>
      </w:r>
      <w:r>
        <w:rPr>
          <w:w w:val="112"/>
          <w:sz w:val="19"/>
          <w:szCs w:val="19"/>
        </w:rPr>
        <w:t>il</w:t>
      </w:r>
      <w:r>
        <w:rPr>
          <w:spacing w:val="1"/>
          <w:w w:val="112"/>
          <w:sz w:val="19"/>
          <w:szCs w:val="19"/>
        </w:rPr>
        <w:t>a</w:t>
      </w:r>
      <w:r>
        <w:rPr>
          <w:w w:val="112"/>
          <w:sz w:val="19"/>
          <w:szCs w:val="19"/>
        </w:rPr>
        <w:t>k</w:t>
      </w:r>
      <w:r>
        <w:rPr>
          <w:spacing w:val="1"/>
          <w:w w:val="112"/>
          <w:sz w:val="19"/>
          <w:szCs w:val="19"/>
        </w:rPr>
        <w:t>u</w:t>
      </w:r>
      <w:r>
        <w:rPr>
          <w:w w:val="112"/>
          <w:sz w:val="19"/>
          <w:szCs w:val="19"/>
        </w:rPr>
        <w:t>k</w:t>
      </w:r>
      <w:r>
        <w:rPr>
          <w:spacing w:val="1"/>
          <w:w w:val="112"/>
          <w:sz w:val="19"/>
          <w:szCs w:val="19"/>
        </w:rPr>
        <w:t>a</w:t>
      </w:r>
      <w:r>
        <w:rPr>
          <w:w w:val="112"/>
          <w:sz w:val="19"/>
          <w:szCs w:val="19"/>
        </w:rPr>
        <w:t>n,</w:t>
      </w:r>
      <w:r>
        <w:rPr>
          <w:spacing w:val="-3"/>
          <w:w w:val="112"/>
          <w:sz w:val="19"/>
          <w:szCs w:val="19"/>
        </w:rPr>
        <w:t xml:space="preserve"> </w:t>
      </w:r>
      <w:r>
        <w:rPr>
          <w:w w:val="111"/>
          <w:sz w:val="19"/>
          <w:szCs w:val="19"/>
        </w:rPr>
        <w:t>y</w:t>
      </w:r>
      <w:r>
        <w:rPr>
          <w:spacing w:val="1"/>
          <w:w w:val="111"/>
          <w:sz w:val="19"/>
          <w:szCs w:val="19"/>
        </w:rPr>
        <w:t>a</w:t>
      </w:r>
      <w:r>
        <w:rPr>
          <w:w w:val="111"/>
          <w:sz w:val="19"/>
          <w:szCs w:val="19"/>
        </w:rPr>
        <w:t>i</w:t>
      </w:r>
      <w:r>
        <w:rPr>
          <w:spacing w:val="-2"/>
          <w:w w:val="111"/>
          <w:sz w:val="19"/>
          <w:szCs w:val="19"/>
        </w:rPr>
        <w:t>t</w:t>
      </w:r>
      <w:r>
        <w:rPr>
          <w:spacing w:val="1"/>
          <w:w w:val="120"/>
          <w:sz w:val="19"/>
          <w:szCs w:val="19"/>
        </w:rPr>
        <w:t>u</w:t>
      </w:r>
      <w:r>
        <w:rPr>
          <w:w w:val="90"/>
          <w:sz w:val="19"/>
          <w:szCs w:val="19"/>
        </w:rPr>
        <w:t>:</w:t>
      </w:r>
    </w:p>
    <w:p w:rsidR="00E34A9B" w:rsidRDefault="00E34A9B">
      <w:pPr>
        <w:spacing w:before="1" w:line="240" w:lineRule="exact"/>
        <w:rPr>
          <w:sz w:val="24"/>
          <w:szCs w:val="24"/>
        </w:rPr>
      </w:pPr>
    </w:p>
    <w:p w:rsidR="00E34A9B" w:rsidRDefault="00B63322">
      <w:pPr>
        <w:ind w:left="460"/>
        <w:rPr>
          <w:sz w:val="19"/>
          <w:szCs w:val="19"/>
        </w:rPr>
      </w:pPr>
      <w:r>
        <w:rPr>
          <w:spacing w:val="1"/>
          <w:sz w:val="19"/>
          <w:szCs w:val="19"/>
        </w:rPr>
        <w:t>1</w:t>
      </w:r>
      <w:r>
        <w:rPr>
          <w:sz w:val="19"/>
          <w:szCs w:val="19"/>
        </w:rPr>
        <w:t xml:space="preserve">)   </w:t>
      </w:r>
      <w:r>
        <w:rPr>
          <w:spacing w:val="9"/>
          <w:sz w:val="19"/>
          <w:szCs w:val="19"/>
        </w:rPr>
        <w:t xml:space="preserve"> </w:t>
      </w:r>
      <w:r>
        <w:rPr>
          <w:spacing w:val="-1"/>
          <w:w w:val="109"/>
          <w:sz w:val="19"/>
          <w:szCs w:val="19"/>
        </w:rPr>
        <w:t>A</w:t>
      </w:r>
      <w:r>
        <w:rPr>
          <w:w w:val="109"/>
          <w:sz w:val="19"/>
          <w:szCs w:val="19"/>
        </w:rPr>
        <w:t>c</w:t>
      </w:r>
      <w:r>
        <w:rPr>
          <w:spacing w:val="-1"/>
          <w:w w:val="109"/>
          <w:sz w:val="19"/>
          <w:szCs w:val="19"/>
        </w:rPr>
        <w:t>q</w:t>
      </w:r>
      <w:r>
        <w:rPr>
          <w:spacing w:val="1"/>
          <w:w w:val="109"/>
          <w:sz w:val="19"/>
          <w:szCs w:val="19"/>
        </w:rPr>
        <w:t>u</w:t>
      </w:r>
      <w:r>
        <w:rPr>
          <w:w w:val="109"/>
          <w:sz w:val="19"/>
          <w:szCs w:val="19"/>
        </w:rPr>
        <w:t>i</w:t>
      </w:r>
      <w:r>
        <w:rPr>
          <w:spacing w:val="-1"/>
          <w:w w:val="109"/>
          <w:sz w:val="19"/>
          <w:szCs w:val="19"/>
        </w:rPr>
        <w:t>s</w:t>
      </w:r>
      <w:r>
        <w:rPr>
          <w:w w:val="109"/>
          <w:sz w:val="19"/>
          <w:szCs w:val="19"/>
        </w:rPr>
        <w:t>it</w:t>
      </w:r>
      <w:r>
        <w:rPr>
          <w:spacing w:val="2"/>
          <w:w w:val="109"/>
          <w:sz w:val="19"/>
          <w:szCs w:val="19"/>
        </w:rPr>
        <w:t>i</w:t>
      </w:r>
      <w:r>
        <w:rPr>
          <w:w w:val="109"/>
          <w:sz w:val="19"/>
          <w:szCs w:val="19"/>
        </w:rPr>
        <w:t>on</w:t>
      </w:r>
      <w:r>
        <w:rPr>
          <w:spacing w:val="1"/>
          <w:w w:val="109"/>
          <w:sz w:val="19"/>
          <w:szCs w:val="19"/>
        </w:rPr>
        <w:t xml:space="preserve"> </w:t>
      </w:r>
      <w:r>
        <w:rPr>
          <w:w w:val="112"/>
          <w:sz w:val="19"/>
          <w:szCs w:val="19"/>
        </w:rPr>
        <w:t>(Peng</w:t>
      </w:r>
      <w:r>
        <w:rPr>
          <w:spacing w:val="1"/>
          <w:w w:val="112"/>
          <w:sz w:val="19"/>
          <w:szCs w:val="19"/>
        </w:rPr>
        <w:t>u</w:t>
      </w:r>
      <w:r>
        <w:rPr>
          <w:w w:val="112"/>
          <w:sz w:val="19"/>
          <w:szCs w:val="19"/>
        </w:rPr>
        <w:t>m</w:t>
      </w:r>
      <w:r>
        <w:rPr>
          <w:spacing w:val="-1"/>
          <w:w w:val="112"/>
          <w:sz w:val="19"/>
          <w:szCs w:val="19"/>
        </w:rPr>
        <w:t>p</w:t>
      </w:r>
      <w:r>
        <w:rPr>
          <w:spacing w:val="1"/>
          <w:w w:val="112"/>
          <w:sz w:val="19"/>
          <w:szCs w:val="19"/>
        </w:rPr>
        <w:t>u</w:t>
      </w:r>
      <w:r>
        <w:rPr>
          <w:w w:val="112"/>
          <w:sz w:val="19"/>
          <w:szCs w:val="19"/>
        </w:rPr>
        <w:t>l</w:t>
      </w:r>
      <w:r>
        <w:rPr>
          <w:spacing w:val="1"/>
          <w:w w:val="112"/>
          <w:sz w:val="19"/>
          <w:szCs w:val="19"/>
        </w:rPr>
        <w:t>a</w:t>
      </w:r>
      <w:r>
        <w:rPr>
          <w:w w:val="112"/>
          <w:sz w:val="19"/>
          <w:szCs w:val="19"/>
        </w:rPr>
        <w:t>n)</w:t>
      </w:r>
    </w:p>
    <w:p w:rsidR="00E34A9B" w:rsidRDefault="00B63322">
      <w:pPr>
        <w:spacing w:before="12" w:line="252" w:lineRule="auto"/>
        <w:ind w:left="820" w:right="-33"/>
        <w:jc w:val="both"/>
        <w:rPr>
          <w:sz w:val="19"/>
          <w:szCs w:val="19"/>
        </w:rPr>
      </w:pPr>
      <w:r>
        <w:rPr>
          <w:spacing w:val="-1"/>
          <w:w w:val="112"/>
          <w:sz w:val="19"/>
          <w:szCs w:val="19"/>
        </w:rPr>
        <w:t>T</w:t>
      </w:r>
      <w:r>
        <w:rPr>
          <w:spacing w:val="1"/>
          <w:w w:val="112"/>
          <w:sz w:val="19"/>
          <w:szCs w:val="19"/>
        </w:rPr>
        <w:t>a</w:t>
      </w:r>
      <w:r>
        <w:rPr>
          <w:w w:val="112"/>
          <w:sz w:val="19"/>
          <w:szCs w:val="19"/>
        </w:rPr>
        <w:t>h</w:t>
      </w:r>
      <w:r>
        <w:rPr>
          <w:spacing w:val="1"/>
          <w:w w:val="112"/>
          <w:sz w:val="19"/>
          <w:szCs w:val="19"/>
        </w:rPr>
        <w:t>a</w:t>
      </w:r>
      <w:r>
        <w:rPr>
          <w:spacing w:val="-1"/>
          <w:w w:val="112"/>
          <w:sz w:val="19"/>
          <w:szCs w:val="19"/>
        </w:rPr>
        <w:t>p</w:t>
      </w:r>
      <w:r>
        <w:rPr>
          <w:spacing w:val="1"/>
          <w:w w:val="112"/>
          <w:sz w:val="19"/>
          <w:szCs w:val="19"/>
        </w:rPr>
        <w:t>a</w:t>
      </w:r>
      <w:r>
        <w:rPr>
          <w:w w:val="112"/>
          <w:sz w:val="19"/>
          <w:szCs w:val="19"/>
        </w:rPr>
        <w:t>n</w:t>
      </w:r>
      <w:r>
        <w:rPr>
          <w:spacing w:val="2"/>
          <w:w w:val="112"/>
          <w:sz w:val="19"/>
          <w:szCs w:val="19"/>
        </w:rPr>
        <w:t xml:space="preserve"> </w:t>
      </w:r>
      <w:r>
        <w:rPr>
          <w:sz w:val="19"/>
          <w:szCs w:val="19"/>
        </w:rPr>
        <w:t>ini</w:t>
      </w:r>
      <w:r>
        <w:rPr>
          <w:spacing w:val="28"/>
          <w:sz w:val="19"/>
          <w:szCs w:val="19"/>
        </w:rPr>
        <w:t xml:space="preserve"> </w:t>
      </w:r>
      <w:r>
        <w:rPr>
          <w:w w:val="114"/>
          <w:sz w:val="19"/>
          <w:szCs w:val="19"/>
        </w:rPr>
        <w:t>mer</w:t>
      </w:r>
      <w:r>
        <w:rPr>
          <w:spacing w:val="1"/>
          <w:w w:val="114"/>
          <w:sz w:val="19"/>
          <w:szCs w:val="19"/>
        </w:rPr>
        <w:t>u</w:t>
      </w:r>
      <w:r>
        <w:rPr>
          <w:spacing w:val="-1"/>
          <w:w w:val="114"/>
          <w:sz w:val="19"/>
          <w:szCs w:val="19"/>
        </w:rPr>
        <w:t>p</w:t>
      </w:r>
      <w:r>
        <w:rPr>
          <w:spacing w:val="1"/>
          <w:w w:val="114"/>
          <w:sz w:val="19"/>
          <w:szCs w:val="19"/>
        </w:rPr>
        <w:t>a</w:t>
      </w:r>
      <w:r>
        <w:rPr>
          <w:w w:val="114"/>
          <w:sz w:val="19"/>
          <w:szCs w:val="19"/>
        </w:rPr>
        <w:t>k</w:t>
      </w:r>
      <w:r>
        <w:rPr>
          <w:spacing w:val="1"/>
          <w:w w:val="114"/>
          <w:sz w:val="19"/>
          <w:szCs w:val="19"/>
        </w:rPr>
        <w:t>a</w:t>
      </w:r>
      <w:r>
        <w:rPr>
          <w:w w:val="114"/>
          <w:sz w:val="19"/>
          <w:szCs w:val="19"/>
        </w:rPr>
        <w:t xml:space="preserve">n </w:t>
      </w:r>
      <w:r>
        <w:rPr>
          <w:spacing w:val="-2"/>
          <w:w w:val="114"/>
          <w:sz w:val="19"/>
          <w:szCs w:val="19"/>
        </w:rPr>
        <w:t>t</w:t>
      </w:r>
      <w:r>
        <w:rPr>
          <w:spacing w:val="-1"/>
          <w:w w:val="114"/>
          <w:sz w:val="19"/>
          <w:szCs w:val="19"/>
        </w:rPr>
        <w:t>a</w:t>
      </w:r>
      <w:r>
        <w:rPr>
          <w:w w:val="114"/>
          <w:sz w:val="19"/>
          <w:szCs w:val="19"/>
        </w:rPr>
        <w:t>h</w:t>
      </w:r>
      <w:r>
        <w:rPr>
          <w:spacing w:val="1"/>
          <w:w w:val="114"/>
          <w:sz w:val="19"/>
          <w:szCs w:val="19"/>
        </w:rPr>
        <w:t>a</w:t>
      </w:r>
      <w:r>
        <w:rPr>
          <w:spacing w:val="-1"/>
          <w:w w:val="114"/>
          <w:sz w:val="19"/>
          <w:szCs w:val="19"/>
        </w:rPr>
        <w:t>p</w:t>
      </w:r>
      <w:r>
        <w:rPr>
          <w:spacing w:val="1"/>
          <w:w w:val="114"/>
          <w:sz w:val="19"/>
          <w:szCs w:val="19"/>
        </w:rPr>
        <w:t>a</w:t>
      </w:r>
      <w:r>
        <w:rPr>
          <w:w w:val="114"/>
          <w:sz w:val="19"/>
          <w:szCs w:val="19"/>
        </w:rPr>
        <w:t>n</w:t>
      </w:r>
      <w:r>
        <w:rPr>
          <w:spacing w:val="6"/>
          <w:w w:val="114"/>
          <w:sz w:val="19"/>
          <w:szCs w:val="19"/>
        </w:rPr>
        <w:t xml:space="preserve"> </w:t>
      </w:r>
      <w:proofErr w:type="gramStart"/>
      <w:r>
        <w:rPr>
          <w:sz w:val="19"/>
          <w:szCs w:val="19"/>
        </w:rPr>
        <w:t>y</w:t>
      </w:r>
      <w:r>
        <w:rPr>
          <w:spacing w:val="1"/>
          <w:sz w:val="19"/>
          <w:szCs w:val="19"/>
        </w:rPr>
        <w:t>a</w:t>
      </w:r>
      <w:r>
        <w:rPr>
          <w:sz w:val="19"/>
          <w:szCs w:val="19"/>
        </w:rPr>
        <w:t xml:space="preserve">ng </w:t>
      </w:r>
      <w:r>
        <w:rPr>
          <w:spacing w:val="3"/>
          <w:sz w:val="19"/>
          <w:szCs w:val="19"/>
        </w:rPr>
        <w:t xml:space="preserve"> </w:t>
      </w:r>
      <w:r>
        <w:rPr>
          <w:spacing w:val="-1"/>
          <w:w w:val="108"/>
          <w:sz w:val="19"/>
          <w:szCs w:val="19"/>
        </w:rPr>
        <w:t>s</w:t>
      </w:r>
      <w:r>
        <w:rPr>
          <w:spacing w:val="1"/>
          <w:w w:val="112"/>
          <w:sz w:val="19"/>
          <w:szCs w:val="19"/>
        </w:rPr>
        <w:t>a</w:t>
      </w:r>
      <w:r>
        <w:rPr>
          <w:w w:val="113"/>
          <w:sz w:val="19"/>
          <w:szCs w:val="19"/>
        </w:rPr>
        <w:t>ng</w:t>
      </w:r>
      <w:r>
        <w:rPr>
          <w:spacing w:val="1"/>
          <w:w w:val="113"/>
          <w:sz w:val="19"/>
          <w:szCs w:val="19"/>
        </w:rPr>
        <w:t>a</w:t>
      </w:r>
      <w:r>
        <w:rPr>
          <w:w w:val="117"/>
          <w:sz w:val="19"/>
          <w:szCs w:val="19"/>
        </w:rPr>
        <w:t>t</w:t>
      </w:r>
      <w:proofErr w:type="gramEnd"/>
      <w:r>
        <w:rPr>
          <w:w w:val="117"/>
          <w:sz w:val="19"/>
          <w:szCs w:val="19"/>
        </w:rPr>
        <w:t xml:space="preserve"> </w:t>
      </w:r>
      <w:r>
        <w:rPr>
          <w:w w:val="113"/>
          <w:sz w:val="19"/>
          <w:szCs w:val="19"/>
        </w:rPr>
        <w:t>men</w:t>
      </w:r>
      <w:r>
        <w:rPr>
          <w:spacing w:val="1"/>
          <w:w w:val="113"/>
          <w:sz w:val="19"/>
          <w:szCs w:val="19"/>
        </w:rPr>
        <w:t>e</w:t>
      </w:r>
      <w:r>
        <w:rPr>
          <w:w w:val="113"/>
          <w:sz w:val="19"/>
          <w:szCs w:val="19"/>
        </w:rPr>
        <w:t>nt</w:t>
      </w:r>
      <w:r>
        <w:rPr>
          <w:spacing w:val="1"/>
          <w:w w:val="113"/>
          <w:sz w:val="19"/>
          <w:szCs w:val="19"/>
        </w:rPr>
        <w:t>u</w:t>
      </w:r>
      <w:r>
        <w:rPr>
          <w:w w:val="113"/>
          <w:sz w:val="19"/>
          <w:szCs w:val="19"/>
        </w:rPr>
        <w:t>k</w:t>
      </w:r>
      <w:r>
        <w:rPr>
          <w:spacing w:val="1"/>
          <w:w w:val="113"/>
          <w:sz w:val="19"/>
          <w:szCs w:val="19"/>
        </w:rPr>
        <w:t>a</w:t>
      </w:r>
      <w:r>
        <w:rPr>
          <w:w w:val="113"/>
          <w:sz w:val="19"/>
          <w:szCs w:val="19"/>
        </w:rPr>
        <w:t>n</w:t>
      </w:r>
      <w:r>
        <w:rPr>
          <w:spacing w:val="-8"/>
          <w:w w:val="113"/>
          <w:sz w:val="19"/>
          <w:szCs w:val="19"/>
        </w:rPr>
        <w:t xml:space="preserve"> </w:t>
      </w:r>
      <w:r>
        <w:rPr>
          <w:spacing w:val="-1"/>
          <w:sz w:val="19"/>
          <w:szCs w:val="19"/>
        </w:rPr>
        <w:t>K</w:t>
      </w:r>
      <w:r>
        <w:rPr>
          <w:spacing w:val="1"/>
          <w:sz w:val="19"/>
          <w:szCs w:val="19"/>
        </w:rPr>
        <w:t>a</w:t>
      </w:r>
      <w:r>
        <w:rPr>
          <w:sz w:val="19"/>
          <w:szCs w:val="19"/>
        </w:rPr>
        <w:t xml:space="preserve">rena </w:t>
      </w:r>
      <w:r>
        <w:rPr>
          <w:spacing w:val="2"/>
          <w:sz w:val="19"/>
          <w:szCs w:val="19"/>
        </w:rPr>
        <w:t xml:space="preserve"> </w:t>
      </w:r>
      <w:r>
        <w:rPr>
          <w:spacing w:val="1"/>
          <w:w w:val="111"/>
          <w:sz w:val="19"/>
          <w:szCs w:val="19"/>
        </w:rPr>
        <w:t>bu</w:t>
      </w:r>
      <w:r>
        <w:rPr>
          <w:w w:val="111"/>
          <w:sz w:val="19"/>
          <w:szCs w:val="19"/>
        </w:rPr>
        <w:t>k</w:t>
      </w:r>
      <w:r>
        <w:rPr>
          <w:spacing w:val="1"/>
          <w:w w:val="111"/>
          <w:sz w:val="19"/>
          <w:szCs w:val="19"/>
        </w:rPr>
        <w:t>t</w:t>
      </w:r>
      <w:r>
        <w:rPr>
          <w:spacing w:val="2"/>
          <w:w w:val="111"/>
          <w:sz w:val="19"/>
          <w:szCs w:val="19"/>
        </w:rPr>
        <w:t>i</w:t>
      </w:r>
      <w:r>
        <w:rPr>
          <w:spacing w:val="-1"/>
          <w:w w:val="111"/>
          <w:sz w:val="19"/>
          <w:szCs w:val="19"/>
        </w:rPr>
        <w:t>-</w:t>
      </w:r>
      <w:r>
        <w:rPr>
          <w:spacing w:val="-2"/>
          <w:w w:val="111"/>
          <w:sz w:val="19"/>
          <w:szCs w:val="19"/>
        </w:rPr>
        <w:t>b</w:t>
      </w:r>
      <w:r>
        <w:rPr>
          <w:spacing w:val="1"/>
          <w:w w:val="111"/>
          <w:sz w:val="19"/>
          <w:szCs w:val="19"/>
        </w:rPr>
        <w:t>u</w:t>
      </w:r>
      <w:r>
        <w:rPr>
          <w:w w:val="111"/>
          <w:sz w:val="19"/>
          <w:szCs w:val="19"/>
        </w:rPr>
        <w:t>k</w:t>
      </w:r>
      <w:r>
        <w:rPr>
          <w:spacing w:val="1"/>
          <w:w w:val="111"/>
          <w:sz w:val="19"/>
          <w:szCs w:val="19"/>
        </w:rPr>
        <w:t>t</w:t>
      </w:r>
      <w:r>
        <w:rPr>
          <w:w w:val="111"/>
          <w:sz w:val="19"/>
          <w:szCs w:val="19"/>
        </w:rPr>
        <w:t>i</w:t>
      </w:r>
      <w:r>
        <w:rPr>
          <w:spacing w:val="-3"/>
          <w:w w:val="111"/>
          <w:sz w:val="19"/>
          <w:szCs w:val="19"/>
        </w:rPr>
        <w:t xml:space="preserve"> </w:t>
      </w:r>
      <w:r>
        <w:rPr>
          <w:sz w:val="19"/>
          <w:szCs w:val="19"/>
        </w:rPr>
        <w:t>y</w:t>
      </w:r>
      <w:r>
        <w:rPr>
          <w:spacing w:val="1"/>
          <w:sz w:val="19"/>
          <w:szCs w:val="19"/>
        </w:rPr>
        <w:t>a</w:t>
      </w:r>
      <w:r>
        <w:rPr>
          <w:sz w:val="19"/>
          <w:szCs w:val="19"/>
        </w:rPr>
        <w:t>ng</w:t>
      </w:r>
      <w:r>
        <w:rPr>
          <w:spacing w:val="40"/>
          <w:sz w:val="19"/>
          <w:szCs w:val="19"/>
        </w:rPr>
        <w:t xml:space="preserve"> </w:t>
      </w:r>
      <w:r>
        <w:rPr>
          <w:spacing w:val="-1"/>
          <w:w w:val="121"/>
          <w:sz w:val="19"/>
          <w:szCs w:val="19"/>
        </w:rPr>
        <w:t>d</w:t>
      </w:r>
      <w:r>
        <w:rPr>
          <w:w w:val="115"/>
          <w:sz w:val="19"/>
          <w:szCs w:val="19"/>
        </w:rPr>
        <w:t>i</w:t>
      </w:r>
      <w:r>
        <w:rPr>
          <w:spacing w:val="-1"/>
          <w:w w:val="115"/>
          <w:sz w:val="19"/>
          <w:szCs w:val="19"/>
        </w:rPr>
        <w:t>d</w:t>
      </w:r>
      <w:r>
        <w:rPr>
          <w:spacing w:val="1"/>
          <w:w w:val="112"/>
          <w:sz w:val="19"/>
          <w:szCs w:val="19"/>
        </w:rPr>
        <w:t>a</w:t>
      </w:r>
      <w:r>
        <w:rPr>
          <w:spacing w:val="-1"/>
          <w:w w:val="119"/>
          <w:sz w:val="19"/>
          <w:szCs w:val="19"/>
        </w:rPr>
        <w:t>p</w:t>
      </w:r>
      <w:r>
        <w:rPr>
          <w:spacing w:val="1"/>
          <w:w w:val="112"/>
          <w:sz w:val="19"/>
          <w:szCs w:val="19"/>
        </w:rPr>
        <w:t>a</w:t>
      </w:r>
      <w:r>
        <w:rPr>
          <w:w w:val="117"/>
          <w:sz w:val="19"/>
          <w:szCs w:val="19"/>
        </w:rPr>
        <w:t>t</w:t>
      </w:r>
      <w:r>
        <w:rPr>
          <w:w w:val="111"/>
          <w:sz w:val="19"/>
          <w:szCs w:val="19"/>
        </w:rPr>
        <w:t>k</w:t>
      </w:r>
      <w:r>
        <w:rPr>
          <w:spacing w:val="1"/>
          <w:w w:val="111"/>
          <w:sz w:val="19"/>
          <w:szCs w:val="19"/>
        </w:rPr>
        <w:t>a</w:t>
      </w:r>
      <w:r>
        <w:rPr>
          <w:w w:val="116"/>
          <w:sz w:val="19"/>
          <w:szCs w:val="19"/>
        </w:rPr>
        <w:t xml:space="preserve">n </w:t>
      </w:r>
      <w:r>
        <w:rPr>
          <w:spacing w:val="1"/>
          <w:sz w:val="19"/>
          <w:szCs w:val="19"/>
        </w:rPr>
        <w:t>a</w:t>
      </w:r>
      <w:r>
        <w:rPr>
          <w:sz w:val="19"/>
          <w:szCs w:val="19"/>
        </w:rPr>
        <w:t>k</w:t>
      </w:r>
      <w:r>
        <w:rPr>
          <w:spacing w:val="1"/>
          <w:sz w:val="19"/>
          <w:szCs w:val="19"/>
        </w:rPr>
        <w:t>a</w:t>
      </w:r>
      <w:r>
        <w:rPr>
          <w:sz w:val="19"/>
          <w:szCs w:val="19"/>
        </w:rPr>
        <w:t xml:space="preserve">n </w:t>
      </w:r>
      <w:r>
        <w:rPr>
          <w:spacing w:val="6"/>
          <w:sz w:val="19"/>
          <w:szCs w:val="19"/>
        </w:rPr>
        <w:t xml:space="preserve"> </w:t>
      </w:r>
      <w:r>
        <w:rPr>
          <w:spacing w:val="-1"/>
          <w:w w:val="112"/>
          <w:sz w:val="19"/>
          <w:szCs w:val="19"/>
        </w:rPr>
        <w:t>s</w:t>
      </w:r>
      <w:r>
        <w:rPr>
          <w:spacing w:val="1"/>
          <w:w w:val="112"/>
          <w:sz w:val="19"/>
          <w:szCs w:val="19"/>
        </w:rPr>
        <w:t>a</w:t>
      </w:r>
      <w:r>
        <w:rPr>
          <w:w w:val="112"/>
          <w:sz w:val="19"/>
          <w:szCs w:val="19"/>
        </w:rPr>
        <w:t>ng</w:t>
      </w:r>
      <w:r>
        <w:rPr>
          <w:spacing w:val="1"/>
          <w:w w:val="112"/>
          <w:sz w:val="19"/>
          <w:szCs w:val="19"/>
        </w:rPr>
        <w:t>a</w:t>
      </w:r>
      <w:r>
        <w:rPr>
          <w:w w:val="112"/>
          <w:sz w:val="19"/>
          <w:szCs w:val="19"/>
        </w:rPr>
        <w:t>t</w:t>
      </w:r>
      <w:r>
        <w:rPr>
          <w:spacing w:val="3"/>
          <w:w w:val="112"/>
          <w:sz w:val="19"/>
          <w:szCs w:val="19"/>
        </w:rPr>
        <w:t xml:space="preserve"> </w:t>
      </w:r>
      <w:r>
        <w:rPr>
          <w:w w:val="112"/>
          <w:sz w:val="19"/>
          <w:szCs w:val="19"/>
        </w:rPr>
        <w:t>menduk</w:t>
      </w:r>
      <w:r>
        <w:rPr>
          <w:spacing w:val="1"/>
          <w:w w:val="112"/>
          <w:sz w:val="19"/>
          <w:szCs w:val="19"/>
        </w:rPr>
        <w:t>u</w:t>
      </w:r>
      <w:r>
        <w:rPr>
          <w:w w:val="112"/>
          <w:sz w:val="19"/>
          <w:szCs w:val="19"/>
        </w:rPr>
        <w:t>ng</w:t>
      </w:r>
      <w:r>
        <w:rPr>
          <w:spacing w:val="26"/>
          <w:w w:val="112"/>
          <w:sz w:val="19"/>
          <w:szCs w:val="19"/>
        </w:rPr>
        <w:t xml:space="preserve"> </w:t>
      </w:r>
      <w:r>
        <w:rPr>
          <w:spacing w:val="-1"/>
          <w:w w:val="112"/>
          <w:sz w:val="19"/>
          <w:szCs w:val="19"/>
        </w:rPr>
        <w:t>p</w:t>
      </w:r>
      <w:r>
        <w:rPr>
          <w:w w:val="112"/>
          <w:sz w:val="19"/>
          <w:szCs w:val="19"/>
        </w:rPr>
        <w:t>enyelidik</w:t>
      </w:r>
      <w:r>
        <w:rPr>
          <w:spacing w:val="1"/>
          <w:w w:val="112"/>
          <w:sz w:val="19"/>
          <w:szCs w:val="19"/>
        </w:rPr>
        <w:t>a</w:t>
      </w:r>
      <w:r>
        <w:rPr>
          <w:w w:val="112"/>
          <w:sz w:val="19"/>
          <w:szCs w:val="19"/>
        </w:rPr>
        <w:t xml:space="preserve">n </w:t>
      </w:r>
      <w:r>
        <w:rPr>
          <w:spacing w:val="1"/>
          <w:w w:val="120"/>
          <w:sz w:val="19"/>
          <w:szCs w:val="19"/>
        </w:rPr>
        <w:t>u</w:t>
      </w:r>
      <w:r>
        <w:rPr>
          <w:w w:val="116"/>
          <w:sz w:val="19"/>
          <w:szCs w:val="19"/>
        </w:rPr>
        <w:t>nt</w:t>
      </w:r>
      <w:r>
        <w:rPr>
          <w:spacing w:val="1"/>
          <w:w w:val="120"/>
          <w:sz w:val="19"/>
          <w:szCs w:val="19"/>
        </w:rPr>
        <w:t>u</w:t>
      </w:r>
      <w:r>
        <w:rPr>
          <w:w w:val="110"/>
          <w:sz w:val="19"/>
          <w:szCs w:val="19"/>
        </w:rPr>
        <w:t xml:space="preserve">k </w:t>
      </w:r>
      <w:r>
        <w:rPr>
          <w:w w:val="113"/>
          <w:sz w:val="19"/>
          <w:szCs w:val="19"/>
        </w:rPr>
        <w:t>m</w:t>
      </w:r>
      <w:r>
        <w:rPr>
          <w:w w:val="111"/>
          <w:sz w:val="19"/>
          <w:szCs w:val="19"/>
        </w:rPr>
        <w:t>eng</w:t>
      </w:r>
      <w:r>
        <w:rPr>
          <w:spacing w:val="1"/>
          <w:w w:val="112"/>
          <w:sz w:val="19"/>
          <w:szCs w:val="19"/>
        </w:rPr>
        <w:t>a</w:t>
      </w:r>
      <w:r>
        <w:rPr>
          <w:spacing w:val="-1"/>
          <w:w w:val="84"/>
          <w:sz w:val="19"/>
          <w:szCs w:val="19"/>
        </w:rPr>
        <w:t>j</w:t>
      </w:r>
      <w:r>
        <w:rPr>
          <w:spacing w:val="1"/>
          <w:w w:val="120"/>
          <w:sz w:val="19"/>
          <w:szCs w:val="19"/>
        </w:rPr>
        <w:t>u</w:t>
      </w:r>
      <w:r>
        <w:rPr>
          <w:w w:val="111"/>
          <w:sz w:val="19"/>
          <w:szCs w:val="19"/>
        </w:rPr>
        <w:t>k</w:t>
      </w:r>
      <w:r>
        <w:rPr>
          <w:spacing w:val="1"/>
          <w:w w:val="111"/>
          <w:sz w:val="19"/>
          <w:szCs w:val="19"/>
        </w:rPr>
        <w:t>a</w:t>
      </w:r>
      <w:r>
        <w:rPr>
          <w:w w:val="116"/>
          <w:sz w:val="19"/>
          <w:szCs w:val="19"/>
        </w:rPr>
        <w:t xml:space="preserve">n </w:t>
      </w:r>
      <w:r>
        <w:rPr>
          <w:spacing w:val="5"/>
          <w:w w:val="116"/>
          <w:sz w:val="19"/>
          <w:szCs w:val="19"/>
        </w:rPr>
        <w:t xml:space="preserve"> </w:t>
      </w:r>
      <w:r>
        <w:rPr>
          <w:spacing w:val="-1"/>
          <w:w w:val="110"/>
          <w:sz w:val="19"/>
          <w:szCs w:val="19"/>
        </w:rPr>
        <w:t>s</w:t>
      </w:r>
      <w:r>
        <w:rPr>
          <w:w w:val="110"/>
          <w:sz w:val="19"/>
          <w:szCs w:val="19"/>
        </w:rPr>
        <w:t>e</w:t>
      </w:r>
      <w:r>
        <w:rPr>
          <w:spacing w:val="-1"/>
          <w:w w:val="110"/>
          <w:sz w:val="19"/>
          <w:szCs w:val="19"/>
        </w:rPr>
        <w:t>s</w:t>
      </w:r>
      <w:r>
        <w:rPr>
          <w:w w:val="110"/>
          <w:sz w:val="19"/>
          <w:szCs w:val="19"/>
        </w:rPr>
        <w:t>eor</w:t>
      </w:r>
      <w:r>
        <w:rPr>
          <w:spacing w:val="1"/>
          <w:w w:val="110"/>
          <w:sz w:val="19"/>
          <w:szCs w:val="19"/>
        </w:rPr>
        <w:t>a</w:t>
      </w:r>
      <w:r>
        <w:rPr>
          <w:w w:val="110"/>
          <w:sz w:val="19"/>
          <w:szCs w:val="19"/>
        </w:rPr>
        <w:t xml:space="preserve">ng  </w:t>
      </w:r>
      <w:r>
        <w:rPr>
          <w:spacing w:val="2"/>
          <w:sz w:val="19"/>
          <w:szCs w:val="19"/>
        </w:rPr>
        <w:t>k</w:t>
      </w:r>
      <w:r>
        <w:rPr>
          <w:sz w:val="19"/>
          <w:szCs w:val="19"/>
        </w:rPr>
        <w:t xml:space="preserve">e </w:t>
      </w:r>
      <w:r>
        <w:rPr>
          <w:spacing w:val="21"/>
          <w:sz w:val="19"/>
          <w:szCs w:val="19"/>
        </w:rPr>
        <w:t xml:space="preserve"> </w:t>
      </w:r>
      <w:r>
        <w:rPr>
          <w:spacing w:val="-1"/>
          <w:w w:val="113"/>
          <w:sz w:val="19"/>
          <w:szCs w:val="19"/>
        </w:rPr>
        <w:t>p</w:t>
      </w:r>
      <w:r>
        <w:rPr>
          <w:w w:val="113"/>
          <w:sz w:val="19"/>
          <w:szCs w:val="19"/>
        </w:rPr>
        <w:t>eng</w:t>
      </w:r>
      <w:r>
        <w:rPr>
          <w:spacing w:val="1"/>
          <w:w w:val="113"/>
          <w:sz w:val="19"/>
          <w:szCs w:val="19"/>
        </w:rPr>
        <w:t>a</w:t>
      </w:r>
      <w:r>
        <w:rPr>
          <w:spacing w:val="-1"/>
          <w:w w:val="113"/>
          <w:sz w:val="19"/>
          <w:szCs w:val="19"/>
        </w:rPr>
        <w:t>d</w:t>
      </w:r>
      <w:r>
        <w:rPr>
          <w:w w:val="113"/>
          <w:sz w:val="19"/>
          <w:szCs w:val="19"/>
        </w:rPr>
        <w:t>il</w:t>
      </w:r>
      <w:r>
        <w:rPr>
          <w:spacing w:val="1"/>
          <w:w w:val="113"/>
          <w:sz w:val="19"/>
          <w:szCs w:val="19"/>
        </w:rPr>
        <w:t>a</w:t>
      </w:r>
      <w:r>
        <w:rPr>
          <w:w w:val="113"/>
          <w:sz w:val="19"/>
          <w:szCs w:val="19"/>
        </w:rPr>
        <w:t>n</w:t>
      </w:r>
      <w:r>
        <w:rPr>
          <w:spacing w:val="47"/>
          <w:w w:val="113"/>
          <w:sz w:val="19"/>
          <w:szCs w:val="19"/>
        </w:rPr>
        <w:t xml:space="preserve"> </w:t>
      </w:r>
      <w:r>
        <w:rPr>
          <w:spacing w:val="-1"/>
          <w:w w:val="121"/>
          <w:sz w:val="19"/>
          <w:szCs w:val="19"/>
        </w:rPr>
        <w:t>d</w:t>
      </w:r>
      <w:r>
        <w:rPr>
          <w:spacing w:val="1"/>
          <w:w w:val="112"/>
          <w:sz w:val="19"/>
          <w:szCs w:val="19"/>
        </w:rPr>
        <w:t>a</w:t>
      </w:r>
      <w:r>
        <w:rPr>
          <w:w w:val="116"/>
          <w:sz w:val="19"/>
          <w:szCs w:val="19"/>
        </w:rPr>
        <w:t xml:space="preserve">n </w:t>
      </w:r>
      <w:r>
        <w:rPr>
          <w:spacing w:val="-1"/>
          <w:w w:val="112"/>
          <w:sz w:val="19"/>
          <w:szCs w:val="19"/>
        </w:rPr>
        <w:t>d</w:t>
      </w:r>
      <w:r>
        <w:rPr>
          <w:w w:val="112"/>
          <w:sz w:val="19"/>
          <w:szCs w:val="19"/>
        </w:rPr>
        <w:t>i</w:t>
      </w:r>
      <w:r>
        <w:rPr>
          <w:spacing w:val="-1"/>
          <w:w w:val="112"/>
          <w:sz w:val="19"/>
          <w:szCs w:val="19"/>
        </w:rPr>
        <w:t>p</w:t>
      </w:r>
      <w:r>
        <w:rPr>
          <w:w w:val="112"/>
          <w:sz w:val="19"/>
          <w:szCs w:val="19"/>
        </w:rPr>
        <w:t>r</w:t>
      </w:r>
      <w:r>
        <w:rPr>
          <w:spacing w:val="1"/>
          <w:w w:val="112"/>
          <w:sz w:val="19"/>
          <w:szCs w:val="19"/>
        </w:rPr>
        <w:t>o</w:t>
      </w:r>
      <w:r>
        <w:rPr>
          <w:spacing w:val="-1"/>
          <w:w w:val="112"/>
          <w:sz w:val="19"/>
          <w:szCs w:val="19"/>
        </w:rPr>
        <w:t>s</w:t>
      </w:r>
      <w:r>
        <w:rPr>
          <w:spacing w:val="3"/>
          <w:w w:val="112"/>
          <w:sz w:val="19"/>
          <w:szCs w:val="19"/>
        </w:rPr>
        <w:t>e</w:t>
      </w:r>
      <w:r>
        <w:rPr>
          <w:w w:val="112"/>
          <w:sz w:val="19"/>
          <w:szCs w:val="19"/>
        </w:rPr>
        <w:t xml:space="preserve">s </w:t>
      </w:r>
      <w:r>
        <w:rPr>
          <w:spacing w:val="-1"/>
          <w:sz w:val="19"/>
          <w:szCs w:val="19"/>
        </w:rPr>
        <w:t>s</w:t>
      </w:r>
      <w:r>
        <w:rPr>
          <w:spacing w:val="3"/>
          <w:sz w:val="19"/>
          <w:szCs w:val="19"/>
        </w:rPr>
        <w:t>e</w:t>
      </w:r>
      <w:r>
        <w:rPr>
          <w:spacing w:val="-1"/>
          <w:sz w:val="19"/>
          <w:szCs w:val="19"/>
        </w:rPr>
        <w:t>s</w:t>
      </w:r>
      <w:r>
        <w:rPr>
          <w:spacing w:val="1"/>
          <w:sz w:val="19"/>
          <w:szCs w:val="19"/>
        </w:rPr>
        <w:t>ua</w:t>
      </w:r>
      <w:r>
        <w:rPr>
          <w:sz w:val="19"/>
          <w:szCs w:val="19"/>
        </w:rPr>
        <w:t xml:space="preserve">i </w:t>
      </w:r>
      <w:r>
        <w:rPr>
          <w:spacing w:val="7"/>
          <w:sz w:val="19"/>
          <w:szCs w:val="19"/>
        </w:rPr>
        <w:t xml:space="preserve"> </w:t>
      </w:r>
      <w:r>
        <w:rPr>
          <w:w w:val="114"/>
          <w:sz w:val="19"/>
          <w:szCs w:val="19"/>
        </w:rPr>
        <w:t>h</w:t>
      </w:r>
      <w:r>
        <w:rPr>
          <w:spacing w:val="1"/>
          <w:w w:val="114"/>
          <w:sz w:val="19"/>
          <w:szCs w:val="19"/>
        </w:rPr>
        <w:t>u</w:t>
      </w:r>
      <w:r>
        <w:rPr>
          <w:w w:val="114"/>
          <w:sz w:val="19"/>
          <w:szCs w:val="19"/>
        </w:rPr>
        <w:t>k</w:t>
      </w:r>
      <w:r>
        <w:rPr>
          <w:spacing w:val="1"/>
          <w:w w:val="114"/>
          <w:sz w:val="19"/>
          <w:szCs w:val="19"/>
        </w:rPr>
        <w:t>u</w:t>
      </w:r>
      <w:r>
        <w:rPr>
          <w:w w:val="114"/>
          <w:sz w:val="19"/>
          <w:szCs w:val="19"/>
        </w:rPr>
        <w:t xml:space="preserve">m. </w:t>
      </w:r>
      <w:proofErr w:type="gramStart"/>
      <w:r>
        <w:rPr>
          <w:sz w:val="19"/>
          <w:szCs w:val="19"/>
        </w:rPr>
        <w:t xml:space="preserve">Media </w:t>
      </w:r>
      <w:r>
        <w:rPr>
          <w:spacing w:val="7"/>
          <w:sz w:val="19"/>
          <w:szCs w:val="19"/>
        </w:rPr>
        <w:t xml:space="preserve"> </w:t>
      </w:r>
      <w:r>
        <w:rPr>
          <w:spacing w:val="-1"/>
          <w:sz w:val="19"/>
          <w:szCs w:val="19"/>
        </w:rPr>
        <w:t>d</w:t>
      </w:r>
      <w:r>
        <w:rPr>
          <w:sz w:val="19"/>
          <w:szCs w:val="19"/>
        </w:rPr>
        <w:t>igi</w:t>
      </w:r>
      <w:r>
        <w:rPr>
          <w:spacing w:val="1"/>
          <w:sz w:val="19"/>
          <w:szCs w:val="19"/>
        </w:rPr>
        <w:t>ta</w:t>
      </w:r>
      <w:r>
        <w:rPr>
          <w:sz w:val="19"/>
          <w:szCs w:val="19"/>
        </w:rPr>
        <w:t>l</w:t>
      </w:r>
      <w:proofErr w:type="gramEnd"/>
      <w:r>
        <w:rPr>
          <w:sz w:val="19"/>
          <w:szCs w:val="19"/>
        </w:rPr>
        <w:t xml:space="preserve"> </w:t>
      </w:r>
      <w:r>
        <w:rPr>
          <w:spacing w:val="16"/>
          <w:sz w:val="19"/>
          <w:szCs w:val="19"/>
        </w:rPr>
        <w:t xml:space="preserve"> </w:t>
      </w:r>
      <w:r>
        <w:rPr>
          <w:spacing w:val="1"/>
          <w:w w:val="110"/>
          <w:sz w:val="19"/>
          <w:szCs w:val="19"/>
        </w:rPr>
        <w:t>b</w:t>
      </w:r>
      <w:r>
        <w:rPr>
          <w:w w:val="109"/>
          <w:sz w:val="19"/>
          <w:szCs w:val="19"/>
        </w:rPr>
        <w:t>i</w:t>
      </w:r>
      <w:r>
        <w:rPr>
          <w:spacing w:val="1"/>
          <w:w w:val="109"/>
          <w:sz w:val="19"/>
          <w:szCs w:val="19"/>
        </w:rPr>
        <w:t>a</w:t>
      </w:r>
      <w:r>
        <w:rPr>
          <w:w w:val="108"/>
          <w:sz w:val="19"/>
          <w:szCs w:val="19"/>
        </w:rPr>
        <w:t xml:space="preserve">s </w:t>
      </w:r>
      <w:r>
        <w:rPr>
          <w:spacing w:val="-1"/>
          <w:w w:val="111"/>
          <w:sz w:val="19"/>
          <w:szCs w:val="19"/>
        </w:rPr>
        <w:t>d</w:t>
      </w:r>
      <w:r>
        <w:rPr>
          <w:w w:val="111"/>
          <w:sz w:val="19"/>
          <w:szCs w:val="19"/>
        </w:rPr>
        <w:t>i</w:t>
      </w:r>
      <w:r>
        <w:rPr>
          <w:spacing w:val="-1"/>
          <w:w w:val="111"/>
          <w:sz w:val="19"/>
          <w:szCs w:val="19"/>
        </w:rPr>
        <w:t>j</w:t>
      </w:r>
      <w:r>
        <w:rPr>
          <w:spacing w:val="1"/>
          <w:w w:val="111"/>
          <w:sz w:val="19"/>
          <w:szCs w:val="19"/>
        </w:rPr>
        <w:t>a</w:t>
      </w:r>
      <w:r>
        <w:rPr>
          <w:spacing w:val="-1"/>
          <w:w w:val="111"/>
          <w:sz w:val="19"/>
          <w:szCs w:val="19"/>
        </w:rPr>
        <w:t>d</w:t>
      </w:r>
      <w:r>
        <w:rPr>
          <w:w w:val="111"/>
          <w:sz w:val="19"/>
          <w:szCs w:val="19"/>
        </w:rPr>
        <w:t>ik</w:t>
      </w:r>
      <w:r>
        <w:rPr>
          <w:spacing w:val="1"/>
          <w:w w:val="111"/>
          <w:sz w:val="19"/>
          <w:szCs w:val="19"/>
        </w:rPr>
        <w:t>a</w:t>
      </w:r>
      <w:r>
        <w:rPr>
          <w:w w:val="111"/>
          <w:sz w:val="19"/>
          <w:szCs w:val="19"/>
        </w:rPr>
        <w:t>n</w:t>
      </w:r>
      <w:r>
        <w:rPr>
          <w:spacing w:val="2"/>
          <w:w w:val="111"/>
          <w:sz w:val="19"/>
          <w:szCs w:val="19"/>
        </w:rPr>
        <w:t xml:space="preserve"> </w:t>
      </w:r>
      <w:r>
        <w:rPr>
          <w:spacing w:val="-1"/>
          <w:sz w:val="19"/>
          <w:szCs w:val="19"/>
        </w:rPr>
        <w:t>s</w:t>
      </w:r>
      <w:r>
        <w:rPr>
          <w:sz w:val="19"/>
          <w:szCs w:val="19"/>
        </w:rPr>
        <w:t>e</w:t>
      </w:r>
      <w:r>
        <w:rPr>
          <w:spacing w:val="1"/>
          <w:sz w:val="19"/>
          <w:szCs w:val="19"/>
        </w:rPr>
        <w:t>ba</w:t>
      </w:r>
      <w:r>
        <w:rPr>
          <w:sz w:val="19"/>
          <w:szCs w:val="19"/>
        </w:rPr>
        <w:t>g</w:t>
      </w:r>
      <w:r>
        <w:rPr>
          <w:spacing w:val="1"/>
          <w:sz w:val="19"/>
          <w:szCs w:val="19"/>
        </w:rPr>
        <w:t>a</w:t>
      </w:r>
      <w:r>
        <w:rPr>
          <w:sz w:val="19"/>
          <w:szCs w:val="19"/>
        </w:rPr>
        <w:t xml:space="preserve">i </w:t>
      </w:r>
      <w:r>
        <w:rPr>
          <w:spacing w:val="9"/>
          <w:sz w:val="19"/>
          <w:szCs w:val="19"/>
        </w:rPr>
        <w:t xml:space="preserve"> </w:t>
      </w:r>
      <w:r>
        <w:rPr>
          <w:spacing w:val="1"/>
          <w:w w:val="112"/>
          <w:sz w:val="19"/>
          <w:szCs w:val="19"/>
        </w:rPr>
        <w:t>ba</w:t>
      </w:r>
      <w:r>
        <w:rPr>
          <w:spacing w:val="-3"/>
          <w:w w:val="112"/>
          <w:sz w:val="19"/>
          <w:szCs w:val="19"/>
        </w:rPr>
        <w:t>r</w:t>
      </w:r>
      <w:r>
        <w:rPr>
          <w:spacing w:val="1"/>
          <w:w w:val="112"/>
          <w:sz w:val="19"/>
          <w:szCs w:val="19"/>
        </w:rPr>
        <w:t>a</w:t>
      </w:r>
      <w:r>
        <w:rPr>
          <w:w w:val="112"/>
          <w:sz w:val="19"/>
          <w:szCs w:val="19"/>
        </w:rPr>
        <w:t>ng</w:t>
      </w:r>
      <w:r>
        <w:rPr>
          <w:spacing w:val="1"/>
          <w:w w:val="112"/>
          <w:sz w:val="19"/>
          <w:szCs w:val="19"/>
        </w:rPr>
        <w:t xml:space="preserve"> </w:t>
      </w:r>
      <w:r>
        <w:rPr>
          <w:spacing w:val="1"/>
          <w:sz w:val="19"/>
          <w:szCs w:val="19"/>
        </w:rPr>
        <w:t>b</w:t>
      </w:r>
      <w:r>
        <w:rPr>
          <w:spacing w:val="-2"/>
          <w:sz w:val="19"/>
          <w:szCs w:val="19"/>
        </w:rPr>
        <w:t>u</w:t>
      </w:r>
      <w:r>
        <w:rPr>
          <w:sz w:val="19"/>
          <w:szCs w:val="19"/>
        </w:rPr>
        <w:t>k</w:t>
      </w:r>
      <w:r>
        <w:rPr>
          <w:spacing w:val="1"/>
          <w:sz w:val="19"/>
          <w:szCs w:val="19"/>
        </w:rPr>
        <w:t>t</w:t>
      </w:r>
      <w:r>
        <w:rPr>
          <w:sz w:val="19"/>
          <w:szCs w:val="19"/>
        </w:rPr>
        <w:t xml:space="preserve">i </w:t>
      </w:r>
      <w:r>
        <w:rPr>
          <w:spacing w:val="5"/>
          <w:sz w:val="19"/>
          <w:szCs w:val="19"/>
        </w:rPr>
        <w:t xml:space="preserve"> </w:t>
      </w:r>
      <w:r>
        <w:rPr>
          <w:w w:val="112"/>
          <w:sz w:val="19"/>
          <w:szCs w:val="19"/>
        </w:rPr>
        <w:t>menc</w:t>
      </w:r>
      <w:r>
        <w:rPr>
          <w:spacing w:val="1"/>
          <w:w w:val="112"/>
          <w:sz w:val="19"/>
          <w:szCs w:val="19"/>
        </w:rPr>
        <w:t>a</w:t>
      </w:r>
      <w:r>
        <w:rPr>
          <w:w w:val="112"/>
          <w:sz w:val="19"/>
          <w:szCs w:val="19"/>
        </w:rPr>
        <w:t>k</w:t>
      </w:r>
      <w:r>
        <w:rPr>
          <w:spacing w:val="1"/>
          <w:w w:val="112"/>
          <w:sz w:val="19"/>
          <w:szCs w:val="19"/>
        </w:rPr>
        <w:t>u</w:t>
      </w:r>
      <w:r>
        <w:rPr>
          <w:w w:val="112"/>
          <w:sz w:val="19"/>
          <w:szCs w:val="19"/>
        </w:rPr>
        <w:t>p</w:t>
      </w:r>
      <w:r>
        <w:rPr>
          <w:spacing w:val="-1"/>
          <w:w w:val="112"/>
          <w:sz w:val="19"/>
          <w:szCs w:val="19"/>
        </w:rPr>
        <w:t xml:space="preserve"> </w:t>
      </w:r>
      <w:r>
        <w:rPr>
          <w:spacing w:val="-1"/>
          <w:w w:val="108"/>
          <w:sz w:val="19"/>
          <w:szCs w:val="19"/>
        </w:rPr>
        <w:t>s</w:t>
      </w:r>
      <w:r>
        <w:rPr>
          <w:w w:val="110"/>
          <w:sz w:val="19"/>
          <w:szCs w:val="19"/>
        </w:rPr>
        <w:t>y</w:t>
      </w:r>
      <w:r>
        <w:rPr>
          <w:spacing w:val="-1"/>
          <w:w w:val="110"/>
          <w:sz w:val="19"/>
          <w:szCs w:val="19"/>
        </w:rPr>
        <w:t>s</w:t>
      </w:r>
      <w:r>
        <w:rPr>
          <w:w w:val="117"/>
          <w:sz w:val="19"/>
          <w:szCs w:val="19"/>
        </w:rPr>
        <w:t>t</w:t>
      </w:r>
      <w:r>
        <w:rPr>
          <w:w w:val="111"/>
          <w:sz w:val="19"/>
          <w:szCs w:val="19"/>
        </w:rPr>
        <w:t xml:space="preserve">em </w:t>
      </w:r>
      <w:r>
        <w:rPr>
          <w:w w:val="112"/>
          <w:sz w:val="19"/>
          <w:szCs w:val="19"/>
        </w:rPr>
        <w:t>com</w:t>
      </w:r>
      <w:r>
        <w:rPr>
          <w:spacing w:val="-1"/>
          <w:w w:val="112"/>
          <w:sz w:val="19"/>
          <w:szCs w:val="19"/>
        </w:rPr>
        <w:t>p</w:t>
      </w:r>
      <w:r>
        <w:rPr>
          <w:spacing w:val="1"/>
          <w:w w:val="112"/>
          <w:sz w:val="19"/>
          <w:szCs w:val="19"/>
        </w:rPr>
        <w:t>u</w:t>
      </w:r>
      <w:r>
        <w:rPr>
          <w:w w:val="112"/>
          <w:sz w:val="19"/>
          <w:szCs w:val="19"/>
        </w:rPr>
        <w:t>ter,</w:t>
      </w:r>
      <w:r>
        <w:rPr>
          <w:spacing w:val="-5"/>
          <w:w w:val="112"/>
          <w:sz w:val="19"/>
          <w:szCs w:val="19"/>
        </w:rPr>
        <w:t xml:space="preserve"> </w:t>
      </w:r>
      <w:r>
        <w:rPr>
          <w:w w:val="112"/>
          <w:sz w:val="19"/>
          <w:szCs w:val="19"/>
        </w:rPr>
        <w:t>media</w:t>
      </w:r>
      <w:r>
        <w:rPr>
          <w:spacing w:val="-3"/>
          <w:w w:val="112"/>
          <w:sz w:val="19"/>
          <w:szCs w:val="19"/>
        </w:rPr>
        <w:t xml:space="preserve"> </w:t>
      </w:r>
      <w:r>
        <w:rPr>
          <w:spacing w:val="-1"/>
          <w:w w:val="112"/>
          <w:sz w:val="19"/>
          <w:szCs w:val="19"/>
        </w:rPr>
        <w:t>p</w:t>
      </w:r>
      <w:r>
        <w:rPr>
          <w:w w:val="112"/>
          <w:sz w:val="19"/>
          <w:szCs w:val="19"/>
        </w:rPr>
        <w:t>enyim</w:t>
      </w:r>
      <w:r>
        <w:rPr>
          <w:spacing w:val="-1"/>
          <w:w w:val="112"/>
          <w:sz w:val="19"/>
          <w:szCs w:val="19"/>
        </w:rPr>
        <w:t>p</w:t>
      </w:r>
      <w:r>
        <w:rPr>
          <w:spacing w:val="1"/>
          <w:w w:val="112"/>
          <w:sz w:val="19"/>
          <w:szCs w:val="19"/>
        </w:rPr>
        <w:t>a</w:t>
      </w:r>
      <w:r>
        <w:rPr>
          <w:spacing w:val="2"/>
          <w:w w:val="112"/>
          <w:sz w:val="19"/>
          <w:szCs w:val="19"/>
        </w:rPr>
        <w:t>n</w:t>
      </w:r>
      <w:r>
        <w:rPr>
          <w:spacing w:val="1"/>
          <w:w w:val="112"/>
          <w:sz w:val="19"/>
          <w:szCs w:val="19"/>
        </w:rPr>
        <w:t>a</w:t>
      </w:r>
      <w:r>
        <w:rPr>
          <w:w w:val="112"/>
          <w:sz w:val="19"/>
          <w:szCs w:val="19"/>
        </w:rPr>
        <w:t>n,</w:t>
      </w:r>
      <w:r>
        <w:rPr>
          <w:spacing w:val="5"/>
          <w:w w:val="112"/>
          <w:sz w:val="19"/>
          <w:szCs w:val="19"/>
        </w:rPr>
        <w:t xml:space="preserve"> </w:t>
      </w:r>
      <w:r>
        <w:rPr>
          <w:spacing w:val="-1"/>
          <w:sz w:val="19"/>
          <w:szCs w:val="19"/>
        </w:rPr>
        <w:t>s</w:t>
      </w:r>
      <w:r>
        <w:rPr>
          <w:sz w:val="19"/>
          <w:szCs w:val="19"/>
        </w:rPr>
        <w:t>m</w:t>
      </w:r>
      <w:r>
        <w:rPr>
          <w:spacing w:val="1"/>
          <w:sz w:val="19"/>
          <w:szCs w:val="19"/>
        </w:rPr>
        <w:t>a</w:t>
      </w:r>
      <w:r>
        <w:rPr>
          <w:sz w:val="19"/>
          <w:szCs w:val="19"/>
        </w:rPr>
        <w:t xml:space="preserve">rt </w:t>
      </w:r>
      <w:r>
        <w:rPr>
          <w:spacing w:val="7"/>
          <w:sz w:val="19"/>
          <w:szCs w:val="19"/>
        </w:rPr>
        <w:t xml:space="preserve"> </w:t>
      </w:r>
      <w:r>
        <w:rPr>
          <w:sz w:val="19"/>
          <w:szCs w:val="19"/>
        </w:rPr>
        <w:t>c</w:t>
      </w:r>
      <w:r>
        <w:rPr>
          <w:spacing w:val="1"/>
          <w:sz w:val="19"/>
          <w:szCs w:val="19"/>
        </w:rPr>
        <w:t>a</w:t>
      </w:r>
      <w:r>
        <w:rPr>
          <w:sz w:val="19"/>
          <w:szCs w:val="19"/>
        </w:rPr>
        <w:t>r</w:t>
      </w:r>
      <w:r>
        <w:rPr>
          <w:spacing w:val="-1"/>
          <w:sz w:val="19"/>
          <w:szCs w:val="19"/>
        </w:rPr>
        <w:t>d</w:t>
      </w:r>
      <w:r>
        <w:rPr>
          <w:sz w:val="19"/>
          <w:szCs w:val="19"/>
        </w:rPr>
        <w:t>,</w:t>
      </w:r>
      <w:r>
        <w:rPr>
          <w:spacing w:val="42"/>
          <w:sz w:val="19"/>
          <w:szCs w:val="19"/>
        </w:rPr>
        <w:t xml:space="preserve"> </w:t>
      </w:r>
      <w:r>
        <w:rPr>
          <w:spacing w:val="-1"/>
          <w:sz w:val="19"/>
          <w:szCs w:val="19"/>
        </w:rPr>
        <w:t>S</w:t>
      </w:r>
      <w:r>
        <w:rPr>
          <w:sz w:val="19"/>
          <w:szCs w:val="19"/>
        </w:rPr>
        <w:t>M</w:t>
      </w:r>
      <w:r>
        <w:rPr>
          <w:spacing w:val="-1"/>
          <w:sz w:val="19"/>
          <w:szCs w:val="19"/>
        </w:rPr>
        <w:t>S</w:t>
      </w:r>
      <w:r>
        <w:rPr>
          <w:sz w:val="19"/>
          <w:szCs w:val="19"/>
        </w:rPr>
        <w:t>, e</w:t>
      </w:r>
      <w:r>
        <w:rPr>
          <w:spacing w:val="-1"/>
          <w:sz w:val="19"/>
          <w:szCs w:val="19"/>
        </w:rPr>
        <w:t>-</w:t>
      </w:r>
      <w:r>
        <w:rPr>
          <w:sz w:val="19"/>
          <w:szCs w:val="19"/>
        </w:rPr>
        <w:t>m</w:t>
      </w:r>
      <w:r>
        <w:rPr>
          <w:spacing w:val="1"/>
          <w:sz w:val="19"/>
          <w:szCs w:val="19"/>
        </w:rPr>
        <w:t>a</w:t>
      </w:r>
      <w:r>
        <w:rPr>
          <w:sz w:val="19"/>
          <w:szCs w:val="19"/>
        </w:rPr>
        <w:t>il,  co</w:t>
      </w:r>
      <w:r>
        <w:rPr>
          <w:spacing w:val="-1"/>
          <w:sz w:val="19"/>
          <w:szCs w:val="19"/>
        </w:rPr>
        <w:t>o</w:t>
      </w:r>
      <w:r>
        <w:rPr>
          <w:sz w:val="19"/>
          <w:szCs w:val="19"/>
        </w:rPr>
        <w:t>kie</w:t>
      </w:r>
      <w:r>
        <w:rPr>
          <w:spacing w:val="-1"/>
          <w:sz w:val="19"/>
          <w:szCs w:val="19"/>
        </w:rPr>
        <w:t>s</w:t>
      </w:r>
      <w:r>
        <w:rPr>
          <w:sz w:val="19"/>
          <w:szCs w:val="19"/>
        </w:rPr>
        <w:t xml:space="preserve">, </w:t>
      </w:r>
      <w:r>
        <w:rPr>
          <w:spacing w:val="1"/>
          <w:sz w:val="19"/>
          <w:szCs w:val="19"/>
        </w:rPr>
        <w:t xml:space="preserve"> </w:t>
      </w:r>
      <w:r>
        <w:rPr>
          <w:sz w:val="19"/>
          <w:szCs w:val="19"/>
        </w:rPr>
        <w:t>log</w:t>
      </w:r>
      <w:r>
        <w:rPr>
          <w:spacing w:val="27"/>
          <w:sz w:val="19"/>
          <w:szCs w:val="19"/>
        </w:rPr>
        <w:t xml:space="preserve"> </w:t>
      </w:r>
      <w:r>
        <w:rPr>
          <w:spacing w:val="-1"/>
          <w:sz w:val="19"/>
          <w:szCs w:val="19"/>
        </w:rPr>
        <w:t>f</w:t>
      </w:r>
      <w:r>
        <w:rPr>
          <w:sz w:val="19"/>
          <w:szCs w:val="19"/>
        </w:rPr>
        <w:t>ile,</w:t>
      </w:r>
      <w:r>
        <w:rPr>
          <w:spacing w:val="17"/>
          <w:sz w:val="19"/>
          <w:szCs w:val="19"/>
        </w:rPr>
        <w:t xml:space="preserve"> </w:t>
      </w:r>
      <w:r>
        <w:rPr>
          <w:spacing w:val="-1"/>
          <w:w w:val="112"/>
          <w:sz w:val="19"/>
          <w:szCs w:val="19"/>
        </w:rPr>
        <w:t>d</w:t>
      </w:r>
      <w:r>
        <w:rPr>
          <w:w w:val="112"/>
          <w:sz w:val="19"/>
          <w:szCs w:val="19"/>
        </w:rPr>
        <w:t>ok</w:t>
      </w:r>
      <w:r>
        <w:rPr>
          <w:spacing w:val="1"/>
          <w:w w:val="112"/>
          <w:sz w:val="19"/>
          <w:szCs w:val="19"/>
        </w:rPr>
        <w:t>u</w:t>
      </w:r>
      <w:r>
        <w:rPr>
          <w:w w:val="112"/>
          <w:sz w:val="19"/>
          <w:szCs w:val="19"/>
        </w:rPr>
        <w:t>me</w:t>
      </w:r>
      <w:r>
        <w:rPr>
          <w:spacing w:val="4"/>
          <w:w w:val="112"/>
          <w:sz w:val="19"/>
          <w:szCs w:val="19"/>
        </w:rPr>
        <w:t>n</w:t>
      </w:r>
      <w:r>
        <w:rPr>
          <w:w w:val="112"/>
          <w:sz w:val="19"/>
          <w:szCs w:val="19"/>
        </w:rPr>
        <w:t>,</w:t>
      </w:r>
      <w:r>
        <w:rPr>
          <w:spacing w:val="9"/>
          <w:w w:val="112"/>
          <w:sz w:val="19"/>
          <w:szCs w:val="19"/>
        </w:rPr>
        <w:t xml:space="preserve"> </w:t>
      </w:r>
      <w:r>
        <w:rPr>
          <w:spacing w:val="-2"/>
          <w:w w:val="112"/>
          <w:sz w:val="19"/>
          <w:szCs w:val="19"/>
        </w:rPr>
        <w:t>b</w:t>
      </w:r>
      <w:r>
        <w:rPr>
          <w:spacing w:val="1"/>
          <w:w w:val="112"/>
          <w:sz w:val="19"/>
          <w:szCs w:val="19"/>
        </w:rPr>
        <w:t>a</w:t>
      </w:r>
      <w:r>
        <w:rPr>
          <w:w w:val="112"/>
          <w:sz w:val="19"/>
          <w:szCs w:val="19"/>
        </w:rPr>
        <w:t>hk</w:t>
      </w:r>
      <w:r>
        <w:rPr>
          <w:spacing w:val="1"/>
          <w:w w:val="112"/>
          <w:sz w:val="19"/>
          <w:szCs w:val="19"/>
        </w:rPr>
        <w:t>a</w:t>
      </w:r>
      <w:r>
        <w:rPr>
          <w:w w:val="112"/>
          <w:sz w:val="19"/>
          <w:szCs w:val="19"/>
        </w:rPr>
        <w:t>n</w:t>
      </w:r>
      <w:r>
        <w:rPr>
          <w:spacing w:val="7"/>
          <w:w w:val="112"/>
          <w:sz w:val="19"/>
          <w:szCs w:val="19"/>
        </w:rPr>
        <w:t xml:space="preserve"> </w:t>
      </w:r>
      <w:r>
        <w:rPr>
          <w:spacing w:val="-1"/>
          <w:w w:val="119"/>
          <w:sz w:val="19"/>
          <w:szCs w:val="19"/>
        </w:rPr>
        <w:t>p</w:t>
      </w:r>
      <w:r>
        <w:rPr>
          <w:spacing w:val="1"/>
          <w:w w:val="112"/>
          <w:sz w:val="19"/>
          <w:szCs w:val="19"/>
        </w:rPr>
        <w:t>a</w:t>
      </w:r>
      <w:r>
        <w:rPr>
          <w:w w:val="111"/>
          <w:sz w:val="19"/>
          <w:szCs w:val="19"/>
        </w:rPr>
        <w:t>ket</w:t>
      </w:r>
      <w:r>
        <w:rPr>
          <w:w w:val="111"/>
          <w:sz w:val="19"/>
          <w:szCs w:val="19"/>
        </w:rPr>
        <w:t xml:space="preserve"> </w:t>
      </w:r>
      <w:r>
        <w:rPr>
          <w:sz w:val="19"/>
          <w:szCs w:val="19"/>
        </w:rPr>
        <w:t>y</w:t>
      </w:r>
      <w:r>
        <w:rPr>
          <w:spacing w:val="1"/>
          <w:sz w:val="19"/>
          <w:szCs w:val="19"/>
        </w:rPr>
        <w:t>a</w:t>
      </w:r>
      <w:r>
        <w:rPr>
          <w:sz w:val="19"/>
          <w:szCs w:val="19"/>
        </w:rPr>
        <w:t>ng</w:t>
      </w:r>
      <w:r>
        <w:rPr>
          <w:spacing w:val="44"/>
          <w:sz w:val="19"/>
          <w:szCs w:val="19"/>
        </w:rPr>
        <w:t xml:space="preserve"> </w:t>
      </w:r>
      <w:r>
        <w:rPr>
          <w:spacing w:val="1"/>
          <w:w w:val="113"/>
          <w:sz w:val="19"/>
          <w:szCs w:val="19"/>
        </w:rPr>
        <w:t>b</w:t>
      </w:r>
      <w:r>
        <w:rPr>
          <w:w w:val="113"/>
          <w:sz w:val="19"/>
          <w:szCs w:val="19"/>
        </w:rPr>
        <w:t>er</w:t>
      </w:r>
      <w:r>
        <w:rPr>
          <w:spacing w:val="-1"/>
          <w:w w:val="113"/>
          <w:sz w:val="19"/>
          <w:szCs w:val="19"/>
        </w:rPr>
        <w:t>p</w:t>
      </w:r>
      <w:r>
        <w:rPr>
          <w:w w:val="113"/>
          <w:sz w:val="19"/>
          <w:szCs w:val="19"/>
        </w:rPr>
        <w:t>indah</w:t>
      </w:r>
      <w:r>
        <w:rPr>
          <w:spacing w:val="6"/>
          <w:w w:val="113"/>
          <w:sz w:val="19"/>
          <w:szCs w:val="19"/>
        </w:rPr>
        <w:t xml:space="preserve"> </w:t>
      </w:r>
      <w:r>
        <w:rPr>
          <w:spacing w:val="-1"/>
          <w:w w:val="113"/>
          <w:sz w:val="19"/>
          <w:szCs w:val="19"/>
        </w:rPr>
        <w:t>d</w:t>
      </w:r>
      <w:r>
        <w:rPr>
          <w:spacing w:val="1"/>
          <w:w w:val="113"/>
          <w:sz w:val="19"/>
          <w:szCs w:val="19"/>
        </w:rPr>
        <w:t>a</w:t>
      </w:r>
      <w:r>
        <w:rPr>
          <w:w w:val="113"/>
          <w:sz w:val="19"/>
          <w:szCs w:val="19"/>
        </w:rPr>
        <w:t>l</w:t>
      </w:r>
      <w:r>
        <w:rPr>
          <w:spacing w:val="1"/>
          <w:w w:val="113"/>
          <w:sz w:val="19"/>
          <w:szCs w:val="19"/>
        </w:rPr>
        <w:t>a</w:t>
      </w:r>
      <w:r>
        <w:rPr>
          <w:w w:val="113"/>
          <w:sz w:val="19"/>
          <w:szCs w:val="19"/>
        </w:rPr>
        <w:t>m</w:t>
      </w:r>
      <w:r>
        <w:rPr>
          <w:spacing w:val="-4"/>
          <w:w w:val="113"/>
          <w:sz w:val="19"/>
          <w:szCs w:val="19"/>
        </w:rPr>
        <w:t xml:space="preserve"> </w:t>
      </w:r>
      <w:r>
        <w:rPr>
          <w:spacing w:val="-1"/>
          <w:w w:val="84"/>
          <w:sz w:val="19"/>
          <w:szCs w:val="19"/>
        </w:rPr>
        <w:t>j</w:t>
      </w:r>
      <w:r>
        <w:rPr>
          <w:spacing w:val="1"/>
          <w:w w:val="112"/>
          <w:sz w:val="19"/>
          <w:szCs w:val="19"/>
        </w:rPr>
        <w:t>a</w:t>
      </w:r>
      <w:r>
        <w:rPr>
          <w:w w:val="112"/>
          <w:sz w:val="19"/>
          <w:szCs w:val="19"/>
        </w:rPr>
        <w:t>ring</w:t>
      </w:r>
      <w:r>
        <w:rPr>
          <w:spacing w:val="1"/>
          <w:w w:val="112"/>
          <w:sz w:val="19"/>
          <w:szCs w:val="19"/>
        </w:rPr>
        <w:t>a</w:t>
      </w:r>
      <w:r>
        <w:rPr>
          <w:w w:val="110"/>
          <w:sz w:val="19"/>
          <w:szCs w:val="19"/>
        </w:rPr>
        <w:t>n.</w:t>
      </w:r>
    </w:p>
    <w:p w:rsidR="00E34A9B" w:rsidRDefault="00B63322">
      <w:pPr>
        <w:spacing w:line="200" w:lineRule="exact"/>
        <w:ind w:left="460"/>
        <w:rPr>
          <w:sz w:val="19"/>
          <w:szCs w:val="19"/>
        </w:rPr>
      </w:pPr>
      <w:r>
        <w:rPr>
          <w:spacing w:val="1"/>
          <w:sz w:val="19"/>
          <w:szCs w:val="19"/>
        </w:rPr>
        <w:t>2</w:t>
      </w:r>
      <w:r>
        <w:rPr>
          <w:sz w:val="19"/>
          <w:szCs w:val="19"/>
        </w:rPr>
        <w:t xml:space="preserve">)   </w:t>
      </w:r>
      <w:r>
        <w:rPr>
          <w:spacing w:val="9"/>
          <w:sz w:val="19"/>
          <w:szCs w:val="19"/>
        </w:rPr>
        <w:t xml:space="preserve"> </w:t>
      </w:r>
      <w:r>
        <w:rPr>
          <w:spacing w:val="1"/>
          <w:w w:val="111"/>
          <w:sz w:val="19"/>
          <w:szCs w:val="19"/>
        </w:rPr>
        <w:t>P</w:t>
      </w:r>
      <w:r>
        <w:rPr>
          <w:w w:val="111"/>
          <w:sz w:val="19"/>
          <w:szCs w:val="19"/>
        </w:rPr>
        <w:t>re</w:t>
      </w:r>
      <w:r>
        <w:rPr>
          <w:spacing w:val="-1"/>
          <w:w w:val="111"/>
          <w:sz w:val="19"/>
          <w:szCs w:val="19"/>
        </w:rPr>
        <w:t>s</w:t>
      </w:r>
      <w:r>
        <w:rPr>
          <w:w w:val="111"/>
          <w:sz w:val="19"/>
          <w:szCs w:val="19"/>
        </w:rPr>
        <w:t>er</w:t>
      </w:r>
      <w:r>
        <w:rPr>
          <w:spacing w:val="1"/>
          <w:w w:val="111"/>
          <w:sz w:val="19"/>
          <w:szCs w:val="19"/>
        </w:rPr>
        <w:t>va</w:t>
      </w:r>
      <w:r>
        <w:rPr>
          <w:w w:val="111"/>
          <w:sz w:val="19"/>
          <w:szCs w:val="19"/>
        </w:rPr>
        <w:t>tion</w:t>
      </w:r>
      <w:r>
        <w:rPr>
          <w:spacing w:val="-5"/>
          <w:w w:val="111"/>
          <w:sz w:val="19"/>
          <w:szCs w:val="19"/>
        </w:rPr>
        <w:t xml:space="preserve"> </w:t>
      </w:r>
      <w:r>
        <w:rPr>
          <w:w w:val="106"/>
          <w:sz w:val="19"/>
          <w:szCs w:val="19"/>
        </w:rPr>
        <w:t>(P</w:t>
      </w:r>
      <w:r>
        <w:rPr>
          <w:spacing w:val="1"/>
          <w:w w:val="106"/>
          <w:sz w:val="19"/>
          <w:szCs w:val="19"/>
        </w:rPr>
        <w:t>e</w:t>
      </w:r>
      <w:r>
        <w:rPr>
          <w:w w:val="113"/>
          <w:sz w:val="19"/>
          <w:szCs w:val="19"/>
        </w:rPr>
        <w:t>m</w:t>
      </w:r>
      <w:r>
        <w:rPr>
          <w:w w:val="110"/>
          <w:sz w:val="19"/>
          <w:szCs w:val="19"/>
        </w:rPr>
        <w:t>elih</w:t>
      </w:r>
      <w:r>
        <w:rPr>
          <w:spacing w:val="2"/>
          <w:w w:val="110"/>
          <w:sz w:val="19"/>
          <w:szCs w:val="19"/>
        </w:rPr>
        <w:t>a</w:t>
      </w:r>
      <w:r>
        <w:rPr>
          <w:w w:val="115"/>
          <w:sz w:val="19"/>
          <w:szCs w:val="19"/>
        </w:rPr>
        <w:t>r</w:t>
      </w:r>
      <w:r>
        <w:rPr>
          <w:spacing w:val="1"/>
          <w:w w:val="115"/>
          <w:sz w:val="19"/>
          <w:szCs w:val="19"/>
        </w:rPr>
        <w:t>a</w:t>
      </w:r>
      <w:r>
        <w:rPr>
          <w:spacing w:val="1"/>
          <w:w w:val="112"/>
          <w:sz w:val="19"/>
          <w:szCs w:val="19"/>
        </w:rPr>
        <w:t>a</w:t>
      </w:r>
      <w:r>
        <w:rPr>
          <w:w w:val="109"/>
          <w:sz w:val="19"/>
          <w:szCs w:val="19"/>
        </w:rPr>
        <w:t>n)</w:t>
      </w:r>
    </w:p>
    <w:p w:rsidR="00E34A9B" w:rsidRDefault="00B63322">
      <w:pPr>
        <w:spacing w:before="12" w:line="253" w:lineRule="auto"/>
        <w:ind w:left="820" w:right="-32"/>
        <w:jc w:val="both"/>
        <w:rPr>
          <w:sz w:val="19"/>
          <w:szCs w:val="19"/>
        </w:rPr>
      </w:pPr>
      <w:r>
        <w:rPr>
          <w:spacing w:val="-1"/>
          <w:w w:val="112"/>
          <w:sz w:val="19"/>
          <w:szCs w:val="19"/>
        </w:rPr>
        <w:t>T</w:t>
      </w:r>
      <w:r>
        <w:rPr>
          <w:spacing w:val="1"/>
          <w:w w:val="112"/>
          <w:sz w:val="19"/>
          <w:szCs w:val="19"/>
        </w:rPr>
        <w:t>a</w:t>
      </w:r>
      <w:r>
        <w:rPr>
          <w:w w:val="112"/>
          <w:sz w:val="19"/>
          <w:szCs w:val="19"/>
        </w:rPr>
        <w:t>h</w:t>
      </w:r>
      <w:r>
        <w:rPr>
          <w:spacing w:val="1"/>
          <w:w w:val="112"/>
          <w:sz w:val="19"/>
          <w:szCs w:val="19"/>
        </w:rPr>
        <w:t>a</w:t>
      </w:r>
      <w:r>
        <w:rPr>
          <w:spacing w:val="-1"/>
          <w:w w:val="112"/>
          <w:sz w:val="19"/>
          <w:szCs w:val="19"/>
        </w:rPr>
        <w:t>p</w:t>
      </w:r>
      <w:r>
        <w:rPr>
          <w:spacing w:val="1"/>
          <w:w w:val="112"/>
          <w:sz w:val="19"/>
          <w:szCs w:val="19"/>
        </w:rPr>
        <w:t>a</w:t>
      </w:r>
      <w:r>
        <w:rPr>
          <w:w w:val="112"/>
          <w:sz w:val="19"/>
          <w:szCs w:val="19"/>
        </w:rPr>
        <w:t xml:space="preserve">n </w:t>
      </w:r>
      <w:r>
        <w:rPr>
          <w:sz w:val="19"/>
          <w:szCs w:val="19"/>
        </w:rPr>
        <w:t>ini</w:t>
      </w:r>
      <w:r>
        <w:rPr>
          <w:spacing w:val="26"/>
          <w:sz w:val="19"/>
          <w:szCs w:val="19"/>
        </w:rPr>
        <w:t xml:space="preserve"> </w:t>
      </w:r>
      <w:r>
        <w:rPr>
          <w:w w:val="111"/>
          <w:sz w:val="19"/>
          <w:szCs w:val="19"/>
        </w:rPr>
        <w:t>melind</w:t>
      </w:r>
      <w:r>
        <w:rPr>
          <w:spacing w:val="1"/>
          <w:w w:val="111"/>
          <w:sz w:val="19"/>
          <w:szCs w:val="19"/>
        </w:rPr>
        <w:t>u</w:t>
      </w:r>
      <w:r>
        <w:rPr>
          <w:w w:val="111"/>
          <w:sz w:val="19"/>
          <w:szCs w:val="19"/>
        </w:rPr>
        <w:t>ngi</w:t>
      </w:r>
      <w:r>
        <w:rPr>
          <w:spacing w:val="18"/>
          <w:w w:val="111"/>
          <w:sz w:val="19"/>
          <w:szCs w:val="19"/>
        </w:rPr>
        <w:t xml:space="preserve"> </w:t>
      </w:r>
      <w:r>
        <w:rPr>
          <w:spacing w:val="1"/>
          <w:w w:val="111"/>
          <w:sz w:val="19"/>
          <w:szCs w:val="19"/>
        </w:rPr>
        <w:t>bu</w:t>
      </w:r>
      <w:r>
        <w:rPr>
          <w:w w:val="111"/>
          <w:sz w:val="19"/>
          <w:szCs w:val="19"/>
        </w:rPr>
        <w:t>k</w:t>
      </w:r>
      <w:r>
        <w:rPr>
          <w:spacing w:val="1"/>
          <w:w w:val="111"/>
          <w:sz w:val="19"/>
          <w:szCs w:val="19"/>
        </w:rPr>
        <w:t>t</w:t>
      </w:r>
      <w:r>
        <w:rPr>
          <w:spacing w:val="2"/>
          <w:w w:val="111"/>
          <w:sz w:val="19"/>
          <w:szCs w:val="19"/>
        </w:rPr>
        <w:t>i</w:t>
      </w:r>
      <w:r>
        <w:rPr>
          <w:spacing w:val="-1"/>
          <w:w w:val="111"/>
          <w:sz w:val="19"/>
          <w:szCs w:val="19"/>
        </w:rPr>
        <w:t>-</w:t>
      </w:r>
      <w:r>
        <w:rPr>
          <w:spacing w:val="1"/>
          <w:w w:val="111"/>
          <w:sz w:val="19"/>
          <w:szCs w:val="19"/>
        </w:rPr>
        <w:t>bu</w:t>
      </w:r>
      <w:r>
        <w:rPr>
          <w:w w:val="111"/>
          <w:sz w:val="19"/>
          <w:szCs w:val="19"/>
        </w:rPr>
        <w:t>k</w:t>
      </w:r>
      <w:r>
        <w:rPr>
          <w:spacing w:val="1"/>
          <w:w w:val="111"/>
          <w:sz w:val="19"/>
          <w:szCs w:val="19"/>
        </w:rPr>
        <w:t>t</w:t>
      </w:r>
      <w:r>
        <w:rPr>
          <w:w w:val="111"/>
          <w:sz w:val="19"/>
          <w:szCs w:val="19"/>
        </w:rPr>
        <w:t>i</w:t>
      </w:r>
      <w:r>
        <w:rPr>
          <w:spacing w:val="3"/>
          <w:w w:val="111"/>
          <w:sz w:val="19"/>
          <w:szCs w:val="19"/>
        </w:rPr>
        <w:t xml:space="preserve"> </w:t>
      </w:r>
      <w:r>
        <w:rPr>
          <w:spacing w:val="-1"/>
          <w:w w:val="121"/>
          <w:sz w:val="19"/>
          <w:szCs w:val="19"/>
        </w:rPr>
        <w:t>d</w:t>
      </w:r>
      <w:r>
        <w:rPr>
          <w:spacing w:val="1"/>
          <w:w w:val="112"/>
          <w:sz w:val="19"/>
          <w:szCs w:val="19"/>
        </w:rPr>
        <w:t>a</w:t>
      </w:r>
      <w:r>
        <w:rPr>
          <w:w w:val="112"/>
          <w:sz w:val="19"/>
          <w:szCs w:val="19"/>
        </w:rPr>
        <w:t>ri ker</w:t>
      </w:r>
      <w:r>
        <w:rPr>
          <w:spacing w:val="1"/>
          <w:w w:val="112"/>
          <w:sz w:val="19"/>
          <w:szCs w:val="19"/>
        </w:rPr>
        <w:t>u</w:t>
      </w:r>
      <w:r>
        <w:rPr>
          <w:spacing w:val="-1"/>
          <w:w w:val="112"/>
          <w:sz w:val="19"/>
          <w:szCs w:val="19"/>
        </w:rPr>
        <w:t>s</w:t>
      </w:r>
      <w:r>
        <w:rPr>
          <w:spacing w:val="1"/>
          <w:w w:val="112"/>
          <w:sz w:val="19"/>
          <w:szCs w:val="19"/>
        </w:rPr>
        <w:t>a</w:t>
      </w:r>
      <w:r>
        <w:rPr>
          <w:w w:val="112"/>
          <w:sz w:val="19"/>
          <w:szCs w:val="19"/>
        </w:rPr>
        <w:t>k</w:t>
      </w:r>
      <w:r>
        <w:rPr>
          <w:spacing w:val="1"/>
          <w:w w:val="112"/>
          <w:sz w:val="19"/>
          <w:szCs w:val="19"/>
        </w:rPr>
        <w:t>a</w:t>
      </w:r>
      <w:r>
        <w:rPr>
          <w:w w:val="112"/>
          <w:sz w:val="19"/>
          <w:szCs w:val="19"/>
        </w:rPr>
        <w:t xml:space="preserve">n, </w:t>
      </w:r>
      <w:r>
        <w:rPr>
          <w:spacing w:val="-1"/>
          <w:w w:val="112"/>
          <w:sz w:val="19"/>
          <w:szCs w:val="19"/>
        </w:rPr>
        <w:t>p</w:t>
      </w:r>
      <w:r>
        <w:rPr>
          <w:w w:val="112"/>
          <w:sz w:val="19"/>
          <w:szCs w:val="19"/>
        </w:rPr>
        <w:t>er</w:t>
      </w:r>
      <w:r>
        <w:rPr>
          <w:spacing w:val="1"/>
          <w:w w:val="112"/>
          <w:sz w:val="19"/>
          <w:szCs w:val="19"/>
        </w:rPr>
        <w:t>uba</w:t>
      </w:r>
      <w:r>
        <w:rPr>
          <w:w w:val="112"/>
          <w:sz w:val="19"/>
          <w:szCs w:val="19"/>
        </w:rPr>
        <w:t>h</w:t>
      </w:r>
      <w:r>
        <w:rPr>
          <w:spacing w:val="1"/>
          <w:w w:val="112"/>
          <w:sz w:val="19"/>
          <w:szCs w:val="19"/>
        </w:rPr>
        <w:t>a</w:t>
      </w:r>
      <w:r>
        <w:rPr>
          <w:w w:val="112"/>
          <w:sz w:val="19"/>
          <w:szCs w:val="19"/>
        </w:rPr>
        <w:t>n,</w:t>
      </w:r>
      <w:r>
        <w:rPr>
          <w:spacing w:val="11"/>
          <w:w w:val="112"/>
          <w:sz w:val="19"/>
          <w:szCs w:val="19"/>
        </w:rPr>
        <w:t xml:space="preserve"> </w:t>
      </w:r>
      <w:proofErr w:type="gramStart"/>
      <w:r>
        <w:rPr>
          <w:spacing w:val="-1"/>
          <w:sz w:val="19"/>
          <w:szCs w:val="19"/>
        </w:rPr>
        <w:t>d</w:t>
      </w:r>
      <w:r>
        <w:rPr>
          <w:spacing w:val="1"/>
          <w:sz w:val="19"/>
          <w:szCs w:val="19"/>
        </w:rPr>
        <w:t>a</w:t>
      </w:r>
      <w:r>
        <w:rPr>
          <w:sz w:val="19"/>
          <w:szCs w:val="19"/>
        </w:rPr>
        <w:t xml:space="preserve">n </w:t>
      </w:r>
      <w:r>
        <w:rPr>
          <w:spacing w:val="2"/>
          <w:sz w:val="19"/>
          <w:szCs w:val="19"/>
        </w:rPr>
        <w:t xml:space="preserve"> </w:t>
      </w:r>
      <w:r>
        <w:rPr>
          <w:spacing w:val="-1"/>
          <w:w w:val="111"/>
          <w:sz w:val="19"/>
          <w:szCs w:val="19"/>
        </w:rPr>
        <w:t>p</w:t>
      </w:r>
      <w:r>
        <w:rPr>
          <w:w w:val="111"/>
          <w:sz w:val="19"/>
          <w:szCs w:val="19"/>
        </w:rPr>
        <w:t>enghil</w:t>
      </w:r>
      <w:r>
        <w:rPr>
          <w:spacing w:val="1"/>
          <w:w w:val="111"/>
          <w:sz w:val="19"/>
          <w:szCs w:val="19"/>
        </w:rPr>
        <w:t>a</w:t>
      </w:r>
      <w:r>
        <w:rPr>
          <w:w w:val="111"/>
          <w:sz w:val="19"/>
          <w:szCs w:val="19"/>
        </w:rPr>
        <w:t>ng</w:t>
      </w:r>
      <w:r>
        <w:rPr>
          <w:spacing w:val="1"/>
          <w:w w:val="111"/>
          <w:sz w:val="19"/>
          <w:szCs w:val="19"/>
        </w:rPr>
        <w:t>a</w:t>
      </w:r>
      <w:r>
        <w:rPr>
          <w:w w:val="111"/>
          <w:sz w:val="19"/>
          <w:szCs w:val="19"/>
        </w:rPr>
        <w:t>n</w:t>
      </w:r>
      <w:proofErr w:type="gramEnd"/>
      <w:r>
        <w:rPr>
          <w:spacing w:val="16"/>
          <w:w w:val="111"/>
          <w:sz w:val="19"/>
          <w:szCs w:val="19"/>
        </w:rPr>
        <w:t xml:space="preserve"> </w:t>
      </w:r>
      <w:r>
        <w:rPr>
          <w:w w:val="111"/>
          <w:sz w:val="19"/>
          <w:szCs w:val="19"/>
        </w:rPr>
        <w:t xml:space="preserve">oleh </w:t>
      </w:r>
      <w:r>
        <w:rPr>
          <w:spacing w:val="-1"/>
          <w:w w:val="112"/>
          <w:sz w:val="19"/>
          <w:szCs w:val="19"/>
        </w:rPr>
        <w:t>p</w:t>
      </w:r>
      <w:r>
        <w:rPr>
          <w:w w:val="112"/>
          <w:sz w:val="19"/>
          <w:szCs w:val="19"/>
        </w:rPr>
        <w:t>ih</w:t>
      </w:r>
      <w:r>
        <w:rPr>
          <w:spacing w:val="1"/>
          <w:w w:val="112"/>
          <w:sz w:val="19"/>
          <w:szCs w:val="19"/>
        </w:rPr>
        <w:t>a</w:t>
      </w:r>
      <w:r>
        <w:rPr>
          <w:w w:val="112"/>
          <w:sz w:val="19"/>
          <w:szCs w:val="19"/>
        </w:rPr>
        <w:t>k</w:t>
      </w:r>
      <w:r>
        <w:rPr>
          <w:spacing w:val="-1"/>
          <w:w w:val="112"/>
          <w:sz w:val="19"/>
          <w:szCs w:val="19"/>
        </w:rPr>
        <w:t>-p</w:t>
      </w:r>
      <w:r>
        <w:rPr>
          <w:w w:val="112"/>
          <w:sz w:val="19"/>
          <w:szCs w:val="19"/>
        </w:rPr>
        <w:t>ih</w:t>
      </w:r>
      <w:r>
        <w:rPr>
          <w:spacing w:val="1"/>
          <w:w w:val="112"/>
          <w:sz w:val="19"/>
          <w:szCs w:val="19"/>
        </w:rPr>
        <w:t>a</w:t>
      </w:r>
      <w:r>
        <w:rPr>
          <w:w w:val="112"/>
          <w:sz w:val="19"/>
          <w:szCs w:val="19"/>
        </w:rPr>
        <w:t>k</w:t>
      </w:r>
      <w:r>
        <w:rPr>
          <w:spacing w:val="16"/>
          <w:w w:val="112"/>
          <w:sz w:val="19"/>
          <w:szCs w:val="19"/>
        </w:rPr>
        <w:t xml:space="preserve"> </w:t>
      </w:r>
      <w:r>
        <w:rPr>
          <w:w w:val="112"/>
          <w:sz w:val="19"/>
          <w:szCs w:val="19"/>
        </w:rPr>
        <w:t>tert</w:t>
      </w:r>
      <w:r>
        <w:rPr>
          <w:spacing w:val="1"/>
          <w:w w:val="112"/>
          <w:sz w:val="19"/>
          <w:szCs w:val="19"/>
        </w:rPr>
        <w:t>e</w:t>
      </w:r>
      <w:r>
        <w:rPr>
          <w:w w:val="112"/>
          <w:sz w:val="19"/>
          <w:szCs w:val="19"/>
        </w:rPr>
        <w:t>nt</w:t>
      </w:r>
      <w:r>
        <w:rPr>
          <w:spacing w:val="1"/>
          <w:w w:val="112"/>
          <w:sz w:val="19"/>
          <w:szCs w:val="19"/>
        </w:rPr>
        <w:t>u</w:t>
      </w:r>
      <w:r>
        <w:rPr>
          <w:w w:val="112"/>
          <w:sz w:val="19"/>
          <w:szCs w:val="19"/>
        </w:rPr>
        <w:t>.</w:t>
      </w:r>
      <w:r>
        <w:rPr>
          <w:spacing w:val="26"/>
          <w:w w:val="112"/>
          <w:sz w:val="19"/>
          <w:szCs w:val="19"/>
        </w:rPr>
        <w:t xml:space="preserve"> </w:t>
      </w:r>
      <w:proofErr w:type="gramStart"/>
      <w:r>
        <w:rPr>
          <w:spacing w:val="-1"/>
          <w:sz w:val="19"/>
          <w:szCs w:val="19"/>
        </w:rPr>
        <w:t>B</w:t>
      </w:r>
      <w:r>
        <w:rPr>
          <w:spacing w:val="1"/>
          <w:sz w:val="19"/>
          <w:szCs w:val="19"/>
        </w:rPr>
        <w:t>u</w:t>
      </w:r>
      <w:r>
        <w:rPr>
          <w:sz w:val="19"/>
          <w:szCs w:val="19"/>
        </w:rPr>
        <w:t>k</w:t>
      </w:r>
      <w:r>
        <w:rPr>
          <w:spacing w:val="1"/>
          <w:sz w:val="19"/>
          <w:szCs w:val="19"/>
        </w:rPr>
        <w:t>t</w:t>
      </w:r>
      <w:r>
        <w:rPr>
          <w:sz w:val="19"/>
          <w:szCs w:val="19"/>
        </w:rPr>
        <w:t xml:space="preserve">i  </w:t>
      </w:r>
      <w:r>
        <w:rPr>
          <w:w w:val="115"/>
          <w:sz w:val="19"/>
          <w:szCs w:val="19"/>
        </w:rPr>
        <w:t>h</w:t>
      </w:r>
      <w:r>
        <w:rPr>
          <w:spacing w:val="1"/>
          <w:w w:val="115"/>
          <w:sz w:val="19"/>
          <w:szCs w:val="19"/>
        </w:rPr>
        <w:t>a</w:t>
      </w:r>
      <w:r>
        <w:rPr>
          <w:w w:val="115"/>
          <w:sz w:val="19"/>
          <w:szCs w:val="19"/>
        </w:rPr>
        <w:t>rus</w:t>
      </w:r>
      <w:proofErr w:type="gramEnd"/>
      <w:r>
        <w:rPr>
          <w:spacing w:val="13"/>
          <w:w w:val="115"/>
          <w:sz w:val="19"/>
          <w:szCs w:val="19"/>
        </w:rPr>
        <w:t xml:space="preserve"> </w:t>
      </w:r>
      <w:r>
        <w:rPr>
          <w:sz w:val="19"/>
          <w:szCs w:val="19"/>
        </w:rPr>
        <w:t>ti</w:t>
      </w:r>
      <w:r>
        <w:rPr>
          <w:spacing w:val="-1"/>
          <w:sz w:val="19"/>
          <w:szCs w:val="19"/>
        </w:rPr>
        <w:t>d</w:t>
      </w:r>
      <w:r>
        <w:rPr>
          <w:spacing w:val="1"/>
          <w:sz w:val="19"/>
          <w:szCs w:val="19"/>
        </w:rPr>
        <w:t>a</w:t>
      </w:r>
      <w:r>
        <w:rPr>
          <w:sz w:val="19"/>
          <w:szCs w:val="19"/>
        </w:rPr>
        <w:t xml:space="preserve">k </w:t>
      </w:r>
      <w:r>
        <w:rPr>
          <w:spacing w:val="24"/>
          <w:sz w:val="19"/>
          <w:szCs w:val="19"/>
        </w:rPr>
        <w:t xml:space="preserve"> </w:t>
      </w:r>
      <w:r>
        <w:rPr>
          <w:spacing w:val="1"/>
          <w:w w:val="110"/>
          <w:sz w:val="19"/>
          <w:szCs w:val="19"/>
        </w:rPr>
        <w:t>b</w:t>
      </w:r>
      <w:r>
        <w:rPr>
          <w:w w:val="115"/>
          <w:sz w:val="19"/>
          <w:szCs w:val="19"/>
        </w:rPr>
        <w:t>er</w:t>
      </w:r>
      <w:r>
        <w:rPr>
          <w:spacing w:val="1"/>
          <w:w w:val="115"/>
          <w:sz w:val="19"/>
          <w:szCs w:val="19"/>
        </w:rPr>
        <w:t>u</w:t>
      </w:r>
      <w:r>
        <w:rPr>
          <w:spacing w:val="-2"/>
          <w:w w:val="110"/>
          <w:sz w:val="19"/>
          <w:szCs w:val="19"/>
        </w:rPr>
        <w:t>b</w:t>
      </w:r>
      <w:r>
        <w:rPr>
          <w:spacing w:val="1"/>
          <w:w w:val="112"/>
          <w:sz w:val="19"/>
          <w:szCs w:val="19"/>
        </w:rPr>
        <w:t>a</w:t>
      </w:r>
      <w:r>
        <w:rPr>
          <w:w w:val="116"/>
          <w:sz w:val="19"/>
          <w:szCs w:val="19"/>
        </w:rPr>
        <w:t xml:space="preserve">h </w:t>
      </w:r>
      <w:r>
        <w:rPr>
          <w:sz w:val="19"/>
          <w:szCs w:val="19"/>
        </w:rPr>
        <w:t>ke</w:t>
      </w:r>
      <w:r>
        <w:rPr>
          <w:spacing w:val="1"/>
          <w:sz w:val="19"/>
          <w:szCs w:val="19"/>
        </w:rPr>
        <w:t>t</w:t>
      </w:r>
      <w:r>
        <w:rPr>
          <w:sz w:val="19"/>
          <w:szCs w:val="19"/>
        </w:rPr>
        <w:t xml:space="preserve">ika  </w:t>
      </w:r>
      <w:r>
        <w:rPr>
          <w:spacing w:val="19"/>
          <w:sz w:val="19"/>
          <w:szCs w:val="19"/>
        </w:rPr>
        <w:t xml:space="preserve"> </w:t>
      </w:r>
      <w:r>
        <w:rPr>
          <w:spacing w:val="1"/>
          <w:sz w:val="19"/>
          <w:szCs w:val="19"/>
        </w:rPr>
        <w:t>b</w:t>
      </w:r>
      <w:r>
        <w:rPr>
          <w:sz w:val="19"/>
          <w:szCs w:val="19"/>
        </w:rPr>
        <w:t>el</w:t>
      </w:r>
      <w:r>
        <w:rPr>
          <w:spacing w:val="1"/>
          <w:sz w:val="19"/>
          <w:szCs w:val="19"/>
        </w:rPr>
        <w:t>u</w:t>
      </w:r>
      <w:r>
        <w:rPr>
          <w:sz w:val="19"/>
          <w:szCs w:val="19"/>
        </w:rPr>
        <w:t xml:space="preserve">m  </w:t>
      </w:r>
      <w:r>
        <w:rPr>
          <w:spacing w:val="26"/>
          <w:sz w:val="19"/>
          <w:szCs w:val="19"/>
        </w:rPr>
        <w:t xml:space="preserve"> </w:t>
      </w:r>
      <w:r>
        <w:rPr>
          <w:spacing w:val="-1"/>
          <w:w w:val="113"/>
          <w:sz w:val="19"/>
          <w:szCs w:val="19"/>
        </w:rPr>
        <w:t>d</w:t>
      </w:r>
      <w:r>
        <w:rPr>
          <w:w w:val="113"/>
          <w:sz w:val="19"/>
          <w:szCs w:val="19"/>
        </w:rPr>
        <w:t>i</w:t>
      </w:r>
      <w:r>
        <w:rPr>
          <w:spacing w:val="-1"/>
          <w:w w:val="113"/>
          <w:sz w:val="19"/>
          <w:szCs w:val="19"/>
        </w:rPr>
        <w:t>s</w:t>
      </w:r>
      <w:r>
        <w:rPr>
          <w:w w:val="113"/>
          <w:sz w:val="19"/>
          <w:szCs w:val="19"/>
        </w:rPr>
        <w:t>er</w:t>
      </w:r>
      <w:r>
        <w:rPr>
          <w:spacing w:val="1"/>
          <w:w w:val="113"/>
          <w:sz w:val="19"/>
          <w:szCs w:val="19"/>
        </w:rPr>
        <w:t>a</w:t>
      </w:r>
      <w:r>
        <w:rPr>
          <w:w w:val="113"/>
          <w:sz w:val="19"/>
          <w:szCs w:val="19"/>
        </w:rPr>
        <w:t>hk</w:t>
      </w:r>
      <w:r>
        <w:rPr>
          <w:spacing w:val="1"/>
          <w:w w:val="113"/>
          <w:sz w:val="19"/>
          <w:szCs w:val="19"/>
        </w:rPr>
        <w:t>a</w:t>
      </w:r>
      <w:r>
        <w:rPr>
          <w:w w:val="113"/>
          <w:sz w:val="19"/>
          <w:szCs w:val="19"/>
        </w:rPr>
        <w:t xml:space="preserve">n </w:t>
      </w:r>
      <w:r>
        <w:rPr>
          <w:spacing w:val="6"/>
          <w:w w:val="113"/>
          <w:sz w:val="19"/>
          <w:szCs w:val="19"/>
        </w:rPr>
        <w:t xml:space="preserve"> </w:t>
      </w:r>
      <w:r>
        <w:rPr>
          <w:spacing w:val="-2"/>
          <w:w w:val="113"/>
          <w:sz w:val="19"/>
          <w:szCs w:val="19"/>
        </w:rPr>
        <w:t>k</w:t>
      </w:r>
      <w:r>
        <w:rPr>
          <w:w w:val="113"/>
          <w:sz w:val="19"/>
          <w:szCs w:val="19"/>
        </w:rPr>
        <w:t>e</w:t>
      </w:r>
      <w:r>
        <w:rPr>
          <w:spacing w:val="-1"/>
          <w:w w:val="113"/>
          <w:sz w:val="19"/>
          <w:szCs w:val="19"/>
        </w:rPr>
        <w:t>p</w:t>
      </w:r>
      <w:r>
        <w:rPr>
          <w:spacing w:val="1"/>
          <w:w w:val="113"/>
          <w:sz w:val="19"/>
          <w:szCs w:val="19"/>
        </w:rPr>
        <w:t>a</w:t>
      </w:r>
      <w:r>
        <w:rPr>
          <w:spacing w:val="-1"/>
          <w:w w:val="113"/>
          <w:sz w:val="19"/>
          <w:szCs w:val="19"/>
        </w:rPr>
        <w:t>d</w:t>
      </w:r>
      <w:r>
        <w:rPr>
          <w:w w:val="113"/>
          <w:sz w:val="19"/>
          <w:szCs w:val="19"/>
        </w:rPr>
        <w:t xml:space="preserve">a </w:t>
      </w:r>
      <w:r>
        <w:rPr>
          <w:spacing w:val="10"/>
          <w:w w:val="113"/>
          <w:sz w:val="19"/>
          <w:szCs w:val="19"/>
        </w:rPr>
        <w:t xml:space="preserve"> </w:t>
      </w:r>
      <w:r>
        <w:rPr>
          <w:spacing w:val="1"/>
          <w:sz w:val="19"/>
          <w:szCs w:val="19"/>
        </w:rPr>
        <w:t>a</w:t>
      </w:r>
      <w:r>
        <w:rPr>
          <w:sz w:val="19"/>
          <w:szCs w:val="19"/>
        </w:rPr>
        <w:t xml:space="preserve">hli   </w:t>
      </w:r>
      <w:r>
        <w:rPr>
          <w:spacing w:val="-1"/>
          <w:w w:val="99"/>
          <w:sz w:val="19"/>
          <w:szCs w:val="19"/>
        </w:rPr>
        <w:t>f</w:t>
      </w:r>
      <w:r>
        <w:rPr>
          <w:w w:val="112"/>
          <w:sz w:val="19"/>
          <w:szCs w:val="19"/>
        </w:rPr>
        <w:t>o</w:t>
      </w:r>
      <w:r>
        <w:rPr>
          <w:spacing w:val="-1"/>
          <w:w w:val="112"/>
          <w:sz w:val="19"/>
          <w:szCs w:val="19"/>
        </w:rPr>
        <w:t>r</w:t>
      </w:r>
      <w:r>
        <w:rPr>
          <w:w w:val="111"/>
          <w:sz w:val="19"/>
          <w:szCs w:val="19"/>
        </w:rPr>
        <w:t>en</w:t>
      </w:r>
      <w:r>
        <w:rPr>
          <w:spacing w:val="-1"/>
          <w:w w:val="111"/>
          <w:sz w:val="19"/>
          <w:szCs w:val="19"/>
        </w:rPr>
        <w:t>s</w:t>
      </w:r>
      <w:r>
        <w:rPr>
          <w:w w:val="101"/>
          <w:sz w:val="19"/>
          <w:szCs w:val="19"/>
        </w:rPr>
        <w:t xml:space="preserve">ic </w:t>
      </w:r>
      <w:r>
        <w:rPr>
          <w:spacing w:val="1"/>
          <w:w w:val="116"/>
          <w:sz w:val="19"/>
          <w:szCs w:val="19"/>
        </w:rPr>
        <w:t>u</w:t>
      </w:r>
      <w:r>
        <w:rPr>
          <w:w w:val="116"/>
          <w:sz w:val="19"/>
          <w:szCs w:val="19"/>
        </w:rPr>
        <w:t>nt</w:t>
      </w:r>
      <w:r>
        <w:rPr>
          <w:spacing w:val="1"/>
          <w:w w:val="116"/>
          <w:sz w:val="19"/>
          <w:szCs w:val="19"/>
        </w:rPr>
        <w:t>u</w:t>
      </w:r>
      <w:r>
        <w:rPr>
          <w:w w:val="116"/>
          <w:sz w:val="19"/>
          <w:szCs w:val="19"/>
        </w:rPr>
        <w:t>k</w:t>
      </w:r>
      <w:r>
        <w:rPr>
          <w:spacing w:val="-6"/>
          <w:w w:val="116"/>
          <w:sz w:val="19"/>
          <w:szCs w:val="19"/>
        </w:rPr>
        <w:t xml:space="preserve"> </w:t>
      </w:r>
      <w:r>
        <w:rPr>
          <w:spacing w:val="-1"/>
          <w:w w:val="121"/>
          <w:sz w:val="19"/>
          <w:szCs w:val="19"/>
        </w:rPr>
        <w:t>d</w:t>
      </w:r>
      <w:r>
        <w:rPr>
          <w:w w:val="111"/>
          <w:sz w:val="19"/>
          <w:szCs w:val="19"/>
        </w:rPr>
        <w:t>it</w:t>
      </w:r>
      <w:r>
        <w:rPr>
          <w:w w:val="108"/>
          <w:sz w:val="19"/>
          <w:szCs w:val="19"/>
        </w:rPr>
        <w:t>eli</w:t>
      </w:r>
      <w:r>
        <w:rPr>
          <w:spacing w:val="1"/>
          <w:w w:val="108"/>
          <w:sz w:val="19"/>
          <w:szCs w:val="19"/>
        </w:rPr>
        <w:t>t</w:t>
      </w:r>
      <w:r>
        <w:rPr>
          <w:w w:val="102"/>
          <w:sz w:val="19"/>
          <w:szCs w:val="19"/>
        </w:rPr>
        <w:t>i.</w:t>
      </w:r>
    </w:p>
    <w:p w:rsidR="00E34A9B" w:rsidRDefault="00B63322">
      <w:pPr>
        <w:spacing w:line="200" w:lineRule="exact"/>
        <w:ind w:left="460"/>
        <w:rPr>
          <w:sz w:val="19"/>
          <w:szCs w:val="19"/>
        </w:rPr>
      </w:pPr>
      <w:r>
        <w:rPr>
          <w:spacing w:val="1"/>
          <w:sz w:val="19"/>
          <w:szCs w:val="19"/>
        </w:rPr>
        <w:t>3</w:t>
      </w:r>
      <w:r>
        <w:rPr>
          <w:sz w:val="19"/>
          <w:szCs w:val="19"/>
        </w:rPr>
        <w:t xml:space="preserve">)   </w:t>
      </w:r>
      <w:r>
        <w:rPr>
          <w:spacing w:val="9"/>
          <w:sz w:val="19"/>
          <w:szCs w:val="19"/>
        </w:rPr>
        <w:t xml:space="preserve"> </w:t>
      </w:r>
      <w:r>
        <w:rPr>
          <w:spacing w:val="-1"/>
          <w:w w:val="109"/>
          <w:sz w:val="19"/>
          <w:szCs w:val="19"/>
        </w:rPr>
        <w:t>A</w:t>
      </w:r>
      <w:r>
        <w:rPr>
          <w:w w:val="109"/>
          <w:sz w:val="19"/>
          <w:szCs w:val="19"/>
        </w:rPr>
        <w:t>n</w:t>
      </w:r>
      <w:r>
        <w:rPr>
          <w:spacing w:val="1"/>
          <w:w w:val="109"/>
          <w:sz w:val="19"/>
          <w:szCs w:val="19"/>
        </w:rPr>
        <w:t>a</w:t>
      </w:r>
      <w:r>
        <w:rPr>
          <w:w w:val="109"/>
          <w:sz w:val="19"/>
          <w:szCs w:val="19"/>
        </w:rPr>
        <w:t>ly</w:t>
      </w:r>
      <w:r>
        <w:rPr>
          <w:spacing w:val="-1"/>
          <w:w w:val="109"/>
          <w:sz w:val="19"/>
          <w:szCs w:val="19"/>
        </w:rPr>
        <w:t>s</w:t>
      </w:r>
      <w:r>
        <w:rPr>
          <w:w w:val="109"/>
          <w:sz w:val="19"/>
          <w:szCs w:val="19"/>
        </w:rPr>
        <w:t>is</w:t>
      </w:r>
      <w:r>
        <w:rPr>
          <w:spacing w:val="-1"/>
          <w:w w:val="109"/>
          <w:sz w:val="19"/>
          <w:szCs w:val="19"/>
        </w:rPr>
        <w:t xml:space="preserve"> </w:t>
      </w:r>
      <w:r>
        <w:rPr>
          <w:spacing w:val="-1"/>
          <w:w w:val="99"/>
          <w:sz w:val="19"/>
          <w:szCs w:val="19"/>
        </w:rPr>
        <w:t>(</w:t>
      </w:r>
      <w:r>
        <w:rPr>
          <w:spacing w:val="-1"/>
          <w:w w:val="107"/>
          <w:sz w:val="19"/>
          <w:szCs w:val="19"/>
        </w:rPr>
        <w:t>A</w:t>
      </w:r>
      <w:r>
        <w:rPr>
          <w:w w:val="114"/>
          <w:sz w:val="19"/>
          <w:szCs w:val="19"/>
        </w:rPr>
        <w:t>n</w:t>
      </w:r>
      <w:r>
        <w:rPr>
          <w:spacing w:val="1"/>
          <w:w w:val="114"/>
          <w:sz w:val="19"/>
          <w:szCs w:val="19"/>
        </w:rPr>
        <w:t>a</w:t>
      </w:r>
      <w:r>
        <w:rPr>
          <w:w w:val="104"/>
          <w:sz w:val="19"/>
          <w:szCs w:val="19"/>
        </w:rPr>
        <w:t>l</w:t>
      </w:r>
      <w:r>
        <w:rPr>
          <w:spacing w:val="2"/>
          <w:w w:val="104"/>
          <w:sz w:val="19"/>
          <w:szCs w:val="19"/>
        </w:rPr>
        <w:t>i</w:t>
      </w:r>
      <w:r>
        <w:rPr>
          <w:spacing w:val="-1"/>
          <w:w w:val="108"/>
          <w:sz w:val="19"/>
          <w:szCs w:val="19"/>
        </w:rPr>
        <w:t>s</w:t>
      </w:r>
      <w:r>
        <w:rPr>
          <w:spacing w:val="1"/>
          <w:w w:val="112"/>
          <w:sz w:val="19"/>
          <w:szCs w:val="19"/>
        </w:rPr>
        <w:t>a</w:t>
      </w:r>
      <w:r>
        <w:rPr>
          <w:w w:val="99"/>
          <w:sz w:val="19"/>
          <w:szCs w:val="19"/>
        </w:rPr>
        <w:t>)</w:t>
      </w:r>
    </w:p>
    <w:p w:rsidR="00E34A9B" w:rsidRDefault="00B63322">
      <w:pPr>
        <w:spacing w:before="12" w:line="252" w:lineRule="auto"/>
        <w:ind w:left="820" w:right="-30"/>
        <w:jc w:val="both"/>
        <w:rPr>
          <w:sz w:val="19"/>
          <w:szCs w:val="19"/>
        </w:rPr>
      </w:pPr>
      <w:r>
        <w:rPr>
          <w:spacing w:val="-1"/>
          <w:sz w:val="19"/>
          <w:szCs w:val="19"/>
        </w:rPr>
        <w:t>B</w:t>
      </w:r>
      <w:r>
        <w:rPr>
          <w:spacing w:val="1"/>
          <w:sz w:val="19"/>
          <w:szCs w:val="19"/>
        </w:rPr>
        <w:t>u</w:t>
      </w:r>
      <w:r>
        <w:rPr>
          <w:sz w:val="19"/>
          <w:szCs w:val="19"/>
        </w:rPr>
        <w:t>k</w:t>
      </w:r>
      <w:r>
        <w:rPr>
          <w:spacing w:val="1"/>
          <w:sz w:val="19"/>
          <w:szCs w:val="19"/>
        </w:rPr>
        <w:t>t</w:t>
      </w:r>
      <w:r>
        <w:rPr>
          <w:sz w:val="19"/>
          <w:szCs w:val="19"/>
        </w:rPr>
        <w:t>i</w:t>
      </w:r>
      <w:r>
        <w:rPr>
          <w:spacing w:val="22"/>
          <w:sz w:val="19"/>
          <w:szCs w:val="19"/>
        </w:rPr>
        <w:t xml:space="preserve"> </w:t>
      </w:r>
      <w:r>
        <w:rPr>
          <w:sz w:val="19"/>
          <w:szCs w:val="19"/>
        </w:rPr>
        <w:t>y</w:t>
      </w:r>
      <w:r>
        <w:rPr>
          <w:spacing w:val="1"/>
          <w:sz w:val="19"/>
          <w:szCs w:val="19"/>
        </w:rPr>
        <w:t>a</w:t>
      </w:r>
      <w:r>
        <w:rPr>
          <w:sz w:val="19"/>
          <w:szCs w:val="19"/>
        </w:rPr>
        <w:t>ng</w:t>
      </w:r>
      <w:r>
        <w:rPr>
          <w:spacing w:val="37"/>
          <w:sz w:val="19"/>
          <w:szCs w:val="19"/>
        </w:rPr>
        <w:t xml:space="preserve"> </w:t>
      </w:r>
      <w:r>
        <w:rPr>
          <w:sz w:val="19"/>
          <w:szCs w:val="19"/>
        </w:rPr>
        <w:t>te</w:t>
      </w:r>
      <w:r>
        <w:rPr>
          <w:spacing w:val="-2"/>
          <w:sz w:val="19"/>
          <w:szCs w:val="19"/>
        </w:rPr>
        <w:t>l</w:t>
      </w:r>
      <w:r>
        <w:rPr>
          <w:spacing w:val="1"/>
          <w:sz w:val="19"/>
          <w:szCs w:val="19"/>
        </w:rPr>
        <w:t>a</w:t>
      </w:r>
      <w:r>
        <w:rPr>
          <w:sz w:val="19"/>
          <w:szCs w:val="19"/>
        </w:rPr>
        <w:t>h</w:t>
      </w:r>
      <w:r>
        <w:rPr>
          <w:spacing w:val="35"/>
          <w:sz w:val="19"/>
          <w:szCs w:val="19"/>
        </w:rPr>
        <w:t xml:space="preserve"> </w:t>
      </w:r>
      <w:r>
        <w:rPr>
          <w:spacing w:val="-1"/>
          <w:w w:val="114"/>
          <w:sz w:val="19"/>
          <w:szCs w:val="19"/>
        </w:rPr>
        <w:t>d</w:t>
      </w:r>
      <w:r>
        <w:rPr>
          <w:w w:val="114"/>
          <w:sz w:val="19"/>
          <w:szCs w:val="19"/>
        </w:rPr>
        <w:t>i</w:t>
      </w:r>
      <w:r>
        <w:rPr>
          <w:spacing w:val="-1"/>
          <w:w w:val="114"/>
          <w:sz w:val="19"/>
          <w:szCs w:val="19"/>
        </w:rPr>
        <w:t>d</w:t>
      </w:r>
      <w:r>
        <w:rPr>
          <w:spacing w:val="1"/>
          <w:w w:val="114"/>
          <w:sz w:val="19"/>
          <w:szCs w:val="19"/>
        </w:rPr>
        <w:t>a</w:t>
      </w:r>
      <w:r>
        <w:rPr>
          <w:spacing w:val="-1"/>
          <w:w w:val="114"/>
          <w:sz w:val="19"/>
          <w:szCs w:val="19"/>
        </w:rPr>
        <w:t>p</w:t>
      </w:r>
      <w:r>
        <w:rPr>
          <w:spacing w:val="1"/>
          <w:w w:val="114"/>
          <w:sz w:val="19"/>
          <w:szCs w:val="19"/>
        </w:rPr>
        <w:t>a</w:t>
      </w:r>
      <w:r>
        <w:rPr>
          <w:w w:val="114"/>
          <w:sz w:val="19"/>
          <w:szCs w:val="19"/>
        </w:rPr>
        <w:t>tk</w:t>
      </w:r>
      <w:r>
        <w:rPr>
          <w:spacing w:val="1"/>
          <w:w w:val="114"/>
          <w:sz w:val="19"/>
          <w:szCs w:val="19"/>
        </w:rPr>
        <w:t>a</w:t>
      </w:r>
      <w:r>
        <w:rPr>
          <w:w w:val="114"/>
          <w:sz w:val="19"/>
          <w:szCs w:val="19"/>
        </w:rPr>
        <w:t>n</w:t>
      </w:r>
      <w:r>
        <w:rPr>
          <w:spacing w:val="-8"/>
          <w:w w:val="114"/>
          <w:sz w:val="19"/>
          <w:szCs w:val="19"/>
        </w:rPr>
        <w:t xml:space="preserve"> </w:t>
      </w:r>
      <w:r>
        <w:rPr>
          <w:spacing w:val="-1"/>
          <w:sz w:val="19"/>
          <w:szCs w:val="19"/>
        </w:rPr>
        <w:t>p</w:t>
      </w:r>
      <w:r>
        <w:rPr>
          <w:sz w:val="19"/>
          <w:szCs w:val="19"/>
        </w:rPr>
        <w:t xml:space="preserve">erlu </w:t>
      </w:r>
      <w:r>
        <w:rPr>
          <w:spacing w:val="3"/>
          <w:sz w:val="19"/>
          <w:szCs w:val="19"/>
        </w:rPr>
        <w:t xml:space="preserve"> </w:t>
      </w:r>
      <w:r>
        <w:rPr>
          <w:spacing w:val="-1"/>
          <w:sz w:val="19"/>
          <w:szCs w:val="19"/>
        </w:rPr>
        <w:t>d</w:t>
      </w:r>
      <w:r>
        <w:rPr>
          <w:sz w:val="19"/>
          <w:szCs w:val="19"/>
        </w:rPr>
        <w:t>iteli</w:t>
      </w:r>
      <w:r>
        <w:rPr>
          <w:spacing w:val="1"/>
          <w:sz w:val="19"/>
          <w:szCs w:val="19"/>
        </w:rPr>
        <w:t>t</w:t>
      </w:r>
      <w:r>
        <w:rPr>
          <w:sz w:val="19"/>
          <w:szCs w:val="19"/>
        </w:rPr>
        <w:t>i</w:t>
      </w:r>
      <w:r>
        <w:rPr>
          <w:spacing w:val="46"/>
          <w:sz w:val="19"/>
          <w:szCs w:val="19"/>
        </w:rPr>
        <w:t xml:space="preserve"> </w:t>
      </w:r>
      <w:r>
        <w:rPr>
          <w:w w:val="111"/>
          <w:sz w:val="19"/>
          <w:szCs w:val="19"/>
        </w:rPr>
        <w:t>ke</w:t>
      </w:r>
      <w:r>
        <w:rPr>
          <w:spacing w:val="1"/>
          <w:w w:val="111"/>
          <w:sz w:val="19"/>
          <w:szCs w:val="19"/>
        </w:rPr>
        <w:t>m</w:t>
      </w:r>
      <w:r>
        <w:rPr>
          <w:spacing w:val="1"/>
          <w:w w:val="110"/>
          <w:sz w:val="19"/>
          <w:szCs w:val="19"/>
        </w:rPr>
        <w:t>b</w:t>
      </w:r>
      <w:r>
        <w:rPr>
          <w:spacing w:val="1"/>
          <w:w w:val="112"/>
          <w:sz w:val="19"/>
          <w:szCs w:val="19"/>
        </w:rPr>
        <w:t>a</w:t>
      </w:r>
      <w:r>
        <w:rPr>
          <w:w w:val="104"/>
          <w:sz w:val="19"/>
          <w:szCs w:val="19"/>
        </w:rPr>
        <w:t xml:space="preserve">li </w:t>
      </w:r>
      <w:r>
        <w:rPr>
          <w:sz w:val="19"/>
          <w:szCs w:val="19"/>
        </w:rPr>
        <w:t xml:space="preserve">ke  </w:t>
      </w:r>
      <w:r>
        <w:rPr>
          <w:spacing w:val="-1"/>
          <w:w w:val="110"/>
          <w:sz w:val="19"/>
          <w:szCs w:val="19"/>
        </w:rPr>
        <w:t>d</w:t>
      </w:r>
      <w:r>
        <w:rPr>
          <w:spacing w:val="1"/>
          <w:w w:val="110"/>
          <w:sz w:val="19"/>
          <w:szCs w:val="19"/>
        </w:rPr>
        <w:t>a</w:t>
      </w:r>
      <w:r>
        <w:rPr>
          <w:w w:val="110"/>
          <w:sz w:val="19"/>
          <w:szCs w:val="19"/>
        </w:rPr>
        <w:t>l</w:t>
      </w:r>
      <w:r>
        <w:rPr>
          <w:spacing w:val="1"/>
          <w:w w:val="110"/>
          <w:sz w:val="19"/>
          <w:szCs w:val="19"/>
        </w:rPr>
        <w:t>a</w:t>
      </w:r>
      <w:r>
        <w:rPr>
          <w:w w:val="110"/>
          <w:sz w:val="19"/>
          <w:szCs w:val="19"/>
        </w:rPr>
        <w:t>m</w:t>
      </w:r>
      <w:r>
        <w:rPr>
          <w:spacing w:val="42"/>
          <w:w w:val="110"/>
          <w:sz w:val="19"/>
          <w:szCs w:val="19"/>
        </w:rPr>
        <w:t xml:space="preserve"> </w:t>
      </w:r>
      <w:r>
        <w:rPr>
          <w:spacing w:val="-1"/>
          <w:w w:val="110"/>
          <w:sz w:val="19"/>
          <w:szCs w:val="19"/>
        </w:rPr>
        <w:t>s</w:t>
      </w:r>
      <w:r>
        <w:rPr>
          <w:w w:val="110"/>
          <w:sz w:val="19"/>
          <w:szCs w:val="19"/>
        </w:rPr>
        <w:t>e</w:t>
      </w:r>
      <w:r>
        <w:rPr>
          <w:spacing w:val="-1"/>
          <w:w w:val="110"/>
          <w:sz w:val="19"/>
          <w:szCs w:val="19"/>
        </w:rPr>
        <w:t>j</w:t>
      </w:r>
      <w:r>
        <w:rPr>
          <w:spacing w:val="1"/>
          <w:w w:val="110"/>
          <w:sz w:val="19"/>
          <w:szCs w:val="19"/>
        </w:rPr>
        <w:t>u</w:t>
      </w:r>
      <w:r>
        <w:rPr>
          <w:w w:val="110"/>
          <w:sz w:val="19"/>
          <w:szCs w:val="19"/>
        </w:rPr>
        <w:t>ml</w:t>
      </w:r>
      <w:r>
        <w:rPr>
          <w:spacing w:val="1"/>
          <w:w w:val="110"/>
          <w:sz w:val="19"/>
          <w:szCs w:val="19"/>
        </w:rPr>
        <w:t>a</w:t>
      </w:r>
      <w:r>
        <w:rPr>
          <w:w w:val="110"/>
          <w:sz w:val="19"/>
          <w:szCs w:val="19"/>
        </w:rPr>
        <w:t>h</w:t>
      </w:r>
      <w:r>
        <w:rPr>
          <w:spacing w:val="26"/>
          <w:w w:val="110"/>
          <w:sz w:val="19"/>
          <w:szCs w:val="19"/>
        </w:rPr>
        <w:t xml:space="preserve"> </w:t>
      </w:r>
      <w:r>
        <w:rPr>
          <w:spacing w:val="-1"/>
          <w:w w:val="110"/>
          <w:sz w:val="19"/>
          <w:szCs w:val="19"/>
        </w:rPr>
        <w:t>s</w:t>
      </w:r>
      <w:r>
        <w:rPr>
          <w:w w:val="110"/>
          <w:sz w:val="19"/>
          <w:szCs w:val="19"/>
        </w:rPr>
        <w:t>cen</w:t>
      </w:r>
      <w:r>
        <w:rPr>
          <w:spacing w:val="1"/>
          <w:w w:val="110"/>
          <w:sz w:val="19"/>
          <w:szCs w:val="19"/>
        </w:rPr>
        <w:t>a</w:t>
      </w:r>
      <w:r>
        <w:rPr>
          <w:w w:val="110"/>
          <w:sz w:val="19"/>
          <w:szCs w:val="19"/>
        </w:rPr>
        <w:t>rio</w:t>
      </w:r>
      <w:r>
        <w:rPr>
          <w:spacing w:val="23"/>
          <w:w w:val="110"/>
          <w:sz w:val="19"/>
          <w:szCs w:val="19"/>
        </w:rPr>
        <w:t xml:space="preserve"> </w:t>
      </w:r>
      <w:r>
        <w:rPr>
          <w:sz w:val="19"/>
          <w:szCs w:val="19"/>
        </w:rPr>
        <w:t>y</w:t>
      </w:r>
      <w:r>
        <w:rPr>
          <w:spacing w:val="1"/>
          <w:sz w:val="19"/>
          <w:szCs w:val="19"/>
        </w:rPr>
        <w:t>a</w:t>
      </w:r>
      <w:r>
        <w:rPr>
          <w:sz w:val="19"/>
          <w:szCs w:val="19"/>
        </w:rPr>
        <w:t xml:space="preserve">ng </w:t>
      </w:r>
      <w:r>
        <w:rPr>
          <w:spacing w:val="27"/>
          <w:sz w:val="19"/>
          <w:szCs w:val="19"/>
        </w:rPr>
        <w:t xml:space="preserve"> </w:t>
      </w:r>
      <w:r>
        <w:rPr>
          <w:spacing w:val="1"/>
          <w:w w:val="110"/>
          <w:sz w:val="19"/>
          <w:szCs w:val="19"/>
        </w:rPr>
        <w:t>b</w:t>
      </w:r>
      <w:r>
        <w:rPr>
          <w:w w:val="115"/>
          <w:sz w:val="19"/>
          <w:szCs w:val="19"/>
        </w:rPr>
        <w:t>erh</w:t>
      </w:r>
      <w:r>
        <w:rPr>
          <w:spacing w:val="1"/>
          <w:w w:val="115"/>
          <w:sz w:val="19"/>
          <w:szCs w:val="19"/>
        </w:rPr>
        <w:t>u</w:t>
      </w:r>
      <w:r>
        <w:rPr>
          <w:spacing w:val="1"/>
          <w:w w:val="110"/>
          <w:sz w:val="19"/>
          <w:szCs w:val="19"/>
        </w:rPr>
        <w:t>b</w:t>
      </w:r>
      <w:r>
        <w:rPr>
          <w:spacing w:val="1"/>
          <w:w w:val="120"/>
          <w:sz w:val="19"/>
          <w:szCs w:val="19"/>
        </w:rPr>
        <w:t>u</w:t>
      </w:r>
      <w:r>
        <w:rPr>
          <w:w w:val="113"/>
          <w:sz w:val="19"/>
          <w:szCs w:val="19"/>
        </w:rPr>
        <w:t>ng</w:t>
      </w:r>
      <w:r>
        <w:rPr>
          <w:spacing w:val="-1"/>
          <w:w w:val="113"/>
          <w:sz w:val="19"/>
          <w:szCs w:val="19"/>
        </w:rPr>
        <w:t>a</w:t>
      </w:r>
      <w:r>
        <w:rPr>
          <w:w w:val="116"/>
          <w:sz w:val="19"/>
          <w:szCs w:val="19"/>
        </w:rPr>
        <w:t xml:space="preserve">n </w:t>
      </w:r>
      <w:r>
        <w:rPr>
          <w:spacing w:val="-1"/>
          <w:w w:val="113"/>
          <w:sz w:val="19"/>
          <w:szCs w:val="19"/>
        </w:rPr>
        <w:t>d</w:t>
      </w:r>
      <w:r>
        <w:rPr>
          <w:w w:val="113"/>
          <w:sz w:val="19"/>
          <w:szCs w:val="19"/>
        </w:rPr>
        <w:t>eng</w:t>
      </w:r>
      <w:r>
        <w:rPr>
          <w:spacing w:val="1"/>
          <w:w w:val="113"/>
          <w:sz w:val="19"/>
          <w:szCs w:val="19"/>
        </w:rPr>
        <w:t>a</w:t>
      </w:r>
      <w:r>
        <w:rPr>
          <w:w w:val="113"/>
          <w:sz w:val="19"/>
          <w:szCs w:val="19"/>
        </w:rPr>
        <w:t>n</w:t>
      </w:r>
      <w:r>
        <w:rPr>
          <w:spacing w:val="-9"/>
          <w:w w:val="113"/>
          <w:sz w:val="19"/>
          <w:szCs w:val="19"/>
        </w:rPr>
        <w:t xml:space="preserve"> </w:t>
      </w:r>
      <w:r>
        <w:rPr>
          <w:w w:val="113"/>
          <w:sz w:val="19"/>
          <w:szCs w:val="19"/>
        </w:rPr>
        <w:t>tindak</w:t>
      </w:r>
      <w:r>
        <w:rPr>
          <w:spacing w:val="-7"/>
          <w:w w:val="113"/>
          <w:sz w:val="19"/>
          <w:szCs w:val="19"/>
        </w:rPr>
        <w:t xml:space="preserve"> </w:t>
      </w:r>
      <w:r>
        <w:rPr>
          <w:spacing w:val="-1"/>
          <w:w w:val="113"/>
          <w:sz w:val="19"/>
          <w:szCs w:val="19"/>
        </w:rPr>
        <w:t>p</w:t>
      </w:r>
      <w:r>
        <w:rPr>
          <w:w w:val="113"/>
          <w:sz w:val="19"/>
          <w:szCs w:val="19"/>
        </w:rPr>
        <w:t>eng</w:t>
      </w:r>
      <w:r>
        <w:rPr>
          <w:spacing w:val="1"/>
          <w:w w:val="113"/>
          <w:sz w:val="19"/>
          <w:szCs w:val="19"/>
        </w:rPr>
        <w:t>u</w:t>
      </w:r>
      <w:r>
        <w:rPr>
          <w:spacing w:val="-1"/>
          <w:w w:val="113"/>
          <w:sz w:val="19"/>
          <w:szCs w:val="19"/>
        </w:rPr>
        <w:t>s</w:t>
      </w:r>
      <w:r>
        <w:rPr>
          <w:spacing w:val="1"/>
          <w:w w:val="113"/>
          <w:sz w:val="19"/>
          <w:szCs w:val="19"/>
        </w:rPr>
        <w:t>u</w:t>
      </w:r>
      <w:r>
        <w:rPr>
          <w:w w:val="113"/>
          <w:sz w:val="19"/>
          <w:szCs w:val="19"/>
        </w:rPr>
        <w:t>t</w:t>
      </w:r>
      <w:r>
        <w:rPr>
          <w:spacing w:val="1"/>
          <w:w w:val="113"/>
          <w:sz w:val="19"/>
          <w:szCs w:val="19"/>
        </w:rPr>
        <w:t>a</w:t>
      </w:r>
      <w:r>
        <w:rPr>
          <w:w w:val="113"/>
          <w:sz w:val="19"/>
          <w:szCs w:val="19"/>
        </w:rPr>
        <w:t>n,</w:t>
      </w:r>
      <w:r>
        <w:rPr>
          <w:spacing w:val="-5"/>
          <w:w w:val="113"/>
          <w:sz w:val="19"/>
          <w:szCs w:val="19"/>
        </w:rPr>
        <w:t xml:space="preserve"> </w:t>
      </w:r>
      <w:r>
        <w:rPr>
          <w:spacing w:val="-1"/>
          <w:w w:val="113"/>
          <w:sz w:val="19"/>
          <w:szCs w:val="19"/>
        </w:rPr>
        <w:t>a</w:t>
      </w:r>
      <w:r>
        <w:rPr>
          <w:w w:val="113"/>
          <w:sz w:val="19"/>
          <w:szCs w:val="19"/>
        </w:rPr>
        <w:t>nt</w:t>
      </w:r>
      <w:r>
        <w:rPr>
          <w:spacing w:val="1"/>
          <w:w w:val="113"/>
          <w:sz w:val="19"/>
          <w:szCs w:val="19"/>
        </w:rPr>
        <w:t>a</w:t>
      </w:r>
      <w:r>
        <w:rPr>
          <w:w w:val="113"/>
          <w:sz w:val="19"/>
          <w:szCs w:val="19"/>
        </w:rPr>
        <w:t>ra</w:t>
      </w:r>
      <w:r>
        <w:rPr>
          <w:spacing w:val="-6"/>
          <w:w w:val="113"/>
          <w:sz w:val="19"/>
          <w:szCs w:val="19"/>
        </w:rPr>
        <w:t xml:space="preserve"> </w:t>
      </w:r>
      <w:r>
        <w:rPr>
          <w:sz w:val="19"/>
          <w:szCs w:val="19"/>
        </w:rPr>
        <w:t>l</w:t>
      </w:r>
      <w:r>
        <w:rPr>
          <w:spacing w:val="1"/>
          <w:sz w:val="19"/>
          <w:szCs w:val="19"/>
        </w:rPr>
        <w:t>a</w:t>
      </w:r>
      <w:r>
        <w:rPr>
          <w:sz w:val="19"/>
          <w:szCs w:val="19"/>
        </w:rPr>
        <w:t>in</w:t>
      </w:r>
      <w:r>
        <w:rPr>
          <w:spacing w:val="23"/>
          <w:sz w:val="19"/>
          <w:szCs w:val="19"/>
        </w:rPr>
        <w:t xml:space="preserve"> </w:t>
      </w:r>
      <w:r>
        <w:rPr>
          <w:spacing w:val="-1"/>
          <w:sz w:val="19"/>
          <w:szCs w:val="19"/>
        </w:rPr>
        <w:t>s</w:t>
      </w:r>
      <w:r>
        <w:rPr>
          <w:sz w:val="19"/>
          <w:szCs w:val="19"/>
        </w:rPr>
        <w:t>i</w:t>
      </w:r>
      <w:r>
        <w:rPr>
          <w:spacing w:val="1"/>
          <w:sz w:val="19"/>
          <w:szCs w:val="19"/>
        </w:rPr>
        <w:t>a</w:t>
      </w:r>
      <w:r>
        <w:rPr>
          <w:spacing w:val="-1"/>
          <w:sz w:val="19"/>
          <w:szCs w:val="19"/>
        </w:rPr>
        <w:t>p</w:t>
      </w:r>
      <w:r>
        <w:rPr>
          <w:sz w:val="19"/>
          <w:szCs w:val="19"/>
        </w:rPr>
        <w:t>a</w:t>
      </w:r>
      <w:r>
        <w:rPr>
          <w:spacing w:val="40"/>
          <w:sz w:val="19"/>
          <w:szCs w:val="19"/>
        </w:rPr>
        <w:t xml:space="preserve"> </w:t>
      </w:r>
      <w:r>
        <w:rPr>
          <w:spacing w:val="-2"/>
          <w:w w:val="110"/>
          <w:sz w:val="19"/>
          <w:szCs w:val="19"/>
        </w:rPr>
        <w:t>y</w:t>
      </w:r>
      <w:r>
        <w:rPr>
          <w:spacing w:val="1"/>
          <w:w w:val="112"/>
          <w:sz w:val="19"/>
          <w:szCs w:val="19"/>
        </w:rPr>
        <w:t>a</w:t>
      </w:r>
      <w:r>
        <w:rPr>
          <w:w w:val="113"/>
          <w:sz w:val="19"/>
          <w:szCs w:val="19"/>
        </w:rPr>
        <w:t xml:space="preserve">ng </w:t>
      </w:r>
      <w:r>
        <w:rPr>
          <w:sz w:val="19"/>
          <w:szCs w:val="19"/>
        </w:rPr>
        <w:t>tel</w:t>
      </w:r>
      <w:r>
        <w:rPr>
          <w:spacing w:val="1"/>
          <w:sz w:val="19"/>
          <w:szCs w:val="19"/>
        </w:rPr>
        <w:t>a</w:t>
      </w:r>
      <w:r>
        <w:rPr>
          <w:sz w:val="19"/>
          <w:szCs w:val="19"/>
        </w:rPr>
        <w:t xml:space="preserve">h  </w:t>
      </w:r>
      <w:r>
        <w:rPr>
          <w:w w:val="111"/>
          <w:sz w:val="19"/>
          <w:szCs w:val="19"/>
        </w:rPr>
        <w:t>mel</w:t>
      </w:r>
      <w:r>
        <w:rPr>
          <w:spacing w:val="1"/>
          <w:w w:val="111"/>
          <w:sz w:val="19"/>
          <w:szCs w:val="19"/>
        </w:rPr>
        <w:t>a</w:t>
      </w:r>
      <w:r>
        <w:rPr>
          <w:w w:val="111"/>
          <w:sz w:val="19"/>
          <w:szCs w:val="19"/>
        </w:rPr>
        <w:t>k</w:t>
      </w:r>
      <w:r>
        <w:rPr>
          <w:spacing w:val="1"/>
          <w:w w:val="111"/>
          <w:sz w:val="19"/>
          <w:szCs w:val="19"/>
        </w:rPr>
        <w:t>u</w:t>
      </w:r>
      <w:r>
        <w:rPr>
          <w:spacing w:val="-2"/>
          <w:w w:val="111"/>
          <w:sz w:val="19"/>
          <w:szCs w:val="19"/>
        </w:rPr>
        <w:t>k</w:t>
      </w:r>
      <w:r>
        <w:rPr>
          <w:spacing w:val="1"/>
          <w:w w:val="111"/>
          <w:sz w:val="19"/>
          <w:szCs w:val="19"/>
        </w:rPr>
        <w:t>a</w:t>
      </w:r>
      <w:r>
        <w:rPr>
          <w:w w:val="111"/>
          <w:sz w:val="19"/>
          <w:szCs w:val="19"/>
        </w:rPr>
        <w:t>n,</w:t>
      </w:r>
      <w:r>
        <w:rPr>
          <w:spacing w:val="4"/>
          <w:w w:val="111"/>
          <w:sz w:val="19"/>
          <w:szCs w:val="19"/>
        </w:rPr>
        <w:t xml:space="preserve"> </w:t>
      </w:r>
      <w:r>
        <w:rPr>
          <w:spacing w:val="1"/>
          <w:sz w:val="19"/>
          <w:szCs w:val="19"/>
        </w:rPr>
        <w:t>a</w:t>
      </w:r>
      <w:r>
        <w:rPr>
          <w:spacing w:val="-1"/>
          <w:sz w:val="19"/>
          <w:szCs w:val="19"/>
        </w:rPr>
        <w:t>p</w:t>
      </w:r>
      <w:r>
        <w:rPr>
          <w:sz w:val="19"/>
          <w:szCs w:val="19"/>
        </w:rPr>
        <w:t>a</w:t>
      </w:r>
      <w:r>
        <w:rPr>
          <w:spacing w:val="45"/>
          <w:sz w:val="19"/>
          <w:szCs w:val="19"/>
        </w:rPr>
        <w:t xml:space="preserve"> </w:t>
      </w:r>
      <w:r>
        <w:rPr>
          <w:sz w:val="19"/>
          <w:szCs w:val="19"/>
        </w:rPr>
        <w:t>y</w:t>
      </w:r>
      <w:r>
        <w:rPr>
          <w:spacing w:val="1"/>
          <w:sz w:val="19"/>
          <w:szCs w:val="19"/>
        </w:rPr>
        <w:t>a</w:t>
      </w:r>
      <w:r>
        <w:rPr>
          <w:sz w:val="19"/>
          <w:szCs w:val="19"/>
        </w:rPr>
        <w:t xml:space="preserve">ng </w:t>
      </w:r>
      <w:r>
        <w:rPr>
          <w:spacing w:val="4"/>
          <w:sz w:val="19"/>
          <w:szCs w:val="19"/>
        </w:rPr>
        <w:t xml:space="preserve"> </w:t>
      </w:r>
      <w:r>
        <w:rPr>
          <w:spacing w:val="-2"/>
          <w:sz w:val="19"/>
          <w:szCs w:val="19"/>
        </w:rPr>
        <w:t>t</w:t>
      </w:r>
      <w:r>
        <w:rPr>
          <w:sz w:val="19"/>
          <w:szCs w:val="19"/>
        </w:rPr>
        <w:t>el</w:t>
      </w:r>
      <w:r>
        <w:rPr>
          <w:spacing w:val="1"/>
          <w:sz w:val="19"/>
          <w:szCs w:val="19"/>
        </w:rPr>
        <w:t>a</w:t>
      </w:r>
      <w:r>
        <w:rPr>
          <w:sz w:val="19"/>
          <w:szCs w:val="19"/>
        </w:rPr>
        <w:t xml:space="preserve">h  </w:t>
      </w:r>
      <w:r>
        <w:rPr>
          <w:spacing w:val="-1"/>
          <w:w w:val="112"/>
          <w:sz w:val="19"/>
          <w:szCs w:val="19"/>
        </w:rPr>
        <w:t>d</w:t>
      </w:r>
      <w:r>
        <w:rPr>
          <w:w w:val="112"/>
          <w:sz w:val="19"/>
          <w:szCs w:val="19"/>
        </w:rPr>
        <w:t>il</w:t>
      </w:r>
      <w:r>
        <w:rPr>
          <w:spacing w:val="1"/>
          <w:w w:val="112"/>
          <w:sz w:val="19"/>
          <w:szCs w:val="19"/>
        </w:rPr>
        <w:t>a</w:t>
      </w:r>
      <w:r>
        <w:rPr>
          <w:w w:val="112"/>
          <w:sz w:val="19"/>
          <w:szCs w:val="19"/>
        </w:rPr>
        <w:t>k</w:t>
      </w:r>
      <w:r>
        <w:rPr>
          <w:spacing w:val="1"/>
          <w:w w:val="112"/>
          <w:sz w:val="19"/>
          <w:szCs w:val="19"/>
        </w:rPr>
        <w:t>u</w:t>
      </w:r>
      <w:r>
        <w:rPr>
          <w:w w:val="112"/>
          <w:sz w:val="19"/>
          <w:szCs w:val="19"/>
        </w:rPr>
        <w:t>k</w:t>
      </w:r>
      <w:r>
        <w:rPr>
          <w:spacing w:val="1"/>
          <w:w w:val="112"/>
          <w:sz w:val="19"/>
          <w:szCs w:val="19"/>
        </w:rPr>
        <w:t>a</w:t>
      </w:r>
      <w:r>
        <w:rPr>
          <w:w w:val="112"/>
          <w:sz w:val="19"/>
          <w:szCs w:val="19"/>
        </w:rPr>
        <w:t>n,</w:t>
      </w:r>
      <w:r>
        <w:rPr>
          <w:spacing w:val="3"/>
          <w:w w:val="112"/>
          <w:sz w:val="19"/>
          <w:szCs w:val="19"/>
        </w:rPr>
        <w:t xml:space="preserve"> </w:t>
      </w:r>
      <w:r>
        <w:rPr>
          <w:w w:val="114"/>
          <w:sz w:val="19"/>
          <w:szCs w:val="19"/>
        </w:rPr>
        <w:t>h</w:t>
      </w:r>
      <w:r>
        <w:rPr>
          <w:spacing w:val="1"/>
          <w:w w:val="114"/>
          <w:sz w:val="19"/>
          <w:szCs w:val="19"/>
        </w:rPr>
        <w:t>a</w:t>
      </w:r>
      <w:r>
        <w:rPr>
          <w:spacing w:val="-1"/>
          <w:w w:val="108"/>
          <w:sz w:val="19"/>
          <w:szCs w:val="19"/>
        </w:rPr>
        <w:t>s</w:t>
      </w:r>
      <w:r>
        <w:rPr>
          <w:w w:val="104"/>
          <w:sz w:val="19"/>
          <w:szCs w:val="19"/>
        </w:rPr>
        <w:t xml:space="preserve">il </w:t>
      </w:r>
      <w:r>
        <w:rPr>
          <w:spacing w:val="-1"/>
          <w:sz w:val="19"/>
          <w:szCs w:val="19"/>
        </w:rPr>
        <w:t>p</w:t>
      </w:r>
      <w:r>
        <w:rPr>
          <w:sz w:val="19"/>
          <w:szCs w:val="19"/>
        </w:rPr>
        <w:t>r</w:t>
      </w:r>
      <w:r>
        <w:rPr>
          <w:spacing w:val="1"/>
          <w:sz w:val="19"/>
          <w:szCs w:val="19"/>
        </w:rPr>
        <w:t>o</w:t>
      </w:r>
      <w:r>
        <w:rPr>
          <w:spacing w:val="-1"/>
          <w:sz w:val="19"/>
          <w:szCs w:val="19"/>
        </w:rPr>
        <w:t>s</w:t>
      </w:r>
      <w:r>
        <w:rPr>
          <w:sz w:val="19"/>
          <w:szCs w:val="19"/>
        </w:rPr>
        <w:t xml:space="preserve">es </w:t>
      </w:r>
      <w:r>
        <w:rPr>
          <w:spacing w:val="10"/>
          <w:sz w:val="19"/>
          <w:szCs w:val="19"/>
        </w:rPr>
        <w:t xml:space="preserve"> </w:t>
      </w:r>
      <w:r>
        <w:rPr>
          <w:spacing w:val="1"/>
          <w:sz w:val="19"/>
          <w:szCs w:val="19"/>
        </w:rPr>
        <w:t>a</w:t>
      </w:r>
      <w:r>
        <w:rPr>
          <w:spacing w:val="-1"/>
          <w:sz w:val="19"/>
          <w:szCs w:val="19"/>
        </w:rPr>
        <w:t>p</w:t>
      </w:r>
      <w:r>
        <w:rPr>
          <w:sz w:val="19"/>
          <w:szCs w:val="19"/>
        </w:rPr>
        <w:t>a</w:t>
      </w:r>
      <w:r>
        <w:rPr>
          <w:spacing w:val="41"/>
          <w:sz w:val="19"/>
          <w:szCs w:val="19"/>
        </w:rPr>
        <w:t xml:space="preserve"> </w:t>
      </w:r>
      <w:r>
        <w:rPr>
          <w:sz w:val="19"/>
          <w:szCs w:val="19"/>
        </w:rPr>
        <w:t>y</w:t>
      </w:r>
      <w:r>
        <w:rPr>
          <w:spacing w:val="1"/>
          <w:sz w:val="19"/>
          <w:szCs w:val="19"/>
        </w:rPr>
        <w:t>a</w:t>
      </w:r>
      <w:r>
        <w:rPr>
          <w:sz w:val="19"/>
          <w:szCs w:val="19"/>
        </w:rPr>
        <w:t>ng</w:t>
      </w:r>
      <w:r>
        <w:rPr>
          <w:spacing w:val="47"/>
          <w:sz w:val="19"/>
          <w:szCs w:val="19"/>
        </w:rPr>
        <w:t xml:space="preserve"> </w:t>
      </w:r>
      <w:r>
        <w:rPr>
          <w:sz w:val="19"/>
          <w:szCs w:val="19"/>
        </w:rPr>
        <w:t>tel</w:t>
      </w:r>
      <w:r>
        <w:rPr>
          <w:spacing w:val="1"/>
          <w:sz w:val="19"/>
          <w:szCs w:val="19"/>
        </w:rPr>
        <w:t>a</w:t>
      </w:r>
      <w:r>
        <w:rPr>
          <w:sz w:val="19"/>
          <w:szCs w:val="19"/>
        </w:rPr>
        <w:t>h</w:t>
      </w:r>
      <w:r>
        <w:rPr>
          <w:spacing w:val="45"/>
          <w:sz w:val="19"/>
          <w:szCs w:val="19"/>
        </w:rPr>
        <w:t xml:space="preserve"> </w:t>
      </w:r>
      <w:r>
        <w:rPr>
          <w:spacing w:val="-1"/>
          <w:w w:val="111"/>
          <w:sz w:val="19"/>
          <w:szCs w:val="19"/>
        </w:rPr>
        <w:t>d</w:t>
      </w:r>
      <w:r>
        <w:rPr>
          <w:w w:val="111"/>
          <w:sz w:val="19"/>
          <w:szCs w:val="19"/>
        </w:rPr>
        <w:t>ih</w:t>
      </w:r>
      <w:r>
        <w:rPr>
          <w:spacing w:val="1"/>
          <w:w w:val="111"/>
          <w:sz w:val="19"/>
          <w:szCs w:val="19"/>
        </w:rPr>
        <w:t>a</w:t>
      </w:r>
      <w:r>
        <w:rPr>
          <w:spacing w:val="-1"/>
          <w:w w:val="111"/>
          <w:sz w:val="19"/>
          <w:szCs w:val="19"/>
        </w:rPr>
        <w:t>s</w:t>
      </w:r>
      <w:r>
        <w:rPr>
          <w:w w:val="111"/>
          <w:sz w:val="19"/>
          <w:szCs w:val="19"/>
        </w:rPr>
        <w:t>ilk</w:t>
      </w:r>
      <w:r>
        <w:rPr>
          <w:spacing w:val="1"/>
          <w:w w:val="111"/>
          <w:sz w:val="19"/>
          <w:szCs w:val="19"/>
        </w:rPr>
        <w:t>a</w:t>
      </w:r>
      <w:r>
        <w:rPr>
          <w:w w:val="111"/>
          <w:sz w:val="19"/>
          <w:szCs w:val="19"/>
        </w:rPr>
        <w:t xml:space="preserve">n, </w:t>
      </w:r>
      <w:r>
        <w:rPr>
          <w:spacing w:val="-1"/>
          <w:sz w:val="19"/>
          <w:szCs w:val="19"/>
        </w:rPr>
        <w:t>d</w:t>
      </w:r>
      <w:r>
        <w:rPr>
          <w:spacing w:val="1"/>
          <w:sz w:val="19"/>
          <w:szCs w:val="19"/>
        </w:rPr>
        <w:t>a</w:t>
      </w:r>
      <w:r>
        <w:rPr>
          <w:sz w:val="19"/>
          <w:szCs w:val="19"/>
        </w:rPr>
        <w:t xml:space="preserve">n  </w:t>
      </w:r>
      <w:r>
        <w:rPr>
          <w:w w:val="114"/>
          <w:sz w:val="19"/>
          <w:szCs w:val="19"/>
        </w:rPr>
        <w:t>w</w:t>
      </w:r>
      <w:r>
        <w:rPr>
          <w:spacing w:val="1"/>
          <w:w w:val="114"/>
          <w:sz w:val="19"/>
          <w:szCs w:val="19"/>
        </w:rPr>
        <w:t>a</w:t>
      </w:r>
      <w:r>
        <w:rPr>
          <w:w w:val="113"/>
          <w:sz w:val="19"/>
          <w:szCs w:val="19"/>
        </w:rPr>
        <w:t>k</w:t>
      </w:r>
      <w:r>
        <w:rPr>
          <w:spacing w:val="1"/>
          <w:w w:val="113"/>
          <w:sz w:val="19"/>
          <w:szCs w:val="19"/>
        </w:rPr>
        <w:t>t</w:t>
      </w:r>
      <w:r>
        <w:rPr>
          <w:w w:val="120"/>
          <w:sz w:val="19"/>
          <w:szCs w:val="19"/>
        </w:rPr>
        <w:t xml:space="preserve">u </w:t>
      </w:r>
      <w:r>
        <w:rPr>
          <w:w w:val="113"/>
          <w:sz w:val="19"/>
          <w:szCs w:val="19"/>
        </w:rPr>
        <w:t>m</w:t>
      </w:r>
      <w:r>
        <w:rPr>
          <w:w w:val="108"/>
          <w:sz w:val="19"/>
          <w:szCs w:val="19"/>
        </w:rPr>
        <w:t>el</w:t>
      </w:r>
      <w:r>
        <w:rPr>
          <w:spacing w:val="1"/>
          <w:w w:val="108"/>
          <w:sz w:val="19"/>
          <w:szCs w:val="19"/>
        </w:rPr>
        <w:t>a</w:t>
      </w:r>
      <w:r>
        <w:rPr>
          <w:w w:val="115"/>
          <w:sz w:val="19"/>
          <w:szCs w:val="19"/>
        </w:rPr>
        <w:t>k</w:t>
      </w:r>
      <w:r>
        <w:rPr>
          <w:spacing w:val="1"/>
          <w:w w:val="115"/>
          <w:sz w:val="19"/>
          <w:szCs w:val="19"/>
        </w:rPr>
        <w:t>u</w:t>
      </w:r>
      <w:r>
        <w:rPr>
          <w:w w:val="111"/>
          <w:sz w:val="19"/>
          <w:szCs w:val="19"/>
        </w:rPr>
        <w:t>k</w:t>
      </w:r>
      <w:r>
        <w:rPr>
          <w:spacing w:val="1"/>
          <w:w w:val="111"/>
          <w:sz w:val="19"/>
          <w:szCs w:val="19"/>
        </w:rPr>
        <w:t>a</w:t>
      </w:r>
      <w:r>
        <w:rPr>
          <w:w w:val="110"/>
          <w:sz w:val="19"/>
          <w:szCs w:val="19"/>
        </w:rPr>
        <w:t>n.</w:t>
      </w:r>
    </w:p>
    <w:p w:rsidR="00E34A9B" w:rsidRDefault="00B63322">
      <w:pPr>
        <w:spacing w:before="1"/>
        <w:ind w:left="460"/>
        <w:rPr>
          <w:sz w:val="19"/>
          <w:szCs w:val="19"/>
        </w:rPr>
      </w:pPr>
      <w:r>
        <w:rPr>
          <w:spacing w:val="1"/>
          <w:sz w:val="19"/>
          <w:szCs w:val="19"/>
        </w:rPr>
        <w:t>4</w:t>
      </w:r>
      <w:r>
        <w:rPr>
          <w:sz w:val="19"/>
          <w:szCs w:val="19"/>
        </w:rPr>
        <w:t xml:space="preserve">)   </w:t>
      </w:r>
      <w:r>
        <w:rPr>
          <w:spacing w:val="9"/>
          <w:sz w:val="19"/>
          <w:szCs w:val="19"/>
        </w:rPr>
        <w:t xml:space="preserve"> </w:t>
      </w:r>
      <w:r>
        <w:rPr>
          <w:spacing w:val="1"/>
          <w:w w:val="111"/>
          <w:sz w:val="19"/>
          <w:szCs w:val="19"/>
        </w:rPr>
        <w:t>P</w:t>
      </w:r>
      <w:r>
        <w:rPr>
          <w:w w:val="111"/>
          <w:sz w:val="19"/>
          <w:szCs w:val="19"/>
        </w:rPr>
        <w:t>re</w:t>
      </w:r>
      <w:r>
        <w:rPr>
          <w:spacing w:val="-1"/>
          <w:w w:val="111"/>
          <w:sz w:val="19"/>
          <w:szCs w:val="19"/>
        </w:rPr>
        <w:t>s</w:t>
      </w:r>
      <w:r>
        <w:rPr>
          <w:w w:val="111"/>
          <w:sz w:val="19"/>
          <w:szCs w:val="19"/>
        </w:rPr>
        <w:t>en</w:t>
      </w:r>
      <w:r>
        <w:rPr>
          <w:spacing w:val="1"/>
          <w:w w:val="111"/>
          <w:sz w:val="19"/>
          <w:szCs w:val="19"/>
        </w:rPr>
        <w:t>ta</w:t>
      </w:r>
      <w:r>
        <w:rPr>
          <w:w w:val="111"/>
          <w:sz w:val="19"/>
          <w:szCs w:val="19"/>
        </w:rPr>
        <w:t>tion</w:t>
      </w:r>
      <w:r>
        <w:rPr>
          <w:spacing w:val="-2"/>
          <w:w w:val="111"/>
          <w:sz w:val="19"/>
          <w:szCs w:val="19"/>
        </w:rPr>
        <w:t xml:space="preserve"> </w:t>
      </w:r>
      <w:r>
        <w:rPr>
          <w:w w:val="108"/>
          <w:sz w:val="19"/>
          <w:szCs w:val="19"/>
        </w:rPr>
        <w:t>(Pre</w:t>
      </w:r>
      <w:r>
        <w:rPr>
          <w:spacing w:val="-1"/>
          <w:w w:val="108"/>
          <w:sz w:val="19"/>
          <w:szCs w:val="19"/>
        </w:rPr>
        <w:t>s</w:t>
      </w:r>
      <w:r>
        <w:rPr>
          <w:w w:val="113"/>
          <w:sz w:val="19"/>
          <w:szCs w:val="19"/>
        </w:rPr>
        <w:t>en</w:t>
      </w:r>
      <w:r>
        <w:rPr>
          <w:spacing w:val="1"/>
          <w:w w:val="113"/>
          <w:sz w:val="19"/>
          <w:szCs w:val="19"/>
        </w:rPr>
        <w:t>t</w:t>
      </w:r>
      <w:r>
        <w:rPr>
          <w:spacing w:val="1"/>
          <w:w w:val="112"/>
          <w:sz w:val="19"/>
          <w:szCs w:val="19"/>
        </w:rPr>
        <w:t>a</w:t>
      </w:r>
      <w:r>
        <w:rPr>
          <w:spacing w:val="-1"/>
          <w:w w:val="108"/>
          <w:sz w:val="19"/>
          <w:szCs w:val="19"/>
        </w:rPr>
        <w:t>s</w:t>
      </w:r>
      <w:r>
        <w:rPr>
          <w:w w:val="102"/>
          <w:sz w:val="19"/>
          <w:szCs w:val="19"/>
        </w:rPr>
        <w:t>i)</w:t>
      </w:r>
    </w:p>
    <w:p w:rsidR="00E34A9B" w:rsidRDefault="00B63322">
      <w:pPr>
        <w:spacing w:before="12" w:line="252" w:lineRule="auto"/>
        <w:ind w:left="820" w:right="-32"/>
        <w:jc w:val="both"/>
        <w:rPr>
          <w:sz w:val="19"/>
          <w:szCs w:val="19"/>
        </w:rPr>
      </w:pPr>
      <w:r>
        <w:rPr>
          <w:w w:val="106"/>
          <w:sz w:val="19"/>
          <w:szCs w:val="19"/>
        </w:rPr>
        <w:t>M</w:t>
      </w:r>
      <w:r>
        <w:rPr>
          <w:w w:val="111"/>
          <w:sz w:val="19"/>
          <w:szCs w:val="19"/>
        </w:rPr>
        <w:t>eny</w:t>
      </w:r>
      <w:r>
        <w:rPr>
          <w:spacing w:val="1"/>
          <w:w w:val="112"/>
          <w:sz w:val="19"/>
          <w:szCs w:val="19"/>
        </w:rPr>
        <w:t>a</w:t>
      </w:r>
      <w:r>
        <w:rPr>
          <w:spacing w:val="-1"/>
          <w:w w:val="84"/>
          <w:sz w:val="19"/>
          <w:szCs w:val="19"/>
        </w:rPr>
        <w:t>j</w:t>
      </w:r>
      <w:r>
        <w:rPr>
          <w:w w:val="110"/>
          <w:sz w:val="19"/>
          <w:szCs w:val="19"/>
        </w:rPr>
        <w:t>ik</w:t>
      </w:r>
      <w:r>
        <w:rPr>
          <w:spacing w:val="1"/>
          <w:w w:val="110"/>
          <w:sz w:val="19"/>
          <w:szCs w:val="19"/>
        </w:rPr>
        <w:t>a</w:t>
      </w:r>
      <w:r>
        <w:rPr>
          <w:w w:val="116"/>
          <w:sz w:val="19"/>
          <w:szCs w:val="19"/>
        </w:rPr>
        <w:t xml:space="preserve">n   </w:t>
      </w:r>
      <w:r>
        <w:rPr>
          <w:spacing w:val="13"/>
          <w:w w:val="116"/>
          <w:sz w:val="19"/>
          <w:szCs w:val="19"/>
        </w:rPr>
        <w:t xml:space="preserve"> </w:t>
      </w:r>
      <w:r>
        <w:rPr>
          <w:spacing w:val="-1"/>
          <w:sz w:val="19"/>
          <w:szCs w:val="19"/>
        </w:rPr>
        <w:t>d</w:t>
      </w:r>
      <w:r>
        <w:rPr>
          <w:spacing w:val="1"/>
          <w:sz w:val="19"/>
          <w:szCs w:val="19"/>
        </w:rPr>
        <w:t>a</w:t>
      </w:r>
      <w:r>
        <w:rPr>
          <w:sz w:val="19"/>
          <w:szCs w:val="19"/>
        </w:rPr>
        <w:t xml:space="preserve">n    </w:t>
      </w:r>
      <w:r>
        <w:rPr>
          <w:spacing w:val="11"/>
          <w:sz w:val="19"/>
          <w:szCs w:val="19"/>
        </w:rPr>
        <w:t xml:space="preserve"> </w:t>
      </w:r>
      <w:r>
        <w:rPr>
          <w:w w:val="112"/>
          <w:sz w:val="19"/>
          <w:szCs w:val="19"/>
        </w:rPr>
        <w:t>meng</w:t>
      </w:r>
      <w:r>
        <w:rPr>
          <w:spacing w:val="1"/>
          <w:w w:val="112"/>
          <w:sz w:val="19"/>
          <w:szCs w:val="19"/>
        </w:rPr>
        <w:t>u</w:t>
      </w:r>
      <w:r>
        <w:rPr>
          <w:w w:val="112"/>
          <w:sz w:val="19"/>
          <w:szCs w:val="19"/>
        </w:rPr>
        <w:t>r</w:t>
      </w:r>
      <w:r>
        <w:rPr>
          <w:spacing w:val="1"/>
          <w:w w:val="112"/>
          <w:sz w:val="19"/>
          <w:szCs w:val="19"/>
        </w:rPr>
        <w:t>a</w:t>
      </w:r>
      <w:r>
        <w:rPr>
          <w:w w:val="112"/>
          <w:sz w:val="19"/>
          <w:szCs w:val="19"/>
        </w:rPr>
        <w:t>ik</w:t>
      </w:r>
      <w:r>
        <w:rPr>
          <w:spacing w:val="1"/>
          <w:w w:val="112"/>
          <w:sz w:val="19"/>
          <w:szCs w:val="19"/>
        </w:rPr>
        <w:t>a</w:t>
      </w:r>
      <w:r>
        <w:rPr>
          <w:w w:val="112"/>
          <w:sz w:val="19"/>
          <w:szCs w:val="19"/>
        </w:rPr>
        <w:t xml:space="preserve">n    </w:t>
      </w:r>
      <w:r>
        <w:rPr>
          <w:spacing w:val="-1"/>
          <w:sz w:val="19"/>
          <w:szCs w:val="19"/>
        </w:rPr>
        <w:t>s</w:t>
      </w:r>
      <w:r>
        <w:rPr>
          <w:sz w:val="19"/>
          <w:szCs w:val="19"/>
        </w:rPr>
        <w:t>ec</w:t>
      </w:r>
      <w:r>
        <w:rPr>
          <w:spacing w:val="1"/>
          <w:sz w:val="19"/>
          <w:szCs w:val="19"/>
        </w:rPr>
        <w:t>a</w:t>
      </w:r>
      <w:r>
        <w:rPr>
          <w:sz w:val="19"/>
          <w:szCs w:val="19"/>
        </w:rPr>
        <w:t xml:space="preserve">ra    </w:t>
      </w:r>
      <w:r>
        <w:rPr>
          <w:spacing w:val="10"/>
          <w:sz w:val="19"/>
          <w:szCs w:val="19"/>
        </w:rPr>
        <w:t xml:space="preserve"> </w:t>
      </w:r>
      <w:r>
        <w:rPr>
          <w:spacing w:val="-1"/>
          <w:w w:val="121"/>
          <w:sz w:val="19"/>
          <w:szCs w:val="19"/>
        </w:rPr>
        <w:t>d</w:t>
      </w:r>
      <w:r>
        <w:rPr>
          <w:w w:val="111"/>
          <w:sz w:val="19"/>
          <w:szCs w:val="19"/>
        </w:rPr>
        <w:t>e</w:t>
      </w:r>
      <w:r>
        <w:rPr>
          <w:spacing w:val="1"/>
          <w:w w:val="111"/>
          <w:sz w:val="19"/>
          <w:szCs w:val="19"/>
        </w:rPr>
        <w:t>t</w:t>
      </w:r>
      <w:r>
        <w:rPr>
          <w:w w:val="104"/>
          <w:sz w:val="19"/>
          <w:szCs w:val="19"/>
        </w:rPr>
        <w:t xml:space="preserve">il </w:t>
      </w:r>
      <w:proofErr w:type="gramStart"/>
      <w:r>
        <w:rPr>
          <w:w w:val="112"/>
          <w:sz w:val="19"/>
          <w:szCs w:val="19"/>
        </w:rPr>
        <w:t>l</w:t>
      </w:r>
      <w:r>
        <w:rPr>
          <w:spacing w:val="1"/>
          <w:w w:val="112"/>
          <w:sz w:val="19"/>
          <w:szCs w:val="19"/>
        </w:rPr>
        <w:t>a</w:t>
      </w:r>
      <w:r>
        <w:rPr>
          <w:spacing w:val="-1"/>
          <w:w w:val="112"/>
          <w:sz w:val="19"/>
          <w:szCs w:val="19"/>
        </w:rPr>
        <w:t>p</w:t>
      </w:r>
      <w:r>
        <w:rPr>
          <w:w w:val="112"/>
          <w:sz w:val="19"/>
          <w:szCs w:val="19"/>
        </w:rPr>
        <w:t>o</w:t>
      </w:r>
      <w:r>
        <w:rPr>
          <w:spacing w:val="-1"/>
          <w:w w:val="112"/>
          <w:sz w:val="19"/>
          <w:szCs w:val="19"/>
        </w:rPr>
        <w:t>r</w:t>
      </w:r>
      <w:r>
        <w:rPr>
          <w:spacing w:val="1"/>
          <w:w w:val="112"/>
          <w:sz w:val="19"/>
          <w:szCs w:val="19"/>
        </w:rPr>
        <w:t>a</w:t>
      </w:r>
      <w:r>
        <w:rPr>
          <w:w w:val="112"/>
          <w:sz w:val="19"/>
          <w:szCs w:val="19"/>
        </w:rPr>
        <w:t xml:space="preserve">n  </w:t>
      </w:r>
      <w:r>
        <w:rPr>
          <w:spacing w:val="-1"/>
          <w:w w:val="112"/>
          <w:sz w:val="19"/>
          <w:szCs w:val="19"/>
        </w:rPr>
        <w:t>p</w:t>
      </w:r>
      <w:r>
        <w:rPr>
          <w:w w:val="112"/>
          <w:sz w:val="19"/>
          <w:szCs w:val="19"/>
        </w:rPr>
        <w:t>enyelidik</w:t>
      </w:r>
      <w:r>
        <w:rPr>
          <w:spacing w:val="1"/>
          <w:w w:val="112"/>
          <w:sz w:val="19"/>
          <w:szCs w:val="19"/>
        </w:rPr>
        <w:t>a</w:t>
      </w:r>
      <w:r>
        <w:rPr>
          <w:w w:val="112"/>
          <w:sz w:val="19"/>
          <w:szCs w:val="19"/>
        </w:rPr>
        <w:t>n</w:t>
      </w:r>
      <w:proofErr w:type="gramEnd"/>
      <w:r>
        <w:rPr>
          <w:spacing w:val="44"/>
          <w:w w:val="112"/>
          <w:sz w:val="19"/>
          <w:szCs w:val="19"/>
        </w:rPr>
        <w:t xml:space="preserve"> </w:t>
      </w:r>
      <w:r>
        <w:rPr>
          <w:spacing w:val="-1"/>
          <w:w w:val="112"/>
          <w:sz w:val="19"/>
          <w:szCs w:val="19"/>
        </w:rPr>
        <w:t>d</w:t>
      </w:r>
      <w:r>
        <w:rPr>
          <w:w w:val="112"/>
          <w:sz w:val="19"/>
          <w:szCs w:val="19"/>
        </w:rPr>
        <w:t>en</w:t>
      </w:r>
      <w:r>
        <w:rPr>
          <w:spacing w:val="3"/>
          <w:w w:val="112"/>
          <w:sz w:val="19"/>
          <w:szCs w:val="19"/>
        </w:rPr>
        <w:t>g</w:t>
      </w:r>
      <w:r>
        <w:rPr>
          <w:spacing w:val="1"/>
          <w:w w:val="112"/>
          <w:sz w:val="19"/>
          <w:szCs w:val="19"/>
        </w:rPr>
        <w:t>a</w:t>
      </w:r>
      <w:r>
        <w:rPr>
          <w:w w:val="112"/>
          <w:sz w:val="19"/>
          <w:szCs w:val="19"/>
        </w:rPr>
        <w:t xml:space="preserve">n </w:t>
      </w:r>
      <w:r>
        <w:rPr>
          <w:spacing w:val="3"/>
          <w:w w:val="112"/>
          <w:sz w:val="19"/>
          <w:szCs w:val="19"/>
        </w:rPr>
        <w:t xml:space="preserve"> </w:t>
      </w:r>
      <w:r>
        <w:rPr>
          <w:spacing w:val="1"/>
          <w:w w:val="112"/>
          <w:sz w:val="19"/>
          <w:szCs w:val="19"/>
        </w:rPr>
        <w:t>bu</w:t>
      </w:r>
      <w:r>
        <w:rPr>
          <w:w w:val="112"/>
          <w:sz w:val="19"/>
          <w:szCs w:val="19"/>
        </w:rPr>
        <w:t>k</w:t>
      </w:r>
      <w:r>
        <w:rPr>
          <w:spacing w:val="1"/>
          <w:w w:val="112"/>
          <w:sz w:val="19"/>
          <w:szCs w:val="19"/>
        </w:rPr>
        <w:t>t</w:t>
      </w:r>
      <w:r>
        <w:rPr>
          <w:spacing w:val="3"/>
          <w:w w:val="112"/>
          <w:sz w:val="19"/>
          <w:szCs w:val="19"/>
        </w:rPr>
        <w:t>i</w:t>
      </w:r>
      <w:r>
        <w:rPr>
          <w:spacing w:val="-1"/>
          <w:w w:val="112"/>
          <w:sz w:val="19"/>
          <w:szCs w:val="19"/>
        </w:rPr>
        <w:t>-</w:t>
      </w:r>
      <w:r>
        <w:rPr>
          <w:spacing w:val="1"/>
          <w:w w:val="112"/>
          <w:sz w:val="19"/>
          <w:szCs w:val="19"/>
        </w:rPr>
        <w:t>bu</w:t>
      </w:r>
      <w:r>
        <w:rPr>
          <w:spacing w:val="-2"/>
          <w:w w:val="112"/>
          <w:sz w:val="19"/>
          <w:szCs w:val="19"/>
        </w:rPr>
        <w:t>k</w:t>
      </w:r>
      <w:r>
        <w:rPr>
          <w:w w:val="112"/>
          <w:sz w:val="19"/>
          <w:szCs w:val="19"/>
        </w:rPr>
        <w:t>ti</w:t>
      </w:r>
      <w:r>
        <w:rPr>
          <w:spacing w:val="43"/>
          <w:w w:val="112"/>
          <w:sz w:val="19"/>
          <w:szCs w:val="19"/>
        </w:rPr>
        <w:t xml:space="preserve"> </w:t>
      </w:r>
      <w:r>
        <w:rPr>
          <w:w w:val="111"/>
          <w:sz w:val="19"/>
          <w:szCs w:val="19"/>
        </w:rPr>
        <w:t>y</w:t>
      </w:r>
      <w:r>
        <w:rPr>
          <w:spacing w:val="1"/>
          <w:w w:val="111"/>
          <w:sz w:val="19"/>
          <w:szCs w:val="19"/>
        </w:rPr>
        <w:t>a</w:t>
      </w:r>
      <w:r>
        <w:rPr>
          <w:spacing w:val="-2"/>
          <w:w w:val="116"/>
          <w:sz w:val="19"/>
          <w:szCs w:val="19"/>
        </w:rPr>
        <w:t>n</w:t>
      </w:r>
      <w:r>
        <w:rPr>
          <w:w w:val="110"/>
          <w:sz w:val="19"/>
          <w:szCs w:val="19"/>
        </w:rPr>
        <w:t xml:space="preserve">g </w:t>
      </w:r>
      <w:r>
        <w:rPr>
          <w:spacing w:val="-1"/>
          <w:w w:val="113"/>
          <w:sz w:val="19"/>
          <w:szCs w:val="19"/>
        </w:rPr>
        <w:t>s</w:t>
      </w:r>
      <w:r>
        <w:rPr>
          <w:spacing w:val="1"/>
          <w:w w:val="113"/>
          <w:sz w:val="19"/>
          <w:szCs w:val="19"/>
        </w:rPr>
        <w:t>u</w:t>
      </w:r>
      <w:r>
        <w:rPr>
          <w:spacing w:val="-1"/>
          <w:w w:val="113"/>
          <w:sz w:val="19"/>
          <w:szCs w:val="19"/>
        </w:rPr>
        <w:t>d</w:t>
      </w:r>
      <w:r>
        <w:rPr>
          <w:spacing w:val="1"/>
          <w:w w:val="113"/>
          <w:sz w:val="19"/>
          <w:szCs w:val="19"/>
        </w:rPr>
        <w:t>a</w:t>
      </w:r>
      <w:r>
        <w:rPr>
          <w:w w:val="113"/>
          <w:sz w:val="19"/>
          <w:szCs w:val="19"/>
        </w:rPr>
        <w:t>h</w:t>
      </w:r>
      <w:r>
        <w:rPr>
          <w:spacing w:val="21"/>
          <w:w w:val="113"/>
          <w:sz w:val="19"/>
          <w:szCs w:val="19"/>
        </w:rPr>
        <w:t xml:space="preserve"> </w:t>
      </w:r>
      <w:r>
        <w:rPr>
          <w:spacing w:val="-1"/>
          <w:w w:val="113"/>
          <w:sz w:val="19"/>
          <w:szCs w:val="19"/>
        </w:rPr>
        <w:t>d</w:t>
      </w:r>
      <w:r>
        <w:rPr>
          <w:w w:val="113"/>
          <w:sz w:val="19"/>
          <w:szCs w:val="19"/>
        </w:rPr>
        <w:t>i</w:t>
      </w:r>
      <w:r>
        <w:rPr>
          <w:spacing w:val="1"/>
          <w:w w:val="113"/>
          <w:sz w:val="19"/>
          <w:szCs w:val="19"/>
        </w:rPr>
        <w:t>a</w:t>
      </w:r>
      <w:r>
        <w:rPr>
          <w:w w:val="113"/>
          <w:sz w:val="19"/>
          <w:szCs w:val="19"/>
        </w:rPr>
        <w:t>n</w:t>
      </w:r>
      <w:r>
        <w:rPr>
          <w:spacing w:val="1"/>
          <w:w w:val="113"/>
          <w:sz w:val="19"/>
          <w:szCs w:val="19"/>
        </w:rPr>
        <w:t>a</w:t>
      </w:r>
      <w:r>
        <w:rPr>
          <w:w w:val="113"/>
          <w:sz w:val="19"/>
          <w:szCs w:val="19"/>
        </w:rPr>
        <w:t>li</w:t>
      </w:r>
      <w:r>
        <w:rPr>
          <w:spacing w:val="-1"/>
          <w:w w:val="113"/>
          <w:sz w:val="19"/>
          <w:szCs w:val="19"/>
        </w:rPr>
        <w:t>s</w:t>
      </w:r>
      <w:r>
        <w:rPr>
          <w:w w:val="113"/>
          <w:sz w:val="19"/>
          <w:szCs w:val="19"/>
        </w:rPr>
        <w:t xml:space="preserve">a </w:t>
      </w:r>
      <w:r>
        <w:rPr>
          <w:spacing w:val="-1"/>
          <w:sz w:val="19"/>
          <w:szCs w:val="19"/>
        </w:rPr>
        <w:t>s</w:t>
      </w:r>
      <w:r>
        <w:rPr>
          <w:sz w:val="19"/>
          <w:szCs w:val="19"/>
        </w:rPr>
        <w:t>ec</w:t>
      </w:r>
      <w:r>
        <w:rPr>
          <w:spacing w:val="1"/>
          <w:sz w:val="19"/>
          <w:szCs w:val="19"/>
        </w:rPr>
        <w:t>a</w:t>
      </w:r>
      <w:r>
        <w:rPr>
          <w:sz w:val="19"/>
          <w:szCs w:val="19"/>
        </w:rPr>
        <w:t xml:space="preserve">ra </w:t>
      </w:r>
      <w:r>
        <w:rPr>
          <w:spacing w:val="10"/>
          <w:sz w:val="19"/>
          <w:szCs w:val="19"/>
        </w:rPr>
        <w:t xml:space="preserve"> </w:t>
      </w:r>
      <w:r>
        <w:rPr>
          <w:w w:val="113"/>
          <w:sz w:val="19"/>
          <w:szCs w:val="19"/>
        </w:rPr>
        <w:t>m</w:t>
      </w:r>
      <w:r>
        <w:rPr>
          <w:spacing w:val="-2"/>
          <w:w w:val="113"/>
          <w:sz w:val="19"/>
          <w:szCs w:val="19"/>
        </w:rPr>
        <w:t>e</w:t>
      </w:r>
      <w:r>
        <w:rPr>
          <w:w w:val="113"/>
          <w:sz w:val="19"/>
          <w:szCs w:val="19"/>
        </w:rPr>
        <w:t>n</w:t>
      </w:r>
      <w:r>
        <w:rPr>
          <w:spacing w:val="-1"/>
          <w:w w:val="113"/>
          <w:sz w:val="19"/>
          <w:szCs w:val="19"/>
        </w:rPr>
        <w:t>d</w:t>
      </w:r>
      <w:r>
        <w:rPr>
          <w:spacing w:val="1"/>
          <w:w w:val="113"/>
          <w:sz w:val="19"/>
          <w:szCs w:val="19"/>
        </w:rPr>
        <w:t>a</w:t>
      </w:r>
      <w:r>
        <w:rPr>
          <w:w w:val="113"/>
          <w:sz w:val="19"/>
          <w:szCs w:val="19"/>
        </w:rPr>
        <w:t>l</w:t>
      </w:r>
      <w:r>
        <w:rPr>
          <w:spacing w:val="1"/>
          <w:w w:val="113"/>
          <w:sz w:val="19"/>
          <w:szCs w:val="19"/>
        </w:rPr>
        <w:t>a</w:t>
      </w:r>
      <w:r>
        <w:rPr>
          <w:w w:val="113"/>
          <w:sz w:val="19"/>
          <w:szCs w:val="19"/>
        </w:rPr>
        <w:t>m</w:t>
      </w:r>
      <w:r>
        <w:rPr>
          <w:spacing w:val="9"/>
          <w:w w:val="113"/>
          <w:sz w:val="19"/>
          <w:szCs w:val="19"/>
        </w:rPr>
        <w:t xml:space="preserve"> </w:t>
      </w:r>
      <w:r>
        <w:rPr>
          <w:spacing w:val="-1"/>
          <w:sz w:val="19"/>
          <w:szCs w:val="19"/>
        </w:rPr>
        <w:t>d</w:t>
      </w:r>
      <w:r>
        <w:rPr>
          <w:spacing w:val="1"/>
          <w:sz w:val="19"/>
          <w:szCs w:val="19"/>
        </w:rPr>
        <w:t>a</w:t>
      </w:r>
      <w:r>
        <w:rPr>
          <w:sz w:val="19"/>
          <w:szCs w:val="19"/>
        </w:rPr>
        <w:t xml:space="preserve">n </w:t>
      </w:r>
      <w:r>
        <w:rPr>
          <w:spacing w:val="12"/>
          <w:sz w:val="19"/>
          <w:szCs w:val="19"/>
        </w:rPr>
        <w:t xml:space="preserve"> </w:t>
      </w:r>
      <w:r>
        <w:rPr>
          <w:spacing w:val="-1"/>
          <w:w w:val="121"/>
          <w:sz w:val="19"/>
          <w:szCs w:val="19"/>
        </w:rPr>
        <w:t>d</w:t>
      </w:r>
      <w:r>
        <w:rPr>
          <w:spacing w:val="1"/>
          <w:w w:val="112"/>
          <w:sz w:val="19"/>
          <w:szCs w:val="19"/>
        </w:rPr>
        <w:t>a</w:t>
      </w:r>
      <w:r>
        <w:rPr>
          <w:spacing w:val="-1"/>
          <w:w w:val="119"/>
          <w:sz w:val="19"/>
          <w:szCs w:val="19"/>
        </w:rPr>
        <w:t>p</w:t>
      </w:r>
      <w:r>
        <w:rPr>
          <w:spacing w:val="1"/>
          <w:w w:val="112"/>
          <w:sz w:val="19"/>
          <w:szCs w:val="19"/>
        </w:rPr>
        <w:t>a</w:t>
      </w:r>
      <w:r>
        <w:rPr>
          <w:w w:val="117"/>
          <w:sz w:val="19"/>
          <w:szCs w:val="19"/>
        </w:rPr>
        <w:t xml:space="preserve">t </w:t>
      </w:r>
      <w:r>
        <w:rPr>
          <w:spacing w:val="-1"/>
          <w:w w:val="114"/>
          <w:sz w:val="19"/>
          <w:szCs w:val="19"/>
        </w:rPr>
        <w:t>d</w:t>
      </w:r>
      <w:r>
        <w:rPr>
          <w:w w:val="114"/>
          <w:sz w:val="19"/>
          <w:szCs w:val="19"/>
        </w:rPr>
        <w:t>i</w:t>
      </w:r>
      <w:r>
        <w:rPr>
          <w:spacing w:val="-1"/>
          <w:w w:val="114"/>
          <w:sz w:val="19"/>
          <w:szCs w:val="19"/>
        </w:rPr>
        <w:t>p</w:t>
      </w:r>
      <w:r>
        <w:rPr>
          <w:w w:val="114"/>
          <w:sz w:val="19"/>
          <w:szCs w:val="19"/>
        </w:rPr>
        <w:t>ert</w:t>
      </w:r>
      <w:r>
        <w:rPr>
          <w:spacing w:val="1"/>
          <w:w w:val="114"/>
          <w:sz w:val="19"/>
          <w:szCs w:val="19"/>
        </w:rPr>
        <w:t>a</w:t>
      </w:r>
      <w:r>
        <w:rPr>
          <w:w w:val="114"/>
          <w:sz w:val="19"/>
          <w:szCs w:val="19"/>
        </w:rPr>
        <w:t>ngg</w:t>
      </w:r>
      <w:r>
        <w:rPr>
          <w:spacing w:val="1"/>
          <w:w w:val="114"/>
          <w:sz w:val="19"/>
          <w:szCs w:val="19"/>
        </w:rPr>
        <w:t>u</w:t>
      </w:r>
      <w:r>
        <w:rPr>
          <w:w w:val="114"/>
          <w:sz w:val="19"/>
          <w:szCs w:val="19"/>
        </w:rPr>
        <w:t xml:space="preserve">ng </w:t>
      </w:r>
      <w:r>
        <w:rPr>
          <w:spacing w:val="-1"/>
          <w:w w:val="84"/>
          <w:sz w:val="19"/>
          <w:szCs w:val="19"/>
        </w:rPr>
        <w:t>j</w:t>
      </w:r>
      <w:r>
        <w:rPr>
          <w:spacing w:val="1"/>
          <w:w w:val="112"/>
          <w:sz w:val="19"/>
          <w:szCs w:val="19"/>
        </w:rPr>
        <w:t>a</w:t>
      </w:r>
      <w:r>
        <w:rPr>
          <w:w w:val="114"/>
          <w:sz w:val="19"/>
          <w:szCs w:val="19"/>
        </w:rPr>
        <w:t>w</w:t>
      </w:r>
      <w:r>
        <w:rPr>
          <w:spacing w:val="1"/>
          <w:w w:val="114"/>
          <w:sz w:val="19"/>
          <w:szCs w:val="19"/>
        </w:rPr>
        <w:t>a</w:t>
      </w:r>
      <w:r>
        <w:rPr>
          <w:spacing w:val="1"/>
          <w:w w:val="110"/>
          <w:sz w:val="19"/>
          <w:szCs w:val="19"/>
        </w:rPr>
        <w:t>b</w:t>
      </w:r>
      <w:r>
        <w:rPr>
          <w:w w:val="111"/>
          <w:sz w:val="19"/>
          <w:szCs w:val="19"/>
        </w:rPr>
        <w:t>k</w:t>
      </w:r>
      <w:r>
        <w:rPr>
          <w:spacing w:val="1"/>
          <w:w w:val="111"/>
          <w:sz w:val="19"/>
          <w:szCs w:val="19"/>
        </w:rPr>
        <w:t>a</w:t>
      </w:r>
      <w:r>
        <w:rPr>
          <w:w w:val="116"/>
          <w:sz w:val="19"/>
          <w:szCs w:val="19"/>
        </w:rPr>
        <w:t>n</w:t>
      </w:r>
      <w:r>
        <w:rPr>
          <w:spacing w:val="3"/>
          <w:w w:val="116"/>
          <w:sz w:val="19"/>
          <w:szCs w:val="19"/>
        </w:rPr>
        <w:t xml:space="preserve"> </w:t>
      </w:r>
      <w:r>
        <w:rPr>
          <w:spacing w:val="-1"/>
          <w:sz w:val="19"/>
          <w:szCs w:val="19"/>
        </w:rPr>
        <w:t>s</w:t>
      </w:r>
      <w:r>
        <w:rPr>
          <w:sz w:val="19"/>
          <w:szCs w:val="19"/>
        </w:rPr>
        <w:t>c</w:t>
      </w:r>
      <w:r>
        <w:rPr>
          <w:spacing w:val="1"/>
          <w:sz w:val="19"/>
          <w:szCs w:val="19"/>
        </w:rPr>
        <w:t>a</w:t>
      </w:r>
      <w:r>
        <w:rPr>
          <w:sz w:val="19"/>
          <w:szCs w:val="19"/>
        </w:rPr>
        <w:t>ra</w:t>
      </w:r>
      <w:r>
        <w:rPr>
          <w:spacing w:val="44"/>
          <w:sz w:val="19"/>
          <w:szCs w:val="19"/>
        </w:rPr>
        <w:t xml:space="preserve"> </w:t>
      </w:r>
      <w:r>
        <w:rPr>
          <w:sz w:val="19"/>
          <w:szCs w:val="19"/>
        </w:rPr>
        <w:t>ilmi</w:t>
      </w:r>
      <w:r>
        <w:rPr>
          <w:spacing w:val="1"/>
          <w:sz w:val="19"/>
          <w:szCs w:val="19"/>
        </w:rPr>
        <w:t>a</w:t>
      </w:r>
      <w:r>
        <w:rPr>
          <w:sz w:val="19"/>
          <w:szCs w:val="19"/>
        </w:rPr>
        <w:t xml:space="preserve">h </w:t>
      </w:r>
      <w:r>
        <w:rPr>
          <w:spacing w:val="8"/>
          <w:sz w:val="19"/>
          <w:szCs w:val="19"/>
        </w:rPr>
        <w:t xml:space="preserve"> </w:t>
      </w:r>
      <w:r>
        <w:rPr>
          <w:spacing w:val="-1"/>
          <w:w w:val="121"/>
          <w:sz w:val="19"/>
          <w:szCs w:val="19"/>
        </w:rPr>
        <w:t>d</w:t>
      </w:r>
      <w:r>
        <w:rPr>
          <w:w w:val="104"/>
          <w:sz w:val="19"/>
          <w:szCs w:val="19"/>
        </w:rPr>
        <w:t>i</w:t>
      </w:r>
      <w:r>
        <w:rPr>
          <w:w w:val="104"/>
          <w:sz w:val="19"/>
          <w:szCs w:val="19"/>
        </w:rPr>
        <w:t xml:space="preserve"> </w:t>
      </w:r>
      <w:r>
        <w:rPr>
          <w:spacing w:val="-1"/>
          <w:w w:val="112"/>
          <w:sz w:val="19"/>
          <w:szCs w:val="19"/>
        </w:rPr>
        <w:t>p</w:t>
      </w:r>
      <w:r>
        <w:rPr>
          <w:w w:val="112"/>
          <w:sz w:val="19"/>
          <w:szCs w:val="19"/>
        </w:rPr>
        <w:t>eng</w:t>
      </w:r>
      <w:r>
        <w:rPr>
          <w:spacing w:val="1"/>
          <w:w w:val="112"/>
          <w:sz w:val="19"/>
          <w:szCs w:val="19"/>
        </w:rPr>
        <w:t>a</w:t>
      </w:r>
      <w:r>
        <w:rPr>
          <w:spacing w:val="-1"/>
          <w:w w:val="112"/>
          <w:sz w:val="19"/>
          <w:szCs w:val="19"/>
        </w:rPr>
        <w:t>d</w:t>
      </w:r>
      <w:r>
        <w:rPr>
          <w:w w:val="112"/>
          <w:sz w:val="19"/>
          <w:szCs w:val="19"/>
        </w:rPr>
        <w:t>il</w:t>
      </w:r>
      <w:r>
        <w:rPr>
          <w:spacing w:val="1"/>
          <w:w w:val="112"/>
          <w:sz w:val="19"/>
          <w:szCs w:val="19"/>
        </w:rPr>
        <w:t>a</w:t>
      </w:r>
      <w:r>
        <w:rPr>
          <w:w w:val="112"/>
          <w:sz w:val="19"/>
          <w:szCs w:val="19"/>
        </w:rPr>
        <w:t>n.</w:t>
      </w:r>
      <w:r>
        <w:rPr>
          <w:spacing w:val="35"/>
          <w:w w:val="112"/>
          <w:sz w:val="19"/>
          <w:szCs w:val="19"/>
        </w:rPr>
        <w:t xml:space="preserve"> </w:t>
      </w:r>
      <w:r>
        <w:rPr>
          <w:spacing w:val="-1"/>
          <w:w w:val="112"/>
          <w:sz w:val="19"/>
          <w:szCs w:val="19"/>
        </w:rPr>
        <w:t>L</w:t>
      </w:r>
      <w:r>
        <w:rPr>
          <w:spacing w:val="1"/>
          <w:w w:val="112"/>
          <w:sz w:val="19"/>
          <w:szCs w:val="19"/>
        </w:rPr>
        <w:t>a</w:t>
      </w:r>
      <w:r>
        <w:rPr>
          <w:spacing w:val="-1"/>
          <w:w w:val="112"/>
          <w:sz w:val="19"/>
          <w:szCs w:val="19"/>
        </w:rPr>
        <w:t>p</w:t>
      </w:r>
      <w:r>
        <w:rPr>
          <w:w w:val="112"/>
          <w:sz w:val="19"/>
          <w:szCs w:val="19"/>
        </w:rPr>
        <w:t>o</w:t>
      </w:r>
      <w:r>
        <w:rPr>
          <w:spacing w:val="-1"/>
          <w:w w:val="112"/>
          <w:sz w:val="19"/>
          <w:szCs w:val="19"/>
        </w:rPr>
        <w:t>r</w:t>
      </w:r>
      <w:r>
        <w:rPr>
          <w:spacing w:val="1"/>
          <w:w w:val="112"/>
          <w:sz w:val="19"/>
          <w:szCs w:val="19"/>
        </w:rPr>
        <w:t>a</w:t>
      </w:r>
      <w:r>
        <w:rPr>
          <w:w w:val="112"/>
          <w:sz w:val="19"/>
          <w:szCs w:val="19"/>
        </w:rPr>
        <w:t>n</w:t>
      </w:r>
      <w:r>
        <w:rPr>
          <w:spacing w:val="29"/>
          <w:w w:val="112"/>
          <w:sz w:val="19"/>
          <w:szCs w:val="19"/>
        </w:rPr>
        <w:t xml:space="preserve"> </w:t>
      </w:r>
      <w:r>
        <w:rPr>
          <w:w w:val="112"/>
          <w:sz w:val="19"/>
          <w:szCs w:val="19"/>
        </w:rPr>
        <w:t>h</w:t>
      </w:r>
      <w:r>
        <w:rPr>
          <w:spacing w:val="1"/>
          <w:w w:val="112"/>
          <w:sz w:val="19"/>
          <w:szCs w:val="19"/>
        </w:rPr>
        <w:t>a</w:t>
      </w:r>
      <w:r>
        <w:rPr>
          <w:w w:val="112"/>
          <w:sz w:val="19"/>
          <w:szCs w:val="19"/>
        </w:rPr>
        <w:t>rus</w:t>
      </w:r>
      <w:r>
        <w:rPr>
          <w:spacing w:val="47"/>
          <w:w w:val="112"/>
          <w:sz w:val="19"/>
          <w:szCs w:val="19"/>
        </w:rPr>
        <w:t xml:space="preserve"> </w:t>
      </w:r>
      <w:proofErr w:type="gramStart"/>
      <w:r>
        <w:rPr>
          <w:spacing w:val="-1"/>
          <w:sz w:val="19"/>
          <w:szCs w:val="19"/>
        </w:rPr>
        <w:t>d</w:t>
      </w:r>
      <w:r>
        <w:rPr>
          <w:sz w:val="19"/>
          <w:szCs w:val="19"/>
        </w:rPr>
        <w:t xml:space="preserve">i </w:t>
      </w:r>
      <w:r>
        <w:rPr>
          <w:spacing w:val="14"/>
          <w:sz w:val="19"/>
          <w:szCs w:val="19"/>
        </w:rPr>
        <w:t xml:space="preserve"> </w:t>
      </w:r>
      <w:r>
        <w:rPr>
          <w:sz w:val="19"/>
          <w:szCs w:val="19"/>
        </w:rPr>
        <w:t>cek</w:t>
      </w:r>
      <w:proofErr w:type="gramEnd"/>
      <w:r>
        <w:rPr>
          <w:sz w:val="19"/>
          <w:szCs w:val="19"/>
        </w:rPr>
        <w:t xml:space="preserve"> </w:t>
      </w:r>
      <w:r>
        <w:rPr>
          <w:spacing w:val="7"/>
          <w:sz w:val="19"/>
          <w:szCs w:val="19"/>
        </w:rPr>
        <w:t xml:space="preserve"> </w:t>
      </w:r>
      <w:r>
        <w:rPr>
          <w:spacing w:val="1"/>
          <w:sz w:val="19"/>
          <w:szCs w:val="19"/>
        </w:rPr>
        <w:t>u</w:t>
      </w:r>
      <w:r>
        <w:rPr>
          <w:sz w:val="19"/>
          <w:szCs w:val="19"/>
        </w:rPr>
        <w:t>l</w:t>
      </w:r>
      <w:r>
        <w:rPr>
          <w:spacing w:val="1"/>
          <w:sz w:val="19"/>
          <w:szCs w:val="19"/>
        </w:rPr>
        <w:t>a</w:t>
      </w:r>
      <w:r>
        <w:rPr>
          <w:sz w:val="19"/>
          <w:szCs w:val="19"/>
        </w:rPr>
        <w:t xml:space="preserve">ng   </w:t>
      </w:r>
      <w:r>
        <w:rPr>
          <w:spacing w:val="-1"/>
          <w:w w:val="108"/>
          <w:sz w:val="19"/>
          <w:szCs w:val="19"/>
        </w:rPr>
        <w:t>s</w:t>
      </w:r>
      <w:r>
        <w:rPr>
          <w:w w:val="106"/>
          <w:sz w:val="19"/>
          <w:szCs w:val="19"/>
        </w:rPr>
        <w:t>ec</w:t>
      </w:r>
      <w:r>
        <w:rPr>
          <w:spacing w:val="1"/>
          <w:w w:val="106"/>
          <w:sz w:val="19"/>
          <w:szCs w:val="19"/>
        </w:rPr>
        <w:t>a</w:t>
      </w:r>
      <w:r>
        <w:rPr>
          <w:w w:val="115"/>
          <w:sz w:val="19"/>
          <w:szCs w:val="19"/>
        </w:rPr>
        <w:t xml:space="preserve">ra </w:t>
      </w:r>
      <w:r>
        <w:rPr>
          <w:w w:val="112"/>
          <w:sz w:val="19"/>
          <w:szCs w:val="19"/>
        </w:rPr>
        <w:t>l</w:t>
      </w:r>
      <w:r>
        <w:rPr>
          <w:spacing w:val="1"/>
          <w:w w:val="112"/>
          <w:sz w:val="19"/>
          <w:szCs w:val="19"/>
        </w:rPr>
        <w:t>a</w:t>
      </w:r>
      <w:r>
        <w:rPr>
          <w:w w:val="112"/>
          <w:sz w:val="19"/>
          <w:szCs w:val="19"/>
        </w:rPr>
        <w:t>ng</w:t>
      </w:r>
      <w:r>
        <w:rPr>
          <w:spacing w:val="-1"/>
          <w:w w:val="112"/>
          <w:sz w:val="19"/>
          <w:szCs w:val="19"/>
        </w:rPr>
        <w:t>s</w:t>
      </w:r>
      <w:r>
        <w:rPr>
          <w:spacing w:val="1"/>
          <w:w w:val="112"/>
          <w:sz w:val="19"/>
          <w:szCs w:val="19"/>
        </w:rPr>
        <w:t>u</w:t>
      </w:r>
      <w:r>
        <w:rPr>
          <w:w w:val="112"/>
          <w:sz w:val="19"/>
          <w:szCs w:val="19"/>
        </w:rPr>
        <w:t>ng</w:t>
      </w:r>
      <w:r>
        <w:rPr>
          <w:spacing w:val="6"/>
          <w:w w:val="112"/>
          <w:sz w:val="19"/>
          <w:szCs w:val="19"/>
        </w:rPr>
        <w:t xml:space="preserve"> </w:t>
      </w:r>
      <w:r>
        <w:rPr>
          <w:spacing w:val="-1"/>
          <w:w w:val="112"/>
          <w:sz w:val="19"/>
          <w:szCs w:val="19"/>
        </w:rPr>
        <w:t>d</w:t>
      </w:r>
      <w:r>
        <w:rPr>
          <w:w w:val="112"/>
          <w:sz w:val="19"/>
          <w:szCs w:val="19"/>
        </w:rPr>
        <w:t>eng</w:t>
      </w:r>
      <w:r>
        <w:rPr>
          <w:spacing w:val="1"/>
          <w:w w:val="112"/>
          <w:sz w:val="19"/>
          <w:szCs w:val="19"/>
        </w:rPr>
        <w:t>a</w:t>
      </w:r>
      <w:r>
        <w:rPr>
          <w:w w:val="112"/>
          <w:sz w:val="19"/>
          <w:szCs w:val="19"/>
        </w:rPr>
        <w:t>n</w:t>
      </w:r>
      <w:r>
        <w:rPr>
          <w:spacing w:val="9"/>
          <w:w w:val="112"/>
          <w:sz w:val="19"/>
          <w:szCs w:val="19"/>
        </w:rPr>
        <w:t xml:space="preserve"> </w:t>
      </w:r>
      <w:r>
        <w:rPr>
          <w:spacing w:val="-1"/>
          <w:sz w:val="19"/>
          <w:szCs w:val="19"/>
        </w:rPr>
        <w:t>s</w:t>
      </w:r>
      <w:r>
        <w:rPr>
          <w:spacing w:val="1"/>
          <w:sz w:val="19"/>
          <w:szCs w:val="19"/>
        </w:rPr>
        <w:t>a</w:t>
      </w:r>
      <w:r>
        <w:rPr>
          <w:sz w:val="19"/>
          <w:szCs w:val="19"/>
        </w:rPr>
        <w:t>k</w:t>
      </w:r>
      <w:r>
        <w:rPr>
          <w:spacing w:val="-1"/>
          <w:sz w:val="19"/>
          <w:szCs w:val="19"/>
        </w:rPr>
        <w:t>s</w:t>
      </w:r>
      <w:r>
        <w:rPr>
          <w:sz w:val="19"/>
          <w:szCs w:val="19"/>
        </w:rPr>
        <w:t>i</w:t>
      </w:r>
      <w:r>
        <w:rPr>
          <w:spacing w:val="40"/>
          <w:sz w:val="19"/>
          <w:szCs w:val="19"/>
        </w:rPr>
        <w:t xml:space="preserve"> </w:t>
      </w:r>
      <w:r>
        <w:rPr>
          <w:sz w:val="19"/>
          <w:szCs w:val="19"/>
        </w:rPr>
        <w:t>y</w:t>
      </w:r>
      <w:r>
        <w:rPr>
          <w:spacing w:val="1"/>
          <w:sz w:val="19"/>
          <w:szCs w:val="19"/>
        </w:rPr>
        <w:t>a</w:t>
      </w:r>
      <w:r>
        <w:rPr>
          <w:spacing w:val="2"/>
          <w:sz w:val="19"/>
          <w:szCs w:val="19"/>
        </w:rPr>
        <w:t>n</w:t>
      </w:r>
      <w:r>
        <w:rPr>
          <w:sz w:val="19"/>
          <w:szCs w:val="19"/>
        </w:rPr>
        <w:t xml:space="preserve">g  </w:t>
      </w:r>
      <w:r>
        <w:rPr>
          <w:spacing w:val="1"/>
          <w:sz w:val="19"/>
          <w:szCs w:val="19"/>
        </w:rPr>
        <w:t>a</w:t>
      </w:r>
      <w:r>
        <w:rPr>
          <w:spacing w:val="-1"/>
          <w:sz w:val="19"/>
          <w:szCs w:val="19"/>
        </w:rPr>
        <w:t>d</w:t>
      </w:r>
      <w:r>
        <w:rPr>
          <w:spacing w:val="1"/>
          <w:sz w:val="19"/>
          <w:szCs w:val="19"/>
        </w:rPr>
        <w:t>a</w:t>
      </w:r>
      <w:r>
        <w:rPr>
          <w:sz w:val="19"/>
          <w:szCs w:val="19"/>
        </w:rPr>
        <w:t>,</w:t>
      </w:r>
      <w:r>
        <w:rPr>
          <w:spacing w:val="44"/>
          <w:sz w:val="19"/>
          <w:szCs w:val="19"/>
        </w:rPr>
        <w:t xml:space="preserve"> </w:t>
      </w:r>
      <w:r>
        <w:rPr>
          <w:spacing w:val="1"/>
          <w:sz w:val="19"/>
          <w:szCs w:val="19"/>
        </w:rPr>
        <w:t>ba</w:t>
      </w:r>
      <w:r>
        <w:rPr>
          <w:sz w:val="19"/>
          <w:szCs w:val="19"/>
        </w:rPr>
        <w:t>ik</w:t>
      </w:r>
      <w:r>
        <w:rPr>
          <w:spacing w:val="34"/>
          <w:sz w:val="19"/>
          <w:szCs w:val="19"/>
        </w:rPr>
        <w:t xml:space="preserve"> </w:t>
      </w:r>
      <w:r>
        <w:rPr>
          <w:spacing w:val="-1"/>
          <w:sz w:val="19"/>
          <w:szCs w:val="19"/>
        </w:rPr>
        <w:t>s</w:t>
      </w:r>
      <w:r>
        <w:rPr>
          <w:spacing w:val="1"/>
          <w:sz w:val="19"/>
          <w:szCs w:val="19"/>
        </w:rPr>
        <w:t>a</w:t>
      </w:r>
      <w:r>
        <w:rPr>
          <w:sz w:val="19"/>
          <w:szCs w:val="19"/>
        </w:rPr>
        <w:t>k</w:t>
      </w:r>
      <w:r>
        <w:rPr>
          <w:spacing w:val="-1"/>
          <w:sz w:val="19"/>
          <w:szCs w:val="19"/>
        </w:rPr>
        <w:t>s</w:t>
      </w:r>
      <w:r>
        <w:rPr>
          <w:sz w:val="19"/>
          <w:szCs w:val="19"/>
        </w:rPr>
        <w:t>i</w:t>
      </w:r>
      <w:r>
        <w:rPr>
          <w:spacing w:val="40"/>
          <w:sz w:val="19"/>
          <w:szCs w:val="19"/>
        </w:rPr>
        <w:t xml:space="preserve"> </w:t>
      </w:r>
      <w:r>
        <w:rPr>
          <w:w w:val="112"/>
          <w:sz w:val="19"/>
          <w:szCs w:val="19"/>
        </w:rPr>
        <w:t>y</w:t>
      </w:r>
      <w:r>
        <w:rPr>
          <w:spacing w:val="1"/>
          <w:w w:val="112"/>
          <w:sz w:val="19"/>
          <w:szCs w:val="19"/>
        </w:rPr>
        <w:t>a</w:t>
      </w:r>
      <w:r>
        <w:rPr>
          <w:w w:val="112"/>
          <w:sz w:val="19"/>
          <w:szCs w:val="19"/>
        </w:rPr>
        <w:t xml:space="preserve">ng </w:t>
      </w:r>
      <w:r>
        <w:rPr>
          <w:w w:val="113"/>
          <w:sz w:val="19"/>
          <w:szCs w:val="19"/>
        </w:rPr>
        <w:t>terli</w:t>
      </w:r>
      <w:r>
        <w:rPr>
          <w:spacing w:val="1"/>
          <w:w w:val="113"/>
          <w:sz w:val="19"/>
          <w:szCs w:val="19"/>
        </w:rPr>
        <w:t>ba</w:t>
      </w:r>
      <w:r>
        <w:rPr>
          <w:w w:val="113"/>
          <w:sz w:val="19"/>
          <w:szCs w:val="19"/>
        </w:rPr>
        <w:t>t</w:t>
      </w:r>
      <w:r>
        <w:rPr>
          <w:spacing w:val="-16"/>
          <w:w w:val="113"/>
          <w:sz w:val="19"/>
          <w:szCs w:val="19"/>
        </w:rPr>
        <w:t xml:space="preserve"> </w:t>
      </w:r>
      <w:r>
        <w:rPr>
          <w:w w:val="113"/>
          <w:sz w:val="19"/>
          <w:szCs w:val="19"/>
        </w:rPr>
        <w:t>l</w:t>
      </w:r>
      <w:r>
        <w:rPr>
          <w:spacing w:val="1"/>
          <w:w w:val="113"/>
          <w:sz w:val="19"/>
          <w:szCs w:val="19"/>
        </w:rPr>
        <w:t>a</w:t>
      </w:r>
      <w:r>
        <w:rPr>
          <w:w w:val="113"/>
          <w:sz w:val="19"/>
          <w:szCs w:val="19"/>
        </w:rPr>
        <w:t>ng</w:t>
      </w:r>
      <w:r>
        <w:rPr>
          <w:spacing w:val="-1"/>
          <w:w w:val="113"/>
          <w:sz w:val="19"/>
          <w:szCs w:val="19"/>
        </w:rPr>
        <w:t>s</w:t>
      </w:r>
      <w:r>
        <w:rPr>
          <w:spacing w:val="1"/>
          <w:w w:val="113"/>
          <w:sz w:val="19"/>
          <w:szCs w:val="19"/>
        </w:rPr>
        <w:t>u</w:t>
      </w:r>
      <w:r>
        <w:rPr>
          <w:w w:val="113"/>
          <w:sz w:val="19"/>
          <w:szCs w:val="19"/>
        </w:rPr>
        <w:t>ng</w:t>
      </w:r>
      <w:r>
        <w:rPr>
          <w:spacing w:val="-8"/>
          <w:w w:val="113"/>
          <w:sz w:val="19"/>
          <w:szCs w:val="19"/>
        </w:rPr>
        <w:t xml:space="preserve"> </w:t>
      </w:r>
      <w:r>
        <w:rPr>
          <w:w w:val="113"/>
          <w:sz w:val="19"/>
          <w:szCs w:val="19"/>
        </w:rPr>
        <w:t>m</w:t>
      </w:r>
      <w:r>
        <w:rPr>
          <w:spacing w:val="-1"/>
          <w:w w:val="113"/>
          <w:sz w:val="19"/>
          <w:szCs w:val="19"/>
        </w:rPr>
        <w:t>a</w:t>
      </w:r>
      <w:r>
        <w:rPr>
          <w:spacing w:val="1"/>
          <w:w w:val="113"/>
          <w:sz w:val="19"/>
          <w:szCs w:val="19"/>
        </w:rPr>
        <w:t>u</w:t>
      </w:r>
      <w:r>
        <w:rPr>
          <w:spacing w:val="-1"/>
          <w:w w:val="113"/>
          <w:sz w:val="19"/>
          <w:szCs w:val="19"/>
        </w:rPr>
        <w:t>p</w:t>
      </w:r>
      <w:r>
        <w:rPr>
          <w:spacing w:val="1"/>
          <w:w w:val="113"/>
          <w:sz w:val="19"/>
          <w:szCs w:val="19"/>
        </w:rPr>
        <w:t>u</w:t>
      </w:r>
      <w:r>
        <w:rPr>
          <w:w w:val="113"/>
          <w:sz w:val="19"/>
          <w:szCs w:val="19"/>
        </w:rPr>
        <w:t>n</w:t>
      </w:r>
      <w:r>
        <w:rPr>
          <w:spacing w:val="15"/>
          <w:w w:val="113"/>
          <w:sz w:val="19"/>
          <w:szCs w:val="19"/>
        </w:rPr>
        <w:t xml:space="preserve"> </w:t>
      </w:r>
      <w:r>
        <w:rPr>
          <w:sz w:val="19"/>
          <w:szCs w:val="19"/>
        </w:rPr>
        <w:t>t</w:t>
      </w:r>
      <w:r>
        <w:rPr>
          <w:spacing w:val="-2"/>
          <w:sz w:val="19"/>
          <w:szCs w:val="19"/>
        </w:rPr>
        <w:t>i</w:t>
      </w:r>
      <w:r>
        <w:rPr>
          <w:spacing w:val="-1"/>
          <w:sz w:val="19"/>
          <w:szCs w:val="19"/>
        </w:rPr>
        <w:t>d</w:t>
      </w:r>
      <w:r>
        <w:rPr>
          <w:spacing w:val="1"/>
          <w:sz w:val="19"/>
          <w:szCs w:val="19"/>
        </w:rPr>
        <w:t>a</w:t>
      </w:r>
      <w:r>
        <w:rPr>
          <w:sz w:val="19"/>
          <w:szCs w:val="19"/>
        </w:rPr>
        <w:t xml:space="preserve">k </w:t>
      </w:r>
      <w:r>
        <w:rPr>
          <w:spacing w:val="3"/>
          <w:sz w:val="19"/>
          <w:szCs w:val="19"/>
        </w:rPr>
        <w:t xml:space="preserve"> </w:t>
      </w:r>
      <w:r>
        <w:rPr>
          <w:w w:val="109"/>
          <w:sz w:val="19"/>
          <w:szCs w:val="19"/>
        </w:rPr>
        <w:t>l</w:t>
      </w:r>
      <w:r>
        <w:rPr>
          <w:spacing w:val="1"/>
          <w:w w:val="109"/>
          <w:sz w:val="19"/>
          <w:szCs w:val="19"/>
        </w:rPr>
        <w:t>a</w:t>
      </w:r>
      <w:r>
        <w:rPr>
          <w:w w:val="115"/>
          <w:sz w:val="19"/>
          <w:szCs w:val="19"/>
        </w:rPr>
        <w:t>ng</w:t>
      </w:r>
      <w:r>
        <w:rPr>
          <w:spacing w:val="1"/>
          <w:w w:val="115"/>
          <w:sz w:val="19"/>
          <w:szCs w:val="19"/>
        </w:rPr>
        <w:t>u</w:t>
      </w:r>
      <w:r>
        <w:rPr>
          <w:spacing w:val="-1"/>
          <w:w w:val="108"/>
          <w:sz w:val="19"/>
          <w:szCs w:val="19"/>
        </w:rPr>
        <w:t>s</w:t>
      </w:r>
      <w:r>
        <w:rPr>
          <w:w w:val="110"/>
          <w:sz w:val="19"/>
          <w:szCs w:val="19"/>
        </w:rPr>
        <w:t>ng.</w:t>
      </w:r>
    </w:p>
    <w:p w:rsidR="00E34A9B" w:rsidRDefault="00B63322">
      <w:pPr>
        <w:spacing w:line="200" w:lineRule="exact"/>
        <w:ind w:left="100" w:right="2996"/>
        <w:jc w:val="both"/>
      </w:pPr>
      <w:r>
        <w:t>2.3</w:t>
      </w:r>
      <w:r>
        <w:rPr>
          <w:spacing w:val="35"/>
        </w:rPr>
        <w:t xml:space="preserve"> </w:t>
      </w:r>
      <w:r>
        <w:rPr>
          <w:spacing w:val="-5"/>
          <w:w w:val="99"/>
        </w:rPr>
        <w:t>A</w:t>
      </w:r>
      <w:r>
        <w:rPr>
          <w:w w:val="121"/>
        </w:rPr>
        <w:t>p</w:t>
      </w:r>
      <w:r>
        <w:rPr>
          <w:w w:val="99"/>
        </w:rPr>
        <w:t>l</w:t>
      </w:r>
      <w:r>
        <w:rPr>
          <w:spacing w:val="2"/>
          <w:w w:val="99"/>
        </w:rPr>
        <w:t>i</w:t>
      </w:r>
      <w:r>
        <w:rPr>
          <w:w w:val="117"/>
        </w:rPr>
        <w:t>k</w:t>
      </w:r>
      <w:r>
        <w:rPr>
          <w:spacing w:val="-1"/>
          <w:w w:val="117"/>
        </w:rPr>
        <w:t>a</w:t>
      </w:r>
      <w:r>
        <w:rPr>
          <w:spacing w:val="2"/>
          <w:w w:val="142"/>
        </w:rPr>
        <w:t>s</w:t>
      </w:r>
      <w:r>
        <w:rPr>
          <w:w w:val="99"/>
        </w:rPr>
        <w:t>i</w:t>
      </w:r>
      <w:r>
        <w:rPr>
          <w:spacing w:val="5"/>
        </w:rPr>
        <w:t xml:space="preserve"> </w:t>
      </w:r>
      <w:r>
        <w:rPr>
          <w:w w:val="114"/>
        </w:rPr>
        <w:t>B</w:t>
      </w:r>
      <w:r>
        <w:rPr>
          <w:spacing w:val="2"/>
          <w:w w:val="114"/>
        </w:rPr>
        <w:t>e</w:t>
      </w:r>
      <w:r>
        <w:rPr>
          <w:w w:val="117"/>
        </w:rPr>
        <w:t>etalk</w:t>
      </w:r>
    </w:p>
    <w:p w:rsidR="00E34A9B" w:rsidRDefault="00B63322">
      <w:pPr>
        <w:spacing w:before="48" w:line="252" w:lineRule="auto"/>
        <w:ind w:left="100" w:right="-30" w:firstLine="360"/>
        <w:jc w:val="both"/>
        <w:rPr>
          <w:sz w:val="19"/>
          <w:szCs w:val="19"/>
        </w:rPr>
      </w:pPr>
      <w:r>
        <w:rPr>
          <w:spacing w:val="-1"/>
          <w:sz w:val="19"/>
          <w:szCs w:val="19"/>
        </w:rPr>
        <w:t>B</w:t>
      </w:r>
      <w:r>
        <w:rPr>
          <w:sz w:val="19"/>
          <w:szCs w:val="19"/>
        </w:rPr>
        <w:t>e</w:t>
      </w:r>
      <w:r>
        <w:rPr>
          <w:spacing w:val="1"/>
          <w:sz w:val="19"/>
          <w:szCs w:val="19"/>
        </w:rPr>
        <w:t>e</w:t>
      </w:r>
      <w:r>
        <w:rPr>
          <w:spacing w:val="-1"/>
          <w:sz w:val="19"/>
          <w:szCs w:val="19"/>
        </w:rPr>
        <w:t>T</w:t>
      </w:r>
      <w:r>
        <w:rPr>
          <w:spacing w:val="1"/>
          <w:sz w:val="19"/>
          <w:szCs w:val="19"/>
        </w:rPr>
        <w:t>a</w:t>
      </w:r>
      <w:r>
        <w:rPr>
          <w:sz w:val="19"/>
          <w:szCs w:val="19"/>
        </w:rPr>
        <w:t>lk</w:t>
      </w:r>
      <w:r>
        <w:rPr>
          <w:spacing w:val="39"/>
          <w:sz w:val="19"/>
          <w:szCs w:val="19"/>
        </w:rPr>
        <w:t xml:space="preserve"> </w:t>
      </w:r>
      <w:r>
        <w:rPr>
          <w:w w:val="112"/>
          <w:sz w:val="19"/>
          <w:szCs w:val="19"/>
        </w:rPr>
        <w:t>mer</w:t>
      </w:r>
      <w:r>
        <w:rPr>
          <w:spacing w:val="1"/>
          <w:w w:val="112"/>
          <w:sz w:val="19"/>
          <w:szCs w:val="19"/>
        </w:rPr>
        <w:t>u</w:t>
      </w:r>
      <w:r>
        <w:rPr>
          <w:spacing w:val="-1"/>
          <w:w w:val="112"/>
          <w:sz w:val="19"/>
          <w:szCs w:val="19"/>
        </w:rPr>
        <w:t>p</w:t>
      </w:r>
      <w:r>
        <w:rPr>
          <w:spacing w:val="1"/>
          <w:w w:val="112"/>
          <w:sz w:val="19"/>
          <w:szCs w:val="19"/>
        </w:rPr>
        <w:t>a</w:t>
      </w:r>
      <w:r>
        <w:rPr>
          <w:w w:val="112"/>
          <w:sz w:val="19"/>
          <w:szCs w:val="19"/>
        </w:rPr>
        <w:t>k</w:t>
      </w:r>
      <w:r>
        <w:rPr>
          <w:spacing w:val="1"/>
          <w:w w:val="112"/>
          <w:sz w:val="19"/>
          <w:szCs w:val="19"/>
        </w:rPr>
        <w:t>a</w:t>
      </w:r>
      <w:r>
        <w:rPr>
          <w:w w:val="112"/>
          <w:sz w:val="19"/>
          <w:szCs w:val="19"/>
        </w:rPr>
        <w:t>n</w:t>
      </w:r>
      <w:r>
        <w:rPr>
          <w:spacing w:val="28"/>
          <w:w w:val="112"/>
          <w:sz w:val="19"/>
          <w:szCs w:val="19"/>
        </w:rPr>
        <w:t xml:space="preserve"> </w:t>
      </w:r>
      <w:r>
        <w:rPr>
          <w:spacing w:val="1"/>
          <w:w w:val="112"/>
          <w:sz w:val="19"/>
          <w:szCs w:val="19"/>
        </w:rPr>
        <w:t>a</w:t>
      </w:r>
      <w:r>
        <w:rPr>
          <w:spacing w:val="-1"/>
          <w:w w:val="112"/>
          <w:sz w:val="19"/>
          <w:szCs w:val="19"/>
        </w:rPr>
        <w:t>p</w:t>
      </w:r>
      <w:r>
        <w:rPr>
          <w:w w:val="112"/>
          <w:sz w:val="19"/>
          <w:szCs w:val="19"/>
        </w:rPr>
        <w:t>li</w:t>
      </w:r>
      <w:r>
        <w:rPr>
          <w:spacing w:val="2"/>
          <w:w w:val="112"/>
          <w:sz w:val="19"/>
          <w:szCs w:val="19"/>
        </w:rPr>
        <w:t>k</w:t>
      </w:r>
      <w:r>
        <w:rPr>
          <w:spacing w:val="1"/>
          <w:w w:val="112"/>
          <w:sz w:val="19"/>
          <w:szCs w:val="19"/>
        </w:rPr>
        <w:t>a</w:t>
      </w:r>
      <w:r>
        <w:rPr>
          <w:spacing w:val="-1"/>
          <w:w w:val="112"/>
          <w:sz w:val="19"/>
          <w:szCs w:val="19"/>
        </w:rPr>
        <w:t>s</w:t>
      </w:r>
      <w:r>
        <w:rPr>
          <w:w w:val="112"/>
          <w:sz w:val="19"/>
          <w:szCs w:val="19"/>
        </w:rPr>
        <w:t xml:space="preserve">i </w:t>
      </w:r>
      <w:proofErr w:type="gramStart"/>
      <w:r>
        <w:rPr>
          <w:spacing w:val="-1"/>
          <w:sz w:val="19"/>
          <w:szCs w:val="19"/>
        </w:rPr>
        <w:t>s</w:t>
      </w:r>
      <w:r>
        <w:rPr>
          <w:spacing w:val="2"/>
          <w:sz w:val="19"/>
          <w:szCs w:val="19"/>
        </w:rPr>
        <w:t>o</w:t>
      </w:r>
      <w:r>
        <w:rPr>
          <w:spacing w:val="-1"/>
          <w:sz w:val="19"/>
          <w:szCs w:val="19"/>
        </w:rPr>
        <w:t>s</w:t>
      </w:r>
      <w:r>
        <w:rPr>
          <w:sz w:val="19"/>
          <w:szCs w:val="19"/>
        </w:rPr>
        <w:t>i</w:t>
      </w:r>
      <w:r>
        <w:rPr>
          <w:spacing w:val="1"/>
          <w:sz w:val="19"/>
          <w:szCs w:val="19"/>
        </w:rPr>
        <w:t>a</w:t>
      </w:r>
      <w:r>
        <w:rPr>
          <w:sz w:val="19"/>
          <w:szCs w:val="19"/>
        </w:rPr>
        <w:t xml:space="preserve">l </w:t>
      </w:r>
      <w:r>
        <w:rPr>
          <w:spacing w:val="3"/>
          <w:sz w:val="19"/>
          <w:szCs w:val="19"/>
        </w:rPr>
        <w:t xml:space="preserve"> </w:t>
      </w:r>
      <w:r>
        <w:rPr>
          <w:w w:val="112"/>
          <w:sz w:val="19"/>
          <w:szCs w:val="19"/>
        </w:rPr>
        <w:t>media</w:t>
      </w:r>
      <w:proofErr w:type="gramEnd"/>
      <w:r>
        <w:rPr>
          <w:spacing w:val="12"/>
          <w:w w:val="112"/>
          <w:sz w:val="19"/>
          <w:szCs w:val="19"/>
        </w:rPr>
        <w:t xml:space="preserve"> </w:t>
      </w:r>
      <w:r>
        <w:rPr>
          <w:w w:val="112"/>
          <w:sz w:val="19"/>
          <w:szCs w:val="19"/>
        </w:rPr>
        <w:t>y</w:t>
      </w:r>
      <w:r>
        <w:rPr>
          <w:spacing w:val="1"/>
          <w:w w:val="112"/>
          <w:sz w:val="19"/>
          <w:szCs w:val="19"/>
        </w:rPr>
        <w:t>a</w:t>
      </w:r>
      <w:r>
        <w:rPr>
          <w:w w:val="112"/>
          <w:sz w:val="19"/>
          <w:szCs w:val="19"/>
        </w:rPr>
        <w:t>ng mengh</w:t>
      </w:r>
      <w:r>
        <w:rPr>
          <w:spacing w:val="1"/>
          <w:w w:val="112"/>
          <w:sz w:val="19"/>
          <w:szCs w:val="19"/>
        </w:rPr>
        <w:t>ubu</w:t>
      </w:r>
      <w:r>
        <w:rPr>
          <w:w w:val="112"/>
          <w:sz w:val="19"/>
          <w:szCs w:val="19"/>
        </w:rPr>
        <w:t>ngk</w:t>
      </w:r>
      <w:r>
        <w:rPr>
          <w:spacing w:val="1"/>
          <w:w w:val="112"/>
          <w:sz w:val="19"/>
          <w:szCs w:val="19"/>
        </w:rPr>
        <w:t>a</w:t>
      </w:r>
      <w:r>
        <w:rPr>
          <w:w w:val="112"/>
          <w:sz w:val="19"/>
          <w:szCs w:val="19"/>
        </w:rPr>
        <w:t>n</w:t>
      </w:r>
      <w:r>
        <w:rPr>
          <w:spacing w:val="24"/>
          <w:w w:val="112"/>
          <w:sz w:val="19"/>
          <w:szCs w:val="19"/>
        </w:rPr>
        <w:t xml:space="preserve"> </w:t>
      </w:r>
      <w:r>
        <w:rPr>
          <w:w w:val="112"/>
          <w:sz w:val="19"/>
          <w:szCs w:val="19"/>
        </w:rPr>
        <w:t>ke</w:t>
      </w:r>
      <w:r>
        <w:rPr>
          <w:spacing w:val="-1"/>
          <w:w w:val="112"/>
          <w:sz w:val="19"/>
          <w:szCs w:val="19"/>
        </w:rPr>
        <w:t>p</w:t>
      </w:r>
      <w:r>
        <w:rPr>
          <w:spacing w:val="1"/>
          <w:w w:val="112"/>
          <w:sz w:val="19"/>
          <w:szCs w:val="19"/>
        </w:rPr>
        <w:t>a</w:t>
      </w:r>
      <w:r>
        <w:rPr>
          <w:spacing w:val="-1"/>
          <w:w w:val="112"/>
          <w:sz w:val="19"/>
          <w:szCs w:val="19"/>
        </w:rPr>
        <w:t>d</w:t>
      </w:r>
      <w:r>
        <w:rPr>
          <w:w w:val="112"/>
          <w:sz w:val="19"/>
          <w:szCs w:val="19"/>
        </w:rPr>
        <w:t>a</w:t>
      </w:r>
      <w:r>
        <w:rPr>
          <w:spacing w:val="15"/>
          <w:w w:val="112"/>
          <w:sz w:val="19"/>
          <w:szCs w:val="19"/>
        </w:rPr>
        <w:t xml:space="preserve"> </w:t>
      </w:r>
      <w:r>
        <w:rPr>
          <w:w w:val="112"/>
          <w:sz w:val="19"/>
          <w:szCs w:val="19"/>
        </w:rPr>
        <w:t>o</w:t>
      </w:r>
      <w:r>
        <w:rPr>
          <w:spacing w:val="-1"/>
          <w:w w:val="112"/>
          <w:sz w:val="19"/>
          <w:szCs w:val="19"/>
        </w:rPr>
        <w:t>r</w:t>
      </w:r>
      <w:r>
        <w:rPr>
          <w:spacing w:val="1"/>
          <w:w w:val="112"/>
          <w:sz w:val="19"/>
          <w:szCs w:val="19"/>
        </w:rPr>
        <w:t>a</w:t>
      </w:r>
      <w:r>
        <w:rPr>
          <w:w w:val="112"/>
          <w:sz w:val="19"/>
          <w:szCs w:val="19"/>
        </w:rPr>
        <w:t>n</w:t>
      </w:r>
      <w:r>
        <w:rPr>
          <w:spacing w:val="2"/>
          <w:w w:val="112"/>
          <w:sz w:val="19"/>
          <w:szCs w:val="19"/>
        </w:rPr>
        <w:t>g</w:t>
      </w:r>
      <w:r>
        <w:rPr>
          <w:spacing w:val="-1"/>
          <w:w w:val="112"/>
          <w:sz w:val="19"/>
          <w:szCs w:val="19"/>
        </w:rPr>
        <w:t>-</w:t>
      </w:r>
      <w:r>
        <w:rPr>
          <w:w w:val="112"/>
          <w:sz w:val="19"/>
          <w:szCs w:val="19"/>
        </w:rPr>
        <w:t>o</w:t>
      </w:r>
      <w:r>
        <w:rPr>
          <w:spacing w:val="-1"/>
          <w:w w:val="112"/>
          <w:sz w:val="19"/>
          <w:szCs w:val="19"/>
        </w:rPr>
        <w:t>r</w:t>
      </w:r>
      <w:r>
        <w:rPr>
          <w:spacing w:val="1"/>
          <w:w w:val="112"/>
          <w:sz w:val="19"/>
          <w:szCs w:val="19"/>
        </w:rPr>
        <w:t>a</w:t>
      </w:r>
      <w:r>
        <w:rPr>
          <w:w w:val="112"/>
          <w:sz w:val="19"/>
          <w:szCs w:val="19"/>
        </w:rPr>
        <w:t>ng ter</w:t>
      </w:r>
      <w:r>
        <w:rPr>
          <w:spacing w:val="-1"/>
          <w:w w:val="112"/>
          <w:sz w:val="19"/>
          <w:szCs w:val="19"/>
        </w:rPr>
        <w:t>d</w:t>
      </w:r>
      <w:r>
        <w:rPr>
          <w:w w:val="112"/>
          <w:sz w:val="19"/>
          <w:szCs w:val="19"/>
        </w:rPr>
        <w:t>ek</w:t>
      </w:r>
      <w:r>
        <w:rPr>
          <w:spacing w:val="1"/>
          <w:w w:val="112"/>
          <w:sz w:val="19"/>
          <w:szCs w:val="19"/>
        </w:rPr>
        <w:t>a</w:t>
      </w:r>
      <w:r>
        <w:rPr>
          <w:w w:val="112"/>
          <w:sz w:val="19"/>
          <w:szCs w:val="19"/>
        </w:rPr>
        <w:t>t</w:t>
      </w:r>
      <w:r>
        <w:rPr>
          <w:spacing w:val="15"/>
          <w:w w:val="112"/>
          <w:sz w:val="19"/>
          <w:szCs w:val="19"/>
        </w:rPr>
        <w:t xml:space="preserve"> </w:t>
      </w:r>
      <w:r>
        <w:rPr>
          <w:spacing w:val="-1"/>
          <w:sz w:val="19"/>
          <w:szCs w:val="19"/>
        </w:rPr>
        <w:t>d</w:t>
      </w:r>
      <w:r>
        <w:rPr>
          <w:sz w:val="19"/>
          <w:szCs w:val="19"/>
        </w:rPr>
        <w:t>i</w:t>
      </w:r>
      <w:r>
        <w:rPr>
          <w:spacing w:val="32"/>
          <w:sz w:val="19"/>
          <w:szCs w:val="19"/>
        </w:rPr>
        <w:t xml:space="preserve"> </w:t>
      </w:r>
      <w:r>
        <w:rPr>
          <w:w w:val="117"/>
          <w:sz w:val="19"/>
          <w:szCs w:val="19"/>
        </w:rPr>
        <w:t>t</w:t>
      </w:r>
      <w:r>
        <w:rPr>
          <w:w w:val="111"/>
          <w:sz w:val="19"/>
          <w:szCs w:val="19"/>
        </w:rPr>
        <w:t>e</w:t>
      </w:r>
      <w:r>
        <w:rPr>
          <w:spacing w:val="1"/>
          <w:w w:val="111"/>
          <w:sz w:val="19"/>
          <w:szCs w:val="19"/>
        </w:rPr>
        <w:t>m</w:t>
      </w:r>
      <w:r>
        <w:rPr>
          <w:spacing w:val="-1"/>
          <w:w w:val="119"/>
          <w:sz w:val="19"/>
          <w:szCs w:val="19"/>
        </w:rPr>
        <w:t>p</w:t>
      </w:r>
      <w:r>
        <w:rPr>
          <w:spacing w:val="-1"/>
          <w:w w:val="112"/>
          <w:sz w:val="19"/>
          <w:szCs w:val="19"/>
        </w:rPr>
        <w:t>a</w:t>
      </w:r>
      <w:r>
        <w:rPr>
          <w:w w:val="117"/>
          <w:sz w:val="19"/>
          <w:szCs w:val="19"/>
        </w:rPr>
        <w:t xml:space="preserve">t </w:t>
      </w:r>
      <w:r>
        <w:rPr>
          <w:spacing w:val="-1"/>
          <w:w w:val="113"/>
          <w:sz w:val="19"/>
          <w:szCs w:val="19"/>
        </w:rPr>
        <w:t>p</w:t>
      </w:r>
      <w:r>
        <w:rPr>
          <w:w w:val="113"/>
          <w:sz w:val="19"/>
          <w:szCs w:val="19"/>
        </w:rPr>
        <w:t>engg</w:t>
      </w:r>
      <w:r>
        <w:rPr>
          <w:spacing w:val="1"/>
          <w:w w:val="113"/>
          <w:sz w:val="19"/>
          <w:szCs w:val="19"/>
        </w:rPr>
        <w:t>u</w:t>
      </w:r>
      <w:r>
        <w:rPr>
          <w:w w:val="113"/>
          <w:sz w:val="19"/>
          <w:szCs w:val="19"/>
        </w:rPr>
        <w:t>na</w:t>
      </w:r>
      <w:r>
        <w:rPr>
          <w:spacing w:val="4"/>
          <w:w w:val="113"/>
          <w:sz w:val="19"/>
          <w:szCs w:val="19"/>
        </w:rPr>
        <w:t xml:space="preserve"> </w:t>
      </w:r>
      <w:r>
        <w:rPr>
          <w:spacing w:val="-1"/>
          <w:w w:val="113"/>
          <w:sz w:val="19"/>
          <w:szCs w:val="19"/>
        </w:rPr>
        <w:t>d</w:t>
      </w:r>
      <w:r>
        <w:rPr>
          <w:w w:val="113"/>
          <w:sz w:val="19"/>
          <w:szCs w:val="19"/>
        </w:rPr>
        <w:t>eng</w:t>
      </w:r>
      <w:r>
        <w:rPr>
          <w:spacing w:val="1"/>
          <w:w w:val="113"/>
          <w:sz w:val="19"/>
          <w:szCs w:val="19"/>
        </w:rPr>
        <w:t>a</w:t>
      </w:r>
      <w:r>
        <w:rPr>
          <w:w w:val="113"/>
          <w:sz w:val="19"/>
          <w:szCs w:val="19"/>
        </w:rPr>
        <w:t>n</w:t>
      </w:r>
      <w:r>
        <w:rPr>
          <w:spacing w:val="1"/>
          <w:w w:val="113"/>
          <w:sz w:val="19"/>
          <w:szCs w:val="19"/>
        </w:rPr>
        <w:t xml:space="preserve"> </w:t>
      </w:r>
      <w:r>
        <w:rPr>
          <w:sz w:val="19"/>
          <w:szCs w:val="19"/>
        </w:rPr>
        <w:t>min</w:t>
      </w:r>
      <w:r>
        <w:rPr>
          <w:spacing w:val="1"/>
          <w:sz w:val="19"/>
          <w:szCs w:val="19"/>
        </w:rPr>
        <w:t>a</w:t>
      </w:r>
      <w:r>
        <w:rPr>
          <w:sz w:val="19"/>
          <w:szCs w:val="19"/>
        </w:rPr>
        <w:t xml:space="preserve">t </w:t>
      </w:r>
      <w:r>
        <w:rPr>
          <w:spacing w:val="12"/>
          <w:sz w:val="19"/>
          <w:szCs w:val="19"/>
        </w:rPr>
        <w:t xml:space="preserve"> </w:t>
      </w:r>
      <w:r>
        <w:rPr>
          <w:spacing w:val="-2"/>
          <w:sz w:val="19"/>
          <w:szCs w:val="19"/>
        </w:rPr>
        <w:t>y</w:t>
      </w:r>
      <w:r>
        <w:rPr>
          <w:spacing w:val="1"/>
          <w:sz w:val="19"/>
          <w:szCs w:val="19"/>
        </w:rPr>
        <w:t>a</w:t>
      </w:r>
      <w:r>
        <w:rPr>
          <w:sz w:val="19"/>
          <w:szCs w:val="19"/>
        </w:rPr>
        <w:t>ng</w:t>
      </w:r>
      <w:r>
        <w:rPr>
          <w:spacing w:val="47"/>
          <w:sz w:val="19"/>
          <w:szCs w:val="19"/>
        </w:rPr>
        <w:t xml:space="preserve"> </w:t>
      </w:r>
      <w:r>
        <w:rPr>
          <w:spacing w:val="-1"/>
          <w:sz w:val="19"/>
          <w:szCs w:val="19"/>
        </w:rPr>
        <w:t>s</w:t>
      </w:r>
      <w:r>
        <w:rPr>
          <w:spacing w:val="1"/>
          <w:sz w:val="19"/>
          <w:szCs w:val="19"/>
        </w:rPr>
        <w:t>a</w:t>
      </w:r>
      <w:r>
        <w:rPr>
          <w:sz w:val="19"/>
          <w:szCs w:val="19"/>
        </w:rPr>
        <w:t xml:space="preserve">ma </w:t>
      </w:r>
      <w:r>
        <w:rPr>
          <w:spacing w:val="2"/>
          <w:sz w:val="19"/>
          <w:szCs w:val="19"/>
        </w:rPr>
        <w:t xml:space="preserve"> </w:t>
      </w:r>
      <w:r>
        <w:rPr>
          <w:spacing w:val="-1"/>
          <w:w w:val="115"/>
          <w:sz w:val="19"/>
          <w:szCs w:val="19"/>
        </w:rPr>
        <w:t>p</w:t>
      </w:r>
      <w:r>
        <w:rPr>
          <w:spacing w:val="1"/>
          <w:w w:val="115"/>
          <w:sz w:val="19"/>
          <w:szCs w:val="19"/>
        </w:rPr>
        <w:t>a</w:t>
      </w:r>
      <w:r>
        <w:rPr>
          <w:spacing w:val="-1"/>
          <w:w w:val="115"/>
          <w:sz w:val="19"/>
          <w:szCs w:val="19"/>
        </w:rPr>
        <w:t>d</w:t>
      </w:r>
      <w:r>
        <w:rPr>
          <w:w w:val="115"/>
          <w:sz w:val="19"/>
          <w:szCs w:val="19"/>
        </w:rPr>
        <w:t>a</w:t>
      </w:r>
      <w:r>
        <w:rPr>
          <w:spacing w:val="2"/>
          <w:w w:val="115"/>
          <w:sz w:val="19"/>
          <w:szCs w:val="19"/>
        </w:rPr>
        <w:t xml:space="preserve"> </w:t>
      </w:r>
      <w:r>
        <w:rPr>
          <w:spacing w:val="-1"/>
          <w:w w:val="115"/>
          <w:sz w:val="19"/>
          <w:szCs w:val="19"/>
        </w:rPr>
        <w:t>s</w:t>
      </w:r>
      <w:r>
        <w:rPr>
          <w:spacing w:val="1"/>
          <w:w w:val="115"/>
          <w:sz w:val="19"/>
          <w:szCs w:val="19"/>
        </w:rPr>
        <w:t>u</w:t>
      </w:r>
      <w:r>
        <w:rPr>
          <w:spacing w:val="-1"/>
          <w:w w:val="115"/>
          <w:sz w:val="19"/>
          <w:szCs w:val="19"/>
        </w:rPr>
        <w:t>a</w:t>
      </w:r>
      <w:r>
        <w:rPr>
          <w:w w:val="115"/>
          <w:sz w:val="19"/>
          <w:szCs w:val="19"/>
        </w:rPr>
        <w:t xml:space="preserve">tu </w:t>
      </w:r>
      <w:r>
        <w:rPr>
          <w:w w:val="114"/>
          <w:sz w:val="19"/>
          <w:szCs w:val="19"/>
        </w:rPr>
        <w:t>h</w:t>
      </w:r>
      <w:r>
        <w:rPr>
          <w:spacing w:val="1"/>
          <w:w w:val="114"/>
          <w:sz w:val="19"/>
          <w:szCs w:val="19"/>
        </w:rPr>
        <w:t>a</w:t>
      </w:r>
      <w:r>
        <w:rPr>
          <w:spacing w:val="-2"/>
          <w:w w:val="104"/>
          <w:sz w:val="19"/>
          <w:szCs w:val="19"/>
        </w:rPr>
        <w:t>l</w:t>
      </w:r>
      <w:r>
        <w:rPr>
          <w:w w:val="99"/>
          <w:sz w:val="19"/>
          <w:szCs w:val="19"/>
        </w:rPr>
        <w:t xml:space="preserve">. </w:t>
      </w:r>
      <w:r>
        <w:rPr>
          <w:spacing w:val="1"/>
          <w:w w:val="113"/>
          <w:sz w:val="19"/>
          <w:szCs w:val="19"/>
        </w:rPr>
        <w:t>P</w:t>
      </w:r>
      <w:r>
        <w:rPr>
          <w:w w:val="113"/>
          <w:sz w:val="19"/>
          <w:szCs w:val="19"/>
        </w:rPr>
        <w:t>engg</w:t>
      </w:r>
      <w:r>
        <w:rPr>
          <w:spacing w:val="1"/>
          <w:w w:val="113"/>
          <w:sz w:val="19"/>
          <w:szCs w:val="19"/>
        </w:rPr>
        <w:t>u</w:t>
      </w:r>
      <w:r>
        <w:rPr>
          <w:w w:val="113"/>
          <w:sz w:val="19"/>
          <w:szCs w:val="19"/>
        </w:rPr>
        <w:t>na</w:t>
      </w:r>
      <w:r>
        <w:rPr>
          <w:spacing w:val="16"/>
          <w:w w:val="113"/>
          <w:sz w:val="19"/>
          <w:szCs w:val="19"/>
        </w:rPr>
        <w:t xml:space="preserve"> </w:t>
      </w:r>
      <w:r>
        <w:rPr>
          <w:spacing w:val="-1"/>
          <w:w w:val="113"/>
          <w:sz w:val="19"/>
          <w:szCs w:val="19"/>
        </w:rPr>
        <w:t>d</w:t>
      </w:r>
      <w:r>
        <w:rPr>
          <w:spacing w:val="1"/>
          <w:w w:val="113"/>
          <w:sz w:val="19"/>
          <w:szCs w:val="19"/>
        </w:rPr>
        <w:t>a</w:t>
      </w:r>
      <w:r>
        <w:rPr>
          <w:spacing w:val="-1"/>
          <w:w w:val="113"/>
          <w:sz w:val="19"/>
          <w:szCs w:val="19"/>
        </w:rPr>
        <w:t>p</w:t>
      </w:r>
      <w:r>
        <w:rPr>
          <w:spacing w:val="1"/>
          <w:w w:val="113"/>
          <w:sz w:val="19"/>
          <w:szCs w:val="19"/>
        </w:rPr>
        <w:t>a</w:t>
      </w:r>
      <w:r>
        <w:rPr>
          <w:w w:val="113"/>
          <w:sz w:val="19"/>
          <w:szCs w:val="19"/>
        </w:rPr>
        <w:t>t</w:t>
      </w:r>
      <w:r>
        <w:rPr>
          <w:spacing w:val="31"/>
          <w:w w:val="113"/>
          <w:sz w:val="19"/>
          <w:szCs w:val="19"/>
        </w:rPr>
        <w:t xml:space="preserve"> </w:t>
      </w:r>
      <w:r>
        <w:rPr>
          <w:w w:val="113"/>
          <w:sz w:val="19"/>
          <w:szCs w:val="19"/>
        </w:rPr>
        <w:t>melih</w:t>
      </w:r>
      <w:r>
        <w:rPr>
          <w:spacing w:val="2"/>
          <w:w w:val="113"/>
          <w:sz w:val="19"/>
          <w:szCs w:val="19"/>
        </w:rPr>
        <w:t>a</w:t>
      </w:r>
      <w:r>
        <w:rPr>
          <w:w w:val="113"/>
          <w:sz w:val="19"/>
          <w:szCs w:val="19"/>
        </w:rPr>
        <w:t>t</w:t>
      </w:r>
      <w:r>
        <w:rPr>
          <w:spacing w:val="8"/>
          <w:w w:val="113"/>
          <w:sz w:val="19"/>
          <w:szCs w:val="19"/>
        </w:rPr>
        <w:t xml:space="preserve"> </w:t>
      </w:r>
      <w:proofErr w:type="gramStart"/>
      <w:r>
        <w:rPr>
          <w:spacing w:val="-1"/>
          <w:sz w:val="19"/>
          <w:szCs w:val="19"/>
        </w:rPr>
        <w:t>f</w:t>
      </w:r>
      <w:r>
        <w:rPr>
          <w:sz w:val="19"/>
          <w:szCs w:val="19"/>
        </w:rPr>
        <w:t>o</w:t>
      </w:r>
      <w:r>
        <w:rPr>
          <w:spacing w:val="-1"/>
          <w:sz w:val="19"/>
          <w:szCs w:val="19"/>
        </w:rPr>
        <w:t>t</w:t>
      </w:r>
      <w:r>
        <w:rPr>
          <w:sz w:val="19"/>
          <w:szCs w:val="19"/>
        </w:rPr>
        <w:t xml:space="preserve">o  </w:t>
      </w:r>
      <w:r>
        <w:rPr>
          <w:spacing w:val="-1"/>
          <w:sz w:val="19"/>
          <w:szCs w:val="19"/>
        </w:rPr>
        <w:t>p</w:t>
      </w:r>
      <w:r>
        <w:rPr>
          <w:sz w:val="19"/>
          <w:szCs w:val="19"/>
        </w:rPr>
        <w:t>r</w:t>
      </w:r>
      <w:r>
        <w:rPr>
          <w:spacing w:val="-1"/>
          <w:sz w:val="19"/>
          <w:szCs w:val="19"/>
        </w:rPr>
        <w:t>of</w:t>
      </w:r>
      <w:r>
        <w:rPr>
          <w:sz w:val="19"/>
          <w:szCs w:val="19"/>
        </w:rPr>
        <w:t>il</w:t>
      </w:r>
      <w:proofErr w:type="gramEnd"/>
      <w:r>
        <w:rPr>
          <w:sz w:val="19"/>
          <w:szCs w:val="19"/>
        </w:rPr>
        <w:t xml:space="preserve"> </w:t>
      </w:r>
      <w:r>
        <w:rPr>
          <w:spacing w:val="18"/>
          <w:sz w:val="19"/>
          <w:szCs w:val="19"/>
        </w:rPr>
        <w:t xml:space="preserve"> </w:t>
      </w:r>
      <w:r>
        <w:rPr>
          <w:spacing w:val="-1"/>
          <w:sz w:val="19"/>
          <w:szCs w:val="19"/>
        </w:rPr>
        <w:t>d</w:t>
      </w:r>
      <w:r>
        <w:rPr>
          <w:spacing w:val="1"/>
          <w:sz w:val="19"/>
          <w:szCs w:val="19"/>
        </w:rPr>
        <w:t>a</w:t>
      </w:r>
      <w:r>
        <w:rPr>
          <w:sz w:val="19"/>
          <w:szCs w:val="19"/>
        </w:rPr>
        <w:t xml:space="preserve">n </w:t>
      </w:r>
      <w:r>
        <w:rPr>
          <w:spacing w:val="23"/>
          <w:sz w:val="19"/>
          <w:szCs w:val="19"/>
        </w:rPr>
        <w:t xml:space="preserve"> </w:t>
      </w:r>
      <w:r>
        <w:rPr>
          <w:spacing w:val="-1"/>
          <w:sz w:val="19"/>
          <w:szCs w:val="19"/>
        </w:rPr>
        <w:t>j</w:t>
      </w:r>
      <w:r>
        <w:rPr>
          <w:spacing w:val="1"/>
          <w:sz w:val="19"/>
          <w:szCs w:val="19"/>
        </w:rPr>
        <w:t>u</w:t>
      </w:r>
      <w:r>
        <w:rPr>
          <w:sz w:val="19"/>
          <w:szCs w:val="19"/>
        </w:rPr>
        <w:t xml:space="preserve">ga </w:t>
      </w:r>
      <w:r>
        <w:rPr>
          <w:spacing w:val="9"/>
          <w:sz w:val="19"/>
          <w:szCs w:val="19"/>
        </w:rPr>
        <w:t xml:space="preserve"> </w:t>
      </w:r>
      <w:r>
        <w:rPr>
          <w:spacing w:val="1"/>
          <w:sz w:val="19"/>
          <w:szCs w:val="19"/>
        </w:rPr>
        <w:t>u</w:t>
      </w:r>
      <w:r>
        <w:rPr>
          <w:spacing w:val="-1"/>
          <w:sz w:val="19"/>
          <w:szCs w:val="19"/>
        </w:rPr>
        <w:t>s</w:t>
      </w:r>
      <w:r>
        <w:rPr>
          <w:sz w:val="19"/>
          <w:szCs w:val="19"/>
        </w:rPr>
        <w:t xml:space="preserve">ia </w:t>
      </w:r>
      <w:r>
        <w:rPr>
          <w:spacing w:val="16"/>
          <w:sz w:val="19"/>
          <w:szCs w:val="19"/>
        </w:rPr>
        <w:t xml:space="preserve"> </w:t>
      </w:r>
      <w:r>
        <w:rPr>
          <w:w w:val="112"/>
          <w:sz w:val="19"/>
          <w:szCs w:val="19"/>
        </w:rPr>
        <w:t>o</w:t>
      </w:r>
      <w:r>
        <w:rPr>
          <w:spacing w:val="-1"/>
          <w:w w:val="112"/>
          <w:sz w:val="19"/>
          <w:szCs w:val="19"/>
        </w:rPr>
        <w:t>r</w:t>
      </w:r>
      <w:r>
        <w:rPr>
          <w:spacing w:val="1"/>
          <w:w w:val="112"/>
          <w:sz w:val="19"/>
          <w:szCs w:val="19"/>
        </w:rPr>
        <w:t>a</w:t>
      </w:r>
      <w:r>
        <w:rPr>
          <w:spacing w:val="-2"/>
          <w:w w:val="116"/>
          <w:sz w:val="19"/>
          <w:szCs w:val="19"/>
        </w:rPr>
        <w:t>n</w:t>
      </w:r>
      <w:r>
        <w:rPr>
          <w:w w:val="110"/>
          <w:sz w:val="19"/>
          <w:szCs w:val="19"/>
        </w:rPr>
        <w:t xml:space="preserve">g </w:t>
      </w:r>
      <w:r>
        <w:rPr>
          <w:sz w:val="19"/>
          <w:szCs w:val="19"/>
        </w:rPr>
        <w:t>l</w:t>
      </w:r>
      <w:r>
        <w:rPr>
          <w:spacing w:val="1"/>
          <w:sz w:val="19"/>
          <w:szCs w:val="19"/>
        </w:rPr>
        <w:t>a</w:t>
      </w:r>
      <w:r>
        <w:rPr>
          <w:sz w:val="19"/>
          <w:szCs w:val="19"/>
        </w:rPr>
        <w:t>in.</w:t>
      </w:r>
      <w:r>
        <w:rPr>
          <w:spacing w:val="22"/>
          <w:sz w:val="19"/>
          <w:szCs w:val="19"/>
        </w:rPr>
        <w:t xml:space="preserve"> </w:t>
      </w:r>
      <w:r>
        <w:rPr>
          <w:spacing w:val="-1"/>
          <w:sz w:val="19"/>
          <w:szCs w:val="19"/>
        </w:rPr>
        <w:t>J</w:t>
      </w:r>
      <w:r>
        <w:rPr>
          <w:sz w:val="19"/>
          <w:szCs w:val="19"/>
        </w:rPr>
        <w:t>ika</w:t>
      </w:r>
      <w:r>
        <w:rPr>
          <w:spacing w:val="4"/>
          <w:sz w:val="19"/>
          <w:szCs w:val="19"/>
        </w:rPr>
        <w:t xml:space="preserve"> </w:t>
      </w:r>
      <w:r>
        <w:rPr>
          <w:spacing w:val="1"/>
          <w:sz w:val="19"/>
          <w:szCs w:val="19"/>
        </w:rPr>
        <w:t>a</w:t>
      </w:r>
      <w:r>
        <w:rPr>
          <w:spacing w:val="-1"/>
          <w:sz w:val="19"/>
          <w:szCs w:val="19"/>
        </w:rPr>
        <w:t>d</w:t>
      </w:r>
      <w:r>
        <w:rPr>
          <w:sz w:val="19"/>
          <w:szCs w:val="19"/>
        </w:rPr>
        <w:t>a</w:t>
      </w:r>
      <w:r>
        <w:rPr>
          <w:spacing w:val="30"/>
          <w:sz w:val="19"/>
          <w:szCs w:val="19"/>
        </w:rPr>
        <w:t xml:space="preserve"> </w:t>
      </w:r>
      <w:r>
        <w:rPr>
          <w:spacing w:val="-1"/>
          <w:w w:val="113"/>
          <w:sz w:val="19"/>
          <w:szCs w:val="19"/>
        </w:rPr>
        <w:t>p</w:t>
      </w:r>
      <w:r>
        <w:rPr>
          <w:w w:val="113"/>
          <w:sz w:val="19"/>
          <w:szCs w:val="19"/>
        </w:rPr>
        <w:t>engg</w:t>
      </w:r>
      <w:r>
        <w:rPr>
          <w:spacing w:val="1"/>
          <w:w w:val="113"/>
          <w:sz w:val="19"/>
          <w:szCs w:val="19"/>
        </w:rPr>
        <w:t>u</w:t>
      </w:r>
      <w:r>
        <w:rPr>
          <w:w w:val="113"/>
          <w:sz w:val="19"/>
          <w:szCs w:val="19"/>
        </w:rPr>
        <w:t>na</w:t>
      </w:r>
      <w:r>
        <w:rPr>
          <w:spacing w:val="-8"/>
          <w:w w:val="113"/>
          <w:sz w:val="19"/>
          <w:szCs w:val="19"/>
        </w:rPr>
        <w:t xml:space="preserve"> </w:t>
      </w:r>
      <w:r>
        <w:rPr>
          <w:sz w:val="19"/>
          <w:szCs w:val="19"/>
        </w:rPr>
        <w:t>l</w:t>
      </w:r>
      <w:r>
        <w:rPr>
          <w:spacing w:val="1"/>
          <w:sz w:val="19"/>
          <w:szCs w:val="19"/>
        </w:rPr>
        <w:t>a</w:t>
      </w:r>
      <w:r>
        <w:rPr>
          <w:sz w:val="19"/>
          <w:szCs w:val="19"/>
        </w:rPr>
        <w:t>in</w:t>
      </w:r>
      <w:r>
        <w:rPr>
          <w:spacing w:val="21"/>
          <w:sz w:val="19"/>
          <w:szCs w:val="19"/>
        </w:rPr>
        <w:t xml:space="preserve"> </w:t>
      </w:r>
      <w:r>
        <w:rPr>
          <w:spacing w:val="-2"/>
          <w:sz w:val="19"/>
          <w:szCs w:val="19"/>
        </w:rPr>
        <w:t>y</w:t>
      </w:r>
      <w:r>
        <w:rPr>
          <w:spacing w:val="1"/>
          <w:sz w:val="19"/>
          <w:szCs w:val="19"/>
        </w:rPr>
        <w:t>a</w:t>
      </w:r>
      <w:r>
        <w:rPr>
          <w:sz w:val="19"/>
          <w:szCs w:val="19"/>
        </w:rPr>
        <w:t>ng</w:t>
      </w:r>
      <w:r>
        <w:rPr>
          <w:spacing w:val="35"/>
          <w:sz w:val="19"/>
          <w:szCs w:val="19"/>
        </w:rPr>
        <w:t xml:space="preserve"> </w:t>
      </w:r>
      <w:r>
        <w:rPr>
          <w:spacing w:val="-1"/>
          <w:w w:val="84"/>
          <w:sz w:val="19"/>
          <w:szCs w:val="19"/>
        </w:rPr>
        <w:t>j</w:t>
      </w:r>
      <w:r>
        <w:rPr>
          <w:spacing w:val="1"/>
          <w:w w:val="112"/>
          <w:sz w:val="19"/>
          <w:szCs w:val="19"/>
        </w:rPr>
        <w:t>a</w:t>
      </w:r>
      <w:r>
        <w:rPr>
          <w:w w:val="115"/>
          <w:sz w:val="19"/>
          <w:szCs w:val="19"/>
        </w:rPr>
        <w:t>r</w:t>
      </w:r>
      <w:r>
        <w:rPr>
          <w:spacing w:val="1"/>
          <w:w w:val="115"/>
          <w:sz w:val="19"/>
          <w:szCs w:val="19"/>
        </w:rPr>
        <w:t>a</w:t>
      </w:r>
      <w:r>
        <w:rPr>
          <w:w w:val="112"/>
          <w:sz w:val="19"/>
          <w:szCs w:val="19"/>
        </w:rPr>
        <w:t>knya</w:t>
      </w:r>
      <w:r>
        <w:rPr>
          <w:spacing w:val="-8"/>
          <w:sz w:val="19"/>
          <w:szCs w:val="19"/>
        </w:rPr>
        <w:t xml:space="preserve"> </w:t>
      </w:r>
      <w:r>
        <w:rPr>
          <w:w w:val="113"/>
          <w:sz w:val="19"/>
          <w:szCs w:val="19"/>
        </w:rPr>
        <w:t>h</w:t>
      </w:r>
      <w:r>
        <w:rPr>
          <w:spacing w:val="1"/>
          <w:w w:val="113"/>
          <w:sz w:val="19"/>
          <w:szCs w:val="19"/>
        </w:rPr>
        <w:t>a</w:t>
      </w:r>
      <w:r>
        <w:rPr>
          <w:w w:val="113"/>
          <w:sz w:val="19"/>
          <w:szCs w:val="19"/>
        </w:rPr>
        <w:t>n</w:t>
      </w:r>
      <w:r>
        <w:rPr>
          <w:spacing w:val="-2"/>
          <w:w w:val="113"/>
          <w:sz w:val="19"/>
          <w:szCs w:val="19"/>
        </w:rPr>
        <w:t>y</w:t>
      </w:r>
      <w:r>
        <w:rPr>
          <w:w w:val="113"/>
          <w:sz w:val="19"/>
          <w:szCs w:val="19"/>
        </w:rPr>
        <w:t>a</w:t>
      </w:r>
      <w:r>
        <w:rPr>
          <w:spacing w:val="-13"/>
          <w:w w:val="113"/>
          <w:sz w:val="19"/>
          <w:szCs w:val="19"/>
        </w:rPr>
        <w:t xml:space="preserve"> </w:t>
      </w:r>
      <w:r>
        <w:rPr>
          <w:spacing w:val="1"/>
          <w:w w:val="110"/>
          <w:sz w:val="19"/>
          <w:szCs w:val="19"/>
        </w:rPr>
        <w:t>b</w:t>
      </w:r>
      <w:r>
        <w:rPr>
          <w:w w:val="109"/>
          <w:sz w:val="19"/>
          <w:szCs w:val="19"/>
        </w:rPr>
        <w:t>e</w:t>
      </w:r>
      <w:r>
        <w:rPr>
          <w:spacing w:val="1"/>
          <w:w w:val="109"/>
          <w:sz w:val="19"/>
          <w:szCs w:val="19"/>
        </w:rPr>
        <w:t>b</w:t>
      </w:r>
      <w:r>
        <w:rPr>
          <w:w w:val="112"/>
          <w:sz w:val="19"/>
          <w:szCs w:val="19"/>
        </w:rPr>
        <w:t>e</w:t>
      </w:r>
      <w:r>
        <w:rPr>
          <w:spacing w:val="-2"/>
          <w:w w:val="112"/>
          <w:sz w:val="19"/>
          <w:szCs w:val="19"/>
        </w:rPr>
        <w:t>r</w:t>
      </w:r>
      <w:r>
        <w:rPr>
          <w:spacing w:val="1"/>
          <w:w w:val="112"/>
          <w:sz w:val="19"/>
          <w:szCs w:val="19"/>
        </w:rPr>
        <w:t>a</w:t>
      </w:r>
      <w:r>
        <w:rPr>
          <w:spacing w:val="-1"/>
          <w:w w:val="119"/>
          <w:sz w:val="19"/>
          <w:szCs w:val="19"/>
        </w:rPr>
        <w:t>p</w:t>
      </w:r>
      <w:r>
        <w:rPr>
          <w:w w:val="112"/>
          <w:sz w:val="19"/>
          <w:szCs w:val="19"/>
        </w:rPr>
        <w:t xml:space="preserve">a </w:t>
      </w:r>
      <w:r>
        <w:rPr>
          <w:sz w:val="19"/>
          <w:szCs w:val="19"/>
        </w:rPr>
        <w:t>me</w:t>
      </w:r>
      <w:r>
        <w:rPr>
          <w:spacing w:val="1"/>
          <w:sz w:val="19"/>
          <w:szCs w:val="19"/>
        </w:rPr>
        <w:t>t</w:t>
      </w:r>
      <w:r>
        <w:rPr>
          <w:sz w:val="19"/>
          <w:szCs w:val="19"/>
        </w:rPr>
        <w:t>er</w:t>
      </w:r>
      <w:proofErr w:type="gramStart"/>
      <w:r>
        <w:rPr>
          <w:sz w:val="19"/>
          <w:szCs w:val="19"/>
        </w:rPr>
        <w:t xml:space="preserve">, </w:t>
      </w:r>
      <w:r>
        <w:rPr>
          <w:spacing w:val="5"/>
          <w:sz w:val="19"/>
          <w:szCs w:val="19"/>
        </w:rPr>
        <w:t xml:space="preserve"> </w:t>
      </w:r>
      <w:r>
        <w:rPr>
          <w:spacing w:val="-1"/>
          <w:w w:val="113"/>
          <w:sz w:val="19"/>
          <w:szCs w:val="19"/>
        </w:rPr>
        <w:t>p</w:t>
      </w:r>
      <w:r>
        <w:rPr>
          <w:w w:val="113"/>
          <w:sz w:val="19"/>
          <w:szCs w:val="19"/>
        </w:rPr>
        <w:t>engg</w:t>
      </w:r>
      <w:r>
        <w:rPr>
          <w:spacing w:val="1"/>
          <w:w w:val="113"/>
          <w:sz w:val="19"/>
          <w:szCs w:val="19"/>
        </w:rPr>
        <w:t>u</w:t>
      </w:r>
      <w:r>
        <w:rPr>
          <w:w w:val="113"/>
          <w:sz w:val="19"/>
          <w:szCs w:val="19"/>
        </w:rPr>
        <w:t>na</w:t>
      </w:r>
      <w:proofErr w:type="gramEnd"/>
      <w:r>
        <w:rPr>
          <w:spacing w:val="1"/>
          <w:w w:val="113"/>
          <w:sz w:val="19"/>
          <w:szCs w:val="19"/>
        </w:rPr>
        <w:t xml:space="preserve"> </w:t>
      </w:r>
      <w:r>
        <w:rPr>
          <w:spacing w:val="1"/>
          <w:sz w:val="19"/>
          <w:szCs w:val="19"/>
        </w:rPr>
        <w:t>a</w:t>
      </w:r>
      <w:r>
        <w:rPr>
          <w:spacing w:val="-2"/>
          <w:sz w:val="19"/>
          <w:szCs w:val="19"/>
        </w:rPr>
        <w:t>k</w:t>
      </w:r>
      <w:r>
        <w:rPr>
          <w:spacing w:val="1"/>
          <w:sz w:val="19"/>
          <w:szCs w:val="19"/>
        </w:rPr>
        <w:t>a</w:t>
      </w:r>
      <w:r>
        <w:rPr>
          <w:sz w:val="19"/>
          <w:szCs w:val="19"/>
        </w:rPr>
        <w:t>n</w:t>
      </w:r>
      <w:r>
        <w:rPr>
          <w:spacing w:val="45"/>
          <w:sz w:val="19"/>
          <w:szCs w:val="19"/>
        </w:rPr>
        <w:t xml:space="preserve"> </w:t>
      </w:r>
      <w:r>
        <w:rPr>
          <w:w w:val="113"/>
          <w:sz w:val="19"/>
          <w:szCs w:val="19"/>
        </w:rPr>
        <w:t>mend</w:t>
      </w:r>
      <w:r>
        <w:rPr>
          <w:spacing w:val="1"/>
          <w:w w:val="113"/>
          <w:sz w:val="19"/>
          <w:szCs w:val="19"/>
        </w:rPr>
        <w:t>a</w:t>
      </w:r>
      <w:r>
        <w:rPr>
          <w:spacing w:val="-1"/>
          <w:w w:val="113"/>
          <w:sz w:val="19"/>
          <w:szCs w:val="19"/>
        </w:rPr>
        <w:t>p</w:t>
      </w:r>
      <w:r>
        <w:rPr>
          <w:spacing w:val="1"/>
          <w:w w:val="113"/>
          <w:sz w:val="19"/>
          <w:szCs w:val="19"/>
        </w:rPr>
        <w:t>a</w:t>
      </w:r>
      <w:r>
        <w:rPr>
          <w:w w:val="113"/>
          <w:sz w:val="19"/>
          <w:szCs w:val="19"/>
        </w:rPr>
        <w:t>tk</w:t>
      </w:r>
      <w:r>
        <w:rPr>
          <w:spacing w:val="1"/>
          <w:w w:val="113"/>
          <w:sz w:val="19"/>
          <w:szCs w:val="19"/>
        </w:rPr>
        <w:t>a</w:t>
      </w:r>
      <w:r>
        <w:rPr>
          <w:w w:val="113"/>
          <w:sz w:val="19"/>
          <w:szCs w:val="19"/>
        </w:rPr>
        <w:t>n</w:t>
      </w:r>
      <w:r>
        <w:rPr>
          <w:spacing w:val="3"/>
          <w:w w:val="113"/>
          <w:sz w:val="19"/>
          <w:szCs w:val="19"/>
        </w:rPr>
        <w:t xml:space="preserve"> </w:t>
      </w:r>
      <w:r>
        <w:rPr>
          <w:spacing w:val="-1"/>
          <w:w w:val="119"/>
          <w:sz w:val="19"/>
          <w:szCs w:val="19"/>
        </w:rPr>
        <w:t>p</w:t>
      </w:r>
      <w:r>
        <w:rPr>
          <w:w w:val="111"/>
          <w:sz w:val="19"/>
          <w:szCs w:val="19"/>
        </w:rPr>
        <w:t>e</w:t>
      </w:r>
      <w:r>
        <w:rPr>
          <w:spacing w:val="1"/>
          <w:w w:val="111"/>
          <w:sz w:val="19"/>
          <w:szCs w:val="19"/>
        </w:rPr>
        <w:t>m</w:t>
      </w:r>
      <w:r>
        <w:rPr>
          <w:spacing w:val="1"/>
          <w:w w:val="110"/>
          <w:sz w:val="19"/>
          <w:szCs w:val="19"/>
        </w:rPr>
        <w:t>b</w:t>
      </w:r>
      <w:r>
        <w:rPr>
          <w:w w:val="112"/>
          <w:sz w:val="19"/>
          <w:szCs w:val="19"/>
        </w:rPr>
        <w:t>erit</w:t>
      </w:r>
      <w:r>
        <w:rPr>
          <w:spacing w:val="1"/>
          <w:w w:val="112"/>
          <w:sz w:val="19"/>
          <w:szCs w:val="19"/>
        </w:rPr>
        <w:t>a</w:t>
      </w:r>
      <w:r>
        <w:rPr>
          <w:w w:val="118"/>
          <w:sz w:val="19"/>
          <w:szCs w:val="19"/>
        </w:rPr>
        <w:t>h</w:t>
      </w:r>
      <w:r>
        <w:rPr>
          <w:spacing w:val="-2"/>
          <w:w w:val="118"/>
          <w:sz w:val="19"/>
          <w:szCs w:val="19"/>
        </w:rPr>
        <w:t>u</w:t>
      </w:r>
      <w:r>
        <w:rPr>
          <w:spacing w:val="1"/>
          <w:w w:val="112"/>
          <w:sz w:val="19"/>
          <w:szCs w:val="19"/>
        </w:rPr>
        <w:t>a</w:t>
      </w:r>
      <w:r>
        <w:rPr>
          <w:w w:val="110"/>
          <w:sz w:val="19"/>
          <w:szCs w:val="19"/>
        </w:rPr>
        <w:t>n.</w:t>
      </w:r>
    </w:p>
    <w:p w:rsidR="00E34A9B" w:rsidRDefault="00E34A9B">
      <w:pPr>
        <w:spacing w:before="3" w:line="140" w:lineRule="exact"/>
        <w:rPr>
          <w:sz w:val="14"/>
          <w:szCs w:val="14"/>
        </w:rPr>
      </w:pPr>
    </w:p>
    <w:p w:rsidR="00E34A9B" w:rsidRDefault="00B63322">
      <w:pPr>
        <w:ind w:left="100" w:right="4003"/>
        <w:jc w:val="both"/>
      </w:pPr>
      <w:r>
        <w:t>2.4</w:t>
      </w:r>
      <w:r>
        <w:rPr>
          <w:spacing w:val="30"/>
        </w:rPr>
        <w:t xml:space="preserve"> </w:t>
      </w:r>
      <w:r>
        <w:rPr>
          <w:i/>
          <w:spacing w:val="-7"/>
          <w:w w:val="109"/>
        </w:rPr>
        <w:t>T</w:t>
      </w:r>
      <w:r>
        <w:rPr>
          <w:i/>
          <w:w w:val="121"/>
        </w:rPr>
        <w:t>oo</w:t>
      </w:r>
      <w:r>
        <w:rPr>
          <w:i/>
          <w:w w:val="124"/>
        </w:rPr>
        <w:t>ls</w:t>
      </w:r>
    </w:p>
    <w:p w:rsidR="00E34A9B" w:rsidRDefault="00B63322">
      <w:pPr>
        <w:spacing w:before="48" w:line="252" w:lineRule="auto"/>
        <w:ind w:left="100" w:right="-30" w:firstLine="360"/>
        <w:jc w:val="both"/>
        <w:rPr>
          <w:sz w:val="19"/>
          <w:szCs w:val="19"/>
        </w:rPr>
      </w:pPr>
      <w:proofErr w:type="gramStart"/>
      <w:r>
        <w:rPr>
          <w:w w:val="112"/>
          <w:sz w:val="19"/>
          <w:szCs w:val="19"/>
        </w:rPr>
        <w:t>Dig</w:t>
      </w:r>
      <w:r>
        <w:rPr>
          <w:spacing w:val="1"/>
          <w:w w:val="112"/>
          <w:sz w:val="19"/>
          <w:szCs w:val="19"/>
        </w:rPr>
        <w:t>u</w:t>
      </w:r>
      <w:r>
        <w:rPr>
          <w:w w:val="112"/>
          <w:sz w:val="19"/>
          <w:szCs w:val="19"/>
        </w:rPr>
        <w:t>n</w:t>
      </w:r>
      <w:r>
        <w:rPr>
          <w:spacing w:val="1"/>
          <w:w w:val="112"/>
          <w:sz w:val="19"/>
          <w:szCs w:val="19"/>
        </w:rPr>
        <w:t>a</w:t>
      </w:r>
      <w:r>
        <w:rPr>
          <w:w w:val="112"/>
          <w:sz w:val="19"/>
          <w:szCs w:val="19"/>
        </w:rPr>
        <w:t>k</w:t>
      </w:r>
      <w:r>
        <w:rPr>
          <w:spacing w:val="1"/>
          <w:w w:val="112"/>
          <w:sz w:val="19"/>
          <w:szCs w:val="19"/>
        </w:rPr>
        <w:t>a</w:t>
      </w:r>
      <w:r>
        <w:rPr>
          <w:w w:val="112"/>
          <w:sz w:val="19"/>
          <w:szCs w:val="19"/>
        </w:rPr>
        <w:t xml:space="preserve">n  </w:t>
      </w:r>
      <w:r>
        <w:rPr>
          <w:sz w:val="19"/>
          <w:szCs w:val="19"/>
        </w:rPr>
        <w:t>to</w:t>
      </w:r>
      <w:r>
        <w:rPr>
          <w:spacing w:val="-1"/>
          <w:sz w:val="19"/>
          <w:szCs w:val="19"/>
        </w:rPr>
        <w:t>o</w:t>
      </w:r>
      <w:r>
        <w:rPr>
          <w:sz w:val="19"/>
          <w:szCs w:val="19"/>
        </w:rPr>
        <w:t>ls</w:t>
      </w:r>
      <w:proofErr w:type="gramEnd"/>
      <w:r>
        <w:rPr>
          <w:sz w:val="19"/>
          <w:szCs w:val="19"/>
        </w:rPr>
        <w:t xml:space="preserve"> </w:t>
      </w:r>
      <w:r>
        <w:rPr>
          <w:spacing w:val="41"/>
          <w:sz w:val="19"/>
          <w:szCs w:val="19"/>
        </w:rPr>
        <w:t xml:space="preserve"> </w:t>
      </w:r>
      <w:r>
        <w:rPr>
          <w:sz w:val="19"/>
          <w:szCs w:val="19"/>
        </w:rPr>
        <w:t>MO</w:t>
      </w:r>
      <w:r>
        <w:rPr>
          <w:spacing w:val="-1"/>
          <w:sz w:val="19"/>
          <w:szCs w:val="19"/>
        </w:rPr>
        <w:t>B</w:t>
      </w:r>
      <w:r>
        <w:rPr>
          <w:spacing w:val="1"/>
          <w:sz w:val="19"/>
          <w:szCs w:val="19"/>
        </w:rPr>
        <w:t>I</w:t>
      </w:r>
      <w:r>
        <w:rPr>
          <w:spacing w:val="-1"/>
          <w:sz w:val="19"/>
          <w:szCs w:val="19"/>
        </w:rPr>
        <w:t>L</w:t>
      </w:r>
      <w:r>
        <w:rPr>
          <w:sz w:val="19"/>
          <w:szCs w:val="19"/>
        </w:rPr>
        <w:t xml:space="preserve">edit  </w:t>
      </w:r>
      <w:r>
        <w:rPr>
          <w:spacing w:val="8"/>
          <w:sz w:val="19"/>
          <w:szCs w:val="19"/>
        </w:rPr>
        <w:t xml:space="preserve"> </w:t>
      </w:r>
      <w:r>
        <w:rPr>
          <w:sz w:val="19"/>
          <w:szCs w:val="19"/>
        </w:rPr>
        <w:t>Fo</w:t>
      </w:r>
      <w:r>
        <w:rPr>
          <w:spacing w:val="-1"/>
          <w:sz w:val="19"/>
          <w:szCs w:val="19"/>
        </w:rPr>
        <w:t>r</w:t>
      </w:r>
      <w:r>
        <w:rPr>
          <w:sz w:val="19"/>
          <w:szCs w:val="19"/>
        </w:rPr>
        <w:t>en</w:t>
      </w:r>
      <w:r>
        <w:rPr>
          <w:spacing w:val="-1"/>
          <w:sz w:val="19"/>
          <w:szCs w:val="19"/>
        </w:rPr>
        <w:t>s</w:t>
      </w:r>
      <w:r>
        <w:rPr>
          <w:sz w:val="19"/>
          <w:szCs w:val="19"/>
        </w:rPr>
        <w:t>i</w:t>
      </w:r>
      <w:r>
        <w:rPr>
          <w:spacing w:val="2"/>
          <w:sz w:val="19"/>
          <w:szCs w:val="19"/>
        </w:rPr>
        <w:t>c</w:t>
      </w:r>
      <w:r>
        <w:rPr>
          <w:sz w:val="19"/>
          <w:szCs w:val="19"/>
        </w:rPr>
        <w:t xml:space="preserve">s  </w:t>
      </w:r>
      <w:r>
        <w:rPr>
          <w:spacing w:val="14"/>
          <w:sz w:val="19"/>
          <w:szCs w:val="19"/>
        </w:rPr>
        <w:t xml:space="preserve"> </w:t>
      </w:r>
      <w:r>
        <w:rPr>
          <w:spacing w:val="1"/>
          <w:w w:val="120"/>
          <w:sz w:val="19"/>
          <w:szCs w:val="19"/>
        </w:rPr>
        <w:t>u</w:t>
      </w:r>
      <w:r>
        <w:rPr>
          <w:w w:val="116"/>
          <w:sz w:val="19"/>
          <w:szCs w:val="19"/>
        </w:rPr>
        <w:t>nt</w:t>
      </w:r>
      <w:r>
        <w:rPr>
          <w:spacing w:val="1"/>
          <w:w w:val="120"/>
          <w:sz w:val="19"/>
          <w:szCs w:val="19"/>
        </w:rPr>
        <w:t>u</w:t>
      </w:r>
      <w:r>
        <w:rPr>
          <w:w w:val="110"/>
          <w:sz w:val="19"/>
          <w:szCs w:val="19"/>
        </w:rPr>
        <w:t>k meng</w:t>
      </w:r>
      <w:r>
        <w:rPr>
          <w:spacing w:val="1"/>
          <w:w w:val="110"/>
          <w:sz w:val="19"/>
          <w:szCs w:val="19"/>
        </w:rPr>
        <w:t>a</w:t>
      </w:r>
      <w:r>
        <w:rPr>
          <w:w w:val="110"/>
          <w:sz w:val="19"/>
          <w:szCs w:val="19"/>
        </w:rPr>
        <w:t>m</w:t>
      </w:r>
      <w:r>
        <w:rPr>
          <w:spacing w:val="1"/>
          <w:w w:val="110"/>
          <w:sz w:val="19"/>
          <w:szCs w:val="19"/>
        </w:rPr>
        <w:t>b</w:t>
      </w:r>
      <w:r>
        <w:rPr>
          <w:w w:val="110"/>
          <w:sz w:val="19"/>
          <w:szCs w:val="19"/>
        </w:rPr>
        <w:t>il</w:t>
      </w:r>
      <w:r>
        <w:rPr>
          <w:spacing w:val="17"/>
          <w:w w:val="110"/>
          <w:sz w:val="19"/>
          <w:szCs w:val="19"/>
        </w:rPr>
        <w:t xml:space="preserve"> </w:t>
      </w:r>
      <w:r>
        <w:rPr>
          <w:spacing w:val="-1"/>
          <w:sz w:val="19"/>
          <w:szCs w:val="19"/>
        </w:rPr>
        <w:t>d</w:t>
      </w:r>
      <w:r>
        <w:rPr>
          <w:spacing w:val="1"/>
          <w:sz w:val="19"/>
          <w:szCs w:val="19"/>
        </w:rPr>
        <w:t>a</w:t>
      </w:r>
      <w:r>
        <w:rPr>
          <w:sz w:val="19"/>
          <w:szCs w:val="19"/>
        </w:rPr>
        <w:t xml:space="preserve">ta </w:t>
      </w:r>
      <w:r>
        <w:rPr>
          <w:spacing w:val="17"/>
          <w:sz w:val="19"/>
          <w:szCs w:val="19"/>
        </w:rPr>
        <w:t xml:space="preserve"> </w:t>
      </w:r>
      <w:r>
        <w:rPr>
          <w:spacing w:val="-1"/>
          <w:sz w:val="19"/>
          <w:szCs w:val="19"/>
        </w:rPr>
        <w:t>d</w:t>
      </w:r>
      <w:r>
        <w:rPr>
          <w:spacing w:val="1"/>
          <w:sz w:val="19"/>
          <w:szCs w:val="19"/>
        </w:rPr>
        <w:t>a</w:t>
      </w:r>
      <w:r>
        <w:rPr>
          <w:sz w:val="19"/>
          <w:szCs w:val="19"/>
        </w:rPr>
        <w:t xml:space="preserve">ri </w:t>
      </w:r>
      <w:r>
        <w:rPr>
          <w:spacing w:val="10"/>
          <w:sz w:val="19"/>
          <w:szCs w:val="19"/>
        </w:rPr>
        <w:t xml:space="preserve"> </w:t>
      </w:r>
      <w:r>
        <w:rPr>
          <w:spacing w:val="-1"/>
          <w:w w:val="112"/>
          <w:sz w:val="19"/>
          <w:szCs w:val="19"/>
        </w:rPr>
        <w:t>s</w:t>
      </w:r>
      <w:r>
        <w:rPr>
          <w:spacing w:val="1"/>
          <w:w w:val="112"/>
          <w:sz w:val="19"/>
          <w:szCs w:val="19"/>
        </w:rPr>
        <w:t>ua</w:t>
      </w:r>
      <w:r>
        <w:rPr>
          <w:w w:val="112"/>
          <w:sz w:val="19"/>
          <w:szCs w:val="19"/>
        </w:rPr>
        <w:t>tu</w:t>
      </w:r>
      <w:r>
        <w:rPr>
          <w:spacing w:val="22"/>
          <w:w w:val="112"/>
          <w:sz w:val="19"/>
          <w:szCs w:val="19"/>
        </w:rPr>
        <w:t xml:space="preserve"> </w:t>
      </w:r>
      <w:r>
        <w:rPr>
          <w:spacing w:val="1"/>
          <w:w w:val="112"/>
          <w:sz w:val="19"/>
          <w:szCs w:val="19"/>
        </w:rPr>
        <w:t>a</w:t>
      </w:r>
      <w:r>
        <w:rPr>
          <w:spacing w:val="-1"/>
          <w:w w:val="112"/>
          <w:sz w:val="19"/>
          <w:szCs w:val="19"/>
        </w:rPr>
        <w:t>p</w:t>
      </w:r>
      <w:r>
        <w:rPr>
          <w:w w:val="112"/>
          <w:sz w:val="19"/>
          <w:szCs w:val="19"/>
        </w:rPr>
        <w:t>lik</w:t>
      </w:r>
      <w:r>
        <w:rPr>
          <w:spacing w:val="1"/>
          <w:w w:val="112"/>
          <w:sz w:val="19"/>
          <w:szCs w:val="19"/>
        </w:rPr>
        <w:t>a</w:t>
      </w:r>
      <w:r>
        <w:rPr>
          <w:spacing w:val="-1"/>
          <w:w w:val="112"/>
          <w:sz w:val="19"/>
          <w:szCs w:val="19"/>
        </w:rPr>
        <w:t>s</w:t>
      </w:r>
      <w:r>
        <w:rPr>
          <w:w w:val="112"/>
          <w:sz w:val="19"/>
          <w:szCs w:val="19"/>
        </w:rPr>
        <w:t xml:space="preserve">i </w:t>
      </w:r>
      <w:r>
        <w:rPr>
          <w:sz w:val="19"/>
          <w:szCs w:val="19"/>
        </w:rPr>
        <w:t>y</w:t>
      </w:r>
      <w:r>
        <w:rPr>
          <w:spacing w:val="1"/>
          <w:sz w:val="19"/>
          <w:szCs w:val="19"/>
        </w:rPr>
        <w:t>a</w:t>
      </w:r>
      <w:r>
        <w:rPr>
          <w:sz w:val="19"/>
          <w:szCs w:val="19"/>
        </w:rPr>
        <w:t xml:space="preserve">ng </w:t>
      </w:r>
      <w:r>
        <w:rPr>
          <w:spacing w:val="12"/>
          <w:sz w:val="19"/>
          <w:szCs w:val="19"/>
        </w:rPr>
        <w:t xml:space="preserve"> </w:t>
      </w:r>
      <w:r>
        <w:rPr>
          <w:sz w:val="19"/>
          <w:szCs w:val="19"/>
        </w:rPr>
        <w:t>tel</w:t>
      </w:r>
      <w:r>
        <w:rPr>
          <w:spacing w:val="1"/>
          <w:sz w:val="19"/>
          <w:szCs w:val="19"/>
        </w:rPr>
        <w:t>a</w:t>
      </w:r>
      <w:r>
        <w:rPr>
          <w:sz w:val="19"/>
          <w:szCs w:val="19"/>
        </w:rPr>
        <w:t xml:space="preserve">h </w:t>
      </w:r>
      <w:r>
        <w:rPr>
          <w:spacing w:val="9"/>
          <w:sz w:val="19"/>
          <w:szCs w:val="19"/>
        </w:rPr>
        <w:t xml:space="preserve"> </w:t>
      </w:r>
      <w:r>
        <w:rPr>
          <w:w w:val="117"/>
          <w:sz w:val="19"/>
          <w:szCs w:val="19"/>
        </w:rPr>
        <w:t>t</w:t>
      </w:r>
      <w:r>
        <w:rPr>
          <w:w w:val="115"/>
          <w:sz w:val="19"/>
          <w:szCs w:val="19"/>
        </w:rPr>
        <w:t>er</w:t>
      </w:r>
      <w:r>
        <w:rPr>
          <w:spacing w:val="-1"/>
          <w:w w:val="115"/>
          <w:sz w:val="19"/>
          <w:szCs w:val="19"/>
        </w:rPr>
        <w:t>p</w:t>
      </w:r>
      <w:r>
        <w:rPr>
          <w:spacing w:val="1"/>
          <w:w w:val="112"/>
          <w:sz w:val="19"/>
          <w:szCs w:val="19"/>
        </w:rPr>
        <w:t>a</w:t>
      </w:r>
      <w:r>
        <w:rPr>
          <w:spacing w:val="-1"/>
          <w:w w:val="108"/>
          <w:sz w:val="19"/>
          <w:szCs w:val="19"/>
        </w:rPr>
        <w:t>s</w:t>
      </w:r>
      <w:r>
        <w:rPr>
          <w:spacing w:val="1"/>
          <w:w w:val="112"/>
          <w:sz w:val="19"/>
          <w:szCs w:val="19"/>
        </w:rPr>
        <w:t>a</w:t>
      </w:r>
      <w:r>
        <w:rPr>
          <w:spacing w:val="2"/>
          <w:w w:val="116"/>
          <w:sz w:val="19"/>
          <w:szCs w:val="19"/>
        </w:rPr>
        <w:t>n</w:t>
      </w:r>
      <w:r>
        <w:rPr>
          <w:w w:val="110"/>
          <w:sz w:val="19"/>
          <w:szCs w:val="19"/>
        </w:rPr>
        <w:t xml:space="preserve">g </w:t>
      </w:r>
      <w:r>
        <w:rPr>
          <w:spacing w:val="-1"/>
          <w:w w:val="113"/>
          <w:sz w:val="19"/>
          <w:szCs w:val="19"/>
        </w:rPr>
        <w:t>p</w:t>
      </w:r>
      <w:r>
        <w:rPr>
          <w:spacing w:val="1"/>
          <w:w w:val="113"/>
          <w:sz w:val="19"/>
          <w:szCs w:val="19"/>
        </w:rPr>
        <w:t>a</w:t>
      </w:r>
      <w:r>
        <w:rPr>
          <w:spacing w:val="-1"/>
          <w:w w:val="113"/>
          <w:sz w:val="19"/>
          <w:szCs w:val="19"/>
        </w:rPr>
        <w:t>d</w:t>
      </w:r>
      <w:r>
        <w:rPr>
          <w:w w:val="113"/>
          <w:sz w:val="19"/>
          <w:szCs w:val="19"/>
        </w:rPr>
        <w:t xml:space="preserve">a </w:t>
      </w:r>
      <w:r>
        <w:rPr>
          <w:spacing w:val="12"/>
          <w:w w:val="113"/>
          <w:sz w:val="19"/>
          <w:szCs w:val="19"/>
        </w:rPr>
        <w:t xml:space="preserve"> </w:t>
      </w:r>
      <w:r>
        <w:rPr>
          <w:spacing w:val="-1"/>
          <w:w w:val="113"/>
          <w:sz w:val="19"/>
          <w:szCs w:val="19"/>
        </w:rPr>
        <w:t>p</w:t>
      </w:r>
      <w:r>
        <w:rPr>
          <w:w w:val="113"/>
          <w:sz w:val="19"/>
          <w:szCs w:val="19"/>
        </w:rPr>
        <w:t>er</w:t>
      </w:r>
      <w:r>
        <w:rPr>
          <w:spacing w:val="1"/>
          <w:w w:val="113"/>
          <w:sz w:val="19"/>
          <w:szCs w:val="19"/>
        </w:rPr>
        <w:t>a</w:t>
      </w:r>
      <w:r>
        <w:rPr>
          <w:w w:val="113"/>
          <w:sz w:val="19"/>
          <w:szCs w:val="19"/>
        </w:rPr>
        <w:t>ngk</w:t>
      </w:r>
      <w:r>
        <w:rPr>
          <w:spacing w:val="1"/>
          <w:w w:val="113"/>
          <w:sz w:val="19"/>
          <w:szCs w:val="19"/>
        </w:rPr>
        <w:t>a</w:t>
      </w:r>
      <w:r>
        <w:rPr>
          <w:w w:val="113"/>
          <w:sz w:val="19"/>
          <w:szCs w:val="19"/>
        </w:rPr>
        <w:t xml:space="preserve">t  </w:t>
      </w:r>
      <w:r>
        <w:rPr>
          <w:spacing w:val="-1"/>
          <w:w w:val="113"/>
          <w:sz w:val="19"/>
          <w:szCs w:val="19"/>
        </w:rPr>
        <w:t>s</w:t>
      </w:r>
      <w:r>
        <w:rPr>
          <w:w w:val="113"/>
          <w:sz w:val="19"/>
          <w:szCs w:val="19"/>
        </w:rPr>
        <w:t>m</w:t>
      </w:r>
      <w:r>
        <w:rPr>
          <w:spacing w:val="1"/>
          <w:w w:val="113"/>
          <w:sz w:val="19"/>
          <w:szCs w:val="19"/>
        </w:rPr>
        <w:t>a</w:t>
      </w:r>
      <w:r>
        <w:rPr>
          <w:w w:val="113"/>
          <w:sz w:val="19"/>
          <w:szCs w:val="19"/>
        </w:rPr>
        <w:t>rt</w:t>
      </w:r>
      <w:r>
        <w:rPr>
          <w:spacing w:val="-1"/>
          <w:w w:val="113"/>
          <w:sz w:val="19"/>
          <w:szCs w:val="19"/>
        </w:rPr>
        <w:t>p</w:t>
      </w:r>
      <w:r>
        <w:rPr>
          <w:w w:val="113"/>
          <w:sz w:val="19"/>
          <w:szCs w:val="19"/>
        </w:rPr>
        <w:t>hone.</w:t>
      </w:r>
      <w:r>
        <w:rPr>
          <w:spacing w:val="46"/>
          <w:w w:val="113"/>
          <w:sz w:val="19"/>
          <w:szCs w:val="19"/>
        </w:rPr>
        <w:t xml:space="preserve"> </w:t>
      </w:r>
      <w:r>
        <w:rPr>
          <w:sz w:val="19"/>
          <w:szCs w:val="19"/>
        </w:rPr>
        <w:t>D</w:t>
      </w:r>
      <w:r>
        <w:rPr>
          <w:spacing w:val="1"/>
          <w:sz w:val="19"/>
          <w:szCs w:val="19"/>
        </w:rPr>
        <w:t>a</w:t>
      </w:r>
      <w:r>
        <w:rPr>
          <w:sz w:val="19"/>
          <w:szCs w:val="19"/>
        </w:rPr>
        <w:t xml:space="preserve">ta  </w:t>
      </w:r>
      <w:r>
        <w:rPr>
          <w:spacing w:val="3"/>
          <w:sz w:val="19"/>
          <w:szCs w:val="19"/>
        </w:rPr>
        <w:t xml:space="preserve"> </w:t>
      </w:r>
      <w:r>
        <w:rPr>
          <w:spacing w:val="-2"/>
          <w:sz w:val="19"/>
          <w:szCs w:val="19"/>
        </w:rPr>
        <w:t>y</w:t>
      </w:r>
      <w:r>
        <w:rPr>
          <w:spacing w:val="1"/>
          <w:sz w:val="19"/>
          <w:szCs w:val="19"/>
        </w:rPr>
        <w:t>a</w:t>
      </w:r>
      <w:r>
        <w:rPr>
          <w:sz w:val="19"/>
          <w:szCs w:val="19"/>
        </w:rPr>
        <w:t xml:space="preserve">ng  </w:t>
      </w:r>
      <w:r>
        <w:rPr>
          <w:spacing w:val="7"/>
          <w:sz w:val="19"/>
          <w:szCs w:val="19"/>
        </w:rPr>
        <w:t xml:space="preserve"> </w:t>
      </w:r>
      <w:r>
        <w:rPr>
          <w:spacing w:val="-1"/>
          <w:w w:val="121"/>
          <w:sz w:val="19"/>
          <w:szCs w:val="19"/>
        </w:rPr>
        <w:t>d</w:t>
      </w:r>
      <w:r>
        <w:rPr>
          <w:w w:val="109"/>
          <w:sz w:val="19"/>
          <w:szCs w:val="19"/>
        </w:rPr>
        <w:t>i</w:t>
      </w:r>
      <w:r>
        <w:rPr>
          <w:spacing w:val="1"/>
          <w:w w:val="109"/>
          <w:sz w:val="19"/>
          <w:szCs w:val="19"/>
        </w:rPr>
        <w:t>a</w:t>
      </w:r>
      <w:r>
        <w:rPr>
          <w:w w:val="113"/>
          <w:sz w:val="19"/>
          <w:szCs w:val="19"/>
        </w:rPr>
        <w:t>m</w:t>
      </w:r>
      <w:r>
        <w:rPr>
          <w:spacing w:val="1"/>
          <w:w w:val="110"/>
          <w:sz w:val="19"/>
          <w:szCs w:val="19"/>
        </w:rPr>
        <w:t>b</w:t>
      </w:r>
      <w:r>
        <w:rPr>
          <w:spacing w:val="-2"/>
          <w:w w:val="104"/>
          <w:sz w:val="19"/>
          <w:szCs w:val="19"/>
        </w:rPr>
        <w:t>i</w:t>
      </w:r>
      <w:r>
        <w:rPr>
          <w:w w:val="104"/>
          <w:sz w:val="19"/>
          <w:szCs w:val="19"/>
        </w:rPr>
        <w:t xml:space="preserve">l </w:t>
      </w:r>
      <w:proofErr w:type="gramStart"/>
      <w:r>
        <w:rPr>
          <w:spacing w:val="1"/>
          <w:w w:val="110"/>
          <w:sz w:val="19"/>
          <w:szCs w:val="19"/>
        </w:rPr>
        <w:t>b</w:t>
      </w:r>
      <w:r>
        <w:rPr>
          <w:w w:val="110"/>
          <w:sz w:val="19"/>
          <w:szCs w:val="19"/>
        </w:rPr>
        <w:t>erek</w:t>
      </w:r>
      <w:r>
        <w:rPr>
          <w:spacing w:val="-1"/>
          <w:w w:val="110"/>
          <w:sz w:val="19"/>
          <w:szCs w:val="19"/>
        </w:rPr>
        <w:t>s</w:t>
      </w:r>
      <w:r>
        <w:rPr>
          <w:w w:val="110"/>
          <w:sz w:val="19"/>
          <w:szCs w:val="19"/>
        </w:rPr>
        <w:t>ten</w:t>
      </w:r>
      <w:r>
        <w:rPr>
          <w:spacing w:val="-1"/>
          <w:w w:val="110"/>
          <w:sz w:val="19"/>
          <w:szCs w:val="19"/>
        </w:rPr>
        <w:t>s</w:t>
      </w:r>
      <w:r>
        <w:rPr>
          <w:w w:val="110"/>
          <w:sz w:val="19"/>
          <w:szCs w:val="19"/>
        </w:rPr>
        <w:t xml:space="preserve">i </w:t>
      </w:r>
      <w:r>
        <w:rPr>
          <w:spacing w:val="42"/>
          <w:w w:val="110"/>
          <w:sz w:val="19"/>
          <w:szCs w:val="19"/>
        </w:rPr>
        <w:t xml:space="preserve"> </w:t>
      </w:r>
      <w:r>
        <w:rPr>
          <w:sz w:val="19"/>
          <w:szCs w:val="19"/>
        </w:rPr>
        <w:t>.</w:t>
      </w:r>
      <w:proofErr w:type="gramEnd"/>
      <w:r>
        <w:rPr>
          <w:spacing w:val="1"/>
          <w:sz w:val="19"/>
          <w:szCs w:val="19"/>
        </w:rPr>
        <w:t>a</w:t>
      </w:r>
      <w:r>
        <w:rPr>
          <w:sz w:val="19"/>
          <w:szCs w:val="19"/>
        </w:rPr>
        <w:t xml:space="preserve">b  </w:t>
      </w:r>
      <w:r>
        <w:rPr>
          <w:spacing w:val="21"/>
          <w:sz w:val="19"/>
          <w:szCs w:val="19"/>
        </w:rPr>
        <w:t xml:space="preserve"> </w:t>
      </w:r>
      <w:r>
        <w:rPr>
          <w:spacing w:val="-1"/>
          <w:sz w:val="19"/>
          <w:szCs w:val="19"/>
        </w:rPr>
        <w:t>f</w:t>
      </w:r>
      <w:r>
        <w:rPr>
          <w:sz w:val="19"/>
          <w:szCs w:val="19"/>
        </w:rPr>
        <w:t xml:space="preserve">ile.  </w:t>
      </w:r>
      <w:r>
        <w:rPr>
          <w:spacing w:val="11"/>
          <w:sz w:val="19"/>
          <w:szCs w:val="19"/>
        </w:rPr>
        <w:t xml:space="preserve"> </w:t>
      </w:r>
      <w:proofErr w:type="gramStart"/>
      <w:r>
        <w:rPr>
          <w:spacing w:val="-1"/>
          <w:w w:val="112"/>
          <w:sz w:val="19"/>
          <w:szCs w:val="19"/>
        </w:rPr>
        <w:t>K</w:t>
      </w:r>
      <w:r>
        <w:rPr>
          <w:w w:val="112"/>
          <w:sz w:val="19"/>
          <w:szCs w:val="19"/>
        </w:rPr>
        <w:t>e</w:t>
      </w:r>
      <w:r>
        <w:rPr>
          <w:spacing w:val="1"/>
          <w:w w:val="112"/>
          <w:sz w:val="19"/>
          <w:szCs w:val="19"/>
        </w:rPr>
        <w:t>mu</w:t>
      </w:r>
      <w:r>
        <w:rPr>
          <w:spacing w:val="-1"/>
          <w:w w:val="112"/>
          <w:sz w:val="19"/>
          <w:szCs w:val="19"/>
        </w:rPr>
        <w:t>d</w:t>
      </w:r>
      <w:r>
        <w:rPr>
          <w:w w:val="112"/>
          <w:sz w:val="19"/>
          <w:szCs w:val="19"/>
        </w:rPr>
        <w:t>i</w:t>
      </w:r>
      <w:r>
        <w:rPr>
          <w:spacing w:val="1"/>
          <w:w w:val="112"/>
          <w:sz w:val="19"/>
          <w:szCs w:val="19"/>
        </w:rPr>
        <w:t>a</w:t>
      </w:r>
      <w:r>
        <w:rPr>
          <w:w w:val="112"/>
          <w:sz w:val="19"/>
          <w:szCs w:val="19"/>
        </w:rPr>
        <w:t xml:space="preserve">n </w:t>
      </w:r>
      <w:r>
        <w:rPr>
          <w:spacing w:val="34"/>
          <w:w w:val="112"/>
          <w:sz w:val="19"/>
          <w:szCs w:val="19"/>
        </w:rPr>
        <w:t xml:space="preserve"> </w:t>
      </w:r>
      <w:r>
        <w:rPr>
          <w:spacing w:val="-1"/>
          <w:w w:val="112"/>
          <w:sz w:val="19"/>
          <w:szCs w:val="19"/>
        </w:rPr>
        <w:t>d</w:t>
      </w:r>
      <w:r>
        <w:rPr>
          <w:w w:val="112"/>
          <w:sz w:val="19"/>
          <w:szCs w:val="19"/>
        </w:rPr>
        <w:t>ig</w:t>
      </w:r>
      <w:r>
        <w:rPr>
          <w:spacing w:val="1"/>
          <w:w w:val="112"/>
          <w:sz w:val="19"/>
          <w:szCs w:val="19"/>
        </w:rPr>
        <w:t>u</w:t>
      </w:r>
      <w:r>
        <w:rPr>
          <w:w w:val="112"/>
          <w:sz w:val="19"/>
          <w:szCs w:val="19"/>
        </w:rPr>
        <w:t>n</w:t>
      </w:r>
      <w:r>
        <w:rPr>
          <w:spacing w:val="1"/>
          <w:w w:val="112"/>
          <w:sz w:val="19"/>
          <w:szCs w:val="19"/>
        </w:rPr>
        <w:t>a</w:t>
      </w:r>
      <w:r>
        <w:rPr>
          <w:w w:val="112"/>
          <w:sz w:val="19"/>
          <w:szCs w:val="19"/>
        </w:rPr>
        <w:t>k</w:t>
      </w:r>
      <w:r>
        <w:rPr>
          <w:spacing w:val="1"/>
          <w:w w:val="112"/>
          <w:sz w:val="19"/>
          <w:szCs w:val="19"/>
        </w:rPr>
        <w:t>a</w:t>
      </w:r>
      <w:r>
        <w:rPr>
          <w:w w:val="112"/>
          <w:sz w:val="19"/>
          <w:szCs w:val="19"/>
        </w:rPr>
        <w:t>n</w:t>
      </w:r>
      <w:proofErr w:type="gramEnd"/>
      <w:r>
        <w:rPr>
          <w:w w:val="112"/>
          <w:sz w:val="19"/>
          <w:szCs w:val="19"/>
        </w:rPr>
        <w:t xml:space="preserve">   </w:t>
      </w:r>
      <w:r>
        <w:rPr>
          <w:sz w:val="19"/>
          <w:szCs w:val="19"/>
        </w:rPr>
        <w:t>to</w:t>
      </w:r>
      <w:r>
        <w:rPr>
          <w:spacing w:val="-1"/>
          <w:sz w:val="19"/>
          <w:szCs w:val="19"/>
        </w:rPr>
        <w:t>o</w:t>
      </w:r>
      <w:r>
        <w:rPr>
          <w:sz w:val="19"/>
          <w:szCs w:val="19"/>
        </w:rPr>
        <w:t xml:space="preserve">ls  </w:t>
      </w:r>
      <w:r>
        <w:rPr>
          <w:spacing w:val="33"/>
          <w:sz w:val="19"/>
          <w:szCs w:val="19"/>
        </w:rPr>
        <w:t xml:space="preserve"> </w:t>
      </w:r>
      <w:r>
        <w:rPr>
          <w:spacing w:val="1"/>
          <w:w w:val="112"/>
          <w:sz w:val="19"/>
          <w:szCs w:val="19"/>
        </w:rPr>
        <w:t>a</w:t>
      </w:r>
      <w:r>
        <w:rPr>
          <w:spacing w:val="-1"/>
          <w:w w:val="121"/>
          <w:sz w:val="19"/>
          <w:szCs w:val="19"/>
        </w:rPr>
        <w:t>d</w:t>
      </w:r>
      <w:r>
        <w:rPr>
          <w:w w:val="110"/>
          <w:sz w:val="19"/>
          <w:szCs w:val="19"/>
        </w:rPr>
        <w:t xml:space="preserve">b </w:t>
      </w:r>
      <w:r>
        <w:rPr>
          <w:w w:val="112"/>
          <w:sz w:val="19"/>
          <w:szCs w:val="19"/>
        </w:rPr>
        <w:t>e</w:t>
      </w:r>
      <w:r>
        <w:rPr>
          <w:spacing w:val="1"/>
          <w:w w:val="112"/>
          <w:sz w:val="19"/>
          <w:szCs w:val="19"/>
        </w:rPr>
        <w:t>x</w:t>
      </w:r>
      <w:r>
        <w:rPr>
          <w:w w:val="112"/>
          <w:sz w:val="19"/>
          <w:szCs w:val="19"/>
        </w:rPr>
        <w:t>tr</w:t>
      </w:r>
      <w:r>
        <w:rPr>
          <w:spacing w:val="1"/>
          <w:w w:val="112"/>
          <w:sz w:val="19"/>
          <w:szCs w:val="19"/>
        </w:rPr>
        <w:t>a</w:t>
      </w:r>
      <w:r>
        <w:rPr>
          <w:w w:val="112"/>
          <w:sz w:val="19"/>
          <w:szCs w:val="19"/>
        </w:rPr>
        <w:t>ctor</w:t>
      </w:r>
      <w:r>
        <w:rPr>
          <w:spacing w:val="-22"/>
          <w:w w:val="112"/>
          <w:sz w:val="19"/>
          <w:szCs w:val="19"/>
        </w:rPr>
        <w:t xml:space="preserve"> </w:t>
      </w:r>
      <w:r>
        <w:rPr>
          <w:spacing w:val="1"/>
          <w:w w:val="112"/>
          <w:sz w:val="19"/>
          <w:szCs w:val="19"/>
        </w:rPr>
        <w:t>u</w:t>
      </w:r>
      <w:r>
        <w:rPr>
          <w:w w:val="112"/>
          <w:sz w:val="19"/>
          <w:szCs w:val="19"/>
        </w:rPr>
        <w:t>nt</w:t>
      </w:r>
      <w:r>
        <w:rPr>
          <w:spacing w:val="1"/>
          <w:w w:val="112"/>
          <w:sz w:val="19"/>
          <w:szCs w:val="19"/>
        </w:rPr>
        <w:t>u</w:t>
      </w:r>
      <w:r>
        <w:rPr>
          <w:w w:val="112"/>
          <w:sz w:val="19"/>
          <w:szCs w:val="19"/>
        </w:rPr>
        <w:t>k</w:t>
      </w:r>
      <w:r>
        <w:rPr>
          <w:spacing w:val="9"/>
          <w:w w:val="112"/>
          <w:sz w:val="19"/>
          <w:szCs w:val="19"/>
        </w:rPr>
        <w:t xml:space="preserve"> </w:t>
      </w:r>
      <w:r>
        <w:rPr>
          <w:w w:val="112"/>
          <w:sz w:val="19"/>
          <w:szCs w:val="19"/>
        </w:rPr>
        <w:t>mer</w:t>
      </w:r>
      <w:r>
        <w:rPr>
          <w:spacing w:val="1"/>
          <w:w w:val="112"/>
          <w:sz w:val="19"/>
          <w:szCs w:val="19"/>
        </w:rPr>
        <w:t>u</w:t>
      </w:r>
      <w:r>
        <w:rPr>
          <w:spacing w:val="-2"/>
          <w:w w:val="112"/>
          <w:sz w:val="19"/>
          <w:szCs w:val="19"/>
        </w:rPr>
        <w:t>b</w:t>
      </w:r>
      <w:r>
        <w:rPr>
          <w:spacing w:val="1"/>
          <w:w w:val="112"/>
          <w:sz w:val="19"/>
          <w:szCs w:val="19"/>
        </w:rPr>
        <w:t>a</w:t>
      </w:r>
      <w:r>
        <w:rPr>
          <w:w w:val="112"/>
          <w:sz w:val="19"/>
          <w:szCs w:val="19"/>
        </w:rPr>
        <w:t>h</w:t>
      </w:r>
      <w:r>
        <w:rPr>
          <w:spacing w:val="3"/>
          <w:w w:val="112"/>
          <w:sz w:val="19"/>
          <w:szCs w:val="19"/>
        </w:rPr>
        <w:t xml:space="preserve"> </w:t>
      </w:r>
      <w:r>
        <w:rPr>
          <w:spacing w:val="-1"/>
          <w:sz w:val="19"/>
          <w:szCs w:val="19"/>
        </w:rPr>
        <w:t>f</w:t>
      </w:r>
      <w:r>
        <w:rPr>
          <w:sz w:val="19"/>
          <w:szCs w:val="19"/>
        </w:rPr>
        <w:t>ile</w:t>
      </w:r>
      <w:r>
        <w:rPr>
          <w:spacing w:val="7"/>
          <w:sz w:val="19"/>
          <w:szCs w:val="19"/>
        </w:rPr>
        <w:t xml:space="preserve"> </w:t>
      </w:r>
      <w:r>
        <w:rPr>
          <w:sz w:val="19"/>
          <w:szCs w:val="19"/>
        </w:rPr>
        <w:t>.</w:t>
      </w:r>
      <w:r>
        <w:rPr>
          <w:spacing w:val="1"/>
          <w:sz w:val="19"/>
          <w:szCs w:val="19"/>
        </w:rPr>
        <w:t>a</w:t>
      </w:r>
      <w:r>
        <w:rPr>
          <w:sz w:val="19"/>
          <w:szCs w:val="19"/>
        </w:rPr>
        <w:t>b</w:t>
      </w:r>
      <w:r>
        <w:rPr>
          <w:spacing w:val="15"/>
          <w:sz w:val="19"/>
          <w:szCs w:val="19"/>
        </w:rPr>
        <w:t xml:space="preserve"> </w:t>
      </w:r>
      <w:r>
        <w:rPr>
          <w:w w:val="110"/>
          <w:sz w:val="19"/>
          <w:szCs w:val="19"/>
        </w:rPr>
        <w:t>men</w:t>
      </w:r>
      <w:r>
        <w:rPr>
          <w:spacing w:val="-1"/>
          <w:w w:val="110"/>
          <w:sz w:val="19"/>
          <w:szCs w:val="19"/>
        </w:rPr>
        <w:t>j</w:t>
      </w:r>
      <w:r>
        <w:rPr>
          <w:spacing w:val="1"/>
          <w:w w:val="110"/>
          <w:sz w:val="19"/>
          <w:szCs w:val="19"/>
        </w:rPr>
        <w:t>a</w:t>
      </w:r>
      <w:r>
        <w:rPr>
          <w:spacing w:val="-1"/>
          <w:w w:val="110"/>
          <w:sz w:val="19"/>
          <w:szCs w:val="19"/>
        </w:rPr>
        <w:t>d</w:t>
      </w:r>
      <w:r>
        <w:rPr>
          <w:w w:val="110"/>
          <w:sz w:val="19"/>
          <w:szCs w:val="19"/>
        </w:rPr>
        <w:t>i</w:t>
      </w:r>
      <w:r>
        <w:rPr>
          <w:spacing w:val="-5"/>
          <w:w w:val="110"/>
          <w:sz w:val="19"/>
          <w:szCs w:val="19"/>
        </w:rPr>
        <w:t xml:space="preserve"> </w:t>
      </w:r>
      <w:r>
        <w:rPr>
          <w:sz w:val="19"/>
          <w:szCs w:val="19"/>
        </w:rPr>
        <w:t>.r</w:t>
      </w:r>
      <w:r>
        <w:rPr>
          <w:spacing w:val="1"/>
          <w:sz w:val="19"/>
          <w:szCs w:val="19"/>
        </w:rPr>
        <w:t>a</w:t>
      </w:r>
      <w:r>
        <w:rPr>
          <w:sz w:val="19"/>
          <w:szCs w:val="19"/>
        </w:rPr>
        <w:t>r.</w:t>
      </w:r>
      <w:r>
        <w:rPr>
          <w:spacing w:val="29"/>
          <w:sz w:val="19"/>
          <w:szCs w:val="19"/>
        </w:rPr>
        <w:t xml:space="preserve"> </w:t>
      </w:r>
      <w:r>
        <w:rPr>
          <w:sz w:val="19"/>
          <w:szCs w:val="19"/>
        </w:rPr>
        <w:t>File</w:t>
      </w:r>
      <w:r>
        <w:rPr>
          <w:spacing w:val="8"/>
          <w:sz w:val="19"/>
          <w:szCs w:val="19"/>
        </w:rPr>
        <w:t xml:space="preserve"> </w:t>
      </w:r>
      <w:r>
        <w:rPr>
          <w:w w:val="117"/>
          <w:sz w:val="19"/>
          <w:szCs w:val="19"/>
        </w:rPr>
        <w:t>t</w:t>
      </w:r>
      <w:r>
        <w:rPr>
          <w:w w:val="111"/>
          <w:sz w:val="19"/>
          <w:szCs w:val="19"/>
        </w:rPr>
        <w:t>er</w:t>
      </w:r>
      <w:r>
        <w:rPr>
          <w:spacing w:val="-1"/>
          <w:w w:val="111"/>
          <w:sz w:val="19"/>
          <w:szCs w:val="19"/>
        </w:rPr>
        <w:t>s</w:t>
      </w:r>
      <w:r>
        <w:rPr>
          <w:w w:val="109"/>
          <w:sz w:val="19"/>
          <w:szCs w:val="19"/>
        </w:rPr>
        <w:t>e</w:t>
      </w:r>
      <w:r>
        <w:rPr>
          <w:spacing w:val="1"/>
          <w:w w:val="109"/>
          <w:sz w:val="19"/>
          <w:szCs w:val="19"/>
        </w:rPr>
        <w:t>b</w:t>
      </w:r>
      <w:r>
        <w:rPr>
          <w:spacing w:val="1"/>
          <w:w w:val="120"/>
          <w:sz w:val="19"/>
          <w:szCs w:val="19"/>
        </w:rPr>
        <w:t>u</w:t>
      </w:r>
      <w:r>
        <w:rPr>
          <w:w w:val="117"/>
          <w:sz w:val="19"/>
          <w:szCs w:val="19"/>
        </w:rPr>
        <w:t xml:space="preserve">t </w:t>
      </w:r>
      <w:r>
        <w:rPr>
          <w:w w:val="112"/>
          <w:sz w:val="19"/>
          <w:szCs w:val="19"/>
        </w:rPr>
        <w:t>ke</w:t>
      </w:r>
      <w:r>
        <w:rPr>
          <w:spacing w:val="1"/>
          <w:w w:val="112"/>
          <w:sz w:val="19"/>
          <w:szCs w:val="19"/>
        </w:rPr>
        <w:t>mu</w:t>
      </w:r>
      <w:r>
        <w:rPr>
          <w:spacing w:val="-1"/>
          <w:w w:val="112"/>
          <w:sz w:val="19"/>
          <w:szCs w:val="19"/>
        </w:rPr>
        <w:t>d</w:t>
      </w:r>
      <w:r>
        <w:rPr>
          <w:w w:val="112"/>
          <w:sz w:val="19"/>
          <w:szCs w:val="19"/>
        </w:rPr>
        <w:t>i</w:t>
      </w:r>
      <w:r>
        <w:rPr>
          <w:spacing w:val="1"/>
          <w:w w:val="112"/>
          <w:sz w:val="19"/>
          <w:szCs w:val="19"/>
        </w:rPr>
        <w:t>a</w:t>
      </w:r>
      <w:r>
        <w:rPr>
          <w:w w:val="112"/>
          <w:sz w:val="19"/>
          <w:szCs w:val="19"/>
        </w:rPr>
        <w:t>n</w:t>
      </w:r>
      <w:r>
        <w:rPr>
          <w:spacing w:val="7"/>
          <w:w w:val="112"/>
          <w:sz w:val="19"/>
          <w:szCs w:val="19"/>
        </w:rPr>
        <w:t xml:space="preserve"> </w:t>
      </w:r>
      <w:r>
        <w:rPr>
          <w:spacing w:val="-1"/>
          <w:w w:val="112"/>
          <w:sz w:val="19"/>
          <w:szCs w:val="19"/>
        </w:rPr>
        <w:t>d</w:t>
      </w:r>
      <w:r>
        <w:rPr>
          <w:w w:val="112"/>
          <w:sz w:val="19"/>
          <w:szCs w:val="19"/>
        </w:rPr>
        <w:t>iek</w:t>
      </w:r>
      <w:r>
        <w:rPr>
          <w:spacing w:val="-1"/>
          <w:w w:val="112"/>
          <w:sz w:val="19"/>
          <w:szCs w:val="19"/>
        </w:rPr>
        <w:t>s</w:t>
      </w:r>
      <w:r>
        <w:rPr>
          <w:w w:val="112"/>
          <w:sz w:val="19"/>
          <w:szCs w:val="19"/>
        </w:rPr>
        <w:t>tr</w:t>
      </w:r>
      <w:r>
        <w:rPr>
          <w:spacing w:val="1"/>
          <w:w w:val="112"/>
          <w:sz w:val="19"/>
          <w:szCs w:val="19"/>
        </w:rPr>
        <w:t>a</w:t>
      </w:r>
      <w:r>
        <w:rPr>
          <w:w w:val="112"/>
          <w:sz w:val="19"/>
          <w:szCs w:val="19"/>
        </w:rPr>
        <w:t>k</w:t>
      </w:r>
      <w:r>
        <w:rPr>
          <w:spacing w:val="-1"/>
          <w:w w:val="112"/>
          <w:sz w:val="19"/>
          <w:szCs w:val="19"/>
        </w:rPr>
        <w:t>s</w:t>
      </w:r>
      <w:r>
        <w:rPr>
          <w:w w:val="112"/>
          <w:sz w:val="19"/>
          <w:szCs w:val="19"/>
        </w:rPr>
        <w:t>i</w:t>
      </w:r>
      <w:r>
        <w:rPr>
          <w:spacing w:val="-10"/>
          <w:w w:val="112"/>
          <w:sz w:val="19"/>
          <w:szCs w:val="19"/>
        </w:rPr>
        <w:t xml:space="preserve"> </w:t>
      </w:r>
      <w:r>
        <w:rPr>
          <w:spacing w:val="-1"/>
          <w:sz w:val="19"/>
          <w:szCs w:val="19"/>
        </w:rPr>
        <w:t>d</w:t>
      </w:r>
      <w:r>
        <w:rPr>
          <w:spacing w:val="1"/>
          <w:sz w:val="19"/>
          <w:szCs w:val="19"/>
        </w:rPr>
        <w:t>a</w:t>
      </w:r>
      <w:r>
        <w:rPr>
          <w:sz w:val="19"/>
          <w:szCs w:val="19"/>
        </w:rPr>
        <w:t>n</w:t>
      </w:r>
      <w:r>
        <w:rPr>
          <w:spacing w:val="45"/>
          <w:sz w:val="19"/>
          <w:szCs w:val="19"/>
        </w:rPr>
        <w:t xml:space="preserve"> </w:t>
      </w:r>
      <w:r>
        <w:rPr>
          <w:spacing w:val="-1"/>
          <w:w w:val="116"/>
          <w:sz w:val="19"/>
          <w:szCs w:val="19"/>
        </w:rPr>
        <w:t>d</w:t>
      </w:r>
      <w:r>
        <w:rPr>
          <w:spacing w:val="1"/>
          <w:w w:val="116"/>
          <w:sz w:val="19"/>
          <w:szCs w:val="19"/>
        </w:rPr>
        <w:t>a</w:t>
      </w:r>
      <w:r>
        <w:rPr>
          <w:spacing w:val="-1"/>
          <w:w w:val="116"/>
          <w:sz w:val="19"/>
          <w:szCs w:val="19"/>
        </w:rPr>
        <w:t>p</w:t>
      </w:r>
      <w:r>
        <w:rPr>
          <w:spacing w:val="1"/>
          <w:w w:val="116"/>
          <w:sz w:val="19"/>
          <w:szCs w:val="19"/>
        </w:rPr>
        <w:t>a</w:t>
      </w:r>
      <w:r>
        <w:rPr>
          <w:w w:val="116"/>
          <w:sz w:val="19"/>
          <w:szCs w:val="19"/>
        </w:rPr>
        <w:t>t</w:t>
      </w:r>
      <w:r>
        <w:rPr>
          <w:spacing w:val="-5"/>
          <w:w w:val="116"/>
          <w:sz w:val="19"/>
          <w:szCs w:val="19"/>
        </w:rPr>
        <w:t xml:space="preserve"> </w:t>
      </w:r>
      <w:proofErr w:type="gramStart"/>
      <w:r>
        <w:rPr>
          <w:spacing w:val="-1"/>
          <w:sz w:val="19"/>
          <w:szCs w:val="19"/>
        </w:rPr>
        <w:t>d</w:t>
      </w:r>
      <w:r>
        <w:rPr>
          <w:sz w:val="19"/>
          <w:szCs w:val="19"/>
        </w:rPr>
        <w:t>i</w:t>
      </w:r>
      <w:r>
        <w:rPr>
          <w:spacing w:val="1"/>
          <w:sz w:val="19"/>
          <w:szCs w:val="19"/>
        </w:rPr>
        <w:t>ba</w:t>
      </w:r>
      <w:r>
        <w:rPr>
          <w:sz w:val="19"/>
          <w:szCs w:val="19"/>
        </w:rPr>
        <w:t xml:space="preserve">ca </w:t>
      </w:r>
      <w:r>
        <w:rPr>
          <w:spacing w:val="5"/>
          <w:sz w:val="19"/>
          <w:szCs w:val="19"/>
        </w:rPr>
        <w:t xml:space="preserve"> </w:t>
      </w:r>
      <w:r>
        <w:rPr>
          <w:sz w:val="19"/>
          <w:szCs w:val="19"/>
        </w:rPr>
        <w:t>oleh</w:t>
      </w:r>
      <w:proofErr w:type="gramEnd"/>
      <w:r>
        <w:rPr>
          <w:spacing w:val="33"/>
          <w:sz w:val="19"/>
          <w:szCs w:val="19"/>
        </w:rPr>
        <w:t xml:space="preserve"> </w:t>
      </w:r>
      <w:r>
        <w:rPr>
          <w:spacing w:val="1"/>
          <w:w w:val="112"/>
          <w:sz w:val="19"/>
          <w:szCs w:val="19"/>
        </w:rPr>
        <w:t>a</w:t>
      </w:r>
      <w:r>
        <w:rPr>
          <w:spacing w:val="-2"/>
          <w:w w:val="116"/>
          <w:sz w:val="19"/>
          <w:szCs w:val="19"/>
        </w:rPr>
        <w:t>n</w:t>
      </w:r>
      <w:r>
        <w:rPr>
          <w:spacing w:val="1"/>
          <w:w w:val="112"/>
          <w:sz w:val="19"/>
          <w:szCs w:val="19"/>
        </w:rPr>
        <w:t>a</w:t>
      </w:r>
      <w:r>
        <w:rPr>
          <w:w w:val="106"/>
          <w:sz w:val="19"/>
          <w:szCs w:val="19"/>
        </w:rPr>
        <w:t>li</w:t>
      </w:r>
      <w:r>
        <w:rPr>
          <w:spacing w:val="-1"/>
          <w:w w:val="106"/>
          <w:sz w:val="19"/>
          <w:szCs w:val="19"/>
        </w:rPr>
        <w:t>s</w:t>
      </w:r>
      <w:r>
        <w:rPr>
          <w:w w:val="107"/>
          <w:sz w:val="19"/>
          <w:szCs w:val="19"/>
        </w:rPr>
        <w:t>i</w:t>
      </w:r>
      <w:r>
        <w:rPr>
          <w:spacing w:val="-1"/>
          <w:w w:val="107"/>
          <w:sz w:val="19"/>
          <w:szCs w:val="19"/>
        </w:rPr>
        <w:t>s</w:t>
      </w:r>
      <w:r>
        <w:rPr>
          <w:w w:val="99"/>
          <w:sz w:val="19"/>
          <w:szCs w:val="19"/>
        </w:rPr>
        <w:t>.</w:t>
      </w:r>
    </w:p>
    <w:p w:rsidR="00E34A9B" w:rsidRDefault="00E34A9B">
      <w:pPr>
        <w:spacing w:before="9" w:line="100" w:lineRule="exact"/>
        <w:rPr>
          <w:sz w:val="10"/>
          <w:szCs w:val="10"/>
        </w:rPr>
      </w:pPr>
    </w:p>
    <w:p w:rsidR="00E34A9B" w:rsidRDefault="00E34A9B">
      <w:pPr>
        <w:spacing w:line="200" w:lineRule="exact"/>
      </w:pPr>
    </w:p>
    <w:p w:rsidR="00E34A9B" w:rsidRDefault="00B63322">
      <w:pPr>
        <w:ind w:left="100" w:right="2319"/>
        <w:jc w:val="both"/>
        <w:rPr>
          <w:sz w:val="23"/>
          <w:szCs w:val="23"/>
        </w:rPr>
      </w:pPr>
      <w:r>
        <w:rPr>
          <w:spacing w:val="-1"/>
          <w:sz w:val="23"/>
          <w:szCs w:val="23"/>
        </w:rPr>
        <w:t>3</w:t>
      </w:r>
      <w:r>
        <w:rPr>
          <w:sz w:val="23"/>
          <w:szCs w:val="23"/>
        </w:rPr>
        <w:t>.</w:t>
      </w:r>
      <w:r>
        <w:rPr>
          <w:spacing w:val="13"/>
          <w:sz w:val="23"/>
          <w:szCs w:val="23"/>
        </w:rPr>
        <w:t xml:space="preserve"> </w:t>
      </w:r>
      <w:r>
        <w:rPr>
          <w:spacing w:val="-2"/>
          <w:w w:val="93"/>
          <w:sz w:val="23"/>
          <w:szCs w:val="23"/>
        </w:rPr>
        <w:t>M</w:t>
      </w:r>
      <w:r>
        <w:rPr>
          <w:spacing w:val="2"/>
          <w:w w:val="109"/>
          <w:sz w:val="23"/>
          <w:szCs w:val="23"/>
        </w:rPr>
        <w:t>E</w:t>
      </w:r>
      <w:r>
        <w:rPr>
          <w:spacing w:val="-9"/>
          <w:sz w:val="23"/>
          <w:szCs w:val="23"/>
        </w:rPr>
        <w:t>T</w:t>
      </w:r>
      <w:r>
        <w:rPr>
          <w:w w:val="107"/>
          <w:sz w:val="23"/>
          <w:szCs w:val="23"/>
        </w:rPr>
        <w:t>O</w:t>
      </w:r>
      <w:r>
        <w:rPr>
          <w:spacing w:val="-1"/>
          <w:sz w:val="23"/>
          <w:szCs w:val="23"/>
        </w:rPr>
        <w:t>D</w:t>
      </w:r>
      <w:r>
        <w:rPr>
          <w:w w:val="107"/>
          <w:sz w:val="23"/>
          <w:szCs w:val="23"/>
        </w:rPr>
        <w:t>O</w:t>
      </w:r>
      <w:r>
        <w:rPr>
          <w:spacing w:val="1"/>
          <w:sz w:val="23"/>
          <w:szCs w:val="23"/>
        </w:rPr>
        <w:t>L</w:t>
      </w:r>
      <w:r>
        <w:rPr>
          <w:w w:val="107"/>
          <w:sz w:val="23"/>
          <w:szCs w:val="23"/>
        </w:rPr>
        <w:t>OG</w:t>
      </w:r>
      <w:r>
        <w:rPr>
          <w:w w:val="83"/>
          <w:sz w:val="23"/>
          <w:szCs w:val="23"/>
        </w:rPr>
        <w:t>I</w:t>
      </w:r>
      <w:r>
        <w:rPr>
          <w:spacing w:val="-4"/>
          <w:sz w:val="23"/>
          <w:szCs w:val="23"/>
        </w:rPr>
        <w:t xml:space="preserve"> </w:t>
      </w:r>
      <w:r>
        <w:rPr>
          <w:spacing w:val="-1"/>
          <w:w w:val="108"/>
          <w:sz w:val="23"/>
          <w:szCs w:val="23"/>
        </w:rPr>
        <w:t>R</w:t>
      </w:r>
      <w:r>
        <w:rPr>
          <w:w w:val="83"/>
          <w:sz w:val="23"/>
          <w:szCs w:val="23"/>
        </w:rPr>
        <w:t>I</w:t>
      </w:r>
      <w:r>
        <w:rPr>
          <w:spacing w:val="-3"/>
          <w:w w:val="120"/>
          <w:sz w:val="23"/>
          <w:szCs w:val="23"/>
        </w:rPr>
        <w:t>S</w:t>
      </w:r>
      <w:r>
        <w:rPr>
          <w:spacing w:val="-3"/>
          <w:w w:val="109"/>
          <w:sz w:val="23"/>
          <w:szCs w:val="23"/>
        </w:rPr>
        <w:t>E</w:t>
      </w:r>
      <w:r>
        <w:rPr>
          <w:sz w:val="23"/>
          <w:szCs w:val="23"/>
        </w:rPr>
        <w:t>T</w:t>
      </w:r>
    </w:p>
    <w:p w:rsidR="00E34A9B" w:rsidRDefault="00E34A9B">
      <w:pPr>
        <w:spacing w:before="9" w:line="140" w:lineRule="exact"/>
        <w:rPr>
          <w:sz w:val="14"/>
          <w:szCs w:val="14"/>
        </w:rPr>
      </w:pPr>
    </w:p>
    <w:p w:rsidR="00E34A9B" w:rsidRDefault="00B63322">
      <w:pPr>
        <w:ind w:left="100" w:right="2623"/>
        <w:jc w:val="both"/>
      </w:pPr>
      <w:r>
        <w:rPr>
          <w:rFonts w:ascii="Arial" w:eastAsia="Arial" w:hAnsi="Arial" w:cs="Arial"/>
          <w:b/>
        </w:rPr>
        <w:t>3.1</w:t>
      </w:r>
      <w:r>
        <w:rPr>
          <w:rFonts w:ascii="Arial" w:eastAsia="Arial" w:hAnsi="Arial" w:cs="Arial"/>
          <w:b/>
          <w:spacing w:val="26"/>
        </w:rPr>
        <w:t xml:space="preserve"> </w:t>
      </w:r>
      <w:r>
        <w:rPr>
          <w:spacing w:val="4"/>
          <w:w w:val="93"/>
        </w:rPr>
        <w:t>M</w:t>
      </w:r>
      <w:r>
        <w:rPr>
          <w:w w:val="122"/>
        </w:rPr>
        <w:t>e</w:t>
      </w:r>
      <w:r>
        <w:rPr>
          <w:spacing w:val="-2"/>
          <w:w w:val="122"/>
        </w:rPr>
        <w:t>t</w:t>
      </w:r>
      <w:r>
        <w:rPr>
          <w:w w:val="121"/>
        </w:rPr>
        <w:t>odo</w:t>
      </w:r>
      <w:r>
        <w:rPr>
          <w:w w:val="116"/>
        </w:rPr>
        <w:t>lo</w:t>
      </w:r>
      <w:r>
        <w:rPr>
          <w:spacing w:val="1"/>
          <w:w w:val="116"/>
        </w:rPr>
        <w:t>g</w:t>
      </w:r>
      <w:r>
        <w:rPr>
          <w:w w:val="99"/>
        </w:rPr>
        <w:t>i</w:t>
      </w:r>
      <w:r>
        <w:t xml:space="preserve"> </w:t>
      </w:r>
      <w:r>
        <w:rPr>
          <w:spacing w:val="-6"/>
          <w:w w:val="114"/>
        </w:rPr>
        <w:t>A</w:t>
      </w:r>
      <w:r>
        <w:rPr>
          <w:w w:val="114"/>
        </w:rPr>
        <w:t>nd</w:t>
      </w:r>
      <w:r>
        <w:rPr>
          <w:spacing w:val="-1"/>
          <w:w w:val="114"/>
        </w:rPr>
        <w:t>r</w:t>
      </w:r>
      <w:r>
        <w:rPr>
          <w:w w:val="114"/>
        </w:rPr>
        <w:t>oid</w:t>
      </w:r>
    </w:p>
    <w:p w:rsidR="00E34A9B" w:rsidRDefault="00B63322">
      <w:pPr>
        <w:spacing w:before="48" w:line="253" w:lineRule="auto"/>
        <w:ind w:left="100" w:right="-29"/>
        <w:rPr>
          <w:sz w:val="19"/>
          <w:szCs w:val="19"/>
        </w:rPr>
      </w:pPr>
      <w:r>
        <w:rPr>
          <w:sz w:val="19"/>
          <w:szCs w:val="19"/>
        </w:rPr>
        <w:t>Di</w:t>
      </w:r>
      <w:r>
        <w:rPr>
          <w:spacing w:val="16"/>
          <w:sz w:val="19"/>
          <w:szCs w:val="19"/>
        </w:rPr>
        <w:t xml:space="preserve"> </w:t>
      </w:r>
      <w:r>
        <w:rPr>
          <w:spacing w:val="-1"/>
          <w:w w:val="111"/>
          <w:sz w:val="19"/>
          <w:szCs w:val="19"/>
        </w:rPr>
        <w:t>d</w:t>
      </w:r>
      <w:r>
        <w:rPr>
          <w:spacing w:val="1"/>
          <w:w w:val="111"/>
          <w:sz w:val="19"/>
          <w:szCs w:val="19"/>
        </w:rPr>
        <w:t>a</w:t>
      </w:r>
      <w:r>
        <w:rPr>
          <w:w w:val="111"/>
          <w:sz w:val="19"/>
          <w:szCs w:val="19"/>
        </w:rPr>
        <w:t>l</w:t>
      </w:r>
      <w:r>
        <w:rPr>
          <w:spacing w:val="1"/>
          <w:w w:val="111"/>
          <w:sz w:val="19"/>
          <w:szCs w:val="19"/>
        </w:rPr>
        <w:t>a</w:t>
      </w:r>
      <w:r>
        <w:rPr>
          <w:w w:val="111"/>
          <w:sz w:val="19"/>
          <w:szCs w:val="19"/>
        </w:rPr>
        <w:t>m</w:t>
      </w:r>
      <w:r>
        <w:rPr>
          <w:spacing w:val="12"/>
          <w:w w:val="111"/>
          <w:sz w:val="19"/>
          <w:szCs w:val="19"/>
        </w:rPr>
        <w:t xml:space="preserve"> </w:t>
      </w:r>
      <w:r>
        <w:rPr>
          <w:w w:val="111"/>
          <w:sz w:val="19"/>
          <w:szCs w:val="19"/>
        </w:rPr>
        <w:t>me</w:t>
      </w:r>
      <w:r>
        <w:rPr>
          <w:spacing w:val="1"/>
          <w:w w:val="111"/>
          <w:sz w:val="19"/>
          <w:szCs w:val="19"/>
        </w:rPr>
        <w:t>t</w:t>
      </w:r>
      <w:r>
        <w:rPr>
          <w:w w:val="111"/>
          <w:sz w:val="19"/>
          <w:szCs w:val="19"/>
        </w:rPr>
        <w:t>o</w:t>
      </w:r>
      <w:r>
        <w:rPr>
          <w:spacing w:val="-1"/>
          <w:w w:val="111"/>
          <w:sz w:val="19"/>
          <w:szCs w:val="19"/>
        </w:rPr>
        <w:t>d</w:t>
      </w:r>
      <w:r>
        <w:rPr>
          <w:w w:val="111"/>
          <w:sz w:val="19"/>
          <w:szCs w:val="19"/>
        </w:rPr>
        <w:t>ol</w:t>
      </w:r>
      <w:r>
        <w:rPr>
          <w:spacing w:val="-1"/>
          <w:w w:val="111"/>
          <w:sz w:val="19"/>
          <w:szCs w:val="19"/>
        </w:rPr>
        <w:t>o</w:t>
      </w:r>
      <w:r>
        <w:rPr>
          <w:w w:val="111"/>
          <w:sz w:val="19"/>
          <w:szCs w:val="19"/>
        </w:rPr>
        <w:t>gi</w:t>
      </w:r>
      <w:r>
        <w:rPr>
          <w:spacing w:val="-1"/>
          <w:w w:val="111"/>
          <w:sz w:val="19"/>
          <w:szCs w:val="19"/>
        </w:rPr>
        <w:t xml:space="preserve"> </w:t>
      </w:r>
      <w:r>
        <w:rPr>
          <w:sz w:val="19"/>
          <w:szCs w:val="19"/>
        </w:rPr>
        <w:t>ini</w:t>
      </w:r>
      <w:r>
        <w:rPr>
          <w:spacing w:val="25"/>
          <w:sz w:val="19"/>
          <w:szCs w:val="19"/>
        </w:rPr>
        <w:t xml:space="preserve"> </w:t>
      </w:r>
      <w:r>
        <w:rPr>
          <w:w w:val="112"/>
          <w:sz w:val="19"/>
          <w:szCs w:val="19"/>
        </w:rPr>
        <w:t>mengik</w:t>
      </w:r>
      <w:r>
        <w:rPr>
          <w:spacing w:val="1"/>
          <w:w w:val="112"/>
          <w:sz w:val="19"/>
          <w:szCs w:val="19"/>
        </w:rPr>
        <w:t>u</w:t>
      </w:r>
      <w:r>
        <w:rPr>
          <w:w w:val="112"/>
          <w:sz w:val="19"/>
          <w:szCs w:val="19"/>
        </w:rPr>
        <w:t>ti</w:t>
      </w:r>
      <w:r>
        <w:rPr>
          <w:spacing w:val="-1"/>
          <w:w w:val="112"/>
          <w:sz w:val="19"/>
          <w:szCs w:val="19"/>
        </w:rPr>
        <w:t xml:space="preserve"> </w:t>
      </w:r>
      <w:r>
        <w:rPr>
          <w:w w:val="112"/>
          <w:sz w:val="19"/>
          <w:szCs w:val="19"/>
        </w:rPr>
        <w:t>t</w:t>
      </w:r>
      <w:r>
        <w:rPr>
          <w:spacing w:val="1"/>
          <w:w w:val="112"/>
          <w:sz w:val="19"/>
          <w:szCs w:val="19"/>
        </w:rPr>
        <w:t>a</w:t>
      </w:r>
      <w:r>
        <w:rPr>
          <w:w w:val="112"/>
          <w:sz w:val="19"/>
          <w:szCs w:val="19"/>
        </w:rPr>
        <w:t>h</w:t>
      </w:r>
      <w:r>
        <w:rPr>
          <w:spacing w:val="1"/>
          <w:w w:val="112"/>
          <w:sz w:val="19"/>
          <w:szCs w:val="19"/>
        </w:rPr>
        <w:t>a</w:t>
      </w:r>
      <w:r>
        <w:rPr>
          <w:spacing w:val="-1"/>
          <w:w w:val="112"/>
          <w:sz w:val="19"/>
          <w:szCs w:val="19"/>
        </w:rPr>
        <w:t>p</w:t>
      </w:r>
      <w:r>
        <w:rPr>
          <w:spacing w:val="1"/>
          <w:w w:val="112"/>
          <w:sz w:val="19"/>
          <w:szCs w:val="19"/>
        </w:rPr>
        <w:t>a</w:t>
      </w:r>
      <w:r>
        <w:rPr>
          <w:w w:val="112"/>
          <w:sz w:val="19"/>
          <w:szCs w:val="19"/>
        </w:rPr>
        <w:t>n</w:t>
      </w:r>
      <w:r>
        <w:rPr>
          <w:spacing w:val="16"/>
          <w:w w:val="112"/>
          <w:sz w:val="19"/>
          <w:szCs w:val="19"/>
        </w:rPr>
        <w:t xml:space="preserve"> </w:t>
      </w:r>
      <w:proofErr w:type="gramStart"/>
      <w:r>
        <w:rPr>
          <w:spacing w:val="-1"/>
          <w:sz w:val="19"/>
          <w:szCs w:val="19"/>
        </w:rPr>
        <w:t>d</w:t>
      </w:r>
      <w:r>
        <w:rPr>
          <w:spacing w:val="1"/>
          <w:sz w:val="19"/>
          <w:szCs w:val="19"/>
        </w:rPr>
        <w:t>a</w:t>
      </w:r>
      <w:r>
        <w:rPr>
          <w:sz w:val="19"/>
          <w:szCs w:val="19"/>
        </w:rPr>
        <w:t xml:space="preserve">ri </w:t>
      </w:r>
      <w:r>
        <w:rPr>
          <w:spacing w:val="1"/>
          <w:sz w:val="19"/>
          <w:szCs w:val="19"/>
        </w:rPr>
        <w:t xml:space="preserve"> </w:t>
      </w:r>
      <w:r>
        <w:rPr>
          <w:spacing w:val="-1"/>
          <w:w w:val="99"/>
          <w:sz w:val="19"/>
          <w:szCs w:val="19"/>
        </w:rPr>
        <w:t>f</w:t>
      </w:r>
      <w:r>
        <w:rPr>
          <w:w w:val="112"/>
          <w:sz w:val="19"/>
          <w:szCs w:val="19"/>
        </w:rPr>
        <w:t>o</w:t>
      </w:r>
      <w:r>
        <w:rPr>
          <w:spacing w:val="-1"/>
          <w:w w:val="112"/>
          <w:sz w:val="19"/>
          <w:szCs w:val="19"/>
        </w:rPr>
        <w:t>r</w:t>
      </w:r>
      <w:r>
        <w:rPr>
          <w:w w:val="111"/>
          <w:sz w:val="19"/>
          <w:szCs w:val="19"/>
        </w:rPr>
        <w:t>en</w:t>
      </w:r>
      <w:r>
        <w:rPr>
          <w:spacing w:val="-1"/>
          <w:w w:val="111"/>
          <w:sz w:val="19"/>
          <w:szCs w:val="19"/>
        </w:rPr>
        <w:t>s</w:t>
      </w:r>
      <w:r>
        <w:rPr>
          <w:w w:val="101"/>
          <w:sz w:val="19"/>
          <w:szCs w:val="19"/>
        </w:rPr>
        <w:t>i</w:t>
      </w:r>
      <w:r>
        <w:rPr>
          <w:spacing w:val="2"/>
          <w:w w:val="101"/>
          <w:sz w:val="19"/>
          <w:szCs w:val="19"/>
        </w:rPr>
        <w:t>c</w:t>
      </w:r>
      <w:proofErr w:type="gramEnd"/>
      <w:r>
        <w:rPr>
          <w:w w:val="99"/>
          <w:sz w:val="19"/>
          <w:szCs w:val="19"/>
        </w:rPr>
        <w:t xml:space="preserve">, </w:t>
      </w:r>
      <w:r>
        <w:rPr>
          <w:w w:val="111"/>
          <w:sz w:val="19"/>
          <w:szCs w:val="19"/>
        </w:rPr>
        <w:t>y</w:t>
      </w:r>
      <w:r>
        <w:rPr>
          <w:spacing w:val="1"/>
          <w:w w:val="111"/>
          <w:sz w:val="19"/>
          <w:szCs w:val="19"/>
        </w:rPr>
        <w:t>a</w:t>
      </w:r>
      <w:r>
        <w:rPr>
          <w:w w:val="111"/>
          <w:sz w:val="19"/>
          <w:szCs w:val="19"/>
        </w:rPr>
        <w:t>it</w:t>
      </w:r>
      <w:r>
        <w:rPr>
          <w:spacing w:val="1"/>
          <w:w w:val="120"/>
          <w:sz w:val="19"/>
          <w:szCs w:val="19"/>
        </w:rPr>
        <w:t>u</w:t>
      </w:r>
      <w:r>
        <w:rPr>
          <w:w w:val="90"/>
          <w:sz w:val="19"/>
          <w:szCs w:val="19"/>
        </w:rPr>
        <w:t>:</w:t>
      </w:r>
    </w:p>
    <w:p w:rsidR="00E34A9B" w:rsidRDefault="00B63322">
      <w:pPr>
        <w:tabs>
          <w:tab w:val="left" w:pos="820"/>
        </w:tabs>
        <w:spacing w:line="251" w:lineRule="auto"/>
        <w:ind w:left="820" w:right="-31" w:hanging="360"/>
        <w:jc w:val="both"/>
        <w:rPr>
          <w:sz w:val="19"/>
          <w:szCs w:val="19"/>
        </w:rPr>
      </w:pPr>
      <w:r>
        <w:rPr>
          <w:spacing w:val="1"/>
          <w:sz w:val="19"/>
          <w:szCs w:val="19"/>
        </w:rPr>
        <w:t>1</w:t>
      </w:r>
      <w:r>
        <w:rPr>
          <w:sz w:val="19"/>
          <w:szCs w:val="19"/>
        </w:rPr>
        <w:t>)</w:t>
      </w:r>
      <w:r>
        <w:rPr>
          <w:sz w:val="19"/>
          <w:szCs w:val="19"/>
        </w:rPr>
        <w:tab/>
      </w:r>
      <w:r>
        <w:rPr>
          <w:spacing w:val="1"/>
          <w:w w:val="112"/>
          <w:sz w:val="19"/>
          <w:szCs w:val="19"/>
        </w:rPr>
        <w:t>P</w:t>
      </w:r>
      <w:r>
        <w:rPr>
          <w:w w:val="112"/>
          <w:sz w:val="19"/>
          <w:szCs w:val="19"/>
        </w:rPr>
        <w:t>eng</w:t>
      </w:r>
      <w:r>
        <w:rPr>
          <w:spacing w:val="1"/>
          <w:w w:val="112"/>
          <w:sz w:val="19"/>
          <w:szCs w:val="19"/>
        </w:rPr>
        <w:t>u</w:t>
      </w:r>
      <w:r>
        <w:rPr>
          <w:w w:val="112"/>
          <w:sz w:val="19"/>
          <w:szCs w:val="19"/>
        </w:rPr>
        <w:t>m</w:t>
      </w:r>
      <w:r>
        <w:rPr>
          <w:spacing w:val="-1"/>
          <w:w w:val="112"/>
          <w:sz w:val="19"/>
          <w:szCs w:val="19"/>
        </w:rPr>
        <w:t>p</w:t>
      </w:r>
      <w:r>
        <w:rPr>
          <w:spacing w:val="1"/>
          <w:w w:val="112"/>
          <w:sz w:val="19"/>
          <w:szCs w:val="19"/>
        </w:rPr>
        <w:t>u</w:t>
      </w:r>
      <w:r>
        <w:rPr>
          <w:w w:val="112"/>
          <w:sz w:val="19"/>
          <w:szCs w:val="19"/>
        </w:rPr>
        <w:t>l</w:t>
      </w:r>
      <w:r>
        <w:rPr>
          <w:spacing w:val="1"/>
          <w:w w:val="112"/>
          <w:sz w:val="19"/>
          <w:szCs w:val="19"/>
        </w:rPr>
        <w:t>a</w:t>
      </w:r>
      <w:r>
        <w:rPr>
          <w:w w:val="112"/>
          <w:sz w:val="19"/>
          <w:szCs w:val="19"/>
        </w:rPr>
        <w:t xml:space="preserve">n:  </w:t>
      </w:r>
      <w:r>
        <w:rPr>
          <w:spacing w:val="47"/>
          <w:w w:val="112"/>
          <w:sz w:val="19"/>
          <w:szCs w:val="19"/>
        </w:rPr>
        <w:t xml:space="preserve"> </w:t>
      </w:r>
      <w:r>
        <w:rPr>
          <w:sz w:val="19"/>
          <w:szCs w:val="19"/>
        </w:rPr>
        <w:t>D</w:t>
      </w:r>
      <w:r>
        <w:rPr>
          <w:spacing w:val="1"/>
          <w:sz w:val="19"/>
          <w:szCs w:val="19"/>
        </w:rPr>
        <w:t>a</w:t>
      </w:r>
      <w:r>
        <w:rPr>
          <w:sz w:val="19"/>
          <w:szCs w:val="19"/>
        </w:rPr>
        <w:t>l</w:t>
      </w:r>
      <w:r>
        <w:rPr>
          <w:spacing w:val="1"/>
          <w:sz w:val="19"/>
          <w:szCs w:val="19"/>
        </w:rPr>
        <w:t>a</w:t>
      </w:r>
      <w:r>
        <w:rPr>
          <w:sz w:val="19"/>
          <w:szCs w:val="19"/>
        </w:rPr>
        <w:t xml:space="preserve">m    </w:t>
      </w:r>
      <w:r>
        <w:rPr>
          <w:spacing w:val="16"/>
          <w:sz w:val="19"/>
          <w:szCs w:val="19"/>
        </w:rPr>
        <w:t xml:space="preserve"> </w:t>
      </w:r>
      <w:r>
        <w:rPr>
          <w:w w:val="115"/>
          <w:sz w:val="19"/>
          <w:szCs w:val="19"/>
        </w:rPr>
        <w:t>t</w:t>
      </w:r>
      <w:r>
        <w:rPr>
          <w:spacing w:val="-1"/>
          <w:w w:val="115"/>
          <w:sz w:val="19"/>
          <w:szCs w:val="19"/>
        </w:rPr>
        <w:t>a</w:t>
      </w:r>
      <w:r>
        <w:rPr>
          <w:w w:val="115"/>
          <w:sz w:val="19"/>
          <w:szCs w:val="19"/>
        </w:rPr>
        <w:t>h</w:t>
      </w:r>
      <w:r>
        <w:rPr>
          <w:spacing w:val="1"/>
          <w:w w:val="115"/>
          <w:sz w:val="19"/>
          <w:szCs w:val="19"/>
        </w:rPr>
        <w:t>a</w:t>
      </w:r>
      <w:r>
        <w:rPr>
          <w:w w:val="115"/>
          <w:sz w:val="19"/>
          <w:szCs w:val="19"/>
        </w:rPr>
        <w:t xml:space="preserve">p  </w:t>
      </w:r>
      <w:r>
        <w:rPr>
          <w:spacing w:val="40"/>
          <w:w w:val="115"/>
          <w:sz w:val="19"/>
          <w:szCs w:val="19"/>
        </w:rPr>
        <w:t xml:space="preserve"> </w:t>
      </w:r>
      <w:r>
        <w:rPr>
          <w:sz w:val="19"/>
          <w:szCs w:val="19"/>
        </w:rPr>
        <w:t xml:space="preserve">ini   </w:t>
      </w:r>
      <w:r>
        <w:rPr>
          <w:spacing w:val="34"/>
          <w:sz w:val="19"/>
          <w:szCs w:val="19"/>
        </w:rPr>
        <w:t xml:space="preserve"> </w:t>
      </w:r>
      <w:r>
        <w:rPr>
          <w:spacing w:val="-1"/>
          <w:w w:val="121"/>
          <w:sz w:val="19"/>
          <w:szCs w:val="19"/>
        </w:rPr>
        <w:t>d</w:t>
      </w:r>
      <w:r>
        <w:rPr>
          <w:w w:val="108"/>
          <w:sz w:val="19"/>
          <w:szCs w:val="19"/>
        </w:rPr>
        <w:t>il</w:t>
      </w:r>
      <w:r>
        <w:rPr>
          <w:spacing w:val="1"/>
          <w:w w:val="108"/>
          <w:sz w:val="19"/>
          <w:szCs w:val="19"/>
        </w:rPr>
        <w:t>a</w:t>
      </w:r>
      <w:r>
        <w:rPr>
          <w:w w:val="115"/>
          <w:sz w:val="19"/>
          <w:szCs w:val="19"/>
        </w:rPr>
        <w:t>k</w:t>
      </w:r>
      <w:r>
        <w:rPr>
          <w:spacing w:val="1"/>
          <w:w w:val="115"/>
          <w:sz w:val="19"/>
          <w:szCs w:val="19"/>
        </w:rPr>
        <w:t>u</w:t>
      </w:r>
      <w:r>
        <w:rPr>
          <w:w w:val="111"/>
          <w:sz w:val="19"/>
          <w:szCs w:val="19"/>
        </w:rPr>
        <w:t>k</w:t>
      </w:r>
      <w:r>
        <w:rPr>
          <w:spacing w:val="1"/>
          <w:w w:val="111"/>
          <w:sz w:val="19"/>
          <w:szCs w:val="19"/>
        </w:rPr>
        <w:t>a</w:t>
      </w:r>
      <w:r>
        <w:rPr>
          <w:w w:val="116"/>
          <w:sz w:val="19"/>
          <w:szCs w:val="19"/>
        </w:rPr>
        <w:t xml:space="preserve">n </w:t>
      </w:r>
      <w:r>
        <w:rPr>
          <w:w w:val="110"/>
          <w:sz w:val="19"/>
          <w:szCs w:val="19"/>
        </w:rPr>
        <w:t>ek</w:t>
      </w:r>
      <w:r>
        <w:rPr>
          <w:spacing w:val="-1"/>
          <w:w w:val="110"/>
          <w:sz w:val="19"/>
          <w:szCs w:val="19"/>
        </w:rPr>
        <w:t>s</w:t>
      </w:r>
      <w:r>
        <w:rPr>
          <w:w w:val="110"/>
          <w:sz w:val="19"/>
          <w:szCs w:val="19"/>
        </w:rPr>
        <w:t>tr</w:t>
      </w:r>
      <w:r>
        <w:rPr>
          <w:spacing w:val="1"/>
          <w:w w:val="110"/>
          <w:sz w:val="19"/>
          <w:szCs w:val="19"/>
        </w:rPr>
        <w:t>a</w:t>
      </w:r>
      <w:r>
        <w:rPr>
          <w:w w:val="110"/>
          <w:sz w:val="19"/>
          <w:szCs w:val="19"/>
        </w:rPr>
        <w:t>k</w:t>
      </w:r>
      <w:r>
        <w:rPr>
          <w:spacing w:val="-1"/>
          <w:w w:val="110"/>
          <w:sz w:val="19"/>
          <w:szCs w:val="19"/>
        </w:rPr>
        <w:t>s</w:t>
      </w:r>
      <w:r>
        <w:rPr>
          <w:w w:val="110"/>
          <w:sz w:val="19"/>
          <w:szCs w:val="19"/>
        </w:rPr>
        <w:t>i</w:t>
      </w:r>
      <w:r>
        <w:rPr>
          <w:spacing w:val="5"/>
          <w:w w:val="110"/>
          <w:sz w:val="19"/>
          <w:szCs w:val="19"/>
        </w:rPr>
        <w:t xml:space="preserve"> </w:t>
      </w:r>
      <w:r>
        <w:rPr>
          <w:w w:val="110"/>
          <w:sz w:val="19"/>
          <w:szCs w:val="19"/>
        </w:rPr>
        <w:t>in</w:t>
      </w:r>
      <w:r>
        <w:rPr>
          <w:spacing w:val="-1"/>
          <w:w w:val="110"/>
          <w:sz w:val="19"/>
          <w:szCs w:val="19"/>
        </w:rPr>
        <w:t>f</w:t>
      </w:r>
      <w:r>
        <w:rPr>
          <w:w w:val="110"/>
          <w:sz w:val="19"/>
          <w:szCs w:val="19"/>
        </w:rPr>
        <w:t>o</w:t>
      </w:r>
      <w:r>
        <w:rPr>
          <w:spacing w:val="-1"/>
          <w:w w:val="110"/>
          <w:sz w:val="19"/>
          <w:szCs w:val="19"/>
        </w:rPr>
        <w:t>r</w:t>
      </w:r>
      <w:r>
        <w:rPr>
          <w:w w:val="110"/>
          <w:sz w:val="19"/>
          <w:szCs w:val="19"/>
        </w:rPr>
        <w:t>m</w:t>
      </w:r>
      <w:r>
        <w:rPr>
          <w:spacing w:val="1"/>
          <w:w w:val="110"/>
          <w:sz w:val="19"/>
          <w:szCs w:val="19"/>
        </w:rPr>
        <w:t>as</w:t>
      </w:r>
      <w:r>
        <w:rPr>
          <w:w w:val="110"/>
          <w:sz w:val="19"/>
          <w:szCs w:val="19"/>
        </w:rPr>
        <w:t xml:space="preserve">i </w:t>
      </w:r>
      <w:r>
        <w:rPr>
          <w:spacing w:val="-1"/>
          <w:sz w:val="19"/>
          <w:szCs w:val="19"/>
        </w:rPr>
        <w:t>d</w:t>
      </w:r>
      <w:r>
        <w:rPr>
          <w:spacing w:val="1"/>
          <w:sz w:val="19"/>
          <w:szCs w:val="19"/>
        </w:rPr>
        <w:t>a</w:t>
      </w:r>
      <w:r>
        <w:rPr>
          <w:sz w:val="19"/>
          <w:szCs w:val="19"/>
        </w:rPr>
        <w:t>ri</w:t>
      </w:r>
      <w:r>
        <w:rPr>
          <w:spacing w:val="47"/>
          <w:sz w:val="19"/>
          <w:szCs w:val="19"/>
        </w:rPr>
        <w:t xml:space="preserve"> </w:t>
      </w:r>
      <w:r>
        <w:rPr>
          <w:spacing w:val="-1"/>
          <w:w w:val="112"/>
          <w:sz w:val="19"/>
          <w:szCs w:val="19"/>
        </w:rPr>
        <w:t>s</w:t>
      </w:r>
      <w:r>
        <w:rPr>
          <w:w w:val="112"/>
          <w:sz w:val="19"/>
          <w:szCs w:val="19"/>
        </w:rPr>
        <w:t>m</w:t>
      </w:r>
      <w:r>
        <w:rPr>
          <w:spacing w:val="1"/>
          <w:w w:val="112"/>
          <w:sz w:val="19"/>
          <w:szCs w:val="19"/>
        </w:rPr>
        <w:t>a</w:t>
      </w:r>
      <w:r>
        <w:rPr>
          <w:w w:val="112"/>
          <w:sz w:val="19"/>
          <w:szCs w:val="19"/>
        </w:rPr>
        <w:t>rt</w:t>
      </w:r>
      <w:r>
        <w:rPr>
          <w:spacing w:val="-1"/>
          <w:w w:val="112"/>
          <w:sz w:val="19"/>
          <w:szCs w:val="19"/>
        </w:rPr>
        <w:t>p</w:t>
      </w:r>
      <w:r>
        <w:rPr>
          <w:w w:val="112"/>
          <w:sz w:val="19"/>
          <w:szCs w:val="19"/>
        </w:rPr>
        <w:t>hone</w:t>
      </w:r>
      <w:r>
        <w:rPr>
          <w:spacing w:val="10"/>
          <w:w w:val="112"/>
          <w:sz w:val="19"/>
          <w:szCs w:val="19"/>
        </w:rPr>
        <w:t xml:space="preserve"> </w:t>
      </w:r>
      <w:r>
        <w:rPr>
          <w:w w:val="112"/>
          <w:sz w:val="19"/>
          <w:szCs w:val="19"/>
        </w:rPr>
        <w:t>y</w:t>
      </w:r>
      <w:r>
        <w:rPr>
          <w:spacing w:val="1"/>
          <w:w w:val="112"/>
          <w:sz w:val="19"/>
          <w:szCs w:val="19"/>
        </w:rPr>
        <w:t>a</w:t>
      </w:r>
      <w:r>
        <w:rPr>
          <w:w w:val="112"/>
          <w:sz w:val="19"/>
          <w:szCs w:val="19"/>
        </w:rPr>
        <w:t xml:space="preserve">ng </w:t>
      </w:r>
      <w:r>
        <w:rPr>
          <w:spacing w:val="-1"/>
          <w:w w:val="111"/>
          <w:sz w:val="19"/>
          <w:szCs w:val="19"/>
        </w:rPr>
        <w:t>d</w:t>
      </w:r>
      <w:r>
        <w:rPr>
          <w:w w:val="111"/>
          <w:sz w:val="19"/>
          <w:szCs w:val="19"/>
        </w:rPr>
        <w:t>il</w:t>
      </w:r>
      <w:r>
        <w:rPr>
          <w:spacing w:val="1"/>
          <w:w w:val="111"/>
          <w:sz w:val="19"/>
          <w:szCs w:val="19"/>
        </w:rPr>
        <w:t>a</w:t>
      </w:r>
      <w:r>
        <w:rPr>
          <w:w w:val="111"/>
          <w:sz w:val="19"/>
          <w:szCs w:val="19"/>
        </w:rPr>
        <w:t>k</w:t>
      </w:r>
      <w:r>
        <w:rPr>
          <w:spacing w:val="1"/>
          <w:w w:val="111"/>
          <w:sz w:val="19"/>
          <w:szCs w:val="19"/>
        </w:rPr>
        <w:t>u</w:t>
      </w:r>
      <w:r>
        <w:rPr>
          <w:w w:val="111"/>
          <w:sz w:val="19"/>
          <w:szCs w:val="19"/>
        </w:rPr>
        <w:t>k</w:t>
      </w:r>
      <w:r>
        <w:rPr>
          <w:spacing w:val="1"/>
          <w:w w:val="111"/>
          <w:sz w:val="19"/>
          <w:szCs w:val="19"/>
        </w:rPr>
        <w:t>a</w:t>
      </w:r>
      <w:r>
        <w:rPr>
          <w:w w:val="111"/>
          <w:sz w:val="19"/>
          <w:szCs w:val="19"/>
        </w:rPr>
        <w:t>n.</w:t>
      </w:r>
      <w:r>
        <w:rPr>
          <w:spacing w:val="44"/>
          <w:w w:val="111"/>
          <w:sz w:val="19"/>
          <w:szCs w:val="19"/>
        </w:rPr>
        <w:t xml:space="preserve"> </w:t>
      </w:r>
      <w:r>
        <w:rPr>
          <w:spacing w:val="-1"/>
          <w:w w:val="111"/>
          <w:sz w:val="19"/>
          <w:szCs w:val="19"/>
        </w:rPr>
        <w:t>S</w:t>
      </w:r>
      <w:r>
        <w:rPr>
          <w:w w:val="111"/>
          <w:sz w:val="19"/>
          <w:szCs w:val="19"/>
        </w:rPr>
        <w:t>m</w:t>
      </w:r>
      <w:r>
        <w:rPr>
          <w:spacing w:val="1"/>
          <w:w w:val="111"/>
          <w:sz w:val="19"/>
          <w:szCs w:val="19"/>
        </w:rPr>
        <w:t>a</w:t>
      </w:r>
      <w:r>
        <w:rPr>
          <w:w w:val="111"/>
          <w:sz w:val="19"/>
          <w:szCs w:val="19"/>
        </w:rPr>
        <w:t>rt</w:t>
      </w:r>
      <w:r>
        <w:rPr>
          <w:spacing w:val="-1"/>
          <w:w w:val="111"/>
          <w:sz w:val="19"/>
          <w:szCs w:val="19"/>
        </w:rPr>
        <w:t>p</w:t>
      </w:r>
      <w:r>
        <w:rPr>
          <w:w w:val="111"/>
          <w:sz w:val="19"/>
          <w:szCs w:val="19"/>
        </w:rPr>
        <w:t>hone</w:t>
      </w:r>
      <w:r>
        <w:rPr>
          <w:spacing w:val="38"/>
          <w:w w:val="111"/>
          <w:sz w:val="19"/>
          <w:szCs w:val="19"/>
        </w:rPr>
        <w:t xml:space="preserve"> </w:t>
      </w:r>
      <w:proofErr w:type="gramStart"/>
      <w:r>
        <w:rPr>
          <w:sz w:val="19"/>
          <w:szCs w:val="19"/>
        </w:rPr>
        <w:t>y</w:t>
      </w:r>
      <w:r>
        <w:rPr>
          <w:spacing w:val="1"/>
          <w:sz w:val="19"/>
          <w:szCs w:val="19"/>
        </w:rPr>
        <w:t>a</w:t>
      </w:r>
      <w:r>
        <w:rPr>
          <w:sz w:val="19"/>
          <w:szCs w:val="19"/>
        </w:rPr>
        <w:t xml:space="preserve">ng </w:t>
      </w:r>
      <w:r>
        <w:rPr>
          <w:spacing w:val="35"/>
          <w:sz w:val="19"/>
          <w:szCs w:val="19"/>
        </w:rPr>
        <w:t xml:space="preserve"> </w:t>
      </w:r>
      <w:r>
        <w:rPr>
          <w:spacing w:val="-1"/>
          <w:w w:val="114"/>
          <w:sz w:val="19"/>
          <w:szCs w:val="19"/>
        </w:rPr>
        <w:t>d</w:t>
      </w:r>
      <w:r>
        <w:rPr>
          <w:w w:val="114"/>
          <w:sz w:val="19"/>
          <w:szCs w:val="19"/>
        </w:rPr>
        <w:t>ig</w:t>
      </w:r>
      <w:r>
        <w:rPr>
          <w:spacing w:val="1"/>
          <w:w w:val="114"/>
          <w:sz w:val="19"/>
          <w:szCs w:val="19"/>
        </w:rPr>
        <w:t>u</w:t>
      </w:r>
      <w:r>
        <w:rPr>
          <w:w w:val="114"/>
          <w:sz w:val="19"/>
          <w:szCs w:val="19"/>
        </w:rPr>
        <w:t>n</w:t>
      </w:r>
      <w:r>
        <w:rPr>
          <w:spacing w:val="1"/>
          <w:w w:val="114"/>
          <w:sz w:val="19"/>
          <w:szCs w:val="19"/>
        </w:rPr>
        <w:t>a</w:t>
      </w:r>
      <w:r>
        <w:rPr>
          <w:w w:val="114"/>
          <w:sz w:val="19"/>
          <w:szCs w:val="19"/>
        </w:rPr>
        <w:t>k</w:t>
      </w:r>
      <w:r>
        <w:rPr>
          <w:spacing w:val="1"/>
          <w:w w:val="114"/>
          <w:sz w:val="19"/>
          <w:szCs w:val="19"/>
        </w:rPr>
        <w:t>a</w:t>
      </w:r>
      <w:r>
        <w:rPr>
          <w:w w:val="114"/>
          <w:sz w:val="19"/>
          <w:szCs w:val="19"/>
        </w:rPr>
        <w:t>n</w:t>
      </w:r>
      <w:proofErr w:type="gramEnd"/>
      <w:r>
        <w:rPr>
          <w:spacing w:val="32"/>
          <w:w w:val="114"/>
          <w:sz w:val="19"/>
          <w:szCs w:val="19"/>
        </w:rPr>
        <w:t xml:space="preserve"> </w:t>
      </w:r>
      <w:r>
        <w:rPr>
          <w:spacing w:val="1"/>
          <w:w w:val="112"/>
          <w:sz w:val="19"/>
          <w:szCs w:val="19"/>
        </w:rPr>
        <w:t>a</w:t>
      </w:r>
      <w:r>
        <w:rPr>
          <w:spacing w:val="-1"/>
          <w:w w:val="121"/>
          <w:sz w:val="19"/>
          <w:szCs w:val="19"/>
        </w:rPr>
        <w:t>d</w:t>
      </w:r>
      <w:r>
        <w:rPr>
          <w:spacing w:val="1"/>
          <w:w w:val="112"/>
          <w:sz w:val="19"/>
          <w:szCs w:val="19"/>
        </w:rPr>
        <w:t>a</w:t>
      </w:r>
      <w:r>
        <w:rPr>
          <w:w w:val="109"/>
          <w:sz w:val="19"/>
          <w:szCs w:val="19"/>
        </w:rPr>
        <w:t>l</w:t>
      </w:r>
      <w:r>
        <w:rPr>
          <w:spacing w:val="1"/>
          <w:w w:val="109"/>
          <w:sz w:val="19"/>
          <w:szCs w:val="19"/>
        </w:rPr>
        <w:t>a</w:t>
      </w:r>
      <w:r>
        <w:rPr>
          <w:w w:val="116"/>
          <w:sz w:val="19"/>
          <w:szCs w:val="19"/>
        </w:rPr>
        <w:t>h</w:t>
      </w:r>
    </w:p>
    <w:p w:rsidR="00E34A9B" w:rsidRDefault="00B63322">
      <w:pPr>
        <w:spacing w:before="28" w:line="252" w:lineRule="auto"/>
        <w:ind w:left="724" w:right="72"/>
        <w:jc w:val="both"/>
        <w:rPr>
          <w:sz w:val="19"/>
          <w:szCs w:val="19"/>
        </w:rPr>
      </w:pPr>
      <w:r>
        <w:br w:type="column"/>
      </w:r>
      <w:r>
        <w:rPr>
          <w:spacing w:val="-1"/>
          <w:w w:val="110"/>
          <w:sz w:val="19"/>
          <w:szCs w:val="19"/>
        </w:rPr>
        <w:lastRenderedPageBreak/>
        <w:t>S</w:t>
      </w:r>
      <w:r>
        <w:rPr>
          <w:spacing w:val="1"/>
          <w:w w:val="110"/>
          <w:sz w:val="19"/>
          <w:szCs w:val="19"/>
        </w:rPr>
        <w:t>a</w:t>
      </w:r>
      <w:r>
        <w:rPr>
          <w:w w:val="110"/>
          <w:sz w:val="19"/>
          <w:szCs w:val="19"/>
        </w:rPr>
        <w:t>m</w:t>
      </w:r>
      <w:r>
        <w:rPr>
          <w:spacing w:val="-1"/>
          <w:w w:val="110"/>
          <w:sz w:val="19"/>
          <w:szCs w:val="19"/>
        </w:rPr>
        <w:t>s</w:t>
      </w:r>
      <w:r>
        <w:rPr>
          <w:spacing w:val="1"/>
          <w:w w:val="110"/>
          <w:sz w:val="19"/>
          <w:szCs w:val="19"/>
        </w:rPr>
        <w:t>u</w:t>
      </w:r>
      <w:r>
        <w:rPr>
          <w:w w:val="110"/>
          <w:sz w:val="19"/>
          <w:szCs w:val="19"/>
        </w:rPr>
        <w:t>ng</w:t>
      </w:r>
      <w:r>
        <w:rPr>
          <w:spacing w:val="-13"/>
          <w:w w:val="110"/>
          <w:sz w:val="19"/>
          <w:szCs w:val="19"/>
        </w:rPr>
        <w:t xml:space="preserve"> </w:t>
      </w:r>
      <w:r>
        <w:rPr>
          <w:spacing w:val="-1"/>
          <w:sz w:val="19"/>
          <w:szCs w:val="19"/>
        </w:rPr>
        <w:t>G</w:t>
      </w:r>
      <w:r>
        <w:rPr>
          <w:spacing w:val="1"/>
          <w:sz w:val="19"/>
          <w:szCs w:val="19"/>
        </w:rPr>
        <w:t>a</w:t>
      </w:r>
      <w:r>
        <w:rPr>
          <w:sz w:val="19"/>
          <w:szCs w:val="19"/>
        </w:rPr>
        <w:t>l</w:t>
      </w:r>
      <w:r>
        <w:rPr>
          <w:spacing w:val="1"/>
          <w:sz w:val="19"/>
          <w:szCs w:val="19"/>
        </w:rPr>
        <w:t>a</w:t>
      </w:r>
      <w:r>
        <w:rPr>
          <w:sz w:val="19"/>
          <w:szCs w:val="19"/>
        </w:rPr>
        <w:t>xy</w:t>
      </w:r>
      <w:r>
        <w:rPr>
          <w:spacing w:val="32"/>
          <w:sz w:val="19"/>
          <w:szCs w:val="19"/>
        </w:rPr>
        <w:t xml:space="preserve"> </w:t>
      </w:r>
      <w:r>
        <w:rPr>
          <w:spacing w:val="-1"/>
          <w:sz w:val="19"/>
          <w:szCs w:val="19"/>
        </w:rPr>
        <w:t>S</w:t>
      </w:r>
      <w:r>
        <w:rPr>
          <w:sz w:val="19"/>
          <w:szCs w:val="19"/>
        </w:rPr>
        <w:t>4</w:t>
      </w:r>
      <w:r>
        <w:rPr>
          <w:spacing w:val="-18"/>
          <w:sz w:val="19"/>
          <w:szCs w:val="19"/>
        </w:rPr>
        <w:t xml:space="preserve"> </w:t>
      </w:r>
      <w:r>
        <w:rPr>
          <w:sz w:val="19"/>
          <w:szCs w:val="19"/>
        </w:rPr>
        <w:t>y</w:t>
      </w:r>
      <w:r>
        <w:rPr>
          <w:spacing w:val="1"/>
          <w:sz w:val="19"/>
          <w:szCs w:val="19"/>
        </w:rPr>
        <w:t>a</w:t>
      </w:r>
      <w:r>
        <w:rPr>
          <w:sz w:val="19"/>
          <w:szCs w:val="19"/>
        </w:rPr>
        <w:t>ng</w:t>
      </w:r>
      <w:r>
        <w:rPr>
          <w:spacing w:val="33"/>
          <w:sz w:val="19"/>
          <w:szCs w:val="19"/>
        </w:rPr>
        <w:t xml:space="preserve"> </w:t>
      </w:r>
      <w:r>
        <w:rPr>
          <w:sz w:val="19"/>
          <w:szCs w:val="19"/>
        </w:rPr>
        <w:t>tel</w:t>
      </w:r>
      <w:r>
        <w:rPr>
          <w:spacing w:val="1"/>
          <w:sz w:val="19"/>
          <w:szCs w:val="19"/>
        </w:rPr>
        <w:t>a</w:t>
      </w:r>
      <w:r>
        <w:rPr>
          <w:sz w:val="19"/>
          <w:szCs w:val="19"/>
        </w:rPr>
        <w:t>h</w:t>
      </w:r>
      <w:r>
        <w:rPr>
          <w:spacing w:val="31"/>
          <w:sz w:val="19"/>
          <w:szCs w:val="19"/>
        </w:rPr>
        <w:t xml:space="preserve"> </w:t>
      </w:r>
      <w:r>
        <w:rPr>
          <w:spacing w:val="-1"/>
          <w:w w:val="113"/>
          <w:sz w:val="19"/>
          <w:szCs w:val="19"/>
        </w:rPr>
        <w:t>d</w:t>
      </w:r>
      <w:r>
        <w:rPr>
          <w:w w:val="113"/>
          <w:sz w:val="19"/>
          <w:szCs w:val="19"/>
        </w:rPr>
        <w:t>il</w:t>
      </w:r>
      <w:r>
        <w:rPr>
          <w:spacing w:val="1"/>
          <w:w w:val="113"/>
          <w:sz w:val="19"/>
          <w:szCs w:val="19"/>
        </w:rPr>
        <w:t>a</w:t>
      </w:r>
      <w:r>
        <w:rPr>
          <w:w w:val="113"/>
          <w:sz w:val="19"/>
          <w:szCs w:val="19"/>
        </w:rPr>
        <w:t>k</w:t>
      </w:r>
      <w:r>
        <w:rPr>
          <w:spacing w:val="1"/>
          <w:w w:val="113"/>
          <w:sz w:val="19"/>
          <w:szCs w:val="19"/>
        </w:rPr>
        <w:t>u</w:t>
      </w:r>
      <w:r>
        <w:rPr>
          <w:w w:val="113"/>
          <w:sz w:val="19"/>
          <w:szCs w:val="19"/>
        </w:rPr>
        <w:t>k</w:t>
      </w:r>
      <w:r>
        <w:rPr>
          <w:spacing w:val="1"/>
          <w:w w:val="113"/>
          <w:sz w:val="19"/>
          <w:szCs w:val="19"/>
        </w:rPr>
        <w:t>a</w:t>
      </w:r>
      <w:r>
        <w:rPr>
          <w:w w:val="113"/>
          <w:sz w:val="19"/>
          <w:szCs w:val="19"/>
        </w:rPr>
        <w:t>n</w:t>
      </w:r>
      <w:r>
        <w:rPr>
          <w:spacing w:val="-16"/>
          <w:w w:val="113"/>
          <w:sz w:val="19"/>
          <w:szCs w:val="19"/>
        </w:rPr>
        <w:t xml:space="preserve"> </w:t>
      </w:r>
      <w:r>
        <w:rPr>
          <w:sz w:val="19"/>
          <w:szCs w:val="19"/>
        </w:rPr>
        <w:t>r</w:t>
      </w:r>
      <w:r>
        <w:rPr>
          <w:spacing w:val="-1"/>
          <w:sz w:val="19"/>
          <w:szCs w:val="19"/>
        </w:rPr>
        <w:t>o</w:t>
      </w:r>
      <w:r>
        <w:rPr>
          <w:sz w:val="19"/>
          <w:szCs w:val="19"/>
        </w:rPr>
        <w:t>ot</w:t>
      </w:r>
      <w:r>
        <w:rPr>
          <w:spacing w:val="24"/>
          <w:sz w:val="19"/>
          <w:szCs w:val="19"/>
        </w:rPr>
        <w:t xml:space="preserve"> </w:t>
      </w:r>
      <w:r>
        <w:rPr>
          <w:spacing w:val="-1"/>
          <w:w w:val="121"/>
          <w:sz w:val="19"/>
          <w:szCs w:val="19"/>
        </w:rPr>
        <w:t>d</w:t>
      </w:r>
      <w:r>
        <w:rPr>
          <w:spacing w:val="1"/>
          <w:w w:val="112"/>
          <w:sz w:val="19"/>
          <w:szCs w:val="19"/>
        </w:rPr>
        <w:t>a</w:t>
      </w:r>
      <w:r>
        <w:rPr>
          <w:w w:val="116"/>
          <w:sz w:val="19"/>
          <w:szCs w:val="19"/>
        </w:rPr>
        <w:t xml:space="preserve">n </w:t>
      </w:r>
      <w:proofErr w:type="gramStart"/>
      <w:r>
        <w:rPr>
          <w:spacing w:val="-1"/>
          <w:sz w:val="19"/>
          <w:szCs w:val="19"/>
        </w:rPr>
        <w:t>As</w:t>
      </w:r>
      <w:r>
        <w:rPr>
          <w:spacing w:val="1"/>
          <w:sz w:val="19"/>
          <w:szCs w:val="19"/>
        </w:rPr>
        <w:t>u</w:t>
      </w:r>
      <w:r>
        <w:rPr>
          <w:sz w:val="19"/>
          <w:szCs w:val="19"/>
        </w:rPr>
        <w:t xml:space="preserve">s </w:t>
      </w:r>
      <w:r>
        <w:rPr>
          <w:spacing w:val="24"/>
          <w:sz w:val="19"/>
          <w:szCs w:val="19"/>
        </w:rPr>
        <w:t xml:space="preserve"> </w:t>
      </w:r>
      <w:r>
        <w:rPr>
          <w:spacing w:val="1"/>
          <w:w w:val="109"/>
          <w:sz w:val="19"/>
          <w:szCs w:val="19"/>
        </w:rPr>
        <w:t>Z</w:t>
      </w:r>
      <w:r>
        <w:rPr>
          <w:w w:val="109"/>
          <w:sz w:val="19"/>
          <w:szCs w:val="19"/>
        </w:rPr>
        <w:t>en</w:t>
      </w:r>
      <w:r>
        <w:rPr>
          <w:spacing w:val="2"/>
          <w:w w:val="109"/>
          <w:sz w:val="19"/>
          <w:szCs w:val="19"/>
        </w:rPr>
        <w:t>f</w:t>
      </w:r>
      <w:r>
        <w:rPr>
          <w:w w:val="109"/>
          <w:sz w:val="19"/>
          <w:szCs w:val="19"/>
        </w:rPr>
        <w:t>one</w:t>
      </w:r>
      <w:proofErr w:type="gramEnd"/>
      <w:r>
        <w:rPr>
          <w:spacing w:val="33"/>
          <w:w w:val="109"/>
          <w:sz w:val="19"/>
          <w:szCs w:val="19"/>
        </w:rPr>
        <w:t xml:space="preserve"> </w:t>
      </w:r>
      <w:r>
        <w:rPr>
          <w:sz w:val="19"/>
          <w:szCs w:val="19"/>
        </w:rPr>
        <w:t>2</w:t>
      </w:r>
      <w:r>
        <w:rPr>
          <w:spacing w:val="32"/>
          <w:sz w:val="19"/>
          <w:szCs w:val="19"/>
        </w:rPr>
        <w:t xml:space="preserve"> </w:t>
      </w:r>
      <w:r>
        <w:rPr>
          <w:spacing w:val="-1"/>
          <w:w w:val="113"/>
          <w:sz w:val="19"/>
          <w:szCs w:val="19"/>
        </w:rPr>
        <w:t>d</w:t>
      </w:r>
      <w:r>
        <w:rPr>
          <w:w w:val="113"/>
          <w:sz w:val="19"/>
          <w:szCs w:val="19"/>
        </w:rPr>
        <w:t>eng</w:t>
      </w:r>
      <w:r>
        <w:rPr>
          <w:spacing w:val="1"/>
          <w:w w:val="113"/>
          <w:sz w:val="19"/>
          <w:szCs w:val="19"/>
        </w:rPr>
        <w:t>a</w:t>
      </w:r>
      <w:r>
        <w:rPr>
          <w:w w:val="113"/>
          <w:sz w:val="19"/>
          <w:szCs w:val="19"/>
        </w:rPr>
        <w:t>n</w:t>
      </w:r>
      <w:r>
        <w:rPr>
          <w:spacing w:val="30"/>
          <w:w w:val="113"/>
          <w:sz w:val="19"/>
          <w:szCs w:val="19"/>
        </w:rPr>
        <w:t xml:space="preserve"> </w:t>
      </w:r>
      <w:r>
        <w:rPr>
          <w:sz w:val="19"/>
          <w:szCs w:val="19"/>
        </w:rPr>
        <w:t>ti</w:t>
      </w:r>
      <w:r>
        <w:rPr>
          <w:spacing w:val="-1"/>
          <w:sz w:val="19"/>
          <w:szCs w:val="19"/>
        </w:rPr>
        <w:t>p</w:t>
      </w:r>
      <w:r>
        <w:rPr>
          <w:sz w:val="19"/>
          <w:szCs w:val="19"/>
        </w:rPr>
        <w:t xml:space="preserve">e </w:t>
      </w:r>
      <w:r>
        <w:rPr>
          <w:spacing w:val="20"/>
          <w:sz w:val="19"/>
          <w:szCs w:val="19"/>
        </w:rPr>
        <w:t xml:space="preserve"> </w:t>
      </w:r>
      <w:r>
        <w:rPr>
          <w:spacing w:val="4"/>
          <w:sz w:val="19"/>
          <w:szCs w:val="19"/>
        </w:rPr>
        <w:t>Z</w:t>
      </w:r>
      <w:r>
        <w:rPr>
          <w:spacing w:val="1"/>
          <w:sz w:val="19"/>
          <w:szCs w:val="19"/>
        </w:rPr>
        <w:t>00</w:t>
      </w:r>
      <w:r>
        <w:rPr>
          <w:sz w:val="19"/>
          <w:szCs w:val="19"/>
        </w:rPr>
        <w:t>D  y</w:t>
      </w:r>
      <w:r>
        <w:rPr>
          <w:spacing w:val="1"/>
          <w:sz w:val="19"/>
          <w:szCs w:val="19"/>
        </w:rPr>
        <w:t>a</w:t>
      </w:r>
      <w:r>
        <w:rPr>
          <w:sz w:val="19"/>
          <w:szCs w:val="19"/>
        </w:rPr>
        <w:t xml:space="preserve">ng </w:t>
      </w:r>
      <w:r>
        <w:rPr>
          <w:spacing w:val="27"/>
          <w:sz w:val="19"/>
          <w:szCs w:val="19"/>
        </w:rPr>
        <w:t xml:space="preserve"> </w:t>
      </w:r>
      <w:r>
        <w:rPr>
          <w:spacing w:val="1"/>
          <w:w w:val="110"/>
          <w:sz w:val="19"/>
          <w:szCs w:val="19"/>
        </w:rPr>
        <w:t>b</w:t>
      </w:r>
      <w:r>
        <w:rPr>
          <w:w w:val="112"/>
          <w:sz w:val="19"/>
          <w:szCs w:val="19"/>
        </w:rPr>
        <w:t>el</w:t>
      </w:r>
      <w:r>
        <w:rPr>
          <w:spacing w:val="1"/>
          <w:w w:val="112"/>
          <w:sz w:val="19"/>
          <w:szCs w:val="19"/>
        </w:rPr>
        <w:t>u</w:t>
      </w:r>
      <w:r>
        <w:rPr>
          <w:w w:val="113"/>
          <w:sz w:val="19"/>
          <w:szCs w:val="19"/>
        </w:rPr>
        <w:t xml:space="preserve">m </w:t>
      </w:r>
      <w:r>
        <w:rPr>
          <w:spacing w:val="-1"/>
          <w:w w:val="113"/>
          <w:sz w:val="19"/>
          <w:szCs w:val="19"/>
        </w:rPr>
        <w:t>d</w:t>
      </w:r>
      <w:r>
        <w:rPr>
          <w:w w:val="113"/>
          <w:sz w:val="19"/>
          <w:szCs w:val="19"/>
        </w:rPr>
        <w:t>il</w:t>
      </w:r>
      <w:r>
        <w:rPr>
          <w:spacing w:val="1"/>
          <w:w w:val="113"/>
          <w:sz w:val="19"/>
          <w:szCs w:val="19"/>
        </w:rPr>
        <w:t>a</w:t>
      </w:r>
      <w:r>
        <w:rPr>
          <w:w w:val="113"/>
          <w:sz w:val="19"/>
          <w:szCs w:val="19"/>
        </w:rPr>
        <w:t>k</w:t>
      </w:r>
      <w:r>
        <w:rPr>
          <w:spacing w:val="1"/>
          <w:w w:val="113"/>
          <w:sz w:val="19"/>
          <w:szCs w:val="19"/>
        </w:rPr>
        <w:t>u</w:t>
      </w:r>
      <w:r>
        <w:rPr>
          <w:w w:val="113"/>
          <w:sz w:val="19"/>
          <w:szCs w:val="19"/>
        </w:rPr>
        <w:t>k</w:t>
      </w:r>
      <w:r>
        <w:rPr>
          <w:spacing w:val="1"/>
          <w:w w:val="113"/>
          <w:sz w:val="19"/>
          <w:szCs w:val="19"/>
        </w:rPr>
        <w:t>a</w:t>
      </w:r>
      <w:r>
        <w:rPr>
          <w:w w:val="113"/>
          <w:sz w:val="19"/>
          <w:szCs w:val="19"/>
        </w:rPr>
        <w:t xml:space="preserve">n </w:t>
      </w:r>
      <w:r>
        <w:rPr>
          <w:sz w:val="19"/>
          <w:szCs w:val="19"/>
        </w:rPr>
        <w:t>r</w:t>
      </w:r>
      <w:r>
        <w:rPr>
          <w:spacing w:val="-1"/>
          <w:sz w:val="19"/>
          <w:szCs w:val="19"/>
        </w:rPr>
        <w:t>o</w:t>
      </w:r>
      <w:r>
        <w:rPr>
          <w:sz w:val="19"/>
          <w:szCs w:val="19"/>
        </w:rPr>
        <w:t>ot.</w:t>
      </w:r>
      <w:r>
        <w:rPr>
          <w:spacing w:val="42"/>
          <w:sz w:val="19"/>
          <w:szCs w:val="19"/>
        </w:rPr>
        <w:t xml:space="preserve"> </w:t>
      </w:r>
      <w:r>
        <w:rPr>
          <w:w w:val="109"/>
          <w:sz w:val="19"/>
          <w:szCs w:val="19"/>
        </w:rPr>
        <w:t>M</w:t>
      </w:r>
      <w:r>
        <w:rPr>
          <w:spacing w:val="1"/>
          <w:w w:val="109"/>
          <w:sz w:val="19"/>
          <w:szCs w:val="19"/>
        </w:rPr>
        <w:t>a</w:t>
      </w:r>
      <w:r>
        <w:rPr>
          <w:spacing w:val="-1"/>
          <w:w w:val="109"/>
          <w:sz w:val="19"/>
          <w:szCs w:val="19"/>
        </w:rPr>
        <w:t>s</w:t>
      </w:r>
      <w:r>
        <w:rPr>
          <w:w w:val="109"/>
          <w:sz w:val="19"/>
          <w:szCs w:val="19"/>
        </w:rPr>
        <w:t>in</w:t>
      </w:r>
      <w:r>
        <w:rPr>
          <w:spacing w:val="1"/>
          <w:w w:val="109"/>
          <w:sz w:val="19"/>
          <w:szCs w:val="19"/>
        </w:rPr>
        <w:t>g</w:t>
      </w:r>
      <w:r>
        <w:rPr>
          <w:spacing w:val="2"/>
          <w:w w:val="109"/>
          <w:sz w:val="19"/>
          <w:szCs w:val="19"/>
        </w:rPr>
        <w:t>-</w:t>
      </w:r>
      <w:r>
        <w:rPr>
          <w:w w:val="109"/>
          <w:sz w:val="19"/>
          <w:szCs w:val="19"/>
        </w:rPr>
        <w:t>m</w:t>
      </w:r>
      <w:r>
        <w:rPr>
          <w:spacing w:val="1"/>
          <w:w w:val="109"/>
          <w:sz w:val="19"/>
          <w:szCs w:val="19"/>
        </w:rPr>
        <w:t>a</w:t>
      </w:r>
      <w:r>
        <w:rPr>
          <w:spacing w:val="-1"/>
          <w:w w:val="109"/>
          <w:sz w:val="19"/>
          <w:szCs w:val="19"/>
        </w:rPr>
        <w:t>s</w:t>
      </w:r>
      <w:r>
        <w:rPr>
          <w:w w:val="109"/>
          <w:sz w:val="19"/>
          <w:szCs w:val="19"/>
        </w:rPr>
        <w:t>ing</w:t>
      </w:r>
      <w:r>
        <w:rPr>
          <w:spacing w:val="8"/>
          <w:w w:val="109"/>
          <w:sz w:val="19"/>
          <w:szCs w:val="19"/>
        </w:rPr>
        <w:t xml:space="preserve"> </w:t>
      </w:r>
      <w:r>
        <w:rPr>
          <w:spacing w:val="-1"/>
          <w:w w:val="108"/>
          <w:sz w:val="19"/>
          <w:szCs w:val="19"/>
        </w:rPr>
        <w:t>s</w:t>
      </w:r>
      <w:r>
        <w:rPr>
          <w:w w:val="113"/>
          <w:sz w:val="19"/>
          <w:szCs w:val="19"/>
        </w:rPr>
        <w:t>m</w:t>
      </w:r>
      <w:r>
        <w:rPr>
          <w:spacing w:val="1"/>
          <w:w w:val="112"/>
          <w:sz w:val="19"/>
          <w:szCs w:val="19"/>
        </w:rPr>
        <w:t>a</w:t>
      </w:r>
      <w:r>
        <w:rPr>
          <w:w w:val="118"/>
          <w:sz w:val="19"/>
          <w:szCs w:val="19"/>
        </w:rPr>
        <w:t>rt</w:t>
      </w:r>
      <w:r>
        <w:rPr>
          <w:spacing w:val="-1"/>
          <w:w w:val="118"/>
          <w:sz w:val="19"/>
          <w:szCs w:val="19"/>
        </w:rPr>
        <w:t>p</w:t>
      </w:r>
      <w:r>
        <w:rPr>
          <w:w w:val="112"/>
          <w:sz w:val="19"/>
          <w:szCs w:val="19"/>
        </w:rPr>
        <w:t>h</w:t>
      </w:r>
      <w:r>
        <w:rPr>
          <w:spacing w:val="2"/>
          <w:w w:val="112"/>
          <w:sz w:val="19"/>
          <w:szCs w:val="19"/>
        </w:rPr>
        <w:t>o</w:t>
      </w:r>
      <w:r>
        <w:rPr>
          <w:w w:val="112"/>
          <w:sz w:val="19"/>
          <w:szCs w:val="19"/>
        </w:rPr>
        <w:t xml:space="preserve">ne </w:t>
      </w:r>
      <w:r>
        <w:rPr>
          <w:spacing w:val="-1"/>
          <w:w w:val="111"/>
          <w:sz w:val="19"/>
          <w:szCs w:val="19"/>
        </w:rPr>
        <w:t>d</w:t>
      </w:r>
      <w:r>
        <w:rPr>
          <w:w w:val="111"/>
          <w:sz w:val="19"/>
          <w:szCs w:val="19"/>
        </w:rPr>
        <w:t>i</w:t>
      </w:r>
      <w:r>
        <w:rPr>
          <w:spacing w:val="-1"/>
          <w:w w:val="111"/>
          <w:sz w:val="19"/>
          <w:szCs w:val="19"/>
        </w:rPr>
        <w:t>p</w:t>
      </w:r>
      <w:r>
        <w:rPr>
          <w:spacing w:val="1"/>
          <w:w w:val="111"/>
          <w:sz w:val="19"/>
          <w:szCs w:val="19"/>
        </w:rPr>
        <w:t>a</w:t>
      </w:r>
      <w:r>
        <w:rPr>
          <w:spacing w:val="-1"/>
          <w:w w:val="111"/>
          <w:sz w:val="19"/>
          <w:szCs w:val="19"/>
        </w:rPr>
        <w:t>s</w:t>
      </w:r>
      <w:r>
        <w:rPr>
          <w:spacing w:val="1"/>
          <w:w w:val="111"/>
          <w:sz w:val="19"/>
          <w:szCs w:val="19"/>
        </w:rPr>
        <w:t>a</w:t>
      </w:r>
      <w:r>
        <w:rPr>
          <w:w w:val="111"/>
          <w:sz w:val="19"/>
          <w:szCs w:val="19"/>
        </w:rPr>
        <w:t>ngk</w:t>
      </w:r>
      <w:r>
        <w:rPr>
          <w:spacing w:val="1"/>
          <w:w w:val="111"/>
          <w:sz w:val="19"/>
          <w:szCs w:val="19"/>
        </w:rPr>
        <w:t>a</w:t>
      </w:r>
      <w:r>
        <w:rPr>
          <w:w w:val="111"/>
          <w:sz w:val="19"/>
          <w:szCs w:val="19"/>
        </w:rPr>
        <w:t>n</w:t>
      </w:r>
      <w:r>
        <w:rPr>
          <w:spacing w:val="17"/>
          <w:w w:val="111"/>
          <w:sz w:val="19"/>
          <w:szCs w:val="19"/>
        </w:rPr>
        <w:t xml:space="preserve"> </w:t>
      </w:r>
      <w:r>
        <w:rPr>
          <w:spacing w:val="1"/>
          <w:w w:val="111"/>
          <w:sz w:val="19"/>
          <w:szCs w:val="19"/>
        </w:rPr>
        <w:t>a</w:t>
      </w:r>
      <w:r>
        <w:rPr>
          <w:spacing w:val="-1"/>
          <w:w w:val="111"/>
          <w:sz w:val="19"/>
          <w:szCs w:val="19"/>
        </w:rPr>
        <w:t>p</w:t>
      </w:r>
      <w:r>
        <w:rPr>
          <w:w w:val="111"/>
          <w:sz w:val="19"/>
          <w:szCs w:val="19"/>
        </w:rPr>
        <w:t>lik</w:t>
      </w:r>
      <w:r>
        <w:rPr>
          <w:spacing w:val="1"/>
          <w:w w:val="111"/>
          <w:sz w:val="19"/>
          <w:szCs w:val="19"/>
        </w:rPr>
        <w:t>a</w:t>
      </w:r>
      <w:r>
        <w:rPr>
          <w:spacing w:val="-1"/>
          <w:w w:val="111"/>
          <w:sz w:val="19"/>
          <w:szCs w:val="19"/>
        </w:rPr>
        <w:t>s</w:t>
      </w:r>
      <w:r>
        <w:rPr>
          <w:w w:val="111"/>
          <w:sz w:val="19"/>
          <w:szCs w:val="19"/>
        </w:rPr>
        <w:t>i</w:t>
      </w:r>
      <w:r>
        <w:rPr>
          <w:spacing w:val="-8"/>
          <w:w w:val="111"/>
          <w:sz w:val="19"/>
          <w:szCs w:val="19"/>
        </w:rPr>
        <w:t xml:space="preserve"> </w:t>
      </w:r>
      <w:r>
        <w:rPr>
          <w:spacing w:val="-1"/>
          <w:sz w:val="19"/>
          <w:szCs w:val="19"/>
        </w:rPr>
        <w:t>s</w:t>
      </w:r>
      <w:r>
        <w:rPr>
          <w:spacing w:val="2"/>
          <w:sz w:val="19"/>
          <w:szCs w:val="19"/>
        </w:rPr>
        <w:t>o</w:t>
      </w:r>
      <w:r>
        <w:rPr>
          <w:sz w:val="19"/>
          <w:szCs w:val="19"/>
        </w:rPr>
        <w:t>ci</w:t>
      </w:r>
      <w:r>
        <w:rPr>
          <w:spacing w:val="1"/>
          <w:sz w:val="19"/>
          <w:szCs w:val="19"/>
        </w:rPr>
        <w:t>a</w:t>
      </w:r>
      <w:r>
        <w:rPr>
          <w:sz w:val="19"/>
          <w:szCs w:val="19"/>
        </w:rPr>
        <w:t>l</w:t>
      </w:r>
      <w:r>
        <w:rPr>
          <w:spacing w:val="27"/>
          <w:sz w:val="19"/>
          <w:szCs w:val="19"/>
        </w:rPr>
        <w:t xml:space="preserve"> </w:t>
      </w:r>
      <w:r>
        <w:rPr>
          <w:w w:val="110"/>
          <w:sz w:val="19"/>
          <w:szCs w:val="19"/>
        </w:rPr>
        <w:t>me</w:t>
      </w:r>
      <w:r>
        <w:rPr>
          <w:spacing w:val="-1"/>
          <w:w w:val="110"/>
          <w:sz w:val="19"/>
          <w:szCs w:val="19"/>
        </w:rPr>
        <w:t>ss</w:t>
      </w:r>
      <w:r>
        <w:rPr>
          <w:w w:val="110"/>
          <w:sz w:val="19"/>
          <w:szCs w:val="19"/>
        </w:rPr>
        <w:t>enger</w:t>
      </w:r>
      <w:r>
        <w:rPr>
          <w:spacing w:val="1"/>
          <w:w w:val="110"/>
          <w:sz w:val="19"/>
          <w:szCs w:val="19"/>
        </w:rPr>
        <w:t xml:space="preserve"> </w:t>
      </w:r>
      <w:r>
        <w:rPr>
          <w:w w:val="110"/>
          <w:sz w:val="19"/>
          <w:szCs w:val="19"/>
        </w:rPr>
        <w:t>Bee</w:t>
      </w:r>
      <w:r>
        <w:rPr>
          <w:w w:val="117"/>
          <w:sz w:val="19"/>
          <w:szCs w:val="19"/>
        </w:rPr>
        <w:t>t</w:t>
      </w:r>
      <w:r>
        <w:rPr>
          <w:spacing w:val="1"/>
          <w:w w:val="112"/>
          <w:sz w:val="19"/>
          <w:szCs w:val="19"/>
        </w:rPr>
        <w:t>a</w:t>
      </w:r>
      <w:r>
        <w:rPr>
          <w:w w:val="106"/>
          <w:sz w:val="19"/>
          <w:szCs w:val="19"/>
        </w:rPr>
        <w:t>lk.</w:t>
      </w:r>
    </w:p>
    <w:p w:rsidR="00E34A9B" w:rsidRDefault="00B63322">
      <w:pPr>
        <w:tabs>
          <w:tab w:val="left" w:pos="720"/>
        </w:tabs>
        <w:spacing w:before="1" w:line="252" w:lineRule="auto"/>
        <w:ind w:left="724" w:right="73" w:hanging="360"/>
        <w:jc w:val="both"/>
        <w:rPr>
          <w:sz w:val="19"/>
          <w:szCs w:val="19"/>
        </w:rPr>
      </w:pPr>
      <w:r>
        <w:rPr>
          <w:spacing w:val="1"/>
          <w:sz w:val="19"/>
          <w:szCs w:val="19"/>
        </w:rPr>
        <w:t>2</w:t>
      </w:r>
      <w:r>
        <w:rPr>
          <w:sz w:val="19"/>
          <w:szCs w:val="19"/>
        </w:rPr>
        <w:t>)</w:t>
      </w:r>
      <w:r>
        <w:rPr>
          <w:sz w:val="19"/>
          <w:szCs w:val="19"/>
        </w:rPr>
        <w:tab/>
      </w:r>
      <w:r>
        <w:rPr>
          <w:spacing w:val="1"/>
          <w:w w:val="110"/>
          <w:sz w:val="19"/>
          <w:szCs w:val="19"/>
        </w:rPr>
        <w:t>P</w:t>
      </w:r>
      <w:r>
        <w:rPr>
          <w:w w:val="110"/>
          <w:sz w:val="19"/>
          <w:szCs w:val="19"/>
        </w:rPr>
        <w:t>e</w:t>
      </w:r>
      <w:r>
        <w:rPr>
          <w:spacing w:val="1"/>
          <w:w w:val="110"/>
          <w:sz w:val="19"/>
          <w:szCs w:val="19"/>
        </w:rPr>
        <w:t>m</w:t>
      </w:r>
      <w:r>
        <w:rPr>
          <w:w w:val="110"/>
          <w:sz w:val="19"/>
          <w:szCs w:val="19"/>
        </w:rPr>
        <w:t>elih</w:t>
      </w:r>
      <w:r>
        <w:rPr>
          <w:spacing w:val="2"/>
          <w:w w:val="110"/>
          <w:sz w:val="19"/>
          <w:szCs w:val="19"/>
        </w:rPr>
        <w:t>a</w:t>
      </w:r>
      <w:r>
        <w:rPr>
          <w:w w:val="110"/>
          <w:sz w:val="19"/>
          <w:szCs w:val="19"/>
        </w:rPr>
        <w:t>r</w:t>
      </w:r>
      <w:r>
        <w:rPr>
          <w:spacing w:val="1"/>
          <w:w w:val="110"/>
          <w:sz w:val="19"/>
          <w:szCs w:val="19"/>
        </w:rPr>
        <w:t>aa</w:t>
      </w:r>
      <w:r>
        <w:rPr>
          <w:w w:val="110"/>
          <w:sz w:val="19"/>
          <w:szCs w:val="19"/>
        </w:rPr>
        <w:t xml:space="preserve">n:    </w:t>
      </w:r>
      <w:r>
        <w:rPr>
          <w:spacing w:val="8"/>
          <w:w w:val="110"/>
          <w:sz w:val="19"/>
          <w:szCs w:val="19"/>
        </w:rPr>
        <w:t xml:space="preserve"> </w:t>
      </w:r>
      <w:r>
        <w:rPr>
          <w:spacing w:val="1"/>
          <w:sz w:val="19"/>
          <w:szCs w:val="19"/>
        </w:rPr>
        <w:t>P</w:t>
      </w:r>
      <w:r>
        <w:rPr>
          <w:spacing w:val="1"/>
          <w:sz w:val="19"/>
          <w:szCs w:val="19"/>
        </w:rPr>
        <w:t>a</w:t>
      </w:r>
      <w:r>
        <w:rPr>
          <w:spacing w:val="-1"/>
          <w:sz w:val="19"/>
          <w:szCs w:val="19"/>
        </w:rPr>
        <w:t>d</w:t>
      </w:r>
      <w:r>
        <w:rPr>
          <w:sz w:val="19"/>
          <w:szCs w:val="19"/>
        </w:rPr>
        <w:t xml:space="preserve">a  </w:t>
      </w:r>
      <w:r>
        <w:rPr>
          <w:spacing w:val="40"/>
          <w:sz w:val="19"/>
          <w:szCs w:val="19"/>
        </w:rPr>
        <w:t xml:space="preserve"> </w:t>
      </w:r>
      <w:proofErr w:type="gramStart"/>
      <w:r>
        <w:rPr>
          <w:w w:val="110"/>
          <w:sz w:val="19"/>
          <w:szCs w:val="19"/>
        </w:rPr>
        <w:t>in</w:t>
      </w:r>
      <w:r>
        <w:rPr>
          <w:spacing w:val="-1"/>
          <w:w w:val="110"/>
          <w:sz w:val="19"/>
          <w:szCs w:val="19"/>
        </w:rPr>
        <w:t>f</w:t>
      </w:r>
      <w:r>
        <w:rPr>
          <w:w w:val="110"/>
          <w:sz w:val="19"/>
          <w:szCs w:val="19"/>
        </w:rPr>
        <w:t>o</w:t>
      </w:r>
      <w:r>
        <w:rPr>
          <w:spacing w:val="-1"/>
          <w:w w:val="110"/>
          <w:sz w:val="19"/>
          <w:szCs w:val="19"/>
        </w:rPr>
        <w:t>r</w:t>
      </w:r>
      <w:r>
        <w:rPr>
          <w:w w:val="110"/>
          <w:sz w:val="19"/>
          <w:szCs w:val="19"/>
        </w:rPr>
        <w:t>m</w:t>
      </w:r>
      <w:r>
        <w:rPr>
          <w:spacing w:val="1"/>
          <w:w w:val="110"/>
          <w:sz w:val="19"/>
          <w:szCs w:val="19"/>
        </w:rPr>
        <w:t>a</w:t>
      </w:r>
      <w:r>
        <w:rPr>
          <w:spacing w:val="-1"/>
          <w:w w:val="110"/>
          <w:sz w:val="19"/>
          <w:szCs w:val="19"/>
        </w:rPr>
        <w:t>s</w:t>
      </w:r>
      <w:r>
        <w:rPr>
          <w:w w:val="110"/>
          <w:sz w:val="19"/>
          <w:szCs w:val="19"/>
        </w:rPr>
        <w:t xml:space="preserve">i </w:t>
      </w:r>
      <w:r>
        <w:rPr>
          <w:spacing w:val="31"/>
          <w:w w:val="110"/>
          <w:sz w:val="19"/>
          <w:szCs w:val="19"/>
        </w:rPr>
        <w:t xml:space="preserve"> </w:t>
      </w:r>
      <w:r>
        <w:rPr>
          <w:sz w:val="19"/>
          <w:szCs w:val="19"/>
        </w:rPr>
        <w:t>y</w:t>
      </w:r>
      <w:r>
        <w:rPr>
          <w:spacing w:val="1"/>
          <w:sz w:val="19"/>
          <w:szCs w:val="19"/>
        </w:rPr>
        <w:t>a</w:t>
      </w:r>
      <w:r>
        <w:rPr>
          <w:sz w:val="19"/>
          <w:szCs w:val="19"/>
        </w:rPr>
        <w:t>ng</w:t>
      </w:r>
      <w:proofErr w:type="gramEnd"/>
      <w:r>
        <w:rPr>
          <w:sz w:val="19"/>
          <w:szCs w:val="19"/>
        </w:rPr>
        <w:t xml:space="preserve">  </w:t>
      </w:r>
      <w:r>
        <w:rPr>
          <w:spacing w:val="36"/>
          <w:sz w:val="19"/>
          <w:szCs w:val="19"/>
        </w:rPr>
        <w:t xml:space="preserve"> </w:t>
      </w:r>
      <w:r>
        <w:rPr>
          <w:spacing w:val="-1"/>
          <w:w w:val="121"/>
          <w:sz w:val="19"/>
          <w:szCs w:val="19"/>
        </w:rPr>
        <w:t>d</w:t>
      </w:r>
      <w:r>
        <w:rPr>
          <w:w w:val="115"/>
          <w:sz w:val="19"/>
          <w:szCs w:val="19"/>
        </w:rPr>
        <w:t>i</w:t>
      </w:r>
      <w:r>
        <w:rPr>
          <w:spacing w:val="-1"/>
          <w:w w:val="115"/>
          <w:sz w:val="19"/>
          <w:szCs w:val="19"/>
        </w:rPr>
        <w:t>d</w:t>
      </w:r>
      <w:r>
        <w:rPr>
          <w:spacing w:val="1"/>
          <w:w w:val="112"/>
          <w:sz w:val="19"/>
          <w:szCs w:val="19"/>
        </w:rPr>
        <w:t>a</w:t>
      </w:r>
      <w:r>
        <w:rPr>
          <w:spacing w:val="-1"/>
          <w:w w:val="119"/>
          <w:sz w:val="19"/>
          <w:szCs w:val="19"/>
        </w:rPr>
        <w:t>p</w:t>
      </w:r>
      <w:r>
        <w:rPr>
          <w:spacing w:val="1"/>
          <w:w w:val="112"/>
          <w:sz w:val="19"/>
          <w:szCs w:val="19"/>
        </w:rPr>
        <w:t>a</w:t>
      </w:r>
      <w:r>
        <w:rPr>
          <w:w w:val="117"/>
          <w:sz w:val="19"/>
          <w:szCs w:val="19"/>
        </w:rPr>
        <w:t xml:space="preserve">t </w:t>
      </w:r>
      <w:r>
        <w:rPr>
          <w:spacing w:val="-1"/>
          <w:w w:val="112"/>
          <w:sz w:val="19"/>
          <w:szCs w:val="19"/>
        </w:rPr>
        <w:t>d</w:t>
      </w:r>
      <w:r>
        <w:rPr>
          <w:w w:val="112"/>
          <w:sz w:val="19"/>
          <w:szCs w:val="19"/>
        </w:rPr>
        <w:t>il</w:t>
      </w:r>
      <w:r>
        <w:rPr>
          <w:spacing w:val="1"/>
          <w:w w:val="112"/>
          <w:sz w:val="19"/>
          <w:szCs w:val="19"/>
        </w:rPr>
        <w:t>a</w:t>
      </w:r>
      <w:r>
        <w:rPr>
          <w:w w:val="112"/>
          <w:sz w:val="19"/>
          <w:szCs w:val="19"/>
        </w:rPr>
        <w:t>k</w:t>
      </w:r>
      <w:r>
        <w:rPr>
          <w:spacing w:val="1"/>
          <w:w w:val="112"/>
          <w:sz w:val="19"/>
          <w:szCs w:val="19"/>
        </w:rPr>
        <w:t>u</w:t>
      </w:r>
      <w:r>
        <w:rPr>
          <w:w w:val="112"/>
          <w:sz w:val="19"/>
          <w:szCs w:val="19"/>
        </w:rPr>
        <w:t>k</w:t>
      </w:r>
      <w:r>
        <w:rPr>
          <w:spacing w:val="1"/>
          <w:w w:val="112"/>
          <w:sz w:val="19"/>
          <w:szCs w:val="19"/>
        </w:rPr>
        <w:t>a</w:t>
      </w:r>
      <w:r>
        <w:rPr>
          <w:w w:val="112"/>
          <w:sz w:val="19"/>
          <w:szCs w:val="19"/>
        </w:rPr>
        <w:t xml:space="preserve">n </w:t>
      </w:r>
      <w:r>
        <w:rPr>
          <w:spacing w:val="6"/>
          <w:w w:val="112"/>
          <w:sz w:val="19"/>
          <w:szCs w:val="19"/>
        </w:rPr>
        <w:t xml:space="preserve"> </w:t>
      </w:r>
      <w:r>
        <w:rPr>
          <w:spacing w:val="-1"/>
          <w:w w:val="112"/>
          <w:sz w:val="19"/>
          <w:szCs w:val="19"/>
        </w:rPr>
        <w:t>p</w:t>
      </w:r>
      <w:r>
        <w:rPr>
          <w:w w:val="112"/>
          <w:sz w:val="19"/>
          <w:szCs w:val="19"/>
        </w:rPr>
        <w:t>e</w:t>
      </w:r>
      <w:r>
        <w:rPr>
          <w:spacing w:val="1"/>
          <w:w w:val="112"/>
          <w:sz w:val="19"/>
          <w:szCs w:val="19"/>
        </w:rPr>
        <w:t>m</w:t>
      </w:r>
      <w:r>
        <w:rPr>
          <w:w w:val="112"/>
          <w:sz w:val="19"/>
          <w:szCs w:val="19"/>
        </w:rPr>
        <w:t>elih</w:t>
      </w:r>
      <w:r>
        <w:rPr>
          <w:spacing w:val="2"/>
          <w:w w:val="112"/>
          <w:sz w:val="19"/>
          <w:szCs w:val="19"/>
        </w:rPr>
        <w:t>a</w:t>
      </w:r>
      <w:r>
        <w:rPr>
          <w:w w:val="112"/>
          <w:sz w:val="19"/>
          <w:szCs w:val="19"/>
        </w:rPr>
        <w:t>r</w:t>
      </w:r>
      <w:r>
        <w:rPr>
          <w:spacing w:val="1"/>
          <w:w w:val="112"/>
          <w:sz w:val="19"/>
          <w:szCs w:val="19"/>
        </w:rPr>
        <w:t>aa</w:t>
      </w:r>
      <w:r>
        <w:rPr>
          <w:w w:val="112"/>
          <w:sz w:val="19"/>
          <w:szCs w:val="19"/>
        </w:rPr>
        <w:t xml:space="preserve">n  </w:t>
      </w:r>
      <w:r>
        <w:rPr>
          <w:spacing w:val="-1"/>
          <w:w w:val="112"/>
          <w:sz w:val="19"/>
          <w:szCs w:val="19"/>
        </w:rPr>
        <w:t>d</w:t>
      </w:r>
      <w:r>
        <w:rPr>
          <w:w w:val="112"/>
          <w:sz w:val="19"/>
          <w:szCs w:val="19"/>
        </w:rPr>
        <w:t>eng</w:t>
      </w:r>
      <w:r>
        <w:rPr>
          <w:spacing w:val="1"/>
          <w:w w:val="112"/>
          <w:sz w:val="19"/>
          <w:szCs w:val="19"/>
        </w:rPr>
        <w:t>a</w:t>
      </w:r>
      <w:r>
        <w:rPr>
          <w:w w:val="112"/>
          <w:sz w:val="19"/>
          <w:szCs w:val="19"/>
        </w:rPr>
        <w:t xml:space="preserve">n </w:t>
      </w:r>
      <w:r>
        <w:rPr>
          <w:spacing w:val="7"/>
          <w:w w:val="112"/>
          <w:sz w:val="19"/>
          <w:szCs w:val="19"/>
        </w:rPr>
        <w:t xml:space="preserve"> </w:t>
      </w:r>
      <w:r>
        <w:rPr>
          <w:w w:val="106"/>
          <w:sz w:val="19"/>
          <w:szCs w:val="19"/>
        </w:rPr>
        <w:t>c</w:t>
      </w:r>
      <w:r>
        <w:rPr>
          <w:spacing w:val="1"/>
          <w:w w:val="106"/>
          <w:sz w:val="19"/>
          <w:szCs w:val="19"/>
        </w:rPr>
        <w:t>a</w:t>
      </w:r>
      <w:r>
        <w:rPr>
          <w:w w:val="115"/>
          <w:sz w:val="19"/>
          <w:szCs w:val="19"/>
        </w:rPr>
        <w:t xml:space="preserve">ra </w:t>
      </w:r>
      <w:r>
        <w:rPr>
          <w:spacing w:val="-1"/>
          <w:w w:val="112"/>
          <w:sz w:val="19"/>
          <w:szCs w:val="19"/>
        </w:rPr>
        <w:t>d</w:t>
      </w:r>
      <w:r>
        <w:rPr>
          <w:w w:val="112"/>
          <w:sz w:val="19"/>
          <w:szCs w:val="19"/>
        </w:rPr>
        <w:t>ok</w:t>
      </w:r>
      <w:r>
        <w:rPr>
          <w:spacing w:val="1"/>
          <w:w w:val="112"/>
          <w:sz w:val="19"/>
          <w:szCs w:val="19"/>
        </w:rPr>
        <w:t>u</w:t>
      </w:r>
      <w:r>
        <w:rPr>
          <w:w w:val="112"/>
          <w:sz w:val="19"/>
          <w:szCs w:val="19"/>
        </w:rPr>
        <w:t>men</w:t>
      </w:r>
      <w:r>
        <w:rPr>
          <w:spacing w:val="1"/>
          <w:w w:val="112"/>
          <w:sz w:val="19"/>
          <w:szCs w:val="19"/>
        </w:rPr>
        <w:t>ta</w:t>
      </w:r>
      <w:r>
        <w:rPr>
          <w:spacing w:val="-1"/>
          <w:w w:val="112"/>
          <w:sz w:val="19"/>
          <w:szCs w:val="19"/>
        </w:rPr>
        <w:t>s</w:t>
      </w:r>
      <w:r>
        <w:rPr>
          <w:w w:val="112"/>
          <w:sz w:val="19"/>
          <w:szCs w:val="19"/>
        </w:rPr>
        <w:t xml:space="preserve">i. </w:t>
      </w:r>
      <w:r>
        <w:rPr>
          <w:spacing w:val="1"/>
          <w:w w:val="112"/>
          <w:sz w:val="19"/>
          <w:szCs w:val="19"/>
        </w:rPr>
        <w:t xml:space="preserve"> </w:t>
      </w:r>
      <w:r>
        <w:rPr>
          <w:spacing w:val="1"/>
          <w:sz w:val="19"/>
          <w:szCs w:val="19"/>
        </w:rPr>
        <w:t>Pa</w:t>
      </w:r>
      <w:r>
        <w:rPr>
          <w:spacing w:val="-1"/>
          <w:sz w:val="19"/>
          <w:szCs w:val="19"/>
        </w:rPr>
        <w:t>d</w:t>
      </w:r>
      <w:r>
        <w:rPr>
          <w:sz w:val="19"/>
          <w:szCs w:val="19"/>
        </w:rPr>
        <w:t xml:space="preserve">a  </w:t>
      </w:r>
      <w:r>
        <w:rPr>
          <w:spacing w:val="12"/>
          <w:sz w:val="19"/>
          <w:szCs w:val="19"/>
        </w:rPr>
        <w:t xml:space="preserve"> </w:t>
      </w:r>
      <w:proofErr w:type="gramStart"/>
      <w:r>
        <w:rPr>
          <w:spacing w:val="-1"/>
          <w:w w:val="111"/>
          <w:sz w:val="19"/>
          <w:szCs w:val="19"/>
        </w:rPr>
        <w:t>s</w:t>
      </w:r>
      <w:r>
        <w:rPr>
          <w:w w:val="111"/>
          <w:sz w:val="19"/>
          <w:szCs w:val="19"/>
        </w:rPr>
        <w:t>y</w:t>
      </w:r>
      <w:r>
        <w:rPr>
          <w:spacing w:val="-1"/>
          <w:w w:val="111"/>
          <w:sz w:val="19"/>
          <w:szCs w:val="19"/>
        </w:rPr>
        <w:t>s</w:t>
      </w:r>
      <w:r>
        <w:rPr>
          <w:w w:val="111"/>
          <w:sz w:val="19"/>
          <w:szCs w:val="19"/>
        </w:rPr>
        <w:t xml:space="preserve">tem  </w:t>
      </w:r>
      <w:r>
        <w:rPr>
          <w:spacing w:val="-1"/>
          <w:w w:val="111"/>
          <w:sz w:val="19"/>
          <w:szCs w:val="19"/>
        </w:rPr>
        <w:t>d</w:t>
      </w:r>
      <w:r>
        <w:rPr>
          <w:w w:val="111"/>
          <w:sz w:val="19"/>
          <w:szCs w:val="19"/>
        </w:rPr>
        <w:t>il</w:t>
      </w:r>
      <w:r>
        <w:rPr>
          <w:spacing w:val="1"/>
          <w:w w:val="111"/>
          <w:sz w:val="19"/>
          <w:szCs w:val="19"/>
        </w:rPr>
        <w:t>a</w:t>
      </w:r>
      <w:r>
        <w:rPr>
          <w:w w:val="111"/>
          <w:sz w:val="19"/>
          <w:szCs w:val="19"/>
        </w:rPr>
        <w:t>k</w:t>
      </w:r>
      <w:r>
        <w:rPr>
          <w:spacing w:val="1"/>
          <w:w w:val="111"/>
          <w:sz w:val="19"/>
          <w:szCs w:val="19"/>
        </w:rPr>
        <w:t>u</w:t>
      </w:r>
      <w:r>
        <w:rPr>
          <w:w w:val="111"/>
          <w:sz w:val="19"/>
          <w:szCs w:val="19"/>
        </w:rPr>
        <w:t>k</w:t>
      </w:r>
      <w:r>
        <w:rPr>
          <w:spacing w:val="1"/>
          <w:w w:val="111"/>
          <w:sz w:val="19"/>
          <w:szCs w:val="19"/>
        </w:rPr>
        <w:t>a</w:t>
      </w:r>
      <w:r>
        <w:rPr>
          <w:w w:val="111"/>
          <w:sz w:val="19"/>
          <w:szCs w:val="19"/>
        </w:rPr>
        <w:t>n</w:t>
      </w:r>
      <w:proofErr w:type="gramEnd"/>
      <w:r>
        <w:rPr>
          <w:w w:val="111"/>
          <w:sz w:val="19"/>
          <w:szCs w:val="19"/>
        </w:rPr>
        <w:t xml:space="preserve"> </w:t>
      </w:r>
      <w:r>
        <w:rPr>
          <w:spacing w:val="15"/>
          <w:w w:val="111"/>
          <w:sz w:val="19"/>
          <w:szCs w:val="19"/>
        </w:rPr>
        <w:t xml:space="preserve"> </w:t>
      </w:r>
      <w:r>
        <w:rPr>
          <w:spacing w:val="1"/>
          <w:w w:val="110"/>
          <w:sz w:val="19"/>
          <w:szCs w:val="19"/>
        </w:rPr>
        <w:t>b</w:t>
      </w:r>
      <w:r>
        <w:rPr>
          <w:spacing w:val="1"/>
          <w:w w:val="112"/>
          <w:sz w:val="19"/>
          <w:szCs w:val="19"/>
        </w:rPr>
        <w:t>a</w:t>
      </w:r>
      <w:r>
        <w:rPr>
          <w:w w:val="110"/>
          <w:sz w:val="19"/>
          <w:szCs w:val="19"/>
        </w:rPr>
        <w:t>ck</w:t>
      </w:r>
      <w:r>
        <w:rPr>
          <w:spacing w:val="1"/>
          <w:w w:val="110"/>
          <w:sz w:val="19"/>
          <w:szCs w:val="19"/>
        </w:rPr>
        <w:t>u</w:t>
      </w:r>
      <w:r>
        <w:rPr>
          <w:w w:val="119"/>
          <w:sz w:val="19"/>
          <w:szCs w:val="19"/>
        </w:rPr>
        <w:t xml:space="preserve">p </w:t>
      </w:r>
      <w:r>
        <w:rPr>
          <w:spacing w:val="-1"/>
          <w:sz w:val="19"/>
          <w:szCs w:val="19"/>
        </w:rPr>
        <w:t>d</w:t>
      </w:r>
      <w:r>
        <w:rPr>
          <w:spacing w:val="1"/>
          <w:sz w:val="19"/>
          <w:szCs w:val="19"/>
        </w:rPr>
        <w:t>a</w:t>
      </w:r>
      <w:r>
        <w:rPr>
          <w:sz w:val="19"/>
          <w:szCs w:val="19"/>
        </w:rPr>
        <w:t xml:space="preserve">ta </w:t>
      </w:r>
      <w:r>
        <w:rPr>
          <w:spacing w:val="1"/>
          <w:sz w:val="19"/>
          <w:szCs w:val="19"/>
        </w:rPr>
        <w:t xml:space="preserve"> </w:t>
      </w:r>
      <w:r>
        <w:rPr>
          <w:spacing w:val="-1"/>
          <w:w w:val="112"/>
          <w:sz w:val="19"/>
          <w:szCs w:val="19"/>
        </w:rPr>
        <w:t>d</w:t>
      </w:r>
      <w:r>
        <w:rPr>
          <w:w w:val="112"/>
          <w:sz w:val="19"/>
          <w:szCs w:val="19"/>
        </w:rPr>
        <w:t>eng</w:t>
      </w:r>
      <w:r>
        <w:rPr>
          <w:spacing w:val="1"/>
          <w:w w:val="112"/>
          <w:sz w:val="19"/>
          <w:szCs w:val="19"/>
        </w:rPr>
        <w:t>a</w:t>
      </w:r>
      <w:r>
        <w:rPr>
          <w:w w:val="112"/>
          <w:sz w:val="19"/>
          <w:szCs w:val="19"/>
        </w:rPr>
        <w:t>n mengg</w:t>
      </w:r>
      <w:r>
        <w:rPr>
          <w:spacing w:val="1"/>
          <w:w w:val="112"/>
          <w:sz w:val="19"/>
          <w:szCs w:val="19"/>
        </w:rPr>
        <w:t>u</w:t>
      </w:r>
      <w:r>
        <w:rPr>
          <w:w w:val="112"/>
          <w:sz w:val="19"/>
          <w:szCs w:val="19"/>
        </w:rPr>
        <w:t>n</w:t>
      </w:r>
      <w:r>
        <w:rPr>
          <w:spacing w:val="1"/>
          <w:w w:val="112"/>
          <w:sz w:val="19"/>
          <w:szCs w:val="19"/>
        </w:rPr>
        <w:t>a</w:t>
      </w:r>
      <w:r>
        <w:rPr>
          <w:spacing w:val="-2"/>
          <w:w w:val="112"/>
          <w:sz w:val="19"/>
          <w:szCs w:val="19"/>
        </w:rPr>
        <w:t>k</w:t>
      </w:r>
      <w:r>
        <w:rPr>
          <w:spacing w:val="-1"/>
          <w:w w:val="112"/>
          <w:sz w:val="19"/>
          <w:szCs w:val="19"/>
        </w:rPr>
        <w:t>a</w:t>
      </w:r>
      <w:r>
        <w:rPr>
          <w:w w:val="112"/>
          <w:sz w:val="19"/>
          <w:szCs w:val="19"/>
        </w:rPr>
        <w:t>n</w:t>
      </w:r>
      <w:r>
        <w:rPr>
          <w:spacing w:val="2"/>
          <w:w w:val="112"/>
          <w:sz w:val="19"/>
          <w:szCs w:val="19"/>
        </w:rPr>
        <w:t xml:space="preserve"> </w:t>
      </w:r>
      <w:r>
        <w:rPr>
          <w:sz w:val="19"/>
          <w:szCs w:val="19"/>
        </w:rPr>
        <w:t>to</w:t>
      </w:r>
      <w:r>
        <w:rPr>
          <w:spacing w:val="-1"/>
          <w:sz w:val="19"/>
          <w:szCs w:val="19"/>
        </w:rPr>
        <w:t>o</w:t>
      </w:r>
      <w:r>
        <w:rPr>
          <w:sz w:val="19"/>
          <w:szCs w:val="19"/>
        </w:rPr>
        <w:t>ls</w:t>
      </w:r>
      <w:r>
        <w:rPr>
          <w:spacing w:val="30"/>
          <w:sz w:val="19"/>
          <w:szCs w:val="19"/>
        </w:rPr>
        <w:t xml:space="preserve"> </w:t>
      </w:r>
      <w:r>
        <w:rPr>
          <w:w w:val="106"/>
          <w:sz w:val="19"/>
          <w:szCs w:val="19"/>
        </w:rPr>
        <w:t>M</w:t>
      </w:r>
      <w:r>
        <w:rPr>
          <w:w w:val="109"/>
          <w:sz w:val="19"/>
          <w:szCs w:val="19"/>
        </w:rPr>
        <w:t>o</w:t>
      </w:r>
      <w:r>
        <w:rPr>
          <w:spacing w:val="4"/>
          <w:w w:val="109"/>
          <w:sz w:val="19"/>
          <w:szCs w:val="19"/>
        </w:rPr>
        <w:t>b</w:t>
      </w:r>
      <w:r>
        <w:rPr>
          <w:w w:val="102"/>
          <w:sz w:val="19"/>
          <w:szCs w:val="19"/>
        </w:rPr>
        <w:t>il</w:t>
      </w:r>
      <w:r>
        <w:rPr>
          <w:spacing w:val="-1"/>
          <w:w w:val="102"/>
          <w:sz w:val="19"/>
          <w:szCs w:val="19"/>
        </w:rPr>
        <w:t>E</w:t>
      </w:r>
      <w:r>
        <w:rPr>
          <w:spacing w:val="-1"/>
          <w:w w:val="121"/>
          <w:sz w:val="19"/>
          <w:szCs w:val="19"/>
        </w:rPr>
        <w:t>d</w:t>
      </w:r>
      <w:r>
        <w:rPr>
          <w:w w:val="111"/>
          <w:sz w:val="19"/>
          <w:szCs w:val="19"/>
        </w:rPr>
        <w:t xml:space="preserve">it </w:t>
      </w:r>
      <w:r>
        <w:rPr>
          <w:sz w:val="19"/>
          <w:szCs w:val="19"/>
        </w:rPr>
        <w:t>Fo</w:t>
      </w:r>
      <w:r>
        <w:rPr>
          <w:spacing w:val="-1"/>
          <w:sz w:val="19"/>
          <w:szCs w:val="19"/>
        </w:rPr>
        <w:t>r</w:t>
      </w:r>
      <w:r>
        <w:rPr>
          <w:sz w:val="19"/>
          <w:szCs w:val="19"/>
        </w:rPr>
        <w:t>en</w:t>
      </w:r>
      <w:r>
        <w:rPr>
          <w:spacing w:val="-1"/>
          <w:sz w:val="19"/>
          <w:szCs w:val="19"/>
        </w:rPr>
        <w:t>s</w:t>
      </w:r>
      <w:r>
        <w:rPr>
          <w:sz w:val="19"/>
          <w:szCs w:val="19"/>
        </w:rPr>
        <w:t>i</w:t>
      </w:r>
      <w:r>
        <w:rPr>
          <w:spacing w:val="2"/>
          <w:sz w:val="19"/>
          <w:szCs w:val="19"/>
        </w:rPr>
        <w:t>c</w:t>
      </w:r>
      <w:r>
        <w:rPr>
          <w:spacing w:val="-1"/>
          <w:sz w:val="19"/>
          <w:szCs w:val="19"/>
        </w:rPr>
        <w:t>s</w:t>
      </w:r>
      <w:r>
        <w:rPr>
          <w:sz w:val="19"/>
          <w:szCs w:val="19"/>
        </w:rPr>
        <w:t xml:space="preserve">.  </w:t>
      </w:r>
      <w:r>
        <w:rPr>
          <w:spacing w:val="9"/>
          <w:sz w:val="19"/>
          <w:szCs w:val="19"/>
        </w:rPr>
        <w:t xml:space="preserve"> </w:t>
      </w:r>
      <w:proofErr w:type="gramStart"/>
      <w:r>
        <w:rPr>
          <w:spacing w:val="-1"/>
          <w:sz w:val="19"/>
          <w:szCs w:val="19"/>
        </w:rPr>
        <w:t>S</w:t>
      </w:r>
      <w:r>
        <w:rPr>
          <w:sz w:val="19"/>
          <w:szCs w:val="19"/>
        </w:rPr>
        <w:t>e</w:t>
      </w:r>
      <w:r>
        <w:rPr>
          <w:spacing w:val="1"/>
          <w:sz w:val="19"/>
          <w:szCs w:val="19"/>
        </w:rPr>
        <w:t>t</w:t>
      </w:r>
      <w:r>
        <w:rPr>
          <w:sz w:val="19"/>
          <w:szCs w:val="19"/>
        </w:rPr>
        <w:t>el</w:t>
      </w:r>
      <w:r>
        <w:rPr>
          <w:spacing w:val="1"/>
          <w:sz w:val="19"/>
          <w:szCs w:val="19"/>
        </w:rPr>
        <w:t>a</w:t>
      </w:r>
      <w:r>
        <w:rPr>
          <w:sz w:val="19"/>
          <w:szCs w:val="19"/>
        </w:rPr>
        <w:t xml:space="preserve">h </w:t>
      </w:r>
      <w:r>
        <w:rPr>
          <w:spacing w:val="45"/>
          <w:sz w:val="19"/>
          <w:szCs w:val="19"/>
        </w:rPr>
        <w:t xml:space="preserve"> </w:t>
      </w:r>
      <w:r>
        <w:rPr>
          <w:spacing w:val="-1"/>
          <w:w w:val="112"/>
          <w:sz w:val="19"/>
          <w:szCs w:val="19"/>
        </w:rPr>
        <w:t>d</w:t>
      </w:r>
      <w:r>
        <w:rPr>
          <w:w w:val="112"/>
          <w:sz w:val="19"/>
          <w:szCs w:val="19"/>
        </w:rPr>
        <w:t>il</w:t>
      </w:r>
      <w:r>
        <w:rPr>
          <w:spacing w:val="1"/>
          <w:w w:val="112"/>
          <w:sz w:val="19"/>
          <w:szCs w:val="19"/>
        </w:rPr>
        <w:t>a</w:t>
      </w:r>
      <w:r>
        <w:rPr>
          <w:w w:val="112"/>
          <w:sz w:val="19"/>
          <w:szCs w:val="19"/>
        </w:rPr>
        <w:t>k</w:t>
      </w:r>
      <w:r>
        <w:rPr>
          <w:spacing w:val="1"/>
          <w:w w:val="112"/>
          <w:sz w:val="19"/>
          <w:szCs w:val="19"/>
        </w:rPr>
        <w:t>u</w:t>
      </w:r>
      <w:r>
        <w:rPr>
          <w:w w:val="112"/>
          <w:sz w:val="19"/>
          <w:szCs w:val="19"/>
        </w:rPr>
        <w:t>k</w:t>
      </w:r>
      <w:r>
        <w:rPr>
          <w:spacing w:val="1"/>
          <w:w w:val="112"/>
          <w:sz w:val="19"/>
          <w:szCs w:val="19"/>
        </w:rPr>
        <w:t>a</w:t>
      </w:r>
      <w:r>
        <w:rPr>
          <w:w w:val="112"/>
          <w:sz w:val="19"/>
          <w:szCs w:val="19"/>
        </w:rPr>
        <w:t>n</w:t>
      </w:r>
      <w:proofErr w:type="gramEnd"/>
      <w:r>
        <w:rPr>
          <w:w w:val="112"/>
          <w:sz w:val="19"/>
          <w:szCs w:val="19"/>
        </w:rPr>
        <w:t xml:space="preserve">  </w:t>
      </w:r>
      <w:r>
        <w:rPr>
          <w:spacing w:val="1"/>
          <w:w w:val="112"/>
          <w:sz w:val="19"/>
          <w:szCs w:val="19"/>
        </w:rPr>
        <w:t>ba</w:t>
      </w:r>
      <w:r>
        <w:rPr>
          <w:w w:val="112"/>
          <w:sz w:val="19"/>
          <w:szCs w:val="19"/>
        </w:rPr>
        <w:t>ck</w:t>
      </w:r>
      <w:r>
        <w:rPr>
          <w:spacing w:val="1"/>
          <w:w w:val="112"/>
          <w:sz w:val="19"/>
          <w:szCs w:val="19"/>
        </w:rPr>
        <w:t>u</w:t>
      </w:r>
      <w:r>
        <w:rPr>
          <w:w w:val="112"/>
          <w:sz w:val="19"/>
          <w:szCs w:val="19"/>
        </w:rPr>
        <w:t>p</w:t>
      </w:r>
      <w:r>
        <w:rPr>
          <w:spacing w:val="43"/>
          <w:w w:val="112"/>
          <w:sz w:val="19"/>
          <w:szCs w:val="19"/>
        </w:rPr>
        <w:t xml:space="preserve"> </w:t>
      </w:r>
      <w:r>
        <w:rPr>
          <w:spacing w:val="-1"/>
          <w:w w:val="121"/>
          <w:sz w:val="19"/>
          <w:szCs w:val="19"/>
        </w:rPr>
        <w:t>d</w:t>
      </w:r>
      <w:r>
        <w:rPr>
          <w:spacing w:val="1"/>
          <w:w w:val="112"/>
          <w:sz w:val="19"/>
          <w:szCs w:val="19"/>
        </w:rPr>
        <w:t>a</w:t>
      </w:r>
      <w:r>
        <w:rPr>
          <w:spacing w:val="-2"/>
          <w:w w:val="117"/>
          <w:sz w:val="19"/>
          <w:szCs w:val="19"/>
        </w:rPr>
        <w:t>t</w:t>
      </w:r>
      <w:r>
        <w:rPr>
          <w:spacing w:val="-1"/>
          <w:w w:val="112"/>
          <w:sz w:val="19"/>
          <w:szCs w:val="19"/>
        </w:rPr>
        <w:t>a</w:t>
      </w:r>
      <w:r>
        <w:rPr>
          <w:w w:val="99"/>
          <w:sz w:val="19"/>
          <w:szCs w:val="19"/>
        </w:rPr>
        <w:t xml:space="preserve">, </w:t>
      </w:r>
      <w:r>
        <w:rPr>
          <w:spacing w:val="-1"/>
          <w:w w:val="114"/>
          <w:sz w:val="19"/>
          <w:szCs w:val="19"/>
        </w:rPr>
        <w:t>d</w:t>
      </w:r>
      <w:r>
        <w:rPr>
          <w:w w:val="114"/>
          <w:sz w:val="19"/>
          <w:szCs w:val="19"/>
        </w:rPr>
        <w:t>ig</w:t>
      </w:r>
      <w:r>
        <w:rPr>
          <w:spacing w:val="1"/>
          <w:w w:val="114"/>
          <w:sz w:val="19"/>
          <w:szCs w:val="19"/>
        </w:rPr>
        <w:t>u</w:t>
      </w:r>
      <w:r>
        <w:rPr>
          <w:w w:val="114"/>
          <w:sz w:val="19"/>
          <w:szCs w:val="19"/>
        </w:rPr>
        <w:t>n</w:t>
      </w:r>
      <w:r>
        <w:rPr>
          <w:spacing w:val="1"/>
          <w:w w:val="114"/>
          <w:sz w:val="19"/>
          <w:szCs w:val="19"/>
        </w:rPr>
        <w:t>a</w:t>
      </w:r>
      <w:r>
        <w:rPr>
          <w:w w:val="114"/>
          <w:sz w:val="19"/>
          <w:szCs w:val="19"/>
        </w:rPr>
        <w:t>k</w:t>
      </w:r>
      <w:r>
        <w:rPr>
          <w:spacing w:val="1"/>
          <w:w w:val="114"/>
          <w:sz w:val="19"/>
          <w:szCs w:val="19"/>
        </w:rPr>
        <w:t>a</w:t>
      </w:r>
      <w:r>
        <w:rPr>
          <w:w w:val="114"/>
          <w:sz w:val="19"/>
          <w:szCs w:val="19"/>
        </w:rPr>
        <w:t xml:space="preserve">n </w:t>
      </w:r>
      <w:r>
        <w:rPr>
          <w:sz w:val="19"/>
          <w:szCs w:val="19"/>
        </w:rPr>
        <w:t>to</w:t>
      </w:r>
      <w:r>
        <w:rPr>
          <w:spacing w:val="-1"/>
          <w:sz w:val="19"/>
          <w:szCs w:val="19"/>
        </w:rPr>
        <w:t>o</w:t>
      </w:r>
      <w:r>
        <w:rPr>
          <w:sz w:val="19"/>
          <w:szCs w:val="19"/>
        </w:rPr>
        <w:t>ls</w:t>
      </w:r>
      <w:r>
        <w:rPr>
          <w:spacing w:val="38"/>
          <w:sz w:val="19"/>
          <w:szCs w:val="19"/>
        </w:rPr>
        <w:t xml:space="preserve"> </w:t>
      </w:r>
      <w:r>
        <w:rPr>
          <w:sz w:val="19"/>
          <w:szCs w:val="19"/>
        </w:rPr>
        <w:t>DB</w:t>
      </w:r>
      <w:r>
        <w:rPr>
          <w:spacing w:val="3"/>
          <w:sz w:val="19"/>
          <w:szCs w:val="19"/>
        </w:rPr>
        <w:t xml:space="preserve"> </w:t>
      </w:r>
      <w:r>
        <w:rPr>
          <w:spacing w:val="1"/>
          <w:w w:val="111"/>
          <w:sz w:val="19"/>
          <w:szCs w:val="19"/>
        </w:rPr>
        <w:t>b</w:t>
      </w:r>
      <w:r>
        <w:rPr>
          <w:w w:val="111"/>
          <w:sz w:val="19"/>
          <w:szCs w:val="19"/>
        </w:rPr>
        <w:t>r</w:t>
      </w:r>
      <w:r>
        <w:rPr>
          <w:spacing w:val="-3"/>
          <w:w w:val="111"/>
          <w:sz w:val="19"/>
          <w:szCs w:val="19"/>
        </w:rPr>
        <w:t>o</w:t>
      </w:r>
      <w:r>
        <w:rPr>
          <w:w w:val="111"/>
          <w:sz w:val="19"/>
          <w:szCs w:val="19"/>
        </w:rPr>
        <w:t>w</w:t>
      </w:r>
      <w:r>
        <w:rPr>
          <w:spacing w:val="-1"/>
          <w:w w:val="111"/>
          <w:sz w:val="19"/>
          <w:szCs w:val="19"/>
        </w:rPr>
        <w:t>s</w:t>
      </w:r>
      <w:r>
        <w:rPr>
          <w:w w:val="111"/>
          <w:sz w:val="19"/>
          <w:szCs w:val="19"/>
        </w:rPr>
        <w:t>er</w:t>
      </w:r>
      <w:r>
        <w:rPr>
          <w:spacing w:val="5"/>
          <w:w w:val="111"/>
          <w:sz w:val="19"/>
          <w:szCs w:val="19"/>
        </w:rPr>
        <w:t xml:space="preserve"> </w:t>
      </w:r>
      <w:r>
        <w:rPr>
          <w:spacing w:val="-1"/>
          <w:sz w:val="19"/>
          <w:szCs w:val="19"/>
        </w:rPr>
        <w:t>S</w:t>
      </w:r>
      <w:r>
        <w:rPr>
          <w:sz w:val="19"/>
          <w:szCs w:val="19"/>
        </w:rPr>
        <w:t>Q</w:t>
      </w:r>
      <w:r>
        <w:rPr>
          <w:spacing w:val="-1"/>
          <w:sz w:val="19"/>
          <w:szCs w:val="19"/>
        </w:rPr>
        <w:t>L</w:t>
      </w:r>
      <w:r>
        <w:rPr>
          <w:sz w:val="19"/>
          <w:szCs w:val="19"/>
        </w:rPr>
        <w:t>ite</w:t>
      </w:r>
      <w:r>
        <w:rPr>
          <w:spacing w:val="27"/>
          <w:sz w:val="19"/>
          <w:szCs w:val="19"/>
        </w:rPr>
        <w:t xml:space="preserve"> </w:t>
      </w:r>
      <w:r>
        <w:rPr>
          <w:spacing w:val="1"/>
          <w:w w:val="120"/>
          <w:sz w:val="19"/>
          <w:szCs w:val="19"/>
        </w:rPr>
        <w:t>u</w:t>
      </w:r>
      <w:r>
        <w:rPr>
          <w:w w:val="116"/>
          <w:sz w:val="19"/>
          <w:szCs w:val="19"/>
        </w:rPr>
        <w:t>nt</w:t>
      </w:r>
      <w:r>
        <w:rPr>
          <w:spacing w:val="1"/>
          <w:w w:val="120"/>
          <w:sz w:val="19"/>
          <w:szCs w:val="19"/>
        </w:rPr>
        <w:t>u</w:t>
      </w:r>
      <w:r>
        <w:rPr>
          <w:w w:val="110"/>
          <w:sz w:val="19"/>
          <w:szCs w:val="19"/>
        </w:rPr>
        <w:t xml:space="preserve">k </w:t>
      </w:r>
      <w:r>
        <w:rPr>
          <w:w w:val="112"/>
          <w:sz w:val="19"/>
          <w:szCs w:val="19"/>
        </w:rPr>
        <w:t>me</w:t>
      </w:r>
      <w:r>
        <w:rPr>
          <w:spacing w:val="1"/>
          <w:w w:val="112"/>
          <w:sz w:val="19"/>
          <w:szCs w:val="19"/>
        </w:rPr>
        <w:t>mbu</w:t>
      </w:r>
      <w:r>
        <w:rPr>
          <w:w w:val="112"/>
          <w:sz w:val="19"/>
          <w:szCs w:val="19"/>
        </w:rPr>
        <w:t xml:space="preserve">ka </w:t>
      </w:r>
      <w:r>
        <w:rPr>
          <w:sz w:val="19"/>
          <w:szCs w:val="19"/>
        </w:rPr>
        <w:t>i</w:t>
      </w:r>
      <w:r>
        <w:rPr>
          <w:spacing w:val="-1"/>
          <w:sz w:val="19"/>
          <w:szCs w:val="19"/>
        </w:rPr>
        <w:t>s</w:t>
      </w:r>
      <w:r>
        <w:rPr>
          <w:sz w:val="19"/>
          <w:szCs w:val="19"/>
        </w:rPr>
        <w:t>i</w:t>
      </w:r>
      <w:r>
        <w:rPr>
          <w:spacing w:val="15"/>
          <w:sz w:val="19"/>
          <w:szCs w:val="19"/>
        </w:rPr>
        <w:t xml:space="preserve"> </w:t>
      </w:r>
      <w:r>
        <w:rPr>
          <w:spacing w:val="-1"/>
          <w:w w:val="112"/>
          <w:sz w:val="19"/>
          <w:szCs w:val="19"/>
        </w:rPr>
        <w:t>d</w:t>
      </w:r>
      <w:r>
        <w:rPr>
          <w:spacing w:val="1"/>
          <w:w w:val="112"/>
          <w:sz w:val="19"/>
          <w:szCs w:val="19"/>
        </w:rPr>
        <w:t>a</w:t>
      </w:r>
      <w:r>
        <w:rPr>
          <w:w w:val="112"/>
          <w:sz w:val="19"/>
          <w:szCs w:val="19"/>
        </w:rPr>
        <w:t>t</w:t>
      </w:r>
      <w:r>
        <w:rPr>
          <w:spacing w:val="1"/>
          <w:w w:val="112"/>
          <w:sz w:val="19"/>
          <w:szCs w:val="19"/>
        </w:rPr>
        <w:t>a</w:t>
      </w:r>
      <w:r>
        <w:rPr>
          <w:spacing w:val="-2"/>
          <w:w w:val="112"/>
          <w:sz w:val="19"/>
          <w:szCs w:val="19"/>
        </w:rPr>
        <w:t>b</w:t>
      </w:r>
      <w:r>
        <w:rPr>
          <w:spacing w:val="1"/>
          <w:w w:val="112"/>
          <w:sz w:val="19"/>
          <w:szCs w:val="19"/>
        </w:rPr>
        <w:t>a</w:t>
      </w:r>
      <w:r>
        <w:rPr>
          <w:spacing w:val="-1"/>
          <w:w w:val="112"/>
          <w:sz w:val="19"/>
          <w:szCs w:val="19"/>
        </w:rPr>
        <w:t>s</w:t>
      </w:r>
      <w:r>
        <w:rPr>
          <w:w w:val="112"/>
          <w:sz w:val="19"/>
          <w:szCs w:val="19"/>
        </w:rPr>
        <w:t>e</w:t>
      </w:r>
      <w:r>
        <w:rPr>
          <w:spacing w:val="1"/>
          <w:w w:val="112"/>
          <w:sz w:val="19"/>
          <w:szCs w:val="19"/>
        </w:rPr>
        <w:t xml:space="preserve"> </w:t>
      </w:r>
      <w:r>
        <w:rPr>
          <w:spacing w:val="-1"/>
          <w:sz w:val="19"/>
          <w:szCs w:val="19"/>
        </w:rPr>
        <w:t>d</w:t>
      </w:r>
      <w:r>
        <w:rPr>
          <w:spacing w:val="1"/>
          <w:sz w:val="19"/>
          <w:szCs w:val="19"/>
        </w:rPr>
        <w:t>a</w:t>
      </w:r>
      <w:r>
        <w:rPr>
          <w:sz w:val="19"/>
          <w:szCs w:val="19"/>
        </w:rPr>
        <w:t xml:space="preserve">n </w:t>
      </w:r>
      <w:r>
        <w:rPr>
          <w:spacing w:val="2"/>
          <w:sz w:val="19"/>
          <w:szCs w:val="19"/>
        </w:rPr>
        <w:t xml:space="preserve"> </w:t>
      </w:r>
      <w:r>
        <w:rPr>
          <w:spacing w:val="-1"/>
          <w:sz w:val="19"/>
          <w:szCs w:val="19"/>
        </w:rPr>
        <w:t>ABE</w:t>
      </w:r>
      <w:r>
        <w:rPr>
          <w:sz w:val="19"/>
          <w:szCs w:val="19"/>
        </w:rPr>
        <w:t>.</w:t>
      </w:r>
      <w:r>
        <w:rPr>
          <w:spacing w:val="-1"/>
          <w:sz w:val="19"/>
          <w:szCs w:val="19"/>
        </w:rPr>
        <w:t>j</w:t>
      </w:r>
      <w:r>
        <w:rPr>
          <w:spacing w:val="1"/>
          <w:sz w:val="19"/>
          <w:szCs w:val="19"/>
        </w:rPr>
        <w:t>a</w:t>
      </w:r>
      <w:r>
        <w:rPr>
          <w:sz w:val="19"/>
          <w:szCs w:val="19"/>
        </w:rPr>
        <w:t>r</w:t>
      </w:r>
      <w:r>
        <w:rPr>
          <w:spacing w:val="13"/>
          <w:sz w:val="19"/>
          <w:szCs w:val="19"/>
        </w:rPr>
        <w:t xml:space="preserve"> </w:t>
      </w:r>
      <w:r>
        <w:rPr>
          <w:spacing w:val="1"/>
          <w:w w:val="120"/>
          <w:sz w:val="19"/>
          <w:szCs w:val="19"/>
        </w:rPr>
        <w:t>u</w:t>
      </w:r>
      <w:r>
        <w:rPr>
          <w:w w:val="116"/>
          <w:sz w:val="19"/>
          <w:szCs w:val="19"/>
        </w:rPr>
        <w:t>nt</w:t>
      </w:r>
      <w:r>
        <w:rPr>
          <w:spacing w:val="1"/>
          <w:w w:val="120"/>
          <w:sz w:val="19"/>
          <w:szCs w:val="19"/>
        </w:rPr>
        <w:t>u</w:t>
      </w:r>
      <w:r>
        <w:rPr>
          <w:w w:val="110"/>
          <w:sz w:val="19"/>
          <w:szCs w:val="19"/>
        </w:rPr>
        <w:t xml:space="preserve">k </w:t>
      </w:r>
      <w:r>
        <w:rPr>
          <w:w w:val="112"/>
          <w:sz w:val="19"/>
          <w:szCs w:val="19"/>
        </w:rPr>
        <w:t>mel</w:t>
      </w:r>
      <w:r>
        <w:rPr>
          <w:spacing w:val="1"/>
          <w:w w:val="112"/>
          <w:sz w:val="19"/>
          <w:szCs w:val="19"/>
        </w:rPr>
        <w:t>a</w:t>
      </w:r>
      <w:r>
        <w:rPr>
          <w:w w:val="112"/>
          <w:sz w:val="19"/>
          <w:szCs w:val="19"/>
        </w:rPr>
        <w:t>k</w:t>
      </w:r>
      <w:r>
        <w:rPr>
          <w:spacing w:val="1"/>
          <w:w w:val="112"/>
          <w:sz w:val="19"/>
          <w:szCs w:val="19"/>
        </w:rPr>
        <w:t>u</w:t>
      </w:r>
      <w:r>
        <w:rPr>
          <w:w w:val="112"/>
          <w:sz w:val="19"/>
          <w:szCs w:val="19"/>
        </w:rPr>
        <w:t>k</w:t>
      </w:r>
      <w:r>
        <w:rPr>
          <w:spacing w:val="1"/>
          <w:w w:val="112"/>
          <w:sz w:val="19"/>
          <w:szCs w:val="19"/>
        </w:rPr>
        <w:t>a</w:t>
      </w:r>
      <w:r>
        <w:rPr>
          <w:w w:val="112"/>
          <w:sz w:val="19"/>
          <w:szCs w:val="19"/>
        </w:rPr>
        <w:t>n</w:t>
      </w:r>
      <w:r>
        <w:rPr>
          <w:spacing w:val="-8"/>
          <w:w w:val="112"/>
          <w:sz w:val="19"/>
          <w:szCs w:val="19"/>
        </w:rPr>
        <w:t xml:space="preserve"> </w:t>
      </w:r>
      <w:r>
        <w:rPr>
          <w:spacing w:val="1"/>
          <w:w w:val="112"/>
          <w:sz w:val="19"/>
          <w:szCs w:val="19"/>
        </w:rPr>
        <w:t>u</w:t>
      </w:r>
      <w:r>
        <w:rPr>
          <w:w w:val="112"/>
          <w:sz w:val="19"/>
          <w:szCs w:val="19"/>
        </w:rPr>
        <w:t>n</w:t>
      </w:r>
      <w:r>
        <w:rPr>
          <w:spacing w:val="-1"/>
          <w:w w:val="112"/>
          <w:sz w:val="19"/>
          <w:szCs w:val="19"/>
        </w:rPr>
        <w:t>p</w:t>
      </w:r>
      <w:r>
        <w:rPr>
          <w:spacing w:val="1"/>
          <w:w w:val="112"/>
          <w:sz w:val="19"/>
          <w:szCs w:val="19"/>
        </w:rPr>
        <w:t>a</w:t>
      </w:r>
      <w:r>
        <w:rPr>
          <w:w w:val="112"/>
          <w:sz w:val="19"/>
          <w:szCs w:val="19"/>
        </w:rPr>
        <w:t>ck</w:t>
      </w:r>
      <w:r>
        <w:rPr>
          <w:spacing w:val="1"/>
          <w:w w:val="112"/>
          <w:sz w:val="19"/>
          <w:szCs w:val="19"/>
        </w:rPr>
        <w:t xml:space="preserve"> </w:t>
      </w:r>
      <w:r>
        <w:rPr>
          <w:spacing w:val="-1"/>
          <w:sz w:val="19"/>
          <w:szCs w:val="19"/>
        </w:rPr>
        <w:t>f</w:t>
      </w:r>
      <w:r>
        <w:rPr>
          <w:sz w:val="19"/>
          <w:szCs w:val="19"/>
        </w:rPr>
        <w:t>ile</w:t>
      </w:r>
      <w:r>
        <w:rPr>
          <w:spacing w:val="12"/>
          <w:sz w:val="19"/>
          <w:szCs w:val="19"/>
        </w:rPr>
        <w:t xml:space="preserve"> </w:t>
      </w:r>
      <w:r>
        <w:rPr>
          <w:spacing w:val="1"/>
          <w:w w:val="110"/>
          <w:sz w:val="19"/>
          <w:szCs w:val="19"/>
        </w:rPr>
        <w:t>b</w:t>
      </w:r>
      <w:r>
        <w:rPr>
          <w:w w:val="110"/>
          <w:sz w:val="19"/>
          <w:szCs w:val="19"/>
        </w:rPr>
        <w:t>erek</w:t>
      </w:r>
      <w:r>
        <w:rPr>
          <w:spacing w:val="-1"/>
          <w:w w:val="110"/>
          <w:sz w:val="19"/>
          <w:szCs w:val="19"/>
        </w:rPr>
        <w:t>s</w:t>
      </w:r>
      <w:r>
        <w:rPr>
          <w:w w:val="110"/>
          <w:sz w:val="19"/>
          <w:szCs w:val="19"/>
        </w:rPr>
        <w:t>tens</w:t>
      </w:r>
      <w:r>
        <w:rPr>
          <w:spacing w:val="1"/>
          <w:w w:val="110"/>
          <w:sz w:val="19"/>
          <w:szCs w:val="19"/>
        </w:rPr>
        <w:t xml:space="preserve"> </w:t>
      </w:r>
      <w:r>
        <w:rPr>
          <w:spacing w:val="1"/>
          <w:sz w:val="19"/>
          <w:szCs w:val="19"/>
        </w:rPr>
        <w:t>A</w:t>
      </w:r>
      <w:r>
        <w:rPr>
          <w:spacing w:val="-1"/>
          <w:sz w:val="19"/>
          <w:szCs w:val="19"/>
        </w:rPr>
        <w:t>B</w:t>
      </w:r>
      <w:r>
        <w:rPr>
          <w:sz w:val="19"/>
          <w:szCs w:val="19"/>
        </w:rPr>
        <w:t>.</w:t>
      </w:r>
    </w:p>
    <w:p w:rsidR="00E34A9B" w:rsidRDefault="00B63322">
      <w:pPr>
        <w:tabs>
          <w:tab w:val="left" w:pos="720"/>
        </w:tabs>
        <w:spacing w:line="252" w:lineRule="auto"/>
        <w:ind w:left="724" w:right="72" w:hanging="360"/>
        <w:jc w:val="both"/>
        <w:rPr>
          <w:sz w:val="19"/>
          <w:szCs w:val="19"/>
        </w:rPr>
      </w:pPr>
      <w:r>
        <w:rPr>
          <w:spacing w:val="1"/>
          <w:sz w:val="19"/>
          <w:szCs w:val="19"/>
        </w:rPr>
        <w:t>3</w:t>
      </w:r>
      <w:r>
        <w:rPr>
          <w:sz w:val="19"/>
          <w:szCs w:val="19"/>
        </w:rPr>
        <w:t>)</w:t>
      </w:r>
      <w:r>
        <w:rPr>
          <w:sz w:val="19"/>
          <w:szCs w:val="19"/>
        </w:rPr>
        <w:tab/>
      </w:r>
      <w:r>
        <w:rPr>
          <w:spacing w:val="-1"/>
          <w:sz w:val="19"/>
          <w:szCs w:val="19"/>
        </w:rPr>
        <w:t>A</w:t>
      </w:r>
      <w:r>
        <w:rPr>
          <w:sz w:val="19"/>
          <w:szCs w:val="19"/>
        </w:rPr>
        <w:t>n</w:t>
      </w:r>
      <w:r>
        <w:rPr>
          <w:spacing w:val="1"/>
          <w:sz w:val="19"/>
          <w:szCs w:val="19"/>
        </w:rPr>
        <w:t>a</w:t>
      </w:r>
      <w:r>
        <w:rPr>
          <w:sz w:val="19"/>
          <w:szCs w:val="19"/>
        </w:rPr>
        <w:t>li</w:t>
      </w:r>
      <w:r>
        <w:rPr>
          <w:spacing w:val="-1"/>
          <w:sz w:val="19"/>
          <w:szCs w:val="19"/>
        </w:rPr>
        <w:t>s</w:t>
      </w:r>
      <w:r>
        <w:rPr>
          <w:spacing w:val="1"/>
          <w:sz w:val="19"/>
          <w:szCs w:val="19"/>
        </w:rPr>
        <w:t>a</w:t>
      </w:r>
      <w:r>
        <w:rPr>
          <w:sz w:val="19"/>
          <w:szCs w:val="19"/>
        </w:rPr>
        <w:t>:</w:t>
      </w:r>
      <w:r>
        <w:rPr>
          <w:spacing w:val="44"/>
          <w:sz w:val="19"/>
          <w:szCs w:val="19"/>
        </w:rPr>
        <w:t xml:space="preserve"> </w:t>
      </w:r>
      <w:r>
        <w:rPr>
          <w:sz w:val="19"/>
          <w:szCs w:val="19"/>
        </w:rPr>
        <w:t>D</w:t>
      </w:r>
      <w:r>
        <w:rPr>
          <w:spacing w:val="1"/>
          <w:sz w:val="19"/>
          <w:szCs w:val="19"/>
        </w:rPr>
        <w:t>a</w:t>
      </w:r>
      <w:r>
        <w:rPr>
          <w:sz w:val="19"/>
          <w:szCs w:val="19"/>
        </w:rPr>
        <w:t>l</w:t>
      </w:r>
      <w:r>
        <w:rPr>
          <w:spacing w:val="1"/>
          <w:sz w:val="19"/>
          <w:szCs w:val="19"/>
        </w:rPr>
        <w:t>a</w:t>
      </w:r>
      <w:r>
        <w:rPr>
          <w:sz w:val="19"/>
          <w:szCs w:val="19"/>
        </w:rPr>
        <w:t>m</w:t>
      </w:r>
      <w:r>
        <w:rPr>
          <w:spacing w:val="42"/>
          <w:sz w:val="19"/>
          <w:szCs w:val="19"/>
        </w:rPr>
        <w:t xml:space="preserve"> </w:t>
      </w:r>
      <w:r>
        <w:rPr>
          <w:sz w:val="19"/>
          <w:szCs w:val="19"/>
        </w:rPr>
        <w:t>h</w:t>
      </w:r>
      <w:r>
        <w:rPr>
          <w:spacing w:val="1"/>
          <w:sz w:val="19"/>
          <w:szCs w:val="19"/>
        </w:rPr>
        <w:t>a</w:t>
      </w:r>
      <w:r>
        <w:rPr>
          <w:sz w:val="19"/>
          <w:szCs w:val="19"/>
        </w:rPr>
        <w:t>l</w:t>
      </w:r>
      <w:r>
        <w:rPr>
          <w:spacing w:val="18"/>
          <w:sz w:val="19"/>
          <w:szCs w:val="19"/>
        </w:rPr>
        <w:t xml:space="preserve"> </w:t>
      </w:r>
      <w:r>
        <w:rPr>
          <w:sz w:val="19"/>
          <w:szCs w:val="19"/>
        </w:rPr>
        <w:t>ini</w:t>
      </w:r>
      <w:r>
        <w:rPr>
          <w:spacing w:val="13"/>
          <w:sz w:val="19"/>
          <w:szCs w:val="19"/>
        </w:rPr>
        <w:t xml:space="preserve"> </w:t>
      </w:r>
      <w:r>
        <w:rPr>
          <w:w w:val="115"/>
          <w:sz w:val="19"/>
          <w:szCs w:val="19"/>
        </w:rPr>
        <w:t>ter</w:t>
      </w:r>
      <w:r>
        <w:rPr>
          <w:spacing w:val="-1"/>
          <w:w w:val="115"/>
          <w:sz w:val="19"/>
          <w:szCs w:val="19"/>
        </w:rPr>
        <w:t>d</w:t>
      </w:r>
      <w:r>
        <w:rPr>
          <w:spacing w:val="1"/>
          <w:w w:val="115"/>
          <w:sz w:val="19"/>
          <w:szCs w:val="19"/>
        </w:rPr>
        <w:t>a</w:t>
      </w:r>
      <w:r>
        <w:rPr>
          <w:spacing w:val="-5"/>
          <w:w w:val="115"/>
          <w:sz w:val="19"/>
          <w:szCs w:val="19"/>
        </w:rPr>
        <w:t>p</w:t>
      </w:r>
      <w:r>
        <w:rPr>
          <w:spacing w:val="1"/>
          <w:w w:val="115"/>
          <w:sz w:val="19"/>
          <w:szCs w:val="19"/>
        </w:rPr>
        <w:t>a</w:t>
      </w:r>
      <w:r>
        <w:rPr>
          <w:w w:val="115"/>
          <w:sz w:val="19"/>
          <w:szCs w:val="19"/>
        </w:rPr>
        <w:t>t</w:t>
      </w:r>
      <w:r>
        <w:rPr>
          <w:spacing w:val="-9"/>
          <w:w w:val="115"/>
          <w:sz w:val="19"/>
          <w:szCs w:val="19"/>
        </w:rPr>
        <w:t xml:space="preserve"> </w:t>
      </w:r>
      <w:r>
        <w:rPr>
          <w:sz w:val="19"/>
          <w:szCs w:val="19"/>
        </w:rPr>
        <w:t>ti</w:t>
      </w:r>
      <w:r>
        <w:rPr>
          <w:spacing w:val="-2"/>
          <w:sz w:val="19"/>
          <w:szCs w:val="19"/>
        </w:rPr>
        <w:t>g</w:t>
      </w:r>
      <w:r>
        <w:rPr>
          <w:sz w:val="19"/>
          <w:szCs w:val="19"/>
        </w:rPr>
        <w:t>a</w:t>
      </w:r>
      <w:r>
        <w:rPr>
          <w:spacing w:val="23"/>
          <w:sz w:val="19"/>
          <w:szCs w:val="19"/>
        </w:rPr>
        <w:t xml:space="preserve"> </w:t>
      </w:r>
      <w:r>
        <w:rPr>
          <w:spacing w:val="1"/>
          <w:w w:val="112"/>
          <w:sz w:val="19"/>
          <w:szCs w:val="19"/>
        </w:rPr>
        <w:t>a</w:t>
      </w:r>
      <w:r>
        <w:rPr>
          <w:w w:val="112"/>
          <w:sz w:val="19"/>
          <w:szCs w:val="19"/>
        </w:rPr>
        <w:t>k</w:t>
      </w:r>
      <w:r>
        <w:rPr>
          <w:spacing w:val="1"/>
          <w:w w:val="112"/>
          <w:sz w:val="19"/>
          <w:szCs w:val="19"/>
        </w:rPr>
        <w:t>t</w:t>
      </w:r>
      <w:r>
        <w:rPr>
          <w:w w:val="112"/>
          <w:sz w:val="19"/>
          <w:szCs w:val="19"/>
        </w:rPr>
        <w:t>i</w:t>
      </w:r>
      <w:r>
        <w:rPr>
          <w:spacing w:val="1"/>
          <w:w w:val="112"/>
          <w:sz w:val="19"/>
          <w:szCs w:val="19"/>
        </w:rPr>
        <w:t>v</w:t>
      </w:r>
      <w:r>
        <w:rPr>
          <w:w w:val="112"/>
          <w:sz w:val="19"/>
          <w:szCs w:val="19"/>
        </w:rPr>
        <w:t>i</w:t>
      </w:r>
      <w:r>
        <w:rPr>
          <w:spacing w:val="-2"/>
          <w:w w:val="112"/>
          <w:sz w:val="19"/>
          <w:szCs w:val="19"/>
        </w:rPr>
        <w:t>t</w:t>
      </w:r>
      <w:r>
        <w:rPr>
          <w:spacing w:val="1"/>
          <w:w w:val="112"/>
          <w:sz w:val="19"/>
          <w:szCs w:val="19"/>
        </w:rPr>
        <w:t>a</w:t>
      </w:r>
      <w:r>
        <w:rPr>
          <w:w w:val="112"/>
          <w:sz w:val="19"/>
          <w:szCs w:val="19"/>
        </w:rPr>
        <w:t>s</w:t>
      </w:r>
      <w:r>
        <w:rPr>
          <w:spacing w:val="-21"/>
          <w:w w:val="112"/>
          <w:sz w:val="19"/>
          <w:szCs w:val="19"/>
        </w:rPr>
        <w:t xml:space="preserve"> </w:t>
      </w:r>
      <w:r>
        <w:rPr>
          <w:w w:val="112"/>
          <w:sz w:val="19"/>
          <w:szCs w:val="19"/>
        </w:rPr>
        <w:t>y</w:t>
      </w:r>
      <w:r>
        <w:rPr>
          <w:spacing w:val="1"/>
          <w:w w:val="112"/>
          <w:sz w:val="19"/>
          <w:szCs w:val="19"/>
        </w:rPr>
        <w:t>a</w:t>
      </w:r>
      <w:r>
        <w:rPr>
          <w:w w:val="112"/>
          <w:sz w:val="19"/>
          <w:szCs w:val="19"/>
        </w:rPr>
        <w:t xml:space="preserve">ng </w:t>
      </w:r>
      <w:r>
        <w:rPr>
          <w:spacing w:val="-1"/>
          <w:w w:val="112"/>
          <w:sz w:val="19"/>
          <w:szCs w:val="19"/>
        </w:rPr>
        <w:t>d</w:t>
      </w:r>
      <w:r>
        <w:rPr>
          <w:w w:val="112"/>
          <w:sz w:val="19"/>
          <w:szCs w:val="19"/>
        </w:rPr>
        <w:t>il</w:t>
      </w:r>
      <w:r>
        <w:rPr>
          <w:spacing w:val="1"/>
          <w:w w:val="112"/>
          <w:sz w:val="19"/>
          <w:szCs w:val="19"/>
        </w:rPr>
        <w:t>a</w:t>
      </w:r>
      <w:r>
        <w:rPr>
          <w:w w:val="112"/>
          <w:sz w:val="19"/>
          <w:szCs w:val="19"/>
        </w:rPr>
        <w:t>k</w:t>
      </w:r>
      <w:r>
        <w:rPr>
          <w:spacing w:val="1"/>
          <w:w w:val="112"/>
          <w:sz w:val="19"/>
          <w:szCs w:val="19"/>
        </w:rPr>
        <w:t>u</w:t>
      </w:r>
      <w:r>
        <w:rPr>
          <w:w w:val="112"/>
          <w:sz w:val="19"/>
          <w:szCs w:val="19"/>
        </w:rPr>
        <w:t>k</w:t>
      </w:r>
      <w:r>
        <w:rPr>
          <w:spacing w:val="1"/>
          <w:w w:val="112"/>
          <w:sz w:val="19"/>
          <w:szCs w:val="19"/>
        </w:rPr>
        <w:t>a</w:t>
      </w:r>
      <w:r>
        <w:rPr>
          <w:w w:val="112"/>
          <w:sz w:val="19"/>
          <w:szCs w:val="19"/>
        </w:rPr>
        <w:t>n,</w:t>
      </w:r>
      <w:r>
        <w:rPr>
          <w:spacing w:val="1"/>
          <w:w w:val="112"/>
          <w:sz w:val="19"/>
          <w:szCs w:val="19"/>
        </w:rPr>
        <w:t xml:space="preserve"> </w:t>
      </w:r>
      <w:proofErr w:type="gramStart"/>
      <w:r>
        <w:rPr>
          <w:spacing w:val="-2"/>
          <w:sz w:val="19"/>
          <w:szCs w:val="19"/>
        </w:rPr>
        <w:t>y</w:t>
      </w:r>
      <w:r>
        <w:rPr>
          <w:spacing w:val="1"/>
          <w:sz w:val="19"/>
          <w:szCs w:val="19"/>
        </w:rPr>
        <w:t>a</w:t>
      </w:r>
      <w:r>
        <w:rPr>
          <w:sz w:val="19"/>
          <w:szCs w:val="19"/>
        </w:rPr>
        <w:t xml:space="preserve">ng </w:t>
      </w:r>
      <w:r>
        <w:rPr>
          <w:spacing w:val="2"/>
          <w:sz w:val="19"/>
          <w:szCs w:val="19"/>
        </w:rPr>
        <w:t xml:space="preserve"> </w:t>
      </w:r>
      <w:r>
        <w:rPr>
          <w:spacing w:val="-1"/>
          <w:w w:val="112"/>
          <w:sz w:val="19"/>
          <w:szCs w:val="19"/>
        </w:rPr>
        <w:t>p</w:t>
      </w:r>
      <w:r>
        <w:rPr>
          <w:w w:val="112"/>
          <w:sz w:val="19"/>
          <w:szCs w:val="19"/>
        </w:rPr>
        <w:t>ert</w:t>
      </w:r>
      <w:r>
        <w:rPr>
          <w:spacing w:val="1"/>
          <w:w w:val="112"/>
          <w:sz w:val="19"/>
          <w:szCs w:val="19"/>
        </w:rPr>
        <w:t>a</w:t>
      </w:r>
      <w:r>
        <w:rPr>
          <w:spacing w:val="-2"/>
          <w:w w:val="112"/>
          <w:sz w:val="19"/>
          <w:szCs w:val="19"/>
        </w:rPr>
        <w:t>m</w:t>
      </w:r>
      <w:r>
        <w:rPr>
          <w:w w:val="112"/>
          <w:sz w:val="19"/>
          <w:szCs w:val="19"/>
        </w:rPr>
        <w:t>a</w:t>
      </w:r>
      <w:proofErr w:type="gramEnd"/>
      <w:r>
        <w:rPr>
          <w:spacing w:val="11"/>
          <w:w w:val="112"/>
          <w:sz w:val="19"/>
          <w:szCs w:val="19"/>
        </w:rPr>
        <w:t xml:space="preserve"> </w:t>
      </w:r>
      <w:r>
        <w:rPr>
          <w:spacing w:val="-1"/>
          <w:w w:val="112"/>
          <w:sz w:val="19"/>
          <w:szCs w:val="19"/>
        </w:rPr>
        <w:t>p</w:t>
      </w:r>
      <w:r>
        <w:rPr>
          <w:spacing w:val="-2"/>
          <w:w w:val="112"/>
          <w:sz w:val="19"/>
          <w:szCs w:val="19"/>
        </w:rPr>
        <w:t>e</w:t>
      </w:r>
      <w:r>
        <w:rPr>
          <w:w w:val="112"/>
          <w:sz w:val="19"/>
          <w:szCs w:val="19"/>
        </w:rPr>
        <w:t>ng</w:t>
      </w:r>
      <w:r>
        <w:rPr>
          <w:spacing w:val="1"/>
          <w:w w:val="112"/>
          <w:sz w:val="19"/>
          <w:szCs w:val="19"/>
        </w:rPr>
        <w:t>a</w:t>
      </w:r>
      <w:r>
        <w:rPr>
          <w:w w:val="112"/>
          <w:sz w:val="19"/>
          <w:szCs w:val="19"/>
        </w:rPr>
        <w:t>m</w:t>
      </w:r>
      <w:r>
        <w:rPr>
          <w:spacing w:val="1"/>
          <w:w w:val="112"/>
          <w:sz w:val="19"/>
          <w:szCs w:val="19"/>
        </w:rPr>
        <w:t>b</w:t>
      </w:r>
      <w:r>
        <w:rPr>
          <w:w w:val="112"/>
          <w:sz w:val="19"/>
          <w:szCs w:val="19"/>
        </w:rPr>
        <w:t>il</w:t>
      </w:r>
      <w:r>
        <w:rPr>
          <w:spacing w:val="1"/>
          <w:w w:val="112"/>
          <w:sz w:val="19"/>
          <w:szCs w:val="19"/>
        </w:rPr>
        <w:t>a</w:t>
      </w:r>
      <w:r>
        <w:rPr>
          <w:w w:val="112"/>
          <w:sz w:val="19"/>
          <w:szCs w:val="19"/>
        </w:rPr>
        <w:t>n</w:t>
      </w:r>
      <w:r>
        <w:rPr>
          <w:spacing w:val="-2"/>
          <w:w w:val="112"/>
          <w:sz w:val="19"/>
          <w:szCs w:val="19"/>
        </w:rPr>
        <w:t xml:space="preserve"> </w:t>
      </w:r>
      <w:r>
        <w:rPr>
          <w:spacing w:val="-1"/>
          <w:sz w:val="19"/>
          <w:szCs w:val="19"/>
        </w:rPr>
        <w:t>d</w:t>
      </w:r>
      <w:r>
        <w:rPr>
          <w:spacing w:val="1"/>
          <w:sz w:val="19"/>
          <w:szCs w:val="19"/>
        </w:rPr>
        <w:t>a</w:t>
      </w:r>
      <w:r>
        <w:rPr>
          <w:spacing w:val="4"/>
          <w:sz w:val="19"/>
          <w:szCs w:val="19"/>
        </w:rPr>
        <w:t>t</w:t>
      </w:r>
      <w:r>
        <w:rPr>
          <w:sz w:val="19"/>
          <w:szCs w:val="19"/>
        </w:rPr>
        <w:t xml:space="preserve">a </w:t>
      </w:r>
      <w:r>
        <w:rPr>
          <w:spacing w:val="6"/>
          <w:sz w:val="19"/>
          <w:szCs w:val="19"/>
        </w:rPr>
        <w:t xml:space="preserve"> </w:t>
      </w:r>
      <w:r>
        <w:rPr>
          <w:spacing w:val="-1"/>
          <w:w w:val="119"/>
          <w:sz w:val="19"/>
          <w:szCs w:val="19"/>
        </w:rPr>
        <w:t>p</w:t>
      </w:r>
      <w:r>
        <w:rPr>
          <w:spacing w:val="1"/>
          <w:w w:val="112"/>
          <w:sz w:val="19"/>
          <w:szCs w:val="19"/>
        </w:rPr>
        <w:t>a</w:t>
      </w:r>
      <w:r>
        <w:rPr>
          <w:spacing w:val="-1"/>
          <w:w w:val="121"/>
          <w:sz w:val="19"/>
          <w:szCs w:val="19"/>
        </w:rPr>
        <w:t>d</w:t>
      </w:r>
      <w:r>
        <w:rPr>
          <w:w w:val="112"/>
          <w:sz w:val="19"/>
          <w:szCs w:val="19"/>
        </w:rPr>
        <w:t xml:space="preserve">a </w:t>
      </w:r>
      <w:r>
        <w:rPr>
          <w:spacing w:val="1"/>
          <w:w w:val="110"/>
          <w:sz w:val="19"/>
          <w:szCs w:val="19"/>
        </w:rPr>
        <w:t>a</w:t>
      </w:r>
      <w:r>
        <w:rPr>
          <w:spacing w:val="-1"/>
          <w:w w:val="110"/>
          <w:sz w:val="19"/>
          <w:szCs w:val="19"/>
        </w:rPr>
        <w:t>p</w:t>
      </w:r>
      <w:r>
        <w:rPr>
          <w:w w:val="110"/>
          <w:sz w:val="19"/>
          <w:szCs w:val="19"/>
        </w:rPr>
        <w:t>lik</w:t>
      </w:r>
      <w:r>
        <w:rPr>
          <w:spacing w:val="1"/>
          <w:w w:val="110"/>
          <w:sz w:val="19"/>
          <w:szCs w:val="19"/>
        </w:rPr>
        <w:t>a</w:t>
      </w:r>
      <w:r>
        <w:rPr>
          <w:spacing w:val="-1"/>
          <w:w w:val="110"/>
          <w:sz w:val="19"/>
          <w:szCs w:val="19"/>
        </w:rPr>
        <w:t>s</w:t>
      </w:r>
      <w:r>
        <w:rPr>
          <w:w w:val="110"/>
          <w:sz w:val="19"/>
          <w:szCs w:val="19"/>
        </w:rPr>
        <w:t xml:space="preserve">i </w:t>
      </w:r>
      <w:r>
        <w:rPr>
          <w:spacing w:val="-1"/>
          <w:sz w:val="19"/>
          <w:szCs w:val="19"/>
        </w:rPr>
        <w:t>B</w:t>
      </w:r>
      <w:r>
        <w:rPr>
          <w:sz w:val="19"/>
          <w:szCs w:val="19"/>
        </w:rPr>
        <w:t>e</w:t>
      </w:r>
      <w:r>
        <w:rPr>
          <w:spacing w:val="1"/>
          <w:sz w:val="19"/>
          <w:szCs w:val="19"/>
        </w:rPr>
        <w:t>e</w:t>
      </w:r>
      <w:r>
        <w:rPr>
          <w:sz w:val="19"/>
          <w:szCs w:val="19"/>
        </w:rPr>
        <w:t>t</w:t>
      </w:r>
      <w:r>
        <w:rPr>
          <w:spacing w:val="1"/>
          <w:sz w:val="19"/>
          <w:szCs w:val="19"/>
        </w:rPr>
        <w:t>a</w:t>
      </w:r>
      <w:r>
        <w:rPr>
          <w:sz w:val="19"/>
          <w:szCs w:val="19"/>
        </w:rPr>
        <w:t>lk,</w:t>
      </w:r>
      <w:r>
        <w:rPr>
          <w:spacing w:val="33"/>
          <w:sz w:val="19"/>
          <w:szCs w:val="19"/>
        </w:rPr>
        <w:t xml:space="preserve"> </w:t>
      </w:r>
      <w:r>
        <w:rPr>
          <w:w w:val="113"/>
          <w:sz w:val="19"/>
          <w:szCs w:val="19"/>
        </w:rPr>
        <w:t>ke</w:t>
      </w:r>
      <w:r>
        <w:rPr>
          <w:spacing w:val="1"/>
          <w:w w:val="113"/>
          <w:sz w:val="19"/>
          <w:szCs w:val="19"/>
        </w:rPr>
        <w:t>mu</w:t>
      </w:r>
      <w:r>
        <w:rPr>
          <w:spacing w:val="-3"/>
          <w:w w:val="113"/>
          <w:sz w:val="19"/>
          <w:szCs w:val="19"/>
        </w:rPr>
        <w:t>d</w:t>
      </w:r>
      <w:r>
        <w:rPr>
          <w:w w:val="113"/>
          <w:sz w:val="19"/>
          <w:szCs w:val="19"/>
        </w:rPr>
        <w:t>i</w:t>
      </w:r>
      <w:r>
        <w:rPr>
          <w:spacing w:val="1"/>
          <w:w w:val="113"/>
          <w:sz w:val="19"/>
          <w:szCs w:val="19"/>
        </w:rPr>
        <w:t>a</w:t>
      </w:r>
      <w:r>
        <w:rPr>
          <w:w w:val="113"/>
          <w:sz w:val="19"/>
          <w:szCs w:val="19"/>
        </w:rPr>
        <w:t>n</w:t>
      </w:r>
      <w:r>
        <w:rPr>
          <w:spacing w:val="1"/>
          <w:w w:val="113"/>
          <w:sz w:val="19"/>
          <w:szCs w:val="19"/>
        </w:rPr>
        <w:t xml:space="preserve"> </w:t>
      </w:r>
      <w:r>
        <w:rPr>
          <w:sz w:val="19"/>
          <w:szCs w:val="19"/>
        </w:rPr>
        <w:t>y</w:t>
      </w:r>
      <w:r>
        <w:rPr>
          <w:spacing w:val="1"/>
          <w:sz w:val="19"/>
          <w:szCs w:val="19"/>
        </w:rPr>
        <w:t>a</w:t>
      </w:r>
      <w:r>
        <w:rPr>
          <w:sz w:val="19"/>
          <w:szCs w:val="19"/>
        </w:rPr>
        <w:t>ng</w:t>
      </w:r>
      <w:r>
        <w:rPr>
          <w:spacing w:val="46"/>
          <w:sz w:val="19"/>
          <w:szCs w:val="19"/>
        </w:rPr>
        <w:t xml:space="preserve"> </w:t>
      </w:r>
      <w:r>
        <w:rPr>
          <w:w w:val="115"/>
          <w:sz w:val="19"/>
          <w:szCs w:val="19"/>
        </w:rPr>
        <w:t>ked</w:t>
      </w:r>
      <w:r>
        <w:rPr>
          <w:spacing w:val="-2"/>
          <w:w w:val="115"/>
          <w:sz w:val="19"/>
          <w:szCs w:val="19"/>
        </w:rPr>
        <w:t>u</w:t>
      </w:r>
      <w:r>
        <w:rPr>
          <w:w w:val="112"/>
          <w:sz w:val="19"/>
          <w:szCs w:val="19"/>
        </w:rPr>
        <w:t xml:space="preserve">a </w:t>
      </w:r>
      <w:r>
        <w:rPr>
          <w:spacing w:val="-1"/>
          <w:w w:val="112"/>
          <w:sz w:val="19"/>
          <w:szCs w:val="19"/>
        </w:rPr>
        <w:t>p</w:t>
      </w:r>
      <w:r>
        <w:rPr>
          <w:w w:val="112"/>
          <w:sz w:val="19"/>
          <w:szCs w:val="19"/>
        </w:rPr>
        <w:t>engek</w:t>
      </w:r>
      <w:r>
        <w:rPr>
          <w:spacing w:val="-1"/>
          <w:w w:val="112"/>
          <w:sz w:val="19"/>
          <w:szCs w:val="19"/>
        </w:rPr>
        <w:t>s</w:t>
      </w:r>
      <w:r>
        <w:rPr>
          <w:w w:val="112"/>
          <w:sz w:val="19"/>
          <w:szCs w:val="19"/>
        </w:rPr>
        <w:t>tr</w:t>
      </w:r>
      <w:r>
        <w:rPr>
          <w:spacing w:val="1"/>
          <w:w w:val="112"/>
          <w:sz w:val="19"/>
          <w:szCs w:val="19"/>
        </w:rPr>
        <w:t>a</w:t>
      </w:r>
      <w:r>
        <w:rPr>
          <w:w w:val="112"/>
          <w:sz w:val="19"/>
          <w:szCs w:val="19"/>
        </w:rPr>
        <w:t>k</w:t>
      </w:r>
      <w:r>
        <w:rPr>
          <w:spacing w:val="1"/>
          <w:w w:val="112"/>
          <w:sz w:val="19"/>
          <w:szCs w:val="19"/>
        </w:rPr>
        <w:t>a</w:t>
      </w:r>
      <w:r>
        <w:rPr>
          <w:w w:val="112"/>
          <w:sz w:val="19"/>
          <w:szCs w:val="19"/>
        </w:rPr>
        <w:t xml:space="preserve">n </w:t>
      </w:r>
      <w:r>
        <w:rPr>
          <w:spacing w:val="17"/>
          <w:w w:val="112"/>
          <w:sz w:val="19"/>
          <w:szCs w:val="19"/>
        </w:rPr>
        <w:t xml:space="preserve"> </w:t>
      </w:r>
      <w:r>
        <w:rPr>
          <w:spacing w:val="-1"/>
          <w:sz w:val="19"/>
          <w:szCs w:val="19"/>
        </w:rPr>
        <w:t>d</w:t>
      </w:r>
      <w:r>
        <w:rPr>
          <w:spacing w:val="1"/>
          <w:sz w:val="19"/>
          <w:szCs w:val="19"/>
        </w:rPr>
        <w:t>a</w:t>
      </w:r>
      <w:r>
        <w:rPr>
          <w:sz w:val="19"/>
          <w:szCs w:val="19"/>
        </w:rPr>
        <w:t xml:space="preserve">ta  </w:t>
      </w:r>
      <w:r>
        <w:rPr>
          <w:spacing w:val="25"/>
          <w:sz w:val="19"/>
          <w:szCs w:val="19"/>
        </w:rPr>
        <w:t xml:space="preserve"> </w:t>
      </w:r>
      <w:r>
        <w:rPr>
          <w:sz w:val="19"/>
          <w:szCs w:val="19"/>
        </w:rPr>
        <w:t>y</w:t>
      </w:r>
      <w:r>
        <w:rPr>
          <w:spacing w:val="1"/>
          <w:sz w:val="19"/>
          <w:szCs w:val="19"/>
        </w:rPr>
        <w:t>a</w:t>
      </w:r>
      <w:r>
        <w:rPr>
          <w:sz w:val="19"/>
          <w:szCs w:val="19"/>
        </w:rPr>
        <w:t xml:space="preserve">ng  </w:t>
      </w:r>
      <w:r>
        <w:rPr>
          <w:spacing w:val="20"/>
          <w:sz w:val="19"/>
          <w:szCs w:val="19"/>
        </w:rPr>
        <w:t xml:space="preserve"> </w:t>
      </w:r>
      <w:r>
        <w:rPr>
          <w:spacing w:val="-1"/>
          <w:w w:val="113"/>
          <w:sz w:val="19"/>
          <w:szCs w:val="19"/>
        </w:rPr>
        <w:t>s</w:t>
      </w:r>
      <w:r>
        <w:rPr>
          <w:spacing w:val="1"/>
          <w:w w:val="113"/>
          <w:sz w:val="19"/>
          <w:szCs w:val="19"/>
        </w:rPr>
        <w:t>u</w:t>
      </w:r>
      <w:r>
        <w:rPr>
          <w:spacing w:val="-1"/>
          <w:w w:val="113"/>
          <w:sz w:val="19"/>
          <w:szCs w:val="19"/>
        </w:rPr>
        <w:t>d</w:t>
      </w:r>
      <w:r>
        <w:rPr>
          <w:spacing w:val="1"/>
          <w:w w:val="113"/>
          <w:sz w:val="19"/>
          <w:szCs w:val="19"/>
        </w:rPr>
        <w:t>a</w:t>
      </w:r>
      <w:r>
        <w:rPr>
          <w:w w:val="113"/>
          <w:sz w:val="19"/>
          <w:szCs w:val="19"/>
        </w:rPr>
        <w:t xml:space="preserve">h </w:t>
      </w:r>
      <w:r>
        <w:rPr>
          <w:spacing w:val="23"/>
          <w:w w:val="113"/>
          <w:sz w:val="19"/>
          <w:szCs w:val="19"/>
        </w:rPr>
        <w:t xml:space="preserve"> </w:t>
      </w:r>
      <w:r>
        <w:rPr>
          <w:spacing w:val="-1"/>
          <w:w w:val="113"/>
          <w:sz w:val="19"/>
          <w:szCs w:val="19"/>
        </w:rPr>
        <w:t>d</w:t>
      </w:r>
      <w:r>
        <w:rPr>
          <w:w w:val="113"/>
          <w:sz w:val="19"/>
          <w:szCs w:val="19"/>
        </w:rPr>
        <w:t>i</w:t>
      </w:r>
      <w:r>
        <w:rPr>
          <w:spacing w:val="1"/>
          <w:w w:val="113"/>
          <w:sz w:val="19"/>
          <w:szCs w:val="19"/>
        </w:rPr>
        <w:t>a</w:t>
      </w:r>
      <w:r>
        <w:rPr>
          <w:w w:val="113"/>
          <w:sz w:val="19"/>
          <w:szCs w:val="19"/>
        </w:rPr>
        <w:t>m</w:t>
      </w:r>
      <w:r>
        <w:rPr>
          <w:spacing w:val="1"/>
          <w:w w:val="113"/>
          <w:sz w:val="19"/>
          <w:szCs w:val="19"/>
        </w:rPr>
        <w:t>b</w:t>
      </w:r>
      <w:r>
        <w:rPr>
          <w:w w:val="113"/>
          <w:sz w:val="19"/>
          <w:szCs w:val="19"/>
        </w:rPr>
        <w:t xml:space="preserve">il  </w:t>
      </w:r>
      <w:r>
        <w:rPr>
          <w:spacing w:val="1"/>
          <w:w w:val="112"/>
          <w:sz w:val="19"/>
          <w:szCs w:val="19"/>
        </w:rPr>
        <w:t>a</w:t>
      </w:r>
      <w:r>
        <w:rPr>
          <w:w w:val="111"/>
          <w:sz w:val="19"/>
          <w:szCs w:val="19"/>
        </w:rPr>
        <w:t>g</w:t>
      </w:r>
      <w:r>
        <w:rPr>
          <w:spacing w:val="1"/>
          <w:w w:val="111"/>
          <w:sz w:val="19"/>
          <w:szCs w:val="19"/>
        </w:rPr>
        <w:t>a</w:t>
      </w:r>
      <w:r>
        <w:rPr>
          <w:w w:val="118"/>
          <w:sz w:val="19"/>
          <w:szCs w:val="19"/>
        </w:rPr>
        <w:t xml:space="preserve">r </w:t>
      </w:r>
      <w:r>
        <w:rPr>
          <w:spacing w:val="-1"/>
          <w:w w:val="116"/>
          <w:sz w:val="19"/>
          <w:szCs w:val="19"/>
        </w:rPr>
        <w:t>d</w:t>
      </w:r>
      <w:r>
        <w:rPr>
          <w:spacing w:val="1"/>
          <w:w w:val="116"/>
          <w:sz w:val="19"/>
          <w:szCs w:val="19"/>
        </w:rPr>
        <w:t>a</w:t>
      </w:r>
      <w:r>
        <w:rPr>
          <w:spacing w:val="-1"/>
          <w:w w:val="116"/>
          <w:sz w:val="19"/>
          <w:szCs w:val="19"/>
        </w:rPr>
        <w:t>p</w:t>
      </w:r>
      <w:r>
        <w:rPr>
          <w:spacing w:val="1"/>
          <w:w w:val="116"/>
          <w:sz w:val="19"/>
          <w:szCs w:val="19"/>
        </w:rPr>
        <w:t>a</w:t>
      </w:r>
      <w:r>
        <w:rPr>
          <w:w w:val="116"/>
          <w:sz w:val="19"/>
          <w:szCs w:val="19"/>
        </w:rPr>
        <w:t>t</w:t>
      </w:r>
      <w:r>
        <w:rPr>
          <w:spacing w:val="47"/>
          <w:w w:val="116"/>
          <w:sz w:val="19"/>
          <w:szCs w:val="19"/>
        </w:rPr>
        <w:t xml:space="preserve"> </w:t>
      </w:r>
      <w:r>
        <w:rPr>
          <w:spacing w:val="-1"/>
          <w:sz w:val="19"/>
          <w:szCs w:val="19"/>
        </w:rPr>
        <w:t>d</w:t>
      </w:r>
      <w:r>
        <w:rPr>
          <w:sz w:val="19"/>
          <w:szCs w:val="19"/>
        </w:rPr>
        <w:t>i</w:t>
      </w:r>
      <w:r>
        <w:rPr>
          <w:spacing w:val="1"/>
          <w:sz w:val="19"/>
          <w:szCs w:val="19"/>
        </w:rPr>
        <w:t>ba</w:t>
      </w:r>
      <w:r>
        <w:rPr>
          <w:sz w:val="19"/>
          <w:szCs w:val="19"/>
        </w:rPr>
        <w:t>c</w:t>
      </w:r>
      <w:r>
        <w:rPr>
          <w:spacing w:val="1"/>
          <w:sz w:val="19"/>
          <w:szCs w:val="19"/>
        </w:rPr>
        <w:t>a</w:t>
      </w:r>
      <w:r>
        <w:rPr>
          <w:sz w:val="19"/>
          <w:szCs w:val="19"/>
        </w:rPr>
        <w:t xml:space="preserve">.  </w:t>
      </w:r>
      <w:r>
        <w:rPr>
          <w:spacing w:val="8"/>
          <w:sz w:val="19"/>
          <w:szCs w:val="19"/>
        </w:rPr>
        <w:t xml:space="preserve"> </w:t>
      </w:r>
      <w:proofErr w:type="gramStart"/>
      <w:r>
        <w:rPr>
          <w:spacing w:val="1"/>
          <w:sz w:val="19"/>
          <w:szCs w:val="19"/>
        </w:rPr>
        <w:t>Ya</w:t>
      </w:r>
      <w:r>
        <w:rPr>
          <w:sz w:val="19"/>
          <w:szCs w:val="19"/>
        </w:rPr>
        <w:t xml:space="preserve">ng </w:t>
      </w:r>
      <w:r>
        <w:rPr>
          <w:spacing w:val="28"/>
          <w:sz w:val="19"/>
          <w:szCs w:val="19"/>
        </w:rPr>
        <w:t xml:space="preserve"> </w:t>
      </w:r>
      <w:r>
        <w:rPr>
          <w:w w:val="112"/>
          <w:sz w:val="19"/>
          <w:szCs w:val="19"/>
        </w:rPr>
        <w:t>ter</w:t>
      </w:r>
      <w:r>
        <w:rPr>
          <w:spacing w:val="1"/>
          <w:w w:val="112"/>
          <w:sz w:val="19"/>
          <w:szCs w:val="19"/>
        </w:rPr>
        <w:t>a</w:t>
      </w:r>
      <w:r>
        <w:rPr>
          <w:w w:val="112"/>
          <w:sz w:val="19"/>
          <w:szCs w:val="19"/>
        </w:rPr>
        <w:t>kh</w:t>
      </w:r>
      <w:r>
        <w:rPr>
          <w:spacing w:val="-2"/>
          <w:w w:val="112"/>
          <w:sz w:val="19"/>
          <w:szCs w:val="19"/>
        </w:rPr>
        <w:t>i</w:t>
      </w:r>
      <w:r>
        <w:rPr>
          <w:w w:val="112"/>
          <w:sz w:val="19"/>
          <w:szCs w:val="19"/>
        </w:rPr>
        <w:t>r</w:t>
      </w:r>
      <w:proofErr w:type="gramEnd"/>
      <w:r>
        <w:rPr>
          <w:spacing w:val="51"/>
          <w:w w:val="112"/>
          <w:sz w:val="19"/>
          <w:szCs w:val="19"/>
        </w:rPr>
        <w:t xml:space="preserve"> </w:t>
      </w:r>
      <w:r>
        <w:rPr>
          <w:spacing w:val="-1"/>
          <w:w w:val="112"/>
          <w:sz w:val="19"/>
          <w:szCs w:val="19"/>
        </w:rPr>
        <w:t>d</w:t>
      </w:r>
      <w:r>
        <w:rPr>
          <w:w w:val="112"/>
          <w:sz w:val="19"/>
          <w:szCs w:val="19"/>
        </w:rPr>
        <w:t>il</w:t>
      </w:r>
      <w:r>
        <w:rPr>
          <w:spacing w:val="1"/>
          <w:w w:val="112"/>
          <w:sz w:val="19"/>
          <w:szCs w:val="19"/>
        </w:rPr>
        <w:t>a</w:t>
      </w:r>
      <w:r>
        <w:rPr>
          <w:w w:val="112"/>
          <w:sz w:val="19"/>
          <w:szCs w:val="19"/>
        </w:rPr>
        <w:t>k</w:t>
      </w:r>
      <w:r>
        <w:rPr>
          <w:spacing w:val="1"/>
          <w:w w:val="112"/>
          <w:sz w:val="19"/>
          <w:szCs w:val="19"/>
        </w:rPr>
        <w:t>u</w:t>
      </w:r>
      <w:r>
        <w:rPr>
          <w:w w:val="112"/>
          <w:sz w:val="19"/>
          <w:szCs w:val="19"/>
        </w:rPr>
        <w:t>k</w:t>
      </w:r>
      <w:r>
        <w:rPr>
          <w:spacing w:val="1"/>
          <w:w w:val="112"/>
          <w:sz w:val="19"/>
          <w:szCs w:val="19"/>
        </w:rPr>
        <w:t>a</w:t>
      </w:r>
      <w:r>
        <w:rPr>
          <w:w w:val="112"/>
          <w:sz w:val="19"/>
          <w:szCs w:val="19"/>
        </w:rPr>
        <w:t xml:space="preserve">n  </w:t>
      </w:r>
      <w:r>
        <w:rPr>
          <w:spacing w:val="1"/>
          <w:w w:val="112"/>
          <w:sz w:val="19"/>
          <w:szCs w:val="19"/>
        </w:rPr>
        <w:t>a</w:t>
      </w:r>
      <w:r>
        <w:rPr>
          <w:w w:val="114"/>
          <w:sz w:val="19"/>
          <w:szCs w:val="19"/>
        </w:rPr>
        <w:t>n</w:t>
      </w:r>
      <w:r>
        <w:rPr>
          <w:spacing w:val="1"/>
          <w:w w:val="114"/>
          <w:sz w:val="19"/>
          <w:szCs w:val="19"/>
        </w:rPr>
        <w:t>a</w:t>
      </w:r>
      <w:r>
        <w:rPr>
          <w:w w:val="106"/>
          <w:sz w:val="19"/>
          <w:szCs w:val="19"/>
        </w:rPr>
        <w:t>li</w:t>
      </w:r>
      <w:r>
        <w:rPr>
          <w:spacing w:val="-1"/>
          <w:w w:val="106"/>
          <w:sz w:val="19"/>
          <w:szCs w:val="19"/>
        </w:rPr>
        <w:t>s</w:t>
      </w:r>
      <w:r>
        <w:rPr>
          <w:w w:val="107"/>
          <w:sz w:val="19"/>
          <w:szCs w:val="19"/>
        </w:rPr>
        <w:t xml:space="preserve">is </w:t>
      </w:r>
      <w:r>
        <w:rPr>
          <w:spacing w:val="-1"/>
          <w:sz w:val="19"/>
          <w:szCs w:val="19"/>
        </w:rPr>
        <w:t>d</w:t>
      </w:r>
      <w:r>
        <w:rPr>
          <w:spacing w:val="1"/>
          <w:sz w:val="19"/>
          <w:szCs w:val="19"/>
        </w:rPr>
        <w:t>a</w:t>
      </w:r>
      <w:r>
        <w:rPr>
          <w:sz w:val="19"/>
          <w:szCs w:val="19"/>
        </w:rPr>
        <w:t xml:space="preserve">ri    </w:t>
      </w:r>
      <w:r>
        <w:rPr>
          <w:spacing w:val="-1"/>
          <w:sz w:val="19"/>
          <w:szCs w:val="19"/>
        </w:rPr>
        <w:t>d</w:t>
      </w:r>
      <w:r>
        <w:rPr>
          <w:spacing w:val="1"/>
          <w:sz w:val="19"/>
          <w:szCs w:val="19"/>
        </w:rPr>
        <w:t>a</w:t>
      </w:r>
      <w:r>
        <w:rPr>
          <w:sz w:val="19"/>
          <w:szCs w:val="19"/>
        </w:rPr>
        <w:t xml:space="preserve">ta   </w:t>
      </w:r>
      <w:r>
        <w:rPr>
          <w:spacing w:val="4"/>
          <w:sz w:val="19"/>
          <w:szCs w:val="19"/>
        </w:rPr>
        <w:t xml:space="preserve"> </w:t>
      </w:r>
      <w:r>
        <w:rPr>
          <w:sz w:val="19"/>
          <w:szCs w:val="19"/>
        </w:rPr>
        <w:t>y</w:t>
      </w:r>
      <w:r>
        <w:rPr>
          <w:spacing w:val="1"/>
          <w:sz w:val="19"/>
          <w:szCs w:val="19"/>
        </w:rPr>
        <w:t>a</w:t>
      </w:r>
      <w:r>
        <w:rPr>
          <w:sz w:val="19"/>
          <w:szCs w:val="19"/>
        </w:rPr>
        <w:t xml:space="preserve">ng   </w:t>
      </w:r>
      <w:r>
        <w:rPr>
          <w:spacing w:val="1"/>
          <w:sz w:val="19"/>
          <w:szCs w:val="19"/>
        </w:rPr>
        <w:t xml:space="preserve"> </w:t>
      </w:r>
      <w:r>
        <w:rPr>
          <w:spacing w:val="-1"/>
          <w:w w:val="112"/>
          <w:sz w:val="19"/>
          <w:szCs w:val="19"/>
        </w:rPr>
        <w:t>s</w:t>
      </w:r>
      <w:r>
        <w:rPr>
          <w:spacing w:val="1"/>
          <w:w w:val="112"/>
          <w:sz w:val="19"/>
          <w:szCs w:val="19"/>
        </w:rPr>
        <w:t>u</w:t>
      </w:r>
      <w:r>
        <w:rPr>
          <w:spacing w:val="-1"/>
          <w:w w:val="112"/>
          <w:sz w:val="19"/>
          <w:szCs w:val="19"/>
        </w:rPr>
        <w:t>d</w:t>
      </w:r>
      <w:r>
        <w:rPr>
          <w:spacing w:val="1"/>
          <w:w w:val="112"/>
          <w:sz w:val="19"/>
          <w:szCs w:val="19"/>
        </w:rPr>
        <w:t>a</w:t>
      </w:r>
      <w:r>
        <w:rPr>
          <w:w w:val="112"/>
          <w:sz w:val="19"/>
          <w:szCs w:val="19"/>
        </w:rPr>
        <w:t xml:space="preserve">h  </w:t>
      </w:r>
      <w:r>
        <w:rPr>
          <w:spacing w:val="1"/>
          <w:w w:val="112"/>
          <w:sz w:val="19"/>
          <w:szCs w:val="19"/>
        </w:rPr>
        <w:t xml:space="preserve"> </w:t>
      </w:r>
      <w:r>
        <w:rPr>
          <w:spacing w:val="-1"/>
          <w:w w:val="112"/>
          <w:sz w:val="19"/>
          <w:szCs w:val="19"/>
        </w:rPr>
        <w:t>d</w:t>
      </w:r>
      <w:r>
        <w:rPr>
          <w:w w:val="112"/>
          <w:sz w:val="19"/>
          <w:szCs w:val="19"/>
        </w:rPr>
        <w:t>i</w:t>
      </w:r>
      <w:r>
        <w:rPr>
          <w:spacing w:val="1"/>
          <w:w w:val="112"/>
          <w:sz w:val="19"/>
          <w:szCs w:val="19"/>
        </w:rPr>
        <w:t>a</w:t>
      </w:r>
      <w:r>
        <w:rPr>
          <w:w w:val="112"/>
          <w:sz w:val="19"/>
          <w:szCs w:val="19"/>
        </w:rPr>
        <w:t>m</w:t>
      </w:r>
      <w:r>
        <w:rPr>
          <w:spacing w:val="1"/>
          <w:w w:val="112"/>
          <w:sz w:val="19"/>
          <w:szCs w:val="19"/>
        </w:rPr>
        <w:t>b</w:t>
      </w:r>
      <w:r>
        <w:rPr>
          <w:w w:val="112"/>
          <w:sz w:val="19"/>
          <w:szCs w:val="19"/>
        </w:rPr>
        <w:t xml:space="preserve">il. </w:t>
      </w:r>
      <w:r>
        <w:rPr>
          <w:spacing w:val="31"/>
          <w:w w:val="112"/>
          <w:sz w:val="19"/>
          <w:szCs w:val="19"/>
        </w:rPr>
        <w:t xml:space="preserve"> </w:t>
      </w:r>
      <w:r>
        <w:rPr>
          <w:spacing w:val="-3"/>
          <w:sz w:val="19"/>
          <w:szCs w:val="19"/>
        </w:rPr>
        <w:t>D</w:t>
      </w:r>
      <w:r>
        <w:rPr>
          <w:spacing w:val="1"/>
          <w:sz w:val="19"/>
          <w:szCs w:val="19"/>
        </w:rPr>
        <w:t>a</w:t>
      </w:r>
      <w:r>
        <w:rPr>
          <w:sz w:val="19"/>
          <w:szCs w:val="19"/>
        </w:rPr>
        <w:t>l</w:t>
      </w:r>
      <w:r>
        <w:rPr>
          <w:spacing w:val="1"/>
          <w:sz w:val="19"/>
          <w:szCs w:val="19"/>
        </w:rPr>
        <w:t>a</w:t>
      </w:r>
      <w:r>
        <w:rPr>
          <w:sz w:val="19"/>
          <w:szCs w:val="19"/>
        </w:rPr>
        <w:t xml:space="preserve">m   </w:t>
      </w:r>
      <w:r>
        <w:rPr>
          <w:spacing w:val="5"/>
          <w:sz w:val="19"/>
          <w:szCs w:val="19"/>
        </w:rPr>
        <w:t xml:space="preserve"> </w:t>
      </w:r>
      <w:r>
        <w:rPr>
          <w:spacing w:val="-1"/>
          <w:w w:val="121"/>
          <w:sz w:val="19"/>
          <w:szCs w:val="19"/>
        </w:rPr>
        <w:t>d</w:t>
      </w:r>
      <w:r>
        <w:rPr>
          <w:spacing w:val="1"/>
          <w:w w:val="112"/>
          <w:sz w:val="19"/>
          <w:szCs w:val="19"/>
        </w:rPr>
        <w:t>a</w:t>
      </w:r>
      <w:r>
        <w:rPr>
          <w:w w:val="117"/>
          <w:sz w:val="19"/>
          <w:szCs w:val="19"/>
        </w:rPr>
        <w:t>t</w:t>
      </w:r>
      <w:r>
        <w:rPr>
          <w:w w:val="112"/>
          <w:sz w:val="19"/>
          <w:szCs w:val="19"/>
        </w:rPr>
        <w:t>a ter</w:t>
      </w:r>
      <w:r>
        <w:rPr>
          <w:spacing w:val="-1"/>
          <w:w w:val="112"/>
          <w:sz w:val="19"/>
          <w:szCs w:val="19"/>
        </w:rPr>
        <w:t>s</w:t>
      </w:r>
      <w:r>
        <w:rPr>
          <w:w w:val="112"/>
          <w:sz w:val="19"/>
          <w:szCs w:val="19"/>
        </w:rPr>
        <w:t>e</w:t>
      </w:r>
      <w:r>
        <w:rPr>
          <w:spacing w:val="1"/>
          <w:w w:val="112"/>
          <w:sz w:val="19"/>
          <w:szCs w:val="19"/>
        </w:rPr>
        <w:t>bu</w:t>
      </w:r>
      <w:r>
        <w:rPr>
          <w:w w:val="112"/>
          <w:sz w:val="19"/>
          <w:szCs w:val="19"/>
        </w:rPr>
        <w:t xml:space="preserve">t  </w:t>
      </w:r>
      <w:r>
        <w:rPr>
          <w:spacing w:val="39"/>
          <w:w w:val="112"/>
          <w:sz w:val="19"/>
          <w:szCs w:val="19"/>
        </w:rPr>
        <w:t xml:space="preserve"> </w:t>
      </w:r>
      <w:r>
        <w:rPr>
          <w:w w:val="112"/>
          <w:sz w:val="19"/>
          <w:szCs w:val="19"/>
        </w:rPr>
        <w:t>ter</w:t>
      </w:r>
      <w:r>
        <w:rPr>
          <w:spacing w:val="-1"/>
          <w:w w:val="112"/>
          <w:sz w:val="19"/>
          <w:szCs w:val="19"/>
        </w:rPr>
        <w:t>d</w:t>
      </w:r>
      <w:r>
        <w:rPr>
          <w:spacing w:val="1"/>
          <w:w w:val="112"/>
          <w:sz w:val="19"/>
          <w:szCs w:val="19"/>
        </w:rPr>
        <w:t>a</w:t>
      </w:r>
      <w:r>
        <w:rPr>
          <w:spacing w:val="-1"/>
          <w:w w:val="112"/>
          <w:sz w:val="19"/>
          <w:szCs w:val="19"/>
        </w:rPr>
        <w:t>p</w:t>
      </w:r>
      <w:r>
        <w:rPr>
          <w:spacing w:val="1"/>
          <w:w w:val="112"/>
          <w:sz w:val="19"/>
          <w:szCs w:val="19"/>
        </w:rPr>
        <w:t>a</w:t>
      </w:r>
      <w:r>
        <w:rPr>
          <w:w w:val="112"/>
          <w:sz w:val="19"/>
          <w:szCs w:val="19"/>
        </w:rPr>
        <w:t xml:space="preserve">t   </w:t>
      </w:r>
      <w:r>
        <w:rPr>
          <w:spacing w:val="2"/>
          <w:w w:val="112"/>
          <w:sz w:val="19"/>
          <w:szCs w:val="19"/>
        </w:rPr>
        <w:t xml:space="preserve"> </w:t>
      </w:r>
      <w:r>
        <w:rPr>
          <w:spacing w:val="1"/>
          <w:w w:val="112"/>
          <w:sz w:val="19"/>
          <w:szCs w:val="19"/>
        </w:rPr>
        <w:t>ba</w:t>
      </w:r>
      <w:r>
        <w:rPr>
          <w:w w:val="112"/>
          <w:sz w:val="19"/>
          <w:szCs w:val="19"/>
        </w:rPr>
        <w:t>ny</w:t>
      </w:r>
      <w:r>
        <w:rPr>
          <w:spacing w:val="1"/>
          <w:w w:val="112"/>
          <w:sz w:val="19"/>
          <w:szCs w:val="19"/>
        </w:rPr>
        <w:t>a</w:t>
      </w:r>
      <w:r>
        <w:rPr>
          <w:w w:val="112"/>
          <w:sz w:val="19"/>
          <w:szCs w:val="19"/>
        </w:rPr>
        <w:t xml:space="preserve">k  </w:t>
      </w:r>
      <w:r>
        <w:rPr>
          <w:spacing w:val="30"/>
          <w:w w:val="112"/>
          <w:sz w:val="19"/>
          <w:szCs w:val="19"/>
        </w:rPr>
        <w:t xml:space="preserve"> </w:t>
      </w:r>
      <w:r>
        <w:rPr>
          <w:spacing w:val="-1"/>
          <w:sz w:val="19"/>
          <w:szCs w:val="19"/>
        </w:rPr>
        <w:t>f</w:t>
      </w:r>
      <w:r>
        <w:rPr>
          <w:sz w:val="19"/>
          <w:szCs w:val="19"/>
        </w:rPr>
        <w:t xml:space="preserve">ile   </w:t>
      </w:r>
      <w:r>
        <w:rPr>
          <w:spacing w:val="14"/>
          <w:sz w:val="19"/>
          <w:szCs w:val="19"/>
        </w:rPr>
        <w:t xml:space="preserve"> </w:t>
      </w:r>
      <w:r>
        <w:rPr>
          <w:sz w:val="19"/>
          <w:szCs w:val="19"/>
        </w:rPr>
        <w:t>y</w:t>
      </w:r>
      <w:r>
        <w:rPr>
          <w:spacing w:val="1"/>
          <w:sz w:val="19"/>
          <w:szCs w:val="19"/>
        </w:rPr>
        <w:t>a</w:t>
      </w:r>
      <w:r>
        <w:rPr>
          <w:sz w:val="19"/>
          <w:szCs w:val="19"/>
        </w:rPr>
        <w:t xml:space="preserve">ng     </w:t>
      </w:r>
      <w:r>
        <w:rPr>
          <w:spacing w:val="-1"/>
          <w:w w:val="121"/>
          <w:sz w:val="19"/>
          <w:szCs w:val="19"/>
        </w:rPr>
        <w:t>d</w:t>
      </w:r>
      <w:r>
        <w:rPr>
          <w:spacing w:val="1"/>
          <w:w w:val="112"/>
          <w:sz w:val="19"/>
          <w:szCs w:val="19"/>
        </w:rPr>
        <w:t>a</w:t>
      </w:r>
      <w:r>
        <w:rPr>
          <w:spacing w:val="-1"/>
          <w:w w:val="119"/>
          <w:sz w:val="19"/>
          <w:szCs w:val="19"/>
        </w:rPr>
        <w:t>p</w:t>
      </w:r>
      <w:r>
        <w:rPr>
          <w:spacing w:val="1"/>
          <w:w w:val="112"/>
          <w:sz w:val="19"/>
          <w:szCs w:val="19"/>
        </w:rPr>
        <w:t>a</w:t>
      </w:r>
      <w:r>
        <w:rPr>
          <w:w w:val="117"/>
          <w:sz w:val="19"/>
          <w:szCs w:val="19"/>
        </w:rPr>
        <w:t xml:space="preserve">t </w:t>
      </w:r>
      <w:r>
        <w:rPr>
          <w:spacing w:val="-1"/>
          <w:w w:val="111"/>
          <w:sz w:val="19"/>
          <w:szCs w:val="19"/>
        </w:rPr>
        <w:t>d</w:t>
      </w:r>
      <w:r>
        <w:rPr>
          <w:w w:val="111"/>
          <w:sz w:val="19"/>
          <w:szCs w:val="19"/>
        </w:rPr>
        <w:t>i</w:t>
      </w:r>
      <w:r>
        <w:rPr>
          <w:spacing w:val="-1"/>
          <w:w w:val="111"/>
          <w:sz w:val="19"/>
          <w:szCs w:val="19"/>
        </w:rPr>
        <w:t>j</w:t>
      </w:r>
      <w:r>
        <w:rPr>
          <w:spacing w:val="1"/>
          <w:w w:val="111"/>
          <w:sz w:val="19"/>
          <w:szCs w:val="19"/>
        </w:rPr>
        <w:t>a</w:t>
      </w:r>
      <w:r>
        <w:rPr>
          <w:spacing w:val="-1"/>
          <w:w w:val="111"/>
          <w:sz w:val="19"/>
          <w:szCs w:val="19"/>
        </w:rPr>
        <w:t>d</w:t>
      </w:r>
      <w:r>
        <w:rPr>
          <w:w w:val="111"/>
          <w:sz w:val="19"/>
          <w:szCs w:val="19"/>
        </w:rPr>
        <w:t>ik</w:t>
      </w:r>
      <w:r>
        <w:rPr>
          <w:spacing w:val="1"/>
          <w:w w:val="111"/>
          <w:sz w:val="19"/>
          <w:szCs w:val="19"/>
        </w:rPr>
        <w:t>a</w:t>
      </w:r>
      <w:r>
        <w:rPr>
          <w:w w:val="111"/>
          <w:sz w:val="19"/>
          <w:szCs w:val="19"/>
        </w:rPr>
        <w:t>n</w:t>
      </w:r>
      <w:r>
        <w:rPr>
          <w:spacing w:val="-1"/>
          <w:w w:val="111"/>
          <w:sz w:val="19"/>
          <w:szCs w:val="19"/>
        </w:rPr>
        <w:t xml:space="preserve"> </w:t>
      </w:r>
      <w:r>
        <w:rPr>
          <w:spacing w:val="1"/>
          <w:w w:val="110"/>
          <w:sz w:val="19"/>
          <w:szCs w:val="19"/>
        </w:rPr>
        <w:t>b</w:t>
      </w:r>
      <w:r>
        <w:rPr>
          <w:spacing w:val="1"/>
          <w:w w:val="120"/>
          <w:sz w:val="19"/>
          <w:szCs w:val="19"/>
        </w:rPr>
        <w:t>u</w:t>
      </w:r>
      <w:r>
        <w:rPr>
          <w:w w:val="113"/>
          <w:sz w:val="19"/>
          <w:szCs w:val="19"/>
        </w:rPr>
        <w:t>k</w:t>
      </w:r>
      <w:r>
        <w:rPr>
          <w:spacing w:val="1"/>
          <w:w w:val="113"/>
          <w:sz w:val="19"/>
          <w:szCs w:val="19"/>
        </w:rPr>
        <w:t>t</w:t>
      </w:r>
      <w:r>
        <w:rPr>
          <w:w w:val="102"/>
          <w:sz w:val="19"/>
          <w:szCs w:val="19"/>
        </w:rPr>
        <w:t>i.</w:t>
      </w:r>
    </w:p>
    <w:p w:rsidR="00E34A9B" w:rsidRDefault="00B63322">
      <w:pPr>
        <w:spacing w:line="200" w:lineRule="exact"/>
        <w:ind w:left="363"/>
        <w:rPr>
          <w:sz w:val="19"/>
          <w:szCs w:val="19"/>
        </w:rPr>
      </w:pPr>
      <w:r>
        <w:rPr>
          <w:spacing w:val="1"/>
          <w:sz w:val="19"/>
          <w:szCs w:val="19"/>
        </w:rPr>
        <w:t>4</w:t>
      </w:r>
      <w:r>
        <w:rPr>
          <w:sz w:val="19"/>
          <w:szCs w:val="19"/>
        </w:rPr>
        <w:t xml:space="preserve">)   </w:t>
      </w:r>
      <w:r>
        <w:rPr>
          <w:spacing w:val="9"/>
          <w:sz w:val="19"/>
          <w:szCs w:val="19"/>
        </w:rPr>
        <w:t xml:space="preserve"> </w:t>
      </w:r>
      <w:r>
        <w:rPr>
          <w:spacing w:val="1"/>
          <w:w w:val="109"/>
          <w:sz w:val="19"/>
          <w:szCs w:val="19"/>
        </w:rPr>
        <w:t>P</w:t>
      </w:r>
      <w:r>
        <w:rPr>
          <w:w w:val="109"/>
          <w:sz w:val="19"/>
          <w:szCs w:val="19"/>
        </w:rPr>
        <w:t>re</w:t>
      </w:r>
      <w:r>
        <w:rPr>
          <w:spacing w:val="-1"/>
          <w:w w:val="109"/>
          <w:sz w:val="19"/>
          <w:szCs w:val="19"/>
        </w:rPr>
        <w:t>s</w:t>
      </w:r>
      <w:r>
        <w:rPr>
          <w:w w:val="109"/>
          <w:sz w:val="19"/>
          <w:szCs w:val="19"/>
        </w:rPr>
        <w:t>en</w:t>
      </w:r>
      <w:r>
        <w:rPr>
          <w:spacing w:val="1"/>
          <w:w w:val="109"/>
          <w:sz w:val="19"/>
          <w:szCs w:val="19"/>
        </w:rPr>
        <w:t>ta</w:t>
      </w:r>
      <w:r>
        <w:rPr>
          <w:spacing w:val="-1"/>
          <w:w w:val="109"/>
          <w:sz w:val="19"/>
          <w:szCs w:val="19"/>
        </w:rPr>
        <w:t>s</w:t>
      </w:r>
      <w:r>
        <w:rPr>
          <w:w w:val="109"/>
          <w:sz w:val="19"/>
          <w:szCs w:val="19"/>
        </w:rPr>
        <w:t>i:</w:t>
      </w:r>
      <w:r>
        <w:rPr>
          <w:spacing w:val="23"/>
          <w:w w:val="109"/>
          <w:sz w:val="19"/>
          <w:szCs w:val="19"/>
        </w:rPr>
        <w:t xml:space="preserve"> </w:t>
      </w:r>
      <w:proofErr w:type="gramStart"/>
      <w:r>
        <w:rPr>
          <w:sz w:val="19"/>
          <w:szCs w:val="19"/>
        </w:rPr>
        <w:t>Digit</w:t>
      </w:r>
      <w:r>
        <w:rPr>
          <w:spacing w:val="1"/>
          <w:sz w:val="19"/>
          <w:szCs w:val="19"/>
        </w:rPr>
        <w:t>a</w:t>
      </w:r>
      <w:r>
        <w:rPr>
          <w:sz w:val="19"/>
          <w:szCs w:val="19"/>
        </w:rPr>
        <w:t xml:space="preserve">l </w:t>
      </w:r>
      <w:r>
        <w:rPr>
          <w:spacing w:val="22"/>
          <w:sz w:val="19"/>
          <w:szCs w:val="19"/>
        </w:rPr>
        <w:t xml:space="preserve"> </w:t>
      </w:r>
      <w:r>
        <w:rPr>
          <w:spacing w:val="-1"/>
          <w:sz w:val="19"/>
          <w:szCs w:val="19"/>
        </w:rPr>
        <w:t>f</w:t>
      </w:r>
      <w:r>
        <w:rPr>
          <w:sz w:val="19"/>
          <w:szCs w:val="19"/>
        </w:rPr>
        <w:t>o</w:t>
      </w:r>
      <w:r>
        <w:rPr>
          <w:spacing w:val="-1"/>
          <w:sz w:val="19"/>
          <w:szCs w:val="19"/>
        </w:rPr>
        <w:t>r</w:t>
      </w:r>
      <w:r>
        <w:rPr>
          <w:sz w:val="19"/>
          <w:szCs w:val="19"/>
        </w:rPr>
        <w:t>en</w:t>
      </w:r>
      <w:r>
        <w:rPr>
          <w:spacing w:val="-1"/>
          <w:sz w:val="19"/>
          <w:szCs w:val="19"/>
        </w:rPr>
        <w:t>s</w:t>
      </w:r>
      <w:r>
        <w:rPr>
          <w:sz w:val="19"/>
          <w:szCs w:val="19"/>
        </w:rPr>
        <w:t>ic</w:t>
      </w:r>
      <w:proofErr w:type="gramEnd"/>
      <w:r>
        <w:rPr>
          <w:sz w:val="19"/>
          <w:szCs w:val="19"/>
        </w:rPr>
        <w:t xml:space="preserve"> </w:t>
      </w:r>
      <w:r>
        <w:rPr>
          <w:spacing w:val="27"/>
          <w:sz w:val="19"/>
          <w:szCs w:val="19"/>
        </w:rPr>
        <w:t xml:space="preserve"> </w:t>
      </w:r>
      <w:r>
        <w:rPr>
          <w:spacing w:val="1"/>
          <w:w w:val="112"/>
          <w:sz w:val="19"/>
          <w:szCs w:val="19"/>
        </w:rPr>
        <w:t>sa</w:t>
      </w:r>
      <w:r>
        <w:rPr>
          <w:w w:val="112"/>
          <w:sz w:val="19"/>
          <w:szCs w:val="19"/>
        </w:rPr>
        <w:t>ng</w:t>
      </w:r>
      <w:r>
        <w:rPr>
          <w:spacing w:val="1"/>
          <w:w w:val="112"/>
          <w:sz w:val="19"/>
          <w:szCs w:val="19"/>
        </w:rPr>
        <w:t>a</w:t>
      </w:r>
      <w:r>
        <w:rPr>
          <w:w w:val="112"/>
          <w:sz w:val="19"/>
          <w:szCs w:val="19"/>
        </w:rPr>
        <w:t>t</w:t>
      </w:r>
      <w:r>
        <w:rPr>
          <w:spacing w:val="21"/>
          <w:w w:val="112"/>
          <w:sz w:val="19"/>
          <w:szCs w:val="19"/>
        </w:rPr>
        <w:t xml:space="preserve"> </w:t>
      </w:r>
      <w:r>
        <w:rPr>
          <w:spacing w:val="1"/>
          <w:w w:val="112"/>
          <w:sz w:val="19"/>
          <w:szCs w:val="19"/>
        </w:rPr>
        <w:t>b</w:t>
      </w:r>
      <w:r>
        <w:rPr>
          <w:w w:val="112"/>
          <w:sz w:val="19"/>
          <w:szCs w:val="19"/>
        </w:rPr>
        <w:t>erk</w:t>
      </w:r>
      <w:r>
        <w:rPr>
          <w:spacing w:val="1"/>
          <w:w w:val="112"/>
          <w:sz w:val="19"/>
          <w:szCs w:val="19"/>
        </w:rPr>
        <w:t>a</w:t>
      </w:r>
      <w:r>
        <w:rPr>
          <w:spacing w:val="-2"/>
          <w:w w:val="112"/>
          <w:sz w:val="19"/>
          <w:szCs w:val="19"/>
        </w:rPr>
        <w:t>i</w:t>
      </w:r>
      <w:r>
        <w:rPr>
          <w:w w:val="112"/>
          <w:sz w:val="19"/>
          <w:szCs w:val="19"/>
        </w:rPr>
        <w:t>t</w:t>
      </w:r>
      <w:r>
        <w:rPr>
          <w:spacing w:val="1"/>
          <w:w w:val="112"/>
          <w:sz w:val="19"/>
          <w:szCs w:val="19"/>
        </w:rPr>
        <w:t>a</w:t>
      </w:r>
      <w:r>
        <w:rPr>
          <w:w w:val="112"/>
          <w:sz w:val="19"/>
          <w:szCs w:val="19"/>
        </w:rPr>
        <w:t>n</w:t>
      </w:r>
      <w:r>
        <w:rPr>
          <w:spacing w:val="19"/>
          <w:w w:val="112"/>
          <w:sz w:val="19"/>
          <w:szCs w:val="19"/>
        </w:rPr>
        <w:t xml:space="preserve"> </w:t>
      </w:r>
      <w:r>
        <w:rPr>
          <w:w w:val="112"/>
          <w:sz w:val="19"/>
          <w:szCs w:val="19"/>
        </w:rPr>
        <w:t>er</w:t>
      </w:r>
      <w:r>
        <w:rPr>
          <w:spacing w:val="1"/>
          <w:w w:val="112"/>
          <w:sz w:val="19"/>
          <w:szCs w:val="19"/>
        </w:rPr>
        <w:t>a</w:t>
      </w:r>
      <w:r>
        <w:rPr>
          <w:w w:val="117"/>
          <w:sz w:val="19"/>
          <w:szCs w:val="19"/>
        </w:rPr>
        <w:t>t</w:t>
      </w:r>
    </w:p>
    <w:p w:rsidR="00E34A9B" w:rsidRDefault="00B63322">
      <w:pPr>
        <w:spacing w:before="12" w:line="252" w:lineRule="auto"/>
        <w:ind w:left="724" w:right="70"/>
        <w:jc w:val="both"/>
        <w:rPr>
          <w:sz w:val="19"/>
          <w:szCs w:val="19"/>
        </w:rPr>
      </w:pPr>
      <w:proofErr w:type="gramStart"/>
      <w:r>
        <w:rPr>
          <w:spacing w:val="-1"/>
          <w:w w:val="112"/>
          <w:sz w:val="19"/>
          <w:szCs w:val="19"/>
        </w:rPr>
        <w:t>d</w:t>
      </w:r>
      <w:r>
        <w:rPr>
          <w:w w:val="112"/>
          <w:sz w:val="19"/>
          <w:szCs w:val="19"/>
        </w:rPr>
        <w:t>eng</w:t>
      </w:r>
      <w:r>
        <w:rPr>
          <w:spacing w:val="1"/>
          <w:w w:val="112"/>
          <w:sz w:val="19"/>
          <w:szCs w:val="19"/>
        </w:rPr>
        <w:t>a</w:t>
      </w:r>
      <w:r>
        <w:rPr>
          <w:w w:val="112"/>
          <w:sz w:val="19"/>
          <w:szCs w:val="19"/>
        </w:rPr>
        <w:t>n</w:t>
      </w:r>
      <w:proofErr w:type="gramEnd"/>
      <w:r>
        <w:rPr>
          <w:spacing w:val="30"/>
          <w:w w:val="112"/>
          <w:sz w:val="19"/>
          <w:szCs w:val="19"/>
        </w:rPr>
        <w:t xml:space="preserve"> </w:t>
      </w:r>
      <w:r>
        <w:rPr>
          <w:w w:val="112"/>
          <w:sz w:val="19"/>
          <w:szCs w:val="19"/>
        </w:rPr>
        <w:t>h</w:t>
      </w:r>
      <w:r>
        <w:rPr>
          <w:spacing w:val="1"/>
          <w:w w:val="112"/>
          <w:sz w:val="19"/>
          <w:szCs w:val="19"/>
        </w:rPr>
        <w:t>u</w:t>
      </w:r>
      <w:r>
        <w:rPr>
          <w:w w:val="112"/>
          <w:sz w:val="19"/>
          <w:szCs w:val="19"/>
        </w:rPr>
        <w:t>k</w:t>
      </w:r>
      <w:r>
        <w:rPr>
          <w:spacing w:val="1"/>
          <w:w w:val="112"/>
          <w:sz w:val="19"/>
          <w:szCs w:val="19"/>
        </w:rPr>
        <w:t>u</w:t>
      </w:r>
      <w:r>
        <w:rPr>
          <w:w w:val="112"/>
          <w:sz w:val="19"/>
          <w:szCs w:val="19"/>
        </w:rPr>
        <w:t>m</w:t>
      </w:r>
      <w:r>
        <w:rPr>
          <w:spacing w:val="40"/>
          <w:w w:val="112"/>
          <w:sz w:val="19"/>
          <w:szCs w:val="19"/>
        </w:rPr>
        <w:t xml:space="preserve"> </w:t>
      </w:r>
      <w:r>
        <w:rPr>
          <w:spacing w:val="-1"/>
          <w:w w:val="112"/>
          <w:sz w:val="19"/>
          <w:szCs w:val="19"/>
        </w:rPr>
        <w:t>p</w:t>
      </w:r>
      <w:r>
        <w:rPr>
          <w:spacing w:val="1"/>
          <w:w w:val="112"/>
          <w:sz w:val="19"/>
          <w:szCs w:val="19"/>
        </w:rPr>
        <w:t>a</w:t>
      </w:r>
      <w:r>
        <w:rPr>
          <w:spacing w:val="-1"/>
          <w:w w:val="112"/>
          <w:sz w:val="19"/>
          <w:szCs w:val="19"/>
        </w:rPr>
        <w:t>d</w:t>
      </w:r>
      <w:r>
        <w:rPr>
          <w:w w:val="112"/>
          <w:sz w:val="19"/>
          <w:szCs w:val="19"/>
        </w:rPr>
        <w:t>a</w:t>
      </w:r>
      <w:r>
        <w:rPr>
          <w:spacing w:val="35"/>
          <w:w w:val="112"/>
          <w:sz w:val="19"/>
          <w:szCs w:val="19"/>
        </w:rPr>
        <w:t xml:space="preserve"> </w:t>
      </w:r>
      <w:r>
        <w:rPr>
          <w:spacing w:val="-1"/>
          <w:w w:val="112"/>
          <w:sz w:val="19"/>
          <w:szCs w:val="19"/>
        </w:rPr>
        <w:t>p</w:t>
      </w:r>
      <w:r>
        <w:rPr>
          <w:w w:val="112"/>
          <w:sz w:val="19"/>
          <w:szCs w:val="19"/>
        </w:rPr>
        <w:t>eng</w:t>
      </w:r>
      <w:r>
        <w:rPr>
          <w:spacing w:val="1"/>
          <w:w w:val="112"/>
          <w:sz w:val="19"/>
          <w:szCs w:val="19"/>
        </w:rPr>
        <w:t>a</w:t>
      </w:r>
      <w:r>
        <w:rPr>
          <w:spacing w:val="-1"/>
          <w:w w:val="112"/>
          <w:sz w:val="19"/>
          <w:szCs w:val="19"/>
        </w:rPr>
        <w:t>d</w:t>
      </w:r>
      <w:r>
        <w:rPr>
          <w:w w:val="112"/>
          <w:sz w:val="19"/>
          <w:szCs w:val="19"/>
        </w:rPr>
        <w:t>il</w:t>
      </w:r>
      <w:r>
        <w:rPr>
          <w:spacing w:val="1"/>
          <w:w w:val="112"/>
          <w:sz w:val="19"/>
          <w:szCs w:val="19"/>
        </w:rPr>
        <w:t>a</w:t>
      </w:r>
      <w:r>
        <w:rPr>
          <w:w w:val="112"/>
          <w:sz w:val="19"/>
          <w:szCs w:val="19"/>
        </w:rPr>
        <w:t>n.</w:t>
      </w:r>
      <w:r>
        <w:rPr>
          <w:spacing w:val="24"/>
          <w:w w:val="112"/>
          <w:sz w:val="19"/>
          <w:szCs w:val="19"/>
        </w:rPr>
        <w:t xml:space="preserve"> </w:t>
      </w:r>
      <w:r>
        <w:rPr>
          <w:spacing w:val="-1"/>
          <w:w w:val="112"/>
          <w:sz w:val="19"/>
          <w:szCs w:val="19"/>
        </w:rPr>
        <w:t>S</w:t>
      </w:r>
      <w:r>
        <w:rPr>
          <w:w w:val="112"/>
          <w:sz w:val="19"/>
          <w:szCs w:val="19"/>
        </w:rPr>
        <w:t>ehin</w:t>
      </w:r>
      <w:r>
        <w:rPr>
          <w:spacing w:val="1"/>
          <w:w w:val="112"/>
          <w:sz w:val="19"/>
          <w:szCs w:val="19"/>
        </w:rPr>
        <w:t>g</w:t>
      </w:r>
      <w:r>
        <w:rPr>
          <w:w w:val="112"/>
          <w:sz w:val="19"/>
          <w:szCs w:val="19"/>
        </w:rPr>
        <w:t>ga</w:t>
      </w:r>
      <w:r>
        <w:rPr>
          <w:spacing w:val="-3"/>
          <w:w w:val="112"/>
          <w:sz w:val="19"/>
          <w:szCs w:val="19"/>
        </w:rPr>
        <w:t xml:space="preserve"> </w:t>
      </w:r>
      <w:r>
        <w:rPr>
          <w:spacing w:val="-1"/>
          <w:w w:val="121"/>
          <w:sz w:val="19"/>
          <w:szCs w:val="19"/>
        </w:rPr>
        <w:t>d</w:t>
      </w:r>
      <w:r>
        <w:rPr>
          <w:spacing w:val="1"/>
          <w:w w:val="112"/>
          <w:sz w:val="19"/>
          <w:szCs w:val="19"/>
        </w:rPr>
        <w:t>a</w:t>
      </w:r>
      <w:r>
        <w:rPr>
          <w:spacing w:val="-2"/>
          <w:w w:val="117"/>
          <w:sz w:val="19"/>
          <w:szCs w:val="19"/>
        </w:rPr>
        <w:t>t</w:t>
      </w:r>
      <w:r>
        <w:rPr>
          <w:w w:val="112"/>
          <w:sz w:val="19"/>
          <w:szCs w:val="19"/>
        </w:rPr>
        <w:t xml:space="preserve">a </w:t>
      </w:r>
      <w:r>
        <w:rPr>
          <w:sz w:val="19"/>
          <w:szCs w:val="19"/>
        </w:rPr>
        <w:t>y</w:t>
      </w:r>
      <w:r>
        <w:rPr>
          <w:spacing w:val="1"/>
          <w:sz w:val="19"/>
          <w:szCs w:val="19"/>
        </w:rPr>
        <w:t>a</w:t>
      </w:r>
      <w:r>
        <w:rPr>
          <w:sz w:val="19"/>
          <w:szCs w:val="19"/>
        </w:rPr>
        <w:t xml:space="preserve">ng  </w:t>
      </w:r>
      <w:r>
        <w:rPr>
          <w:spacing w:val="16"/>
          <w:sz w:val="19"/>
          <w:szCs w:val="19"/>
        </w:rPr>
        <w:t xml:space="preserve"> </w:t>
      </w:r>
      <w:proofErr w:type="gramStart"/>
      <w:r>
        <w:rPr>
          <w:spacing w:val="-1"/>
          <w:w w:val="113"/>
          <w:sz w:val="19"/>
          <w:szCs w:val="19"/>
        </w:rPr>
        <w:t>d</w:t>
      </w:r>
      <w:r>
        <w:rPr>
          <w:w w:val="113"/>
          <w:sz w:val="19"/>
          <w:szCs w:val="19"/>
        </w:rPr>
        <w:t>i</w:t>
      </w:r>
      <w:r>
        <w:rPr>
          <w:spacing w:val="-1"/>
          <w:w w:val="113"/>
          <w:sz w:val="19"/>
          <w:szCs w:val="19"/>
        </w:rPr>
        <w:t>d</w:t>
      </w:r>
      <w:r>
        <w:rPr>
          <w:spacing w:val="1"/>
          <w:w w:val="113"/>
          <w:sz w:val="19"/>
          <w:szCs w:val="19"/>
        </w:rPr>
        <w:t>a</w:t>
      </w:r>
      <w:r>
        <w:rPr>
          <w:spacing w:val="-1"/>
          <w:w w:val="113"/>
          <w:sz w:val="19"/>
          <w:szCs w:val="19"/>
        </w:rPr>
        <w:t>p</w:t>
      </w:r>
      <w:r>
        <w:rPr>
          <w:spacing w:val="1"/>
          <w:w w:val="113"/>
          <w:sz w:val="19"/>
          <w:szCs w:val="19"/>
        </w:rPr>
        <w:t>a</w:t>
      </w:r>
      <w:r>
        <w:rPr>
          <w:w w:val="113"/>
          <w:sz w:val="19"/>
          <w:szCs w:val="19"/>
        </w:rPr>
        <w:t xml:space="preserve">t </w:t>
      </w:r>
      <w:r>
        <w:rPr>
          <w:spacing w:val="24"/>
          <w:w w:val="113"/>
          <w:sz w:val="19"/>
          <w:szCs w:val="19"/>
        </w:rPr>
        <w:t xml:space="preserve"> </w:t>
      </w:r>
      <w:r>
        <w:rPr>
          <w:w w:val="113"/>
          <w:sz w:val="19"/>
          <w:szCs w:val="19"/>
        </w:rPr>
        <w:t>h</w:t>
      </w:r>
      <w:r>
        <w:rPr>
          <w:spacing w:val="1"/>
          <w:w w:val="113"/>
          <w:sz w:val="19"/>
          <w:szCs w:val="19"/>
        </w:rPr>
        <w:t>a</w:t>
      </w:r>
      <w:r>
        <w:rPr>
          <w:w w:val="113"/>
          <w:sz w:val="19"/>
          <w:szCs w:val="19"/>
        </w:rPr>
        <w:t>ru</w:t>
      </w:r>
      <w:r>
        <w:rPr>
          <w:spacing w:val="-1"/>
          <w:w w:val="113"/>
          <w:sz w:val="19"/>
          <w:szCs w:val="19"/>
        </w:rPr>
        <w:t>s</w:t>
      </w:r>
      <w:r>
        <w:rPr>
          <w:w w:val="113"/>
          <w:sz w:val="19"/>
          <w:szCs w:val="19"/>
        </w:rPr>
        <w:t>l</w:t>
      </w:r>
      <w:r>
        <w:rPr>
          <w:spacing w:val="1"/>
          <w:w w:val="113"/>
          <w:sz w:val="19"/>
          <w:szCs w:val="19"/>
        </w:rPr>
        <w:t>a</w:t>
      </w:r>
      <w:r>
        <w:rPr>
          <w:w w:val="113"/>
          <w:sz w:val="19"/>
          <w:szCs w:val="19"/>
        </w:rPr>
        <w:t>h</w:t>
      </w:r>
      <w:proofErr w:type="gramEnd"/>
      <w:r>
        <w:rPr>
          <w:w w:val="113"/>
          <w:sz w:val="19"/>
          <w:szCs w:val="19"/>
        </w:rPr>
        <w:t xml:space="preserve"> </w:t>
      </w:r>
      <w:r>
        <w:rPr>
          <w:spacing w:val="13"/>
          <w:w w:val="113"/>
          <w:sz w:val="19"/>
          <w:szCs w:val="19"/>
        </w:rPr>
        <w:t xml:space="preserve"> </w:t>
      </w:r>
      <w:r>
        <w:rPr>
          <w:spacing w:val="-1"/>
          <w:w w:val="113"/>
          <w:sz w:val="19"/>
          <w:szCs w:val="19"/>
        </w:rPr>
        <w:t>d</w:t>
      </w:r>
      <w:r>
        <w:rPr>
          <w:spacing w:val="1"/>
          <w:w w:val="113"/>
          <w:sz w:val="19"/>
          <w:szCs w:val="19"/>
        </w:rPr>
        <w:t>a</w:t>
      </w:r>
      <w:r>
        <w:rPr>
          <w:spacing w:val="-1"/>
          <w:w w:val="113"/>
          <w:sz w:val="19"/>
          <w:szCs w:val="19"/>
        </w:rPr>
        <w:t>p</w:t>
      </w:r>
      <w:r>
        <w:rPr>
          <w:spacing w:val="1"/>
          <w:w w:val="113"/>
          <w:sz w:val="19"/>
          <w:szCs w:val="19"/>
        </w:rPr>
        <w:t>a</w:t>
      </w:r>
      <w:r>
        <w:rPr>
          <w:w w:val="113"/>
          <w:sz w:val="19"/>
          <w:szCs w:val="19"/>
        </w:rPr>
        <w:t xml:space="preserve">t </w:t>
      </w:r>
      <w:r>
        <w:rPr>
          <w:spacing w:val="21"/>
          <w:w w:val="113"/>
          <w:sz w:val="19"/>
          <w:szCs w:val="19"/>
        </w:rPr>
        <w:t xml:space="preserve"> </w:t>
      </w:r>
      <w:r>
        <w:rPr>
          <w:spacing w:val="-1"/>
          <w:w w:val="113"/>
          <w:sz w:val="19"/>
          <w:szCs w:val="19"/>
        </w:rPr>
        <w:t>d</w:t>
      </w:r>
      <w:r>
        <w:rPr>
          <w:w w:val="113"/>
          <w:sz w:val="19"/>
          <w:szCs w:val="19"/>
        </w:rPr>
        <w:t xml:space="preserve">imengerti  oleh </w:t>
      </w:r>
      <w:r>
        <w:rPr>
          <w:spacing w:val="-1"/>
          <w:sz w:val="19"/>
          <w:szCs w:val="19"/>
        </w:rPr>
        <w:t>p</w:t>
      </w:r>
      <w:r>
        <w:rPr>
          <w:sz w:val="19"/>
          <w:szCs w:val="19"/>
        </w:rPr>
        <w:t>ih</w:t>
      </w:r>
      <w:r>
        <w:rPr>
          <w:spacing w:val="1"/>
          <w:sz w:val="19"/>
          <w:szCs w:val="19"/>
        </w:rPr>
        <w:t>a</w:t>
      </w:r>
      <w:r>
        <w:rPr>
          <w:sz w:val="19"/>
          <w:szCs w:val="19"/>
        </w:rPr>
        <w:t xml:space="preserve">k </w:t>
      </w:r>
      <w:r>
        <w:rPr>
          <w:spacing w:val="15"/>
          <w:sz w:val="19"/>
          <w:szCs w:val="19"/>
        </w:rPr>
        <w:t xml:space="preserve"> </w:t>
      </w:r>
      <w:r>
        <w:rPr>
          <w:spacing w:val="-1"/>
          <w:w w:val="112"/>
          <w:sz w:val="19"/>
          <w:szCs w:val="19"/>
        </w:rPr>
        <w:t>p</w:t>
      </w:r>
      <w:r>
        <w:rPr>
          <w:w w:val="112"/>
          <w:sz w:val="19"/>
          <w:szCs w:val="19"/>
        </w:rPr>
        <w:t>eng</w:t>
      </w:r>
      <w:r>
        <w:rPr>
          <w:spacing w:val="1"/>
          <w:w w:val="112"/>
          <w:sz w:val="19"/>
          <w:szCs w:val="19"/>
        </w:rPr>
        <w:t>a</w:t>
      </w:r>
      <w:r>
        <w:rPr>
          <w:spacing w:val="-1"/>
          <w:w w:val="112"/>
          <w:sz w:val="19"/>
          <w:szCs w:val="19"/>
        </w:rPr>
        <w:t>d</w:t>
      </w:r>
      <w:r>
        <w:rPr>
          <w:w w:val="112"/>
          <w:sz w:val="19"/>
          <w:szCs w:val="19"/>
        </w:rPr>
        <w:t>il</w:t>
      </w:r>
      <w:r>
        <w:rPr>
          <w:spacing w:val="1"/>
          <w:w w:val="112"/>
          <w:sz w:val="19"/>
          <w:szCs w:val="19"/>
        </w:rPr>
        <w:t>a</w:t>
      </w:r>
      <w:r>
        <w:rPr>
          <w:w w:val="112"/>
          <w:sz w:val="19"/>
          <w:szCs w:val="19"/>
        </w:rPr>
        <w:t>n.</w:t>
      </w:r>
      <w:r>
        <w:rPr>
          <w:spacing w:val="6"/>
          <w:w w:val="112"/>
          <w:sz w:val="19"/>
          <w:szCs w:val="19"/>
        </w:rPr>
        <w:t xml:space="preserve"> </w:t>
      </w:r>
      <w:proofErr w:type="gramStart"/>
      <w:r>
        <w:rPr>
          <w:spacing w:val="1"/>
          <w:sz w:val="19"/>
          <w:szCs w:val="19"/>
        </w:rPr>
        <w:t>Pa</w:t>
      </w:r>
      <w:r>
        <w:rPr>
          <w:spacing w:val="-1"/>
          <w:sz w:val="19"/>
          <w:szCs w:val="19"/>
        </w:rPr>
        <w:t>d</w:t>
      </w:r>
      <w:r>
        <w:rPr>
          <w:sz w:val="19"/>
          <w:szCs w:val="19"/>
        </w:rPr>
        <w:t xml:space="preserve">a </w:t>
      </w:r>
      <w:r>
        <w:rPr>
          <w:spacing w:val="10"/>
          <w:sz w:val="19"/>
          <w:szCs w:val="19"/>
        </w:rPr>
        <w:t xml:space="preserve"> </w:t>
      </w:r>
      <w:r>
        <w:rPr>
          <w:spacing w:val="-2"/>
          <w:w w:val="115"/>
          <w:sz w:val="19"/>
          <w:szCs w:val="19"/>
        </w:rPr>
        <w:t>t</w:t>
      </w:r>
      <w:r>
        <w:rPr>
          <w:spacing w:val="1"/>
          <w:w w:val="115"/>
          <w:sz w:val="19"/>
          <w:szCs w:val="19"/>
        </w:rPr>
        <w:t>a</w:t>
      </w:r>
      <w:r>
        <w:rPr>
          <w:w w:val="115"/>
          <w:sz w:val="19"/>
          <w:szCs w:val="19"/>
        </w:rPr>
        <w:t>h</w:t>
      </w:r>
      <w:r>
        <w:rPr>
          <w:spacing w:val="1"/>
          <w:w w:val="115"/>
          <w:sz w:val="19"/>
          <w:szCs w:val="19"/>
        </w:rPr>
        <w:t>a</w:t>
      </w:r>
      <w:r>
        <w:rPr>
          <w:w w:val="115"/>
          <w:sz w:val="19"/>
          <w:szCs w:val="19"/>
        </w:rPr>
        <w:t>p</w:t>
      </w:r>
      <w:proofErr w:type="gramEnd"/>
      <w:r>
        <w:rPr>
          <w:w w:val="115"/>
          <w:sz w:val="19"/>
          <w:szCs w:val="19"/>
        </w:rPr>
        <w:t xml:space="preserve"> </w:t>
      </w:r>
      <w:r>
        <w:rPr>
          <w:sz w:val="19"/>
          <w:szCs w:val="19"/>
        </w:rPr>
        <w:t>ini</w:t>
      </w:r>
      <w:r>
        <w:rPr>
          <w:spacing w:val="28"/>
          <w:sz w:val="19"/>
          <w:szCs w:val="19"/>
        </w:rPr>
        <w:t xml:space="preserve"> </w:t>
      </w:r>
      <w:r>
        <w:rPr>
          <w:spacing w:val="-1"/>
          <w:w w:val="121"/>
          <w:sz w:val="19"/>
          <w:szCs w:val="19"/>
        </w:rPr>
        <w:t>d</w:t>
      </w:r>
      <w:r>
        <w:rPr>
          <w:w w:val="108"/>
          <w:sz w:val="19"/>
          <w:szCs w:val="19"/>
        </w:rPr>
        <w:t>il</w:t>
      </w:r>
      <w:r>
        <w:rPr>
          <w:spacing w:val="1"/>
          <w:w w:val="108"/>
          <w:sz w:val="19"/>
          <w:szCs w:val="19"/>
        </w:rPr>
        <w:t>a</w:t>
      </w:r>
      <w:r>
        <w:rPr>
          <w:w w:val="115"/>
          <w:sz w:val="19"/>
          <w:szCs w:val="19"/>
        </w:rPr>
        <w:t>k</w:t>
      </w:r>
      <w:r>
        <w:rPr>
          <w:spacing w:val="1"/>
          <w:w w:val="115"/>
          <w:sz w:val="19"/>
          <w:szCs w:val="19"/>
        </w:rPr>
        <w:t>u</w:t>
      </w:r>
      <w:r>
        <w:rPr>
          <w:w w:val="111"/>
          <w:sz w:val="19"/>
          <w:szCs w:val="19"/>
        </w:rPr>
        <w:t>k</w:t>
      </w:r>
      <w:r>
        <w:rPr>
          <w:spacing w:val="1"/>
          <w:w w:val="111"/>
          <w:sz w:val="19"/>
          <w:szCs w:val="19"/>
        </w:rPr>
        <w:t>a</w:t>
      </w:r>
      <w:r>
        <w:rPr>
          <w:w w:val="116"/>
          <w:sz w:val="19"/>
          <w:szCs w:val="19"/>
        </w:rPr>
        <w:t xml:space="preserve">n </w:t>
      </w:r>
      <w:r>
        <w:rPr>
          <w:spacing w:val="-1"/>
          <w:w w:val="113"/>
          <w:sz w:val="19"/>
          <w:szCs w:val="19"/>
        </w:rPr>
        <w:t>p</w:t>
      </w:r>
      <w:r>
        <w:rPr>
          <w:w w:val="113"/>
          <w:sz w:val="19"/>
          <w:szCs w:val="19"/>
        </w:rPr>
        <w:t>e</w:t>
      </w:r>
      <w:r>
        <w:rPr>
          <w:spacing w:val="1"/>
          <w:w w:val="113"/>
          <w:sz w:val="19"/>
          <w:szCs w:val="19"/>
        </w:rPr>
        <w:t>mbua</w:t>
      </w:r>
      <w:r>
        <w:rPr>
          <w:w w:val="113"/>
          <w:sz w:val="19"/>
          <w:szCs w:val="19"/>
        </w:rPr>
        <w:t>t</w:t>
      </w:r>
      <w:r>
        <w:rPr>
          <w:spacing w:val="1"/>
          <w:w w:val="113"/>
          <w:sz w:val="19"/>
          <w:szCs w:val="19"/>
        </w:rPr>
        <w:t>a</w:t>
      </w:r>
      <w:r>
        <w:rPr>
          <w:w w:val="113"/>
          <w:sz w:val="19"/>
          <w:szCs w:val="19"/>
        </w:rPr>
        <w:t>n</w:t>
      </w:r>
      <w:r>
        <w:rPr>
          <w:spacing w:val="9"/>
          <w:w w:val="113"/>
          <w:sz w:val="19"/>
          <w:szCs w:val="19"/>
        </w:rPr>
        <w:t xml:space="preserve"> </w:t>
      </w:r>
      <w:r>
        <w:rPr>
          <w:w w:val="113"/>
          <w:sz w:val="19"/>
          <w:szCs w:val="19"/>
        </w:rPr>
        <w:t>l</w:t>
      </w:r>
      <w:r>
        <w:rPr>
          <w:spacing w:val="1"/>
          <w:w w:val="113"/>
          <w:sz w:val="19"/>
          <w:szCs w:val="19"/>
        </w:rPr>
        <w:t>a</w:t>
      </w:r>
      <w:r>
        <w:rPr>
          <w:spacing w:val="-1"/>
          <w:w w:val="113"/>
          <w:sz w:val="19"/>
          <w:szCs w:val="19"/>
        </w:rPr>
        <w:t>p</w:t>
      </w:r>
      <w:r>
        <w:rPr>
          <w:w w:val="113"/>
          <w:sz w:val="19"/>
          <w:szCs w:val="19"/>
        </w:rPr>
        <w:t>o</w:t>
      </w:r>
      <w:r>
        <w:rPr>
          <w:spacing w:val="-1"/>
          <w:w w:val="113"/>
          <w:sz w:val="19"/>
          <w:szCs w:val="19"/>
        </w:rPr>
        <w:t>r</w:t>
      </w:r>
      <w:r>
        <w:rPr>
          <w:spacing w:val="1"/>
          <w:w w:val="113"/>
          <w:sz w:val="19"/>
          <w:szCs w:val="19"/>
        </w:rPr>
        <w:t>a</w:t>
      </w:r>
      <w:r>
        <w:rPr>
          <w:w w:val="113"/>
          <w:sz w:val="19"/>
          <w:szCs w:val="19"/>
        </w:rPr>
        <w:t>n</w:t>
      </w:r>
      <w:r>
        <w:rPr>
          <w:spacing w:val="2"/>
          <w:w w:val="113"/>
          <w:sz w:val="19"/>
          <w:szCs w:val="19"/>
        </w:rPr>
        <w:t xml:space="preserve"> </w:t>
      </w:r>
      <w:r>
        <w:rPr>
          <w:spacing w:val="-1"/>
          <w:sz w:val="19"/>
          <w:szCs w:val="19"/>
        </w:rPr>
        <w:t>d</w:t>
      </w:r>
      <w:r>
        <w:rPr>
          <w:spacing w:val="1"/>
          <w:sz w:val="19"/>
          <w:szCs w:val="19"/>
        </w:rPr>
        <w:t>a</w:t>
      </w:r>
      <w:r>
        <w:rPr>
          <w:sz w:val="19"/>
          <w:szCs w:val="19"/>
        </w:rPr>
        <w:t xml:space="preserve">n </w:t>
      </w:r>
      <w:r>
        <w:rPr>
          <w:spacing w:val="5"/>
          <w:sz w:val="19"/>
          <w:szCs w:val="19"/>
        </w:rPr>
        <w:t xml:space="preserve"> </w:t>
      </w:r>
      <w:r>
        <w:rPr>
          <w:spacing w:val="-1"/>
          <w:w w:val="112"/>
          <w:sz w:val="19"/>
          <w:szCs w:val="19"/>
        </w:rPr>
        <w:t>d</w:t>
      </w:r>
      <w:r>
        <w:rPr>
          <w:w w:val="112"/>
          <w:sz w:val="19"/>
          <w:szCs w:val="19"/>
        </w:rPr>
        <w:t>ok</w:t>
      </w:r>
      <w:r>
        <w:rPr>
          <w:spacing w:val="1"/>
          <w:w w:val="112"/>
          <w:sz w:val="19"/>
          <w:szCs w:val="19"/>
        </w:rPr>
        <w:t>u</w:t>
      </w:r>
      <w:r>
        <w:rPr>
          <w:w w:val="112"/>
          <w:sz w:val="19"/>
          <w:szCs w:val="19"/>
        </w:rPr>
        <w:t>men</w:t>
      </w:r>
      <w:r>
        <w:rPr>
          <w:spacing w:val="1"/>
          <w:w w:val="112"/>
          <w:sz w:val="19"/>
          <w:szCs w:val="19"/>
        </w:rPr>
        <w:t>ta</w:t>
      </w:r>
      <w:r>
        <w:rPr>
          <w:spacing w:val="-1"/>
          <w:w w:val="112"/>
          <w:sz w:val="19"/>
          <w:szCs w:val="19"/>
        </w:rPr>
        <w:t>s</w:t>
      </w:r>
      <w:r>
        <w:rPr>
          <w:w w:val="112"/>
          <w:sz w:val="19"/>
          <w:szCs w:val="19"/>
        </w:rPr>
        <w:t>i</w:t>
      </w:r>
      <w:r>
        <w:rPr>
          <w:spacing w:val="10"/>
          <w:w w:val="112"/>
          <w:sz w:val="19"/>
          <w:szCs w:val="19"/>
        </w:rPr>
        <w:t xml:space="preserve"> </w:t>
      </w:r>
      <w:r>
        <w:rPr>
          <w:spacing w:val="1"/>
          <w:sz w:val="19"/>
          <w:szCs w:val="19"/>
        </w:rPr>
        <w:t>a</w:t>
      </w:r>
      <w:r>
        <w:rPr>
          <w:sz w:val="19"/>
          <w:szCs w:val="19"/>
        </w:rPr>
        <w:t>g</w:t>
      </w:r>
      <w:r>
        <w:rPr>
          <w:spacing w:val="1"/>
          <w:sz w:val="19"/>
          <w:szCs w:val="19"/>
        </w:rPr>
        <w:t>a</w:t>
      </w:r>
      <w:r>
        <w:rPr>
          <w:sz w:val="19"/>
          <w:szCs w:val="19"/>
        </w:rPr>
        <w:t xml:space="preserve">r  </w:t>
      </w:r>
      <w:r>
        <w:rPr>
          <w:spacing w:val="-1"/>
          <w:w w:val="119"/>
          <w:sz w:val="19"/>
          <w:szCs w:val="19"/>
        </w:rPr>
        <w:t>p</w:t>
      </w:r>
      <w:r>
        <w:rPr>
          <w:w w:val="112"/>
          <w:sz w:val="19"/>
          <w:szCs w:val="19"/>
        </w:rPr>
        <w:t>ih</w:t>
      </w:r>
      <w:r>
        <w:rPr>
          <w:spacing w:val="1"/>
          <w:w w:val="112"/>
          <w:sz w:val="19"/>
          <w:szCs w:val="19"/>
        </w:rPr>
        <w:t>a</w:t>
      </w:r>
      <w:r>
        <w:rPr>
          <w:w w:val="110"/>
          <w:sz w:val="19"/>
          <w:szCs w:val="19"/>
        </w:rPr>
        <w:t xml:space="preserve">k </w:t>
      </w:r>
      <w:r>
        <w:rPr>
          <w:spacing w:val="-1"/>
          <w:w w:val="113"/>
          <w:sz w:val="19"/>
          <w:szCs w:val="19"/>
        </w:rPr>
        <w:t>p</w:t>
      </w:r>
      <w:r>
        <w:rPr>
          <w:w w:val="113"/>
          <w:sz w:val="19"/>
          <w:szCs w:val="19"/>
        </w:rPr>
        <w:t>eng</w:t>
      </w:r>
      <w:r>
        <w:rPr>
          <w:spacing w:val="1"/>
          <w:w w:val="113"/>
          <w:sz w:val="19"/>
          <w:szCs w:val="19"/>
        </w:rPr>
        <w:t>a</w:t>
      </w:r>
      <w:r>
        <w:rPr>
          <w:spacing w:val="-1"/>
          <w:w w:val="113"/>
          <w:sz w:val="19"/>
          <w:szCs w:val="19"/>
        </w:rPr>
        <w:t>d</w:t>
      </w:r>
      <w:r>
        <w:rPr>
          <w:w w:val="113"/>
          <w:sz w:val="19"/>
          <w:szCs w:val="19"/>
        </w:rPr>
        <w:t>il</w:t>
      </w:r>
      <w:r>
        <w:rPr>
          <w:spacing w:val="1"/>
          <w:w w:val="113"/>
          <w:sz w:val="19"/>
          <w:szCs w:val="19"/>
        </w:rPr>
        <w:t>a</w:t>
      </w:r>
      <w:r>
        <w:rPr>
          <w:w w:val="113"/>
          <w:sz w:val="19"/>
          <w:szCs w:val="19"/>
        </w:rPr>
        <w:t>n</w:t>
      </w:r>
      <w:r>
        <w:rPr>
          <w:spacing w:val="8"/>
          <w:w w:val="113"/>
          <w:sz w:val="19"/>
          <w:szCs w:val="19"/>
        </w:rPr>
        <w:t xml:space="preserve"> </w:t>
      </w:r>
      <w:r>
        <w:rPr>
          <w:spacing w:val="-1"/>
          <w:w w:val="113"/>
          <w:sz w:val="19"/>
          <w:szCs w:val="19"/>
        </w:rPr>
        <w:t>d</w:t>
      </w:r>
      <w:r>
        <w:rPr>
          <w:spacing w:val="1"/>
          <w:w w:val="113"/>
          <w:sz w:val="19"/>
          <w:szCs w:val="19"/>
        </w:rPr>
        <w:t>a</w:t>
      </w:r>
      <w:r>
        <w:rPr>
          <w:spacing w:val="-1"/>
          <w:w w:val="113"/>
          <w:sz w:val="19"/>
          <w:szCs w:val="19"/>
        </w:rPr>
        <w:t>p</w:t>
      </w:r>
      <w:r>
        <w:rPr>
          <w:spacing w:val="1"/>
          <w:w w:val="113"/>
          <w:sz w:val="19"/>
          <w:szCs w:val="19"/>
        </w:rPr>
        <w:t>a</w:t>
      </w:r>
      <w:r>
        <w:rPr>
          <w:w w:val="113"/>
          <w:sz w:val="19"/>
          <w:szCs w:val="19"/>
        </w:rPr>
        <w:t>t</w:t>
      </w:r>
      <w:r>
        <w:rPr>
          <w:spacing w:val="22"/>
          <w:w w:val="113"/>
          <w:sz w:val="19"/>
          <w:szCs w:val="19"/>
        </w:rPr>
        <w:t xml:space="preserve"> </w:t>
      </w:r>
      <w:r>
        <w:rPr>
          <w:w w:val="113"/>
          <w:sz w:val="19"/>
          <w:szCs w:val="19"/>
        </w:rPr>
        <w:t>me</w:t>
      </w:r>
      <w:r>
        <w:rPr>
          <w:spacing w:val="1"/>
          <w:w w:val="113"/>
          <w:sz w:val="19"/>
          <w:szCs w:val="19"/>
        </w:rPr>
        <w:t>ma</w:t>
      </w:r>
      <w:r>
        <w:rPr>
          <w:spacing w:val="-2"/>
          <w:w w:val="113"/>
          <w:sz w:val="19"/>
          <w:szCs w:val="19"/>
        </w:rPr>
        <w:t>h</w:t>
      </w:r>
      <w:r>
        <w:rPr>
          <w:spacing w:val="1"/>
          <w:w w:val="113"/>
          <w:sz w:val="19"/>
          <w:szCs w:val="19"/>
        </w:rPr>
        <w:t>a</w:t>
      </w:r>
      <w:r>
        <w:rPr>
          <w:spacing w:val="-2"/>
          <w:w w:val="113"/>
          <w:sz w:val="19"/>
          <w:szCs w:val="19"/>
        </w:rPr>
        <w:t>m</w:t>
      </w:r>
      <w:r>
        <w:rPr>
          <w:w w:val="113"/>
          <w:sz w:val="19"/>
          <w:szCs w:val="19"/>
        </w:rPr>
        <w:t>i l</w:t>
      </w:r>
      <w:r>
        <w:rPr>
          <w:spacing w:val="1"/>
          <w:w w:val="113"/>
          <w:sz w:val="19"/>
          <w:szCs w:val="19"/>
        </w:rPr>
        <w:t>a</w:t>
      </w:r>
      <w:r>
        <w:rPr>
          <w:spacing w:val="-1"/>
          <w:w w:val="113"/>
          <w:sz w:val="19"/>
          <w:szCs w:val="19"/>
        </w:rPr>
        <w:t>p</w:t>
      </w:r>
      <w:r>
        <w:rPr>
          <w:w w:val="113"/>
          <w:sz w:val="19"/>
          <w:szCs w:val="19"/>
        </w:rPr>
        <w:t>o</w:t>
      </w:r>
      <w:r>
        <w:rPr>
          <w:spacing w:val="-1"/>
          <w:w w:val="113"/>
          <w:sz w:val="19"/>
          <w:szCs w:val="19"/>
        </w:rPr>
        <w:t>r</w:t>
      </w:r>
      <w:r>
        <w:rPr>
          <w:spacing w:val="1"/>
          <w:w w:val="113"/>
          <w:sz w:val="19"/>
          <w:szCs w:val="19"/>
        </w:rPr>
        <w:t>a</w:t>
      </w:r>
      <w:r>
        <w:rPr>
          <w:w w:val="113"/>
          <w:sz w:val="19"/>
          <w:szCs w:val="19"/>
        </w:rPr>
        <w:t>n</w:t>
      </w:r>
      <w:r>
        <w:rPr>
          <w:spacing w:val="9"/>
          <w:w w:val="113"/>
          <w:sz w:val="19"/>
          <w:szCs w:val="19"/>
        </w:rPr>
        <w:t xml:space="preserve"> </w:t>
      </w:r>
      <w:r>
        <w:rPr>
          <w:sz w:val="19"/>
          <w:szCs w:val="19"/>
        </w:rPr>
        <w:t>y</w:t>
      </w:r>
      <w:r>
        <w:rPr>
          <w:spacing w:val="1"/>
          <w:sz w:val="19"/>
          <w:szCs w:val="19"/>
        </w:rPr>
        <w:t>a</w:t>
      </w:r>
      <w:r>
        <w:rPr>
          <w:sz w:val="19"/>
          <w:szCs w:val="19"/>
        </w:rPr>
        <w:t xml:space="preserve">ng </w:t>
      </w:r>
      <w:r>
        <w:rPr>
          <w:spacing w:val="11"/>
          <w:sz w:val="19"/>
          <w:szCs w:val="19"/>
        </w:rPr>
        <w:t xml:space="preserve"> </w:t>
      </w:r>
      <w:r>
        <w:rPr>
          <w:spacing w:val="-2"/>
          <w:w w:val="117"/>
          <w:sz w:val="19"/>
          <w:szCs w:val="19"/>
        </w:rPr>
        <w:t>t</w:t>
      </w:r>
      <w:r>
        <w:rPr>
          <w:spacing w:val="5"/>
          <w:w w:val="107"/>
          <w:sz w:val="19"/>
          <w:szCs w:val="19"/>
        </w:rPr>
        <w:t>e</w:t>
      </w:r>
      <w:r>
        <w:rPr>
          <w:w w:val="109"/>
          <w:sz w:val="19"/>
          <w:szCs w:val="19"/>
        </w:rPr>
        <w:t>l</w:t>
      </w:r>
      <w:r>
        <w:rPr>
          <w:spacing w:val="1"/>
          <w:w w:val="109"/>
          <w:sz w:val="19"/>
          <w:szCs w:val="19"/>
        </w:rPr>
        <w:t>a</w:t>
      </w:r>
      <w:r>
        <w:rPr>
          <w:w w:val="116"/>
          <w:sz w:val="19"/>
          <w:szCs w:val="19"/>
        </w:rPr>
        <w:t xml:space="preserve">h </w:t>
      </w:r>
      <w:r>
        <w:rPr>
          <w:spacing w:val="-1"/>
          <w:w w:val="121"/>
          <w:sz w:val="19"/>
          <w:szCs w:val="19"/>
        </w:rPr>
        <w:t>d</w:t>
      </w:r>
      <w:r>
        <w:rPr>
          <w:w w:val="108"/>
          <w:sz w:val="19"/>
          <w:szCs w:val="19"/>
        </w:rPr>
        <w:t>i</w:t>
      </w:r>
      <w:r>
        <w:rPr>
          <w:spacing w:val="1"/>
          <w:w w:val="108"/>
          <w:sz w:val="19"/>
          <w:szCs w:val="19"/>
        </w:rPr>
        <w:t>b</w:t>
      </w:r>
      <w:r>
        <w:rPr>
          <w:spacing w:val="1"/>
          <w:w w:val="120"/>
          <w:sz w:val="19"/>
          <w:szCs w:val="19"/>
        </w:rPr>
        <w:t>u</w:t>
      </w:r>
      <w:r>
        <w:rPr>
          <w:spacing w:val="1"/>
          <w:w w:val="112"/>
          <w:sz w:val="19"/>
          <w:szCs w:val="19"/>
        </w:rPr>
        <w:t>a</w:t>
      </w:r>
      <w:r>
        <w:rPr>
          <w:w w:val="117"/>
          <w:sz w:val="19"/>
          <w:szCs w:val="19"/>
        </w:rPr>
        <w:t>t</w:t>
      </w:r>
      <w:r>
        <w:rPr>
          <w:w w:val="99"/>
          <w:sz w:val="19"/>
          <w:szCs w:val="19"/>
        </w:rPr>
        <w:t>.</w:t>
      </w:r>
    </w:p>
    <w:p w:rsidR="00E34A9B" w:rsidRDefault="00E34A9B">
      <w:pPr>
        <w:spacing w:before="3" w:line="160" w:lineRule="exact"/>
        <w:rPr>
          <w:sz w:val="17"/>
          <w:szCs w:val="17"/>
        </w:rPr>
      </w:pPr>
    </w:p>
    <w:p w:rsidR="00E34A9B" w:rsidRDefault="00E34A9B">
      <w:pPr>
        <w:spacing w:line="200" w:lineRule="exact"/>
      </w:pPr>
    </w:p>
    <w:p w:rsidR="00E34A9B" w:rsidRDefault="00B63322">
      <w:pPr>
        <w:ind w:left="3" w:right="2677"/>
        <w:jc w:val="both"/>
      </w:pPr>
      <w:r>
        <w:t>3.2</w:t>
      </w:r>
      <w:r>
        <w:rPr>
          <w:spacing w:val="32"/>
        </w:rPr>
        <w:t xml:space="preserve"> </w:t>
      </w:r>
      <w:r>
        <w:rPr>
          <w:spacing w:val="-1"/>
          <w:w w:val="122"/>
        </w:rPr>
        <w:t>P</w:t>
      </w:r>
      <w:r>
        <w:rPr>
          <w:w w:val="122"/>
        </w:rPr>
        <w:t>e</w:t>
      </w:r>
      <w:r>
        <w:rPr>
          <w:spacing w:val="1"/>
          <w:w w:val="122"/>
        </w:rPr>
        <w:t>r</w:t>
      </w:r>
      <w:r>
        <w:rPr>
          <w:w w:val="122"/>
        </w:rPr>
        <w:t>si</w:t>
      </w:r>
      <w:r>
        <w:rPr>
          <w:spacing w:val="-1"/>
          <w:w w:val="122"/>
        </w:rPr>
        <w:t>a</w:t>
      </w:r>
      <w:r>
        <w:rPr>
          <w:w w:val="122"/>
        </w:rPr>
        <w:t>pan</w:t>
      </w:r>
      <w:r>
        <w:rPr>
          <w:spacing w:val="-2"/>
          <w:w w:val="122"/>
        </w:rPr>
        <w:t xml:space="preserve"> </w:t>
      </w:r>
      <w:r>
        <w:rPr>
          <w:spacing w:val="-1"/>
          <w:w w:val="119"/>
        </w:rPr>
        <w:t>P</w:t>
      </w:r>
      <w:r>
        <w:rPr>
          <w:w w:val="123"/>
        </w:rPr>
        <w:t>e</w:t>
      </w:r>
      <w:r>
        <w:rPr>
          <w:spacing w:val="3"/>
          <w:w w:val="123"/>
        </w:rPr>
        <w:t>n</w:t>
      </w:r>
      <w:r>
        <w:rPr>
          <w:w w:val="111"/>
        </w:rPr>
        <w:t>el</w:t>
      </w:r>
      <w:r>
        <w:rPr>
          <w:spacing w:val="-1"/>
          <w:w w:val="111"/>
        </w:rPr>
        <w:t>i</w:t>
      </w:r>
      <w:r>
        <w:rPr>
          <w:spacing w:val="1"/>
          <w:w w:val="119"/>
        </w:rPr>
        <w:t>t</w:t>
      </w:r>
      <w:r>
        <w:rPr>
          <w:w w:val="117"/>
        </w:rPr>
        <w:t>ian</w:t>
      </w:r>
    </w:p>
    <w:p w:rsidR="00E34A9B" w:rsidRDefault="00B63322">
      <w:pPr>
        <w:spacing w:before="48" w:line="252" w:lineRule="auto"/>
        <w:ind w:left="3" w:right="73" w:firstLine="240"/>
        <w:jc w:val="both"/>
        <w:rPr>
          <w:sz w:val="19"/>
          <w:szCs w:val="19"/>
        </w:rPr>
      </w:pPr>
      <w:r>
        <w:rPr>
          <w:spacing w:val="1"/>
          <w:sz w:val="19"/>
          <w:szCs w:val="19"/>
        </w:rPr>
        <w:t>Pa</w:t>
      </w:r>
      <w:r>
        <w:rPr>
          <w:spacing w:val="-1"/>
          <w:sz w:val="19"/>
          <w:szCs w:val="19"/>
        </w:rPr>
        <w:t>d</w:t>
      </w:r>
      <w:r>
        <w:rPr>
          <w:sz w:val="19"/>
          <w:szCs w:val="19"/>
        </w:rPr>
        <w:t xml:space="preserve">a  </w:t>
      </w:r>
      <w:r>
        <w:rPr>
          <w:spacing w:val="9"/>
          <w:sz w:val="19"/>
          <w:szCs w:val="19"/>
        </w:rPr>
        <w:t xml:space="preserve"> </w:t>
      </w:r>
      <w:proofErr w:type="gramStart"/>
      <w:r>
        <w:rPr>
          <w:spacing w:val="-1"/>
          <w:w w:val="111"/>
          <w:sz w:val="19"/>
          <w:szCs w:val="19"/>
        </w:rPr>
        <w:t>p</w:t>
      </w:r>
      <w:r>
        <w:rPr>
          <w:w w:val="111"/>
          <w:sz w:val="19"/>
          <w:szCs w:val="19"/>
        </w:rPr>
        <w:t>en</w:t>
      </w:r>
      <w:r>
        <w:rPr>
          <w:spacing w:val="1"/>
          <w:w w:val="111"/>
          <w:sz w:val="19"/>
          <w:szCs w:val="19"/>
        </w:rPr>
        <w:t>e</w:t>
      </w:r>
      <w:r>
        <w:rPr>
          <w:w w:val="111"/>
          <w:sz w:val="19"/>
          <w:szCs w:val="19"/>
        </w:rPr>
        <w:t>liti</w:t>
      </w:r>
      <w:r>
        <w:rPr>
          <w:spacing w:val="1"/>
          <w:w w:val="111"/>
          <w:sz w:val="19"/>
          <w:szCs w:val="19"/>
        </w:rPr>
        <w:t>a</w:t>
      </w:r>
      <w:r>
        <w:rPr>
          <w:w w:val="111"/>
          <w:sz w:val="19"/>
          <w:szCs w:val="19"/>
        </w:rPr>
        <w:t xml:space="preserve">n  </w:t>
      </w:r>
      <w:r>
        <w:rPr>
          <w:spacing w:val="-2"/>
          <w:sz w:val="19"/>
          <w:szCs w:val="19"/>
        </w:rPr>
        <w:t>y</w:t>
      </w:r>
      <w:r>
        <w:rPr>
          <w:spacing w:val="1"/>
          <w:sz w:val="19"/>
          <w:szCs w:val="19"/>
        </w:rPr>
        <w:t>a</w:t>
      </w:r>
      <w:r>
        <w:rPr>
          <w:sz w:val="19"/>
          <w:szCs w:val="19"/>
        </w:rPr>
        <w:t>ng</w:t>
      </w:r>
      <w:proofErr w:type="gramEnd"/>
      <w:r>
        <w:rPr>
          <w:sz w:val="19"/>
          <w:szCs w:val="19"/>
        </w:rPr>
        <w:t xml:space="preserve">  </w:t>
      </w:r>
      <w:r>
        <w:rPr>
          <w:spacing w:val="2"/>
          <w:sz w:val="19"/>
          <w:szCs w:val="19"/>
        </w:rPr>
        <w:t xml:space="preserve"> </w:t>
      </w:r>
      <w:r>
        <w:rPr>
          <w:spacing w:val="1"/>
          <w:sz w:val="19"/>
          <w:szCs w:val="19"/>
        </w:rPr>
        <w:t>a</w:t>
      </w:r>
      <w:r>
        <w:rPr>
          <w:sz w:val="19"/>
          <w:szCs w:val="19"/>
        </w:rPr>
        <w:t>k</w:t>
      </w:r>
      <w:r>
        <w:rPr>
          <w:spacing w:val="1"/>
          <w:sz w:val="19"/>
          <w:szCs w:val="19"/>
        </w:rPr>
        <w:t>a</w:t>
      </w:r>
      <w:r>
        <w:rPr>
          <w:sz w:val="19"/>
          <w:szCs w:val="19"/>
        </w:rPr>
        <w:t xml:space="preserve">n  </w:t>
      </w:r>
      <w:r>
        <w:rPr>
          <w:spacing w:val="4"/>
          <w:sz w:val="19"/>
          <w:szCs w:val="19"/>
        </w:rPr>
        <w:t xml:space="preserve"> </w:t>
      </w:r>
      <w:r>
        <w:rPr>
          <w:spacing w:val="-1"/>
          <w:w w:val="113"/>
          <w:sz w:val="19"/>
          <w:szCs w:val="19"/>
        </w:rPr>
        <w:t>d</w:t>
      </w:r>
      <w:r>
        <w:rPr>
          <w:w w:val="113"/>
          <w:sz w:val="19"/>
          <w:szCs w:val="19"/>
        </w:rPr>
        <w:t>il</w:t>
      </w:r>
      <w:r>
        <w:rPr>
          <w:spacing w:val="1"/>
          <w:w w:val="113"/>
          <w:sz w:val="19"/>
          <w:szCs w:val="19"/>
        </w:rPr>
        <w:t>a</w:t>
      </w:r>
      <w:r>
        <w:rPr>
          <w:w w:val="113"/>
          <w:sz w:val="19"/>
          <w:szCs w:val="19"/>
        </w:rPr>
        <w:t>k</w:t>
      </w:r>
      <w:r>
        <w:rPr>
          <w:spacing w:val="1"/>
          <w:w w:val="113"/>
          <w:sz w:val="19"/>
          <w:szCs w:val="19"/>
        </w:rPr>
        <w:t>u</w:t>
      </w:r>
      <w:r>
        <w:rPr>
          <w:spacing w:val="-2"/>
          <w:w w:val="113"/>
          <w:sz w:val="19"/>
          <w:szCs w:val="19"/>
        </w:rPr>
        <w:t>k</w:t>
      </w:r>
      <w:r>
        <w:rPr>
          <w:spacing w:val="1"/>
          <w:w w:val="113"/>
          <w:sz w:val="19"/>
          <w:szCs w:val="19"/>
        </w:rPr>
        <w:t>a</w:t>
      </w:r>
      <w:r>
        <w:rPr>
          <w:w w:val="113"/>
          <w:sz w:val="19"/>
          <w:szCs w:val="19"/>
        </w:rPr>
        <w:t xml:space="preserve">n     </w:t>
      </w:r>
      <w:r>
        <w:rPr>
          <w:spacing w:val="13"/>
          <w:w w:val="113"/>
          <w:sz w:val="19"/>
          <w:szCs w:val="19"/>
        </w:rPr>
        <w:t xml:space="preserve"> </w:t>
      </w:r>
      <w:r>
        <w:rPr>
          <w:w w:val="111"/>
          <w:sz w:val="19"/>
          <w:szCs w:val="19"/>
        </w:rPr>
        <w:t>ki</w:t>
      </w:r>
      <w:r>
        <w:rPr>
          <w:spacing w:val="-2"/>
          <w:w w:val="111"/>
          <w:sz w:val="19"/>
          <w:szCs w:val="19"/>
        </w:rPr>
        <w:t>t</w:t>
      </w:r>
      <w:r>
        <w:rPr>
          <w:w w:val="112"/>
          <w:sz w:val="19"/>
          <w:szCs w:val="19"/>
        </w:rPr>
        <w:t xml:space="preserve">a </w:t>
      </w:r>
      <w:r>
        <w:rPr>
          <w:w w:val="111"/>
          <w:sz w:val="19"/>
          <w:szCs w:val="19"/>
        </w:rPr>
        <w:t>mengg</w:t>
      </w:r>
      <w:r>
        <w:rPr>
          <w:spacing w:val="1"/>
          <w:w w:val="111"/>
          <w:sz w:val="19"/>
          <w:szCs w:val="19"/>
        </w:rPr>
        <w:t>u</w:t>
      </w:r>
      <w:r>
        <w:rPr>
          <w:w w:val="111"/>
          <w:sz w:val="19"/>
          <w:szCs w:val="19"/>
        </w:rPr>
        <w:t>n</w:t>
      </w:r>
      <w:r>
        <w:rPr>
          <w:spacing w:val="1"/>
          <w:w w:val="111"/>
          <w:sz w:val="19"/>
          <w:szCs w:val="19"/>
        </w:rPr>
        <w:t>a</w:t>
      </w:r>
      <w:r>
        <w:rPr>
          <w:w w:val="111"/>
          <w:sz w:val="19"/>
          <w:szCs w:val="19"/>
        </w:rPr>
        <w:t>k</w:t>
      </w:r>
      <w:r>
        <w:rPr>
          <w:spacing w:val="1"/>
          <w:w w:val="111"/>
          <w:sz w:val="19"/>
          <w:szCs w:val="19"/>
        </w:rPr>
        <w:t>a</w:t>
      </w:r>
      <w:r>
        <w:rPr>
          <w:w w:val="111"/>
          <w:sz w:val="19"/>
          <w:szCs w:val="19"/>
        </w:rPr>
        <w:t>n</w:t>
      </w:r>
      <w:r>
        <w:rPr>
          <w:spacing w:val="32"/>
          <w:w w:val="111"/>
          <w:sz w:val="19"/>
          <w:szCs w:val="19"/>
        </w:rPr>
        <w:t xml:space="preserve"> </w:t>
      </w:r>
      <w:r>
        <w:rPr>
          <w:spacing w:val="1"/>
          <w:w w:val="111"/>
          <w:sz w:val="19"/>
          <w:szCs w:val="19"/>
        </w:rPr>
        <w:t>a</w:t>
      </w:r>
      <w:r>
        <w:rPr>
          <w:spacing w:val="-1"/>
          <w:w w:val="111"/>
          <w:sz w:val="19"/>
          <w:szCs w:val="19"/>
        </w:rPr>
        <w:t>p</w:t>
      </w:r>
      <w:r>
        <w:rPr>
          <w:w w:val="111"/>
          <w:sz w:val="19"/>
          <w:szCs w:val="19"/>
        </w:rPr>
        <w:t>lik</w:t>
      </w:r>
      <w:r>
        <w:rPr>
          <w:spacing w:val="1"/>
          <w:w w:val="111"/>
          <w:sz w:val="19"/>
          <w:szCs w:val="19"/>
        </w:rPr>
        <w:t>a</w:t>
      </w:r>
      <w:r>
        <w:rPr>
          <w:spacing w:val="-1"/>
          <w:w w:val="111"/>
          <w:sz w:val="19"/>
          <w:szCs w:val="19"/>
        </w:rPr>
        <w:t>s</w:t>
      </w:r>
      <w:r>
        <w:rPr>
          <w:w w:val="111"/>
          <w:sz w:val="19"/>
          <w:szCs w:val="19"/>
        </w:rPr>
        <w:t>i</w:t>
      </w:r>
      <w:r>
        <w:rPr>
          <w:spacing w:val="9"/>
          <w:w w:val="111"/>
          <w:sz w:val="19"/>
          <w:szCs w:val="19"/>
        </w:rPr>
        <w:t xml:space="preserve"> </w:t>
      </w:r>
      <w:r>
        <w:rPr>
          <w:spacing w:val="-1"/>
          <w:sz w:val="19"/>
          <w:szCs w:val="19"/>
        </w:rPr>
        <w:t>B</w:t>
      </w:r>
      <w:r>
        <w:rPr>
          <w:sz w:val="19"/>
          <w:szCs w:val="19"/>
        </w:rPr>
        <w:t>e</w:t>
      </w:r>
      <w:r>
        <w:rPr>
          <w:spacing w:val="1"/>
          <w:sz w:val="19"/>
          <w:szCs w:val="19"/>
        </w:rPr>
        <w:t>e</w:t>
      </w:r>
      <w:r>
        <w:rPr>
          <w:sz w:val="19"/>
          <w:szCs w:val="19"/>
        </w:rPr>
        <w:t>t</w:t>
      </w:r>
      <w:r>
        <w:rPr>
          <w:spacing w:val="1"/>
          <w:sz w:val="19"/>
          <w:szCs w:val="19"/>
        </w:rPr>
        <w:t>a</w:t>
      </w:r>
      <w:r>
        <w:rPr>
          <w:sz w:val="19"/>
          <w:szCs w:val="19"/>
        </w:rPr>
        <w:t xml:space="preserve">lk  </w:t>
      </w:r>
      <w:r>
        <w:rPr>
          <w:spacing w:val="-1"/>
          <w:w w:val="114"/>
          <w:sz w:val="19"/>
          <w:szCs w:val="19"/>
        </w:rPr>
        <w:t>p</w:t>
      </w:r>
      <w:r>
        <w:rPr>
          <w:spacing w:val="1"/>
          <w:w w:val="114"/>
          <w:sz w:val="19"/>
          <w:szCs w:val="19"/>
        </w:rPr>
        <w:t>a</w:t>
      </w:r>
      <w:r>
        <w:rPr>
          <w:spacing w:val="-1"/>
          <w:w w:val="114"/>
          <w:sz w:val="19"/>
          <w:szCs w:val="19"/>
        </w:rPr>
        <w:t>d</w:t>
      </w:r>
      <w:r>
        <w:rPr>
          <w:w w:val="114"/>
          <w:sz w:val="19"/>
          <w:szCs w:val="19"/>
        </w:rPr>
        <w:t>a</w:t>
      </w:r>
      <w:r>
        <w:rPr>
          <w:spacing w:val="19"/>
          <w:w w:val="114"/>
          <w:sz w:val="19"/>
          <w:szCs w:val="19"/>
        </w:rPr>
        <w:t xml:space="preserve"> </w:t>
      </w:r>
      <w:r>
        <w:rPr>
          <w:spacing w:val="-1"/>
          <w:w w:val="114"/>
          <w:sz w:val="19"/>
          <w:szCs w:val="19"/>
        </w:rPr>
        <w:t>p</w:t>
      </w:r>
      <w:r>
        <w:rPr>
          <w:w w:val="114"/>
          <w:sz w:val="19"/>
          <w:szCs w:val="19"/>
        </w:rPr>
        <w:t>er</w:t>
      </w:r>
      <w:r>
        <w:rPr>
          <w:spacing w:val="1"/>
          <w:w w:val="114"/>
          <w:sz w:val="19"/>
          <w:szCs w:val="19"/>
        </w:rPr>
        <w:t>a</w:t>
      </w:r>
      <w:r>
        <w:rPr>
          <w:w w:val="114"/>
          <w:sz w:val="19"/>
          <w:szCs w:val="19"/>
        </w:rPr>
        <w:t>ngk</w:t>
      </w:r>
      <w:r>
        <w:rPr>
          <w:spacing w:val="1"/>
          <w:w w:val="114"/>
          <w:sz w:val="19"/>
          <w:szCs w:val="19"/>
        </w:rPr>
        <w:t>a</w:t>
      </w:r>
      <w:r>
        <w:rPr>
          <w:w w:val="114"/>
          <w:sz w:val="19"/>
          <w:szCs w:val="19"/>
        </w:rPr>
        <w:t>t</w:t>
      </w:r>
      <w:r>
        <w:rPr>
          <w:spacing w:val="5"/>
          <w:w w:val="114"/>
          <w:sz w:val="19"/>
          <w:szCs w:val="19"/>
        </w:rPr>
        <w:t xml:space="preserve"> </w:t>
      </w:r>
      <w:r>
        <w:rPr>
          <w:spacing w:val="1"/>
          <w:w w:val="112"/>
          <w:sz w:val="19"/>
          <w:szCs w:val="19"/>
        </w:rPr>
        <w:t>a</w:t>
      </w:r>
      <w:r>
        <w:rPr>
          <w:w w:val="119"/>
          <w:sz w:val="19"/>
          <w:szCs w:val="19"/>
        </w:rPr>
        <w:t>n</w:t>
      </w:r>
      <w:r>
        <w:rPr>
          <w:spacing w:val="-1"/>
          <w:w w:val="119"/>
          <w:sz w:val="19"/>
          <w:szCs w:val="19"/>
        </w:rPr>
        <w:t>d</w:t>
      </w:r>
      <w:r>
        <w:rPr>
          <w:w w:val="112"/>
          <w:sz w:val="19"/>
          <w:szCs w:val="19"/>
        </w:rPr>
        <w:t>r</w:t>
      </w:r>
      <w:r>
        <w:rPr>
          <w:spacing w:val="-1"/>
          <w:w w:val="112"/>
          <w:sz w:val="19"/>
          <w:szCs w:val="19"/>
        </w:rPr>
        <w:t>o</w:t>
      </w:r>
      <w:r>
        <w:rPr>
          <w:w w:val="115"/>
          <w:sz w:val="19"/>
          <w:szCs w:val="19"/>
        </w:rPr>
        <w:t>i</w:t>
      </w:r>
      <w:r>
        <w:rPr>
          <w:spacing w:val="2"/>
          <w:w w:val="115"/>
          <w:sz w:val="19"/>
          <w:szCs w:val="19"/>
        </w:rPr>
        <w:t>d</w:t>
      </w:r>
      <w:r>
        <w:rPr>
          <w:w w:val="99"/>
          <w:sz w:val="19"/>
          <w:szCs w:val="19"/>
        </w:rPr>
        <w:t xml:space="preserve">. </w:t>
      </w:r>
      <w:r>
        <w:rPr>
          <w:spacing w:val="-1"/>
          <w:w w:val="109"/>
          <w:sz w:val="19"/>
          <w:szCs w:val="19"/>
        </w:rPr>
        <w:t>A</w:t>
      </w:r>
      <w:r>
        <w:rPr>
          <w:w w:val="109"/>
          <w:sz w:val="19"/>
          <w:szCs w:val="19"/>
        </w:rPr>
        <w:t>k</w:t>
      </w:r>
      <w:r>
        <w:rPr>
          <w:spacing w:val="1"/>
          <w:w w:val="109"/>
          <w:sz w:val="19"/>
          <w:szCs w:val="19"/>
        </w:rPr>
        <w:t>t</w:t>
      </w:r>
      <w:r>
        <w:rPr>
          <w:w w:val="109"/>
          <w:sz w:val="19"/>
          <w:szCs w:val="19"/>
        </w:rPr>
        <w:t>i</w:t>
      </w:r>
      <w:r>
        <w:rPr>
          <w:spacing w:val="1"/>
          <w:w w:val="109"/>
          <w:sz w:val="19"/>
          <w:szCs w:val="19"/>
        </w:rPr>
        <w:t>v</w:t>
      </w:r>
      <w:r>
        <w:rPr>
          <w:w w:val="109"/>
          <w:sz w:val="19"/>
          <w:szCs w:val="19"/>
        </w:rPr>
        <w:t>it</w:t>
      </w:r>
      <w:r>
        <w:rPr>
          <w:spacing w:val="1"/>
          <w:w w:val="109"/>
          <w:sz w:val="19"/>
          <w:szCs w:val="19"/>
        </w:rPr>
        <w:t>a</w:t>
      </w:r>
      <w:r>
        <w:rPr>
          <w:w w:val="109"/>
          <w:sz w:val="19"/>
          <w:szCs w:val="19"/>
        </w:rPr>
        <w:t>s</w:t>
      </w:r>
      <w:r>
        <w:rPr>
          <w:spacing w:val="7"/>
          <w:w w:val="109"/>
          <w:sz w:val="19"/>
          <w:szCs w:val="19"/>
        </w:rPr>
        <w:t xml:space="preserve"> </w:t>
      </w:r>
      <w:proofErr w:type="gramStart"/>
      <w:r>
        <w:rPr>
          <w:sz w:val="19"/>
          <w:szCs w:val="19"/>
        </w:rPr>
        <w:t>y</w:t>
      </w:r>
      <w:r>
        <w:rPr>
          <w:spacing w:val="1"/>
          <w:sz w:val="19"/>
          <w:szCs w:val="19"/>
        </w:rPr>
        <w:t>a</w:t>
      </w:r>
      <w:r>
        <w:rPr>
          <w:sz w:val="19"/>
          <w:szCs w:val="19"/>
        </w:rPr>
        <w:t xml:space="preserve">ng </w:t>
      </w:r>
      <w:r>
        <w:rPr>
          <w:spacing w:val="2"/>
          <w:sz w:val="19"/>
          <w:szCs w:val="19"/>
        </w:rPr>
        <w:t xml:space="preserve"> </w:t>
      </w:r>
      <w:r>
        <w:rPr>
          <w:spacing w:val="-1"/>
          <w:w w:val="113"/>
          <w:sz w:val="19"/>
          <w:szCs w:val="19"/>
        </w:rPr>
        <w:t>d</w:t>
      </w:r>
      <w:r>
        <w:rPr>
          <w:w w:val="113"/>
          <w:sz w:val="19"/>
          <w:szCs w:val="19"/>
        </w:rPr>
        <w:t>il</w:t>
      </w:r>
      <w:r>
        <w:rPr>
          <w:spacing w:val="1"/>
          <w:w w:val="113"/>
          <w:sz w:val="19"/>
          <w:szCs w:val="19"/>
        </w:rPr>
        <w:t>a</w:t>
      </w:r>
      <w:r>
        <w:rPr>
          <w:w w:val="113"/>
          <w:sz w:val="19"/>
          <w:szCs w:val="19"/>
        </w:rPr>
        <w:t>k</w:t>
      </w:r>
      <w:r>
        <w:rPr>
          <w:spacing w:val="1"/>
          <w:w w:val="113"/>
          <w:sz w:val="19"/>
          <w:szCs w:val="19"/>
        </w:rPr>
        <w:t>u</w:t>
      </w:r>
      <w:r>
        <w:rPr>
          <w:w w:val="113"/>
          <w:sz w:val="19"/>
          <w:szCs w:val="19"/>
        </w:rPr>
        <w:t>k</w:t>
      </w:r>
      <w:r>
        <w:rPr>
          <w:spacing w:val="1"/>
          <w:w w:val="113"/>
          <w:sz w:val="19"/>
          <w:szCs w:val="19"/>
        </w:rPr>
        <w:t>a</w:t>
      </w:r>
      <w:r>
        <w:rPr>
          <w:w w:val="113"/>
          <w:sz w:val="19"/>
          <w:szCs w:val="19"/>
        </w:rPr>
        <w:t>n</w:t>
      </w:r>
      <w:proofErr w:type="gramEnd"/>
      <w:r>
        <w:rPr>
          <w:w w:val="113"/>
          <w:sz w:val="19"/>
          <w:szCs w:val="19"/>
        </w:rPr>
        <w:t xml:space="preserve"> </w:t>
      </w:r>
      <w:r>
        <w:rPr>
          <w:spacing w:val="-2"/>
          <w:w w:val="113"/>
          <w:sz w:val="19"/>
          <w:szCs w:val="19"/>
        </w:rPr>
        <w:t>b</w:t>
      </w:r>
      <w:r>
        <w:rPr>
          <w:w w:val="113"/>
          <w:sz w:val="19"/>
          <w:szCs w:val="19"/>
        </w:rPr>
        <w:t>erh</w:t>
      </w:r>
      <w:r>
        <w:rPr>
          <w:spacing w:val="1"/>
          <w:w w:val="113"/>
          <w:sz w:val="19"/>
          <w:szCs w:val="19"/>
        </w:rPr>
        <w:t>ubu</w:t>
      </w:r>
      <w:r>
        <w:rPr>
          <w:w w:val="113"/>
          <w:sz w:val="19"/>
          <w:szCs w:val="19"/>
        </w:rPr>
        <w:t>ng</w:t>
      </w:r>
      <w:r>
        <w:rPr>
          <w:spacing w:val="1"/>
          <w:w w:val="113"/>
          <w:sz w:val="19"/>
          <w:szCs w:val="19"/>
        </w:rPr>
        <w:t>a</w:t>
      </w:r>
      <w:r>
        <w:rPr>
          <w:w w:val="113"/>
          <w:sz w:val="19"/>
          <w:szCs w:val="19"/>
        </w:rPr>
        <w:t>n</w:t>
      </w:r>
      <w:r>
        <w:rPr>
          <w:spacing w:val="9"/>
          <w:w w:val="113"/>
          <w:sz w:val="19"/>
          <w:szCs w:val="19"/>
        </w:rPr>
        <w:t xml:space="preserve"> </w:t>
      </w:r>
      <w:r>
        <w:rPr>
          <w:spacing w:val="-1"/>
          <w:w w:val="113"/>
          <w:sz w:val="19"/>
          <w:szCs w:val="19"/>
        </w:rPr>
        <w:t>d</w:t>
      </w:r>
      <w:r>
        <w:rPr>
          <w:w w:val="113"/>
          <w:sz w:val="19"/>
          <w:szCs w:val="19"/>
        </w:rPr>
        <w:t>eng</w:t>
      </w:r>
      <w:r>
        <w:rPr>
          <w:spacing w:val="1"/>
          <w:w w:val="113"/>
          <w:sz w:val="19"/>
          <w:szCs w:val="19"/>
        </w:rPr>
        <w:t>a</w:t>
      </w:r>
      <w:r>
        <w:rPr>
          <w:w w:val="113"/>
          <w:sz w:val="19"/>
          <w:szCs w:val="19"/>
        </w:rPr>
        <w:t>n</w:t>
      </w:r>
      <w:r>
        <w:rPr>
          <w:spacing w:val="3"/>
          <w:w w:val="113"/>
          <w:sz w:val="19"/>
          <w:szCs w:val="19"/>
        </w:rPr>
        <w:t xml:space="preserve"> </w:t>
      </w:r>
      <w:r>
        <w:rPr>
          <w:w w:val="110"/>
          <w:sz w:val="19"/>
          <w:szCs w:val="19"/>
        </w:rPr>
        <w:t>cont</w:t>
      </w:r>
      <w:r>
        <w:rPr>
          <w:spacing w:val="1"/>
          <w:w w:val="110"/>
          <w:sz w:val="19"/>
          <w:szCs w:val="19"/>
        </w:rPr>
        <w:t>a</w:t>
      </w:r>
      <w:r>
        <w:rPr>
          <w:w w:val="106"/>
          <w:sz w:val="19"/>
          <w:szCs w:val="19"/>
        </w:rPr>
        <w:t xml:space="preserve">ct </w:t>
      </w:r>
      <w:r>
        <w:rPr>
          <w:w w:val="110"/>
          <w:sz w:val="19"/>
          <w:szCs w:val="19"/>
        </w:rPr>
        <w:t>in</w:t>
      </w:r>
      <w:r>
        <w:rPr>
          <w:spacing w:val="-1"/>
          <w:w w:val="110"/>
          <w:sz w:val="19"/>
          <w:szCs w:val="19"/>
        </w:rPr>
        <w:t>f</w:t>
      </w:r>
      <w:r>
        <w:rPr>
          <w:w w:val="110"/>
          <w:sz w:val="19"/>
          <w:szCs w:val="19"/>
        </w:rPr>
        <w:t>o</w:t>
      </w:r>
      <w:r>
        <w:rPr>
          <w:spacing w:val="-1"/>
          <w:w w:val="110"/>
          <w:sz w:val="19"/>
          <w:szCs w:val="19"/>
        </w:rPr>
        <w:t>r</w:t>
      </w:r>
      <w:r>
        <w:rPr>
          <w:w w:val="110"/>
          <w:sz w:val="19"/>
          <w:szCs w:val="19"/>
        </w:rPr>
        <w:t>m</w:t>
      </w:r>
      <w:r>
        <w:rPr>
          <w:spacing w:val="1"/>
          <w:w w:val="110"/>
          <w:sz w:val="19"/>
          <w:szCs w:val="19"/>
        </w:rPr>
        <w:t>a</w:t>
      </w:r>
      <w:r>
        <w:rPr>
          <w:w w:val="110"/>
          <w:sz w:val="19"/>
          <w:szCs w:val="19"/>
        </w:rPr>
        <w:t>tion</w:t>
      </w:r>
      <w:r>
        <w:rPr>
          <w:spacing w:val="29"/>
          <w:w w:val="110"/>
          <w:sz w:val="19"/>
          <w:szCs w:val="19"/>
        </w:rPr>
        <w:t xml:space="preserve"> </w:t>
      </w:r>
      <w:r>
        <w:rPr>
          <w:spacing w:val="-1"/>
          <w:sz w:val="19"/>
          <w:szCs w:val="19"/>
        </w:rPr>
        <w:t>d</w:t>
      </w:r>
      <w:r>
        <w:rPr>
          <w:spacing w:val="1"/>
          <w:sz w:val="19"/>
          <w:szCs w:val="19"/>
        </w:rPr>
        <w:t>a</w:t>
      </w:r>
      <w:r>
        <w:rPr>
          <w:sz w:val="19"/>
          <w:szCs w:val="19"/>
        </w:rPr>
        <w:t xml:space="preserve">n </w:t>
      </w:r>
      <w:r>
        <w:rPr>
          <w:spacing w:val="23"/>
          <w:sz w:val="19"/>
          <w:szCs w:val="19"/>
        </w:rPr>
        <w:t xml:space="preserve"> </w:t>
      </w:r>
      <w:r>
        <w:rPr>
          <w:w w:val="110"/>
          <w:sz w:val="19"/>
          <w:szCs w:val="19"/>
        </w:rPr>
        <w:t>ch</w:t>
      </w:r>
      <w:r>
        <w:rPr>
          <w:spacing w:val="1"/>
          <w:w w:val="110"/>
          <w:sz w:val="19"/>
          <w:szCs w:val="19"/>
        </w:rPr>
        <w:t>a</w:t>
      </w:r>
      <w:r>
        <w:rPr>
          <w:w w:val="110"/>
          <w:sz w:val="19"/>
          <w:szCs w:val="19"/>
        </w:rPr>
        <w:t>tting.</w:t>
      </w:r>
      <w:r>
        <w:rPr>
          <w:spacing w:val="21"/>
          <w:w w:val="110"/>
          <w:sz w:val="19"/>
          <w:szCs w:val="19"/>
        </w:rPr>
        <w:t xml:space="preserve"> </w:t>
      </w:r>
      <w:proofErr w:type="gramStart"/>
      <w:r>
        <w:rPr>
          <w:spacing w:val="-1"/>
          <w:sz w:val="19"/>
          <w:szCs w:val="19"/>
        </w:rPr>
        <w:t>T</w:t>
      </w:r>
      <w:r>
        <w:rPr>
          <w:sz w:val="19"/>
          <w:szCs w:val="19"/>
        </w:rPr>
        <w:t>e</w:t>
      </w:r>
      <w:r>
        <w:rPr>
          <w:spacing w:val="-1"/>
          <w:sz w:val="19"/>
          <w:szCs w:val="19"/>
        </w:rPr>
        <w:t>s</w:t>
      </w:r>
      <w:r>
        <w:rPr>
          <w:sz w:val="19"/>
          <w:szCs w:val="19"/>
        </w:rPr>
        <w:t>t  y</w:t>
      </w:r>
      <w:r>
        <w:rPr>
          <w:spacing w:val="1"/>
          <w:sz w:val="19"/>
          <w:szCs w:val="19"/>
        </w:rPr>
        <w:t>a</w:t>
      </w:r>
      <w:r>
        <w:rPr>
          <w:sz w:val="19"/>
          <w:szCs w:val="19"/>
        </w:rPr>
        <w:t>ng</w:t>
      </w:r>
      <w:proofErr w:type="gramEnd"/>
      <w:r>
        <w:rPr>
          <w:sz w:val="19"/>
          <w:szCs w:val="19"/>
        </w:rPr>
        <w:t xml:space="preserve"> </w:t>
      </w:r>
      <w:r>
        <w:rPr>
          <w:spacing w:val="22"/>
          <w:sz w:val="19"/>
          <w:szCs w:val="19"/>
        </w:rPr>
        <w:t xml:space="preserve"> </w:t>
      </w:r>
      <w:r>
        <w:rPr>
          <w:spacing w:val="-1"/>
          <w:w w:val="113"/>
          <w:sz w:val="19"/>
          <w:szCs w:val="19"/>
        </w:rPr>
        <w:t>p</w:t>
      </w:r>
      <w:r>
        <w:rPr>
          <w:w w:val="113"/>
          <w:sz w:val="19"/>
          <w:szCs w:val="19"/>
        </w:rPr>
        <w:t>ert</w:t>
      </w:r>
      <w:r>
        <w:rPr>
          <w:spacing w:val="1"/>
          <w:w w:val="113"/>
          <w:sz w:val="19"/>
          <w:szCs w:val="19"/>
        </w:rPr>
        <w:t>a</w:t>
      </w:r>
      <w:r>
        <w:rPr>
          <w:w w:val="113"/>
          <w:sz w:val="19"/>
          <w:szCs w:val="19"/>
        </w:rPr>
        <w:t>ma</w:t>
      </w:r>
      <w:r>
        <w:rPr>
          <w:spacing w:val="23"/>
          <w:w w:val="113"/>
          <w:sz w:val="19"/>
          <w:szCs w:val="19"/>
        </w:rPr>
        <w:t xml:space="preserve"> </w:t>
      </w:r>
      <w:r>
        <w:rPr>
          <w:spacing w:val="-1"/>
          <w:w w:val="121"/>
          <w:sz w:val="19"/>
          <w:szCs w:val="19"/>
        </w:rPr>
        <w:t>d</w:t>
      </w:r>
      <w:r>
        <w:rPr>
          <w:w w:val="108"/>
          <w:sz w:val="19"/>
          <w:szCs w:val="19"/>
        </w:rPr>
        <w:t>il</w:t>
      </w:r>
      <w:r>
        <w:rPr>
          <w:spacing w:val="1"/>
          <w:w w:val="108"/>
          <w:sz w:val="19"/>
          <w:szCs w:val="19"/>
        </w:rPr>
        <w:t>a</w:t>
      </w:r>
      <w:r>
        <w:rPr>
          <w:w w:val="115"/>
          <w:sz w:val="19"/>
          <w:szCs w:val="19"/>
        </w:rPr>
        <w:t>k</w:t>
      </w:r>
      <w:r>
        <w:rPr>
          <w:spacing w:val="1"/>
          <w:w w:val="115"/>
          <w:sz w:val="19"/>
          <w:szCs w:val="19"/>
        </w:rPr>
        <w:t>u</w:t>
      </w:r>
      <w:r>
        <w:rPr>
          <w:spacing w:val="-2"/>
          <w:w w:val="110"/>
          <w:sz w:val="19"/>
          <w:szCs w:val="19"/>
        </w:rPr>
        <w:t>k</w:t>
      </w:r>
      <w:r>
        <w:rPr>
          <w:spacing w:val="-1"/>
          <w:w w:val="112"/>
          <w:sz w:val="19"/>
          <w:szCs w:val="19"/>
        </w:rPr>
        <w:t>a</w:t>
      </w:r>
      <w:r>
        <w:rPr>
          <w:w w:val="116"/>
          <w:sz w:val="19"/>
          <w:szCs w:val="19"/>
        </w:rPr>
        <w:t xml:space="preserve">n </w:t>
      </w:r>
      <w:r>
        <w:rPr>
          <w:w w:val="112"/>
          <w:sz w:val="19"/>
          <w:szCs w:val="19"/>
        </w:rPr>
        <w:t>mengg</w:t>
      </w:r>
      <w:r>
        <w:rPr>
          <w:spacing w:val="1"/>
          <w:w w:val="112"/>
          <w:sz w:val="19"/>
          <w:szCs w:val="19"/>
        </w:rPr>
        <w:t>u</w:t>
      </w:r>
      <w:r>
        <w:rPr>
          <w:w w:val="112"/>
          <w:sz w:val="19"/>
          <w:szCs w:val="19"/>
        </w:rPr>
        <w:t>n</w:t>
      </w:r>
      <w:r>
        <w:rPr>
          <w:spacing w:val="1"/>
          <w:w w:val="112"/>
          <w:sz w:val="19"/>
          <w:szCs w:val="19"/>
        </w:rPr>
        <w:t>a</w:t>
      </w:r>
      <w:r>
        <w:rPr>
          <w:w w:val="112"/>
          <w:sz w:val="19"/>
          <w:szCs w:val="19"/>
        </w:rPr>
        <w:t>k</w:t>
      </w:r>
      <w:r>
        <w:rPr>
          <w:spacing w:val="1"/>
          <w:w w:val="112"/>
          <w:sz w:val="19"/>
          <w:szCs w:val="19"/>
        </w:rPr>
        <w:t>a</w:t>
      </w:r>
      <w:r>
        <w:rPr>
          <w:w w:val="112"/>
          <w:sz w:val="19"/>
          <w:szCs w:val="19"/>
        </w:rPr>
        <w:t>n</w:t>
      </w:r>
      <w:r>
        <w:rPr>
          <w:spacing w:val="12"/>
          <w:w w:val="112"/>
          <w:sz w:val="19"/>
          <w:szCs w:val="19"/>
        </w:rPr>
        <w:t xml:space="preserve"> </w:t>
      </w:r>
      <w:r>
        <w:rPr>
          <w:spacing w:val="-1"/>
          <w:sz w:val="19"/>
          <w:szCs w:val="19"/>
        </w:rPr>
        <w:t>As</w:t>
      </w:r>
      <w:r>
        <w:rPr>
          <w:spacing w:val="1"/>
          <w:sz w:val="19"/>
          <w:szCs w:val="19"/>
        </w:rPr>
        <w:t>u</w:t>
      </w:r>
      <w:r>
        <w:rPr>
          <w:sz w:val="19"/>
          <w:szCs w:val="19"/>
        </w:rPr>
        <w:t xml:space="preserve">s </w:t>
      </w:r>
      <w:r>
        <w:rPr>
          <w:spacing w:val="2"/>
          <w:sz w:val="19"/>
          <w:szCs w:val="19"/>
        </w:rPr>
        <w:t xml:space="preserve"> </w:t>
      </w:r>
      <w:r>
        <w:rPr>
          <w:spacing w:val="1"/>
          <w:w w:val="109"/>
          <w:sz w:val="19"/>
          <w:szCs w:val="19"/>
        </w:rPr>
        <w:t>Z</w:t>
      </w:r>
      <w:r>
        <w:rPr>
          <w:w w:val="109"/>
          <w:sz w:val="19"/>
          <w:szCs w:val="19"/>
        </w:rPr>
        <w:t>enf</w:t>
      </w:r>
      <w:r>
        <w:rPr>
          <w:spacing w:val="2"/>
          <w:w w:val="109"/>
          <w:sz w:val="19"/>
          <w:szCs w:val="19"/>
        </w:rPr>
        <w:t>o</w:t>
      </w:r>
      <w:r>
        <w:rPr>
          <w:w w:val="109"/>
          <w:sz w:val="19"/>
          <w:szCs w:val="19"/>
        </w:rPr>
        <w:t>ne</w:t>
      </w:r>
      <w:r>
        <w:rPr>
          <w:spacing w:val="9"/>
          <w:w w:val="109"/>
          <w:sz w:val="19"/>
          <w:szCs w:val="19"/>
        </w:rPr>
        <w:t xml:space="preserve"> </w:t>
      </w:r>
      <w:r>
        <w:rPr>
          <w:sz w:val="19"/>
          <w:szCs w:val="19"/>
        </w:rPr>
        <w:t>2</w:t>
      </w:r>
      <w:r>
        <w:rPr>
          <w:spacing w:val="8"/>
          <w:sz w:val="19"/>
          <w:szCs w:val="19"/>
        </w:rPr>
        <w:t xml:space="preserve"> </w:t>
      </w:r>
      <w:r>
        <w:rPr>
          <w:spacing w:val="-1"/>
          <w:w w:val="114"/>
          <w:sz w:val="19"/>
          <w:szCs w:val="19"/>
        </w:rPr>
        <w:t>d</w:t>
      </w:r>
      <w:r>
        <w:rPr>
          <w:w w:val="114"/>
          <w:sz w:val="19"/>
          <w:szCs w:val="19"/>
        </w:rPr>
        <w:t>eng</w:t>
      </w:r>
      <w:r>
        <w:rPr>
          <w:spacing w:val="1"/>
          <w:w w:val="114"/>
          <w:sz w:val="19"/>
          <w:szCs w:val="19"/>
        </w:rPr>
        <w:t>a</w:t>
      </w:r>
      <w:r>
        <w:rPr>
          <w:w w:val="114"/>
          <w:sz w:val="19"/>
          <w:szCs w:val="19"/>
        </w:rPr>
        <w:t>n t</w:t>
      </w:r>
      <w:r>
        <w:rPr>
          <w:spacing w:val="1"/>
          <w:w w:val="114"/>
          <w:sz w:val="19"/>
          <w:szCs w:val="19"/>
        </w:rPr>
        <w:t>a</w:t>
      </w:r>
      <w:r>
        <w:rPr>
          <w:w w:val="114"/>
          <w:sz w:val="19"/>
          <w:szCs w:val="19"/>
        </w:rPr>
        <w:t>n</w:t>
      </w:r>
      <w:r>
        <w:rPr>
          <w:spacing w:val="-1"/>
          <w:w w:val="114"/>
          <w:sz w:val="19"/>
          <w:szCs w:val="19"/>
        </w:rPr>
        <w:t>p</w:t>
      </w:r>
      <w:r>
        <w:rPr>
          <w:w w:val="114"/>
          <w:sz w:val="19"/>
          <w:szCs w:val="19"/>
        </w:rPr>
        <w:t>a</w:t>
      </w:r>
      <w:r>
        <w:rPr>
          <w:spacing w:val="8"/>
          <w:w w:val="114"/>
          <w:sz w:val="19"/>
          <w:szCs w:val="19"/>
        </w:rPr>
        <w:t xml:space="preserve"> </w:t>
      </w:r>
      <w:r>
        <w:rPr>
          <w:w w:val="112"/>
          <w:sz w:val="19"/>
          <w:szCs w:val="19"/>
        </w:rPr>
        <w:t>r</w:t>
      </w:r>
      <w:r>
        <w:rPr>
          <w:spacing w:val="-1"/>
          <w:w w:val="112"/>
          <w:sz w:val="19"/>
          <w:szCs w:val="19"/>
        </w:rPr>
        <w:t>o</w:t>
      </w:r>
      <w:r>
        <w:rPr>
          <w:w w:val="110"/>
          <w:sz w:val="19"/>
          <w:szCs w:val="19"/>
        </w:rPr>
        <w:t xml:space="preserve">oting. </w:t>
      </w:r>
      <w:r>
        <w:rPr>
          <w:spacing w:val="-1"/>
          <w:w w:val="111"/>
          <w:sz w:val="19"/>
          <w:szCs w:val="19"/>
        </w:rPr>
        <w:t>Ad</w:t>
      </w:r>
      <w:r>
        <w:rPr>
          <w:spacing w:val="1"/>
          <w:w w:val="111"/>
          <w:sz w:val="19"/>
          <w:szCs w:val="19"/>
        </w:rPr>
        <w:t>a</w:t>
      </w:r>
      <w:r>
        <w:rPr>
          <w:spacing w:val="-1"/>
          <w:w w:val="111"/>
          <w:sz w:val="19"/>
          <w:szCs w:val="19"/>
        </w:rPr>
        <w:t>p</w:t>
      </w:r>
      <w:r>
        <w:rPr>
          <w:spacing w:val="1"/>
          <w:w w:val="111"/>
          <w:sz w:val="19"/>
          <w:szCs w:val="19"/>
        </w:rPr>
        <w:t>u</w:t>
      </w:r>
      <w:r>
        <w:rPr>
          <w:w w:val="111"/>
          <w:sz w:val="19"/>
          <w:szCs w:val="19"/>
        </w:rPr>
        <w:t>n</w:t>
      </w:r>
      <w:r>
        <w:rPr>
          <w:spacing w:val="14"/>
          <w:w w:val="111"/>
          <w:sz w:val="19"/>
          <w:szCs w:val="19"/>
        </w:rPr>
        <w:t xml:space="preserve"> </w:t>
      </w:r>
      <w:r>
        <w:rPr>
          <w:spacing w:val="1"/>
          <w:w w:val="111"/>
          <w:sz w:val="19"/>
          <w:szCs w:val="19"/>
        </w:rPr>
        <w:t>ba</w:t>
      </w:r>
      <w:r>
        <w:rPr>
          <w:w w:val="111"/>
          <w:sz w:val="19"/>
          <w:szCs w:val="19"/>
        </w:rPr>
        <w:t>gi</w:t>
      </w:r>
      <w:r>
        <w:rPr>
          <w:spacing w:val="1"/>
          <w:w w:val="111"/>
          <w:sz w:val="19"/>
          <w:szCs w:val="19"/>
        </w:rPr>
        <w:t>a</w:t>
      </w:r>
      <w:r>
        <w:rPr>
          <w:spacing w:val="2"/>
          <w:w w:val="111"/>
          <w:sz w:val="19"/>
          <w:szCs w:val="19"/>
        </w:rPr>
        <w:t>n</w:t>
      </w:r>
      <w:r>
        <w:rPr>
          <w:spacing w:val="-1"/>
          <w:w w:val="111"/>
          <w:sz w:val="19"/>
          <w:szCs w:val="19"/>
        </w:rPr>
        <w:t>-</w:t>
      </w:r>
      <w:r>
        <w:rPr>
          <w:spacing w:val="1"/>
          <w:w w:val="111"/>
          <w:sz w:val="19"/>
          <w:szCs w:val="19"/>
        </w:rPr>
        <w:t>ba</w:t>
      </w:r>
      <w:r>
        <w:rPr>
          <w:w w:val="111"/>
          <w:sz w:val="19"/>
          <w:szCs w:val="19"/>
        </w:rPr>
        <w:t>gi</w:t>
      </w:r>
      <w:r>
        <w:rPr>
          <w:spacing w:val="1"/>
          <w:w w:val="111"/>
          <w:sz w:val="19"/>
          <w:szCs w:val="19"/>
        </w:rPr>
        <w:t>a</w:t>
      </w:r>
      <w:r>
        <w:rPr>
          <w:w w:val="111"/>
          <w:sz w:val="19"/>
          <w:szCs w:val="19"/>
        </w:rPr>
        <w:t>n</w:t>
      </w:r>
      <w:r>
        <w:rPr>
          <w:spacing w:val="-16"/>
          <w:w w:val="111"/>
          <w:sz w:val="19"/>
          <w:szCs w:val="19"/>
        </w:rPr>
        <w:t xml:space="preserve"> </w:t>
      </w:r>
      <w:r>
        <w:rPr>
          <w:spacing w:val="-2"/>
          <w:sz w:val="19"/>
          <w:szCs w:val="19"/>
        </w:rPr>
        <w:t>y</w:t>
      </w:r>
      <w:r>
        <w:rPr>
          <w:spacing w:val="1"/>
          <w:sz w:val="19"/>
          <w:szCs w:val="19"/>
        </w:rPr>
        <w:t>a</w:t>
      </w:r>
      <w:r>
        <w:rPr>
          <w:sz w:val="19"/>
          <w:szCs w:val="19"/>
        </w:rPr>
        <w:t>ng</w:t>
      </w:r>
      <w:r>
        <w:rPr>
          <w:spacing w:val="35"/>
          <w:sz w:val="19"/>
          <w:szCs w:val="19"/>
        </w:rPr>
        <w:t xml:space="preserve"> </w:t>
      </w:r>
      <w:r>
        <w:rPr>
          <w:spacing w:val="-1"/>
          <w:w w:val="113"/>
          <w:sz w:val="19"/>
          <w:szCs w:val="19"/>
        </w:rPr>
        <w:t>d</w:t>
      </w:r>
      <w:r>
        <w:rPr>
          <w:w w:val="113"/>
          <w:sz w:val="19"/>
          <w:szCs w:val="19"/>
        </w:rPr>
        <w:t>il</w:t>
      </w:r>
      <w:r>
        <w:rPr>
          <w:spacing w:val="1"/>
          <w:w w:val="113"/>
          <w:sz w:val="19"/>
          <w:szCs w:val="19"/>
        </w:rPr>
        <w:t>a</w:t>
      </w:r>
      <w:r>
        <w:rPr>
          <w:w w:val="113"/>
          <w:sz w:val="19"/>
          <w:szCs w:val="19"/>
        </w:rPr>
        <w:t>k</w:t>
      </w:r>
      <w:r>
        <w:rPr>
          <w:spacing w:val="1"/>
          <w:w w:val="113"/>
          <w:sz w:val="19"/>
          <w:szCs w:val="19"/>
        </w:rPr>
        <w:t>u</w:t>
      </w:r>
      <w:r>
        <w:rPr>
          <w:w w:val="113"/>
          <w:sz w:val="19"/>
          <w:szCs w:val="19"/>
        </w:rPr>
        <w:t>k</w:t>
      </w:r>
      <w:r>
        <w:rPr>
          <w:spacing w:val="1"/>
          <w:w w:val="113"/>
          <w:sz w:val="19"/>
          <w:szCs w:val="19"/>
        </w:rPr>
        <w:t>a</w:t>
      </w:r>
      <w:r>
        <w:rPr>
          <w:w w:val="113"/>
          <w:sz w:val="19"/>
          <w:szCs w:val="19"/>
        </w:rPr>
        <w:t>n</w:t>
      </w:r>
      <w:r>
        <w:rPr>
          <w:spacing w:val="-12"/>
          <w:w w:val="113"/>
          <w:sz w:val="19"/>
          <w:szCs w:val="19"/>
        </w:rPr>
        <w:t xml:space="preserve"> </w:t>
      </w:r>
      <w:r>
        <w:rPr>
          <w:spacing w:val="1"/>
          <w:sz w:val="19"/>
          <w:szCs w:val="19"/>
        </w:rPr>
        <w:t>a</w:t>
      </w:r>
      <w:r>
        <w:rPr>
          <w:spacing w:val="-2"/>
          <w:sz w:val="19"/>
          <w:szCs w:val="19"/>
        </w:rPr>
        <w:t>n</w:t>
      </w:r>
      <w:r>
        <w:rPr>
          <w:spacing w:val="1"/>
          <w:sz w:val="19"/>
          <w:szCs w:val="19"/>
        </w:rPr>
        <w:t>a</w:t>
      </w:r>
      <w:r>
        <w:rPr>
          <w:sz w:val="19"/>
          <w:szCs w:val="19"/>
        </w:rPr>
        <w:t>lis</w:t>
      </w:r>
      <w:r>
        <w:rPr>
          <w:spacing w:val="38"/>
          <w:sz w:val="19"/>
          <w:szCs w:val="19"/>
        </w:rPr>
        <w:t xml:space="preserve"> </w:t>
      </w:r>
      <w:r>
        <w:rPr>
          <w:spacing w:val="1"/>
          <w:w w:val="111"/>
          <w:sz w:val="19"/>
          <w:szCs w:val="19"/>
        </w:rPr>
        <w:t>a</w:t>
      </w:r>
      <w:r>
        <w:rPr>
          <w:w w:val="111"/>
          <w:sz w:val="19"/>
          <w:szCs w:val="19"/>
        </w:rPr>
        <w:t>n</w:t>
      </w:r>
      <w:r>
        <w:rPr>
          <w:spacing w:val="1"/>
          <w:w w:val="111"/>
          <w:sz w:val="19"/>
          <w:szCs w:val="19"/>
        </w:rPr>
        <w:t>a</w:t>
      </w:r>
      <w:r>
        <w:rPr>
          <w:spacing w:val="-2"/>
          <w:w w:val="111"/>
          <w:sz w:val="19"/>
          <w:szCs w:val="19"/>
        </w:rPr>
        <w:t>t</w:t>
      </w:r>
      <w:r>
        <w:rPr>
          <w:spacing w:val="1"/>
          <w:w w:val="111"/>
          <w:sz w:val="19"/>
          <w:szCs w:val="19"/>
        </w:rPr>
        <w:t>a</w:t>
      </w:r>
      <w:r>
        <w:rPr>
          <w:w w:val="111"/>
          <w:sz w:val="19"/>
          <w:szCs w:val="19"/>
        </w:rPr>
        <w:t>ra</w:t>
      </w:r>
      <w:r>
        <w:rPr>
          <w:spacing w:val="5"/>
          <w:w w:val="111"/>
          <w:sz w:val="19"/>
          <w:szCs w:val="19"/>
        </w:rPr>
        <w:t xml:space="preserve"> </w:t>
      </w:r>
      <w:r>
        <w:rPr>
          <w:spacing w:val="-2"/>
          <w:w w:val="111"/>
          <w:sz w:val="19"/>
          <w:szCs w:val="19"/>
        </w:rPr>
        <w:t>l</w:t>
      </w:r>
      <w:r>
        <w:rPr>
          <w:spacing w:val="1"/>
          <w:w w:val="111"/>
          <w:sz w:val="19"/>
          <w:szCs w:val="19"/>
        </w:rPr>
        <w:t>a</w:t>
      </w:r>
      <w:r>
        <w:rPr>
          <w:w w:val="111"/>
          <w:sz w:val="19"/>
          <w:szCs w:val="19"/>
        </w:rPr>
        <w:t>in.</w:t>
      </w:r>
    </w:p>
    <w:p w:rsidR="00E34A9B" w:rsidRDefault="00E34A9B">
      <w:pPr>
        <w:spacing w:before="6" w:line="220" w:lineRule="exact"/>
        <w:rPr>
          <w:sz w:val="22"/>
          <w:szCs w:val="22"/>
        </w:rPr>
      </w:pPr>
    </w:p>
    <w:p w:rsidR="00E34A9B" w:rsidRDefault="00C3245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pt;height:131.5pt">
            <v:imagedata r:id="rId9" o:title=""/>
          </v:shape>
        </w:pict>
      </w:r>
    </w:p>
    <w:p w:rsidR="00E34A9B" w:rsidRDefault="00B63322">
      <w:pPr>
        <w:spacing w:before="91"/>
        <w:ind w:left="1029" w:right="1138"/>
        <w:jc w:val="center"/>
        <w:rPr>
          <w:sz w:val="18"/>
          <w:szCs w:val="18"/>
        </w:rPr>
      </w:pPr>
      <w:r>
        <w:rPr>
          <w:i/>
          <w:color w:val="44536A"/>
          <w:w w:val="96"/>
          <w:sz w:val="18"/>
          <w:szCs w:val="18"/>
        </w:rPr>
        <w:t>G</w:t>
      </w:r>
      <w:r>
        <w:rPr>
          <w:i/>
          <w:color w:val="44536A"/>
          <w:spacing w:val="-1"/>
          <w:w w:val="96"/>
          <w:sz w:val="18"/>
          <w:szCs w:val="18"/>
        </w:rPr>
        <w:t>am</w:t>
      </w:r>
      <w:r>
        <w:rPr>
          <w:i/>
          <w:color w:val="44536A"/>
          <w:spacing w:val="1"/>
          <w:w w:val="96"/>
          <w:sz w:val="18"/>
          <w:szCs w:val="18"/>
        </w:rPr>
        <w:t>b</w:t>
      </w:r>
      <w:r>
        <w:rPr>
          <w:i/>
          <w:color w:val="44536A"/>
          <w:spacing w:val="-1"/>
          <w:w w:val="96"/>
          <w:sz w:val="18"/>
          <w:szCs w:val="18"/>
        </w:rPr>
        <w:t>a</w:t>
      </w:r>
      <w:r>
        <w:rPr>
          <w:i/>
          <w:color w:val="44536A"/>
          <w:w w:val="96"/>
          <w:sz w:val="18"/>
          <w:szCs w:val="18"/>
        </w:rPr>
        <w:t>r</w:t>
      </w:r>
      <w:r>
        <w:rPr>
          <w:i/>
          <w:color w:val="44536A"/>
          <w:spacing w:val="6"/>
          <w:w w:val="96"/>
          <w:sz w:val="18"/>
          <w:szCs w:val="18"/>
        </w:rPr>
        <w:t xml:space="preserve"> </w:t>
      </w:r>
      <w:r>
        <w:rPr>
          <w:i/>
          <w:color w:val="44536A"/>
          <w:spacing w:val="1"/>
          <w:sz w:val="18"/>
          <w:szCs w:val="18"/>
        </w:rPr>
        <w:t>3</w:t>
      </w:r>
      <w:r>
        <w:rPr>
          <w:i/>
          <w:color w:val="44536A"/>
          <w:sz w:val="18"/>
          <w:szCs w:val="18"/>
        </w:rPr>
        <w:t>.</w:t>
      </w:r>
      <w:r>
        <w:rPr>
          <w:i/>
          <w:color w:val="44536A"/>
          <w:spacing w:val="1"/>
          <w:sz w:val="18"/>
          <w:szCs w:val="18"/>
        </w:rPr>
        <w:t>2.</w:t>
      </w:r>
      <w:r>
        <w:rPr>
          <w:i/>
          <w:color w:val="44536A"/>
          <w:sz w:val="18"/>
          <w:szCs w:val="18"/>
        </w:rPr>
        <w:t>1</w:t>
      </w:r>
      <w:r>
        <w:rPr>
          <w:i/>
          <w:color w:val="44536A"/>
          <w:spacing w:val="-1"/>
          <w:sz w:val="18"/>
          <w:szCs w:val="18"/>
        </w:rPr>
        <w:t xml:space="preserve"> </w:t>
      </w:r>
      <w:r>
        <w:rPr>
          <w:i/>
          <w:color w:val="44536A"/>
          <w:w w:val="96"/>
          <w:sz w:val="18"/>
          <w:szCs w:val="18"/>
        </w:rPr>
        <w:t>Beet</w:t>
      </w:r>
      <w:r>
        <w:rPr>
          <w:i/>
          <w:color w:val="44536A"/>
          <w:spacing w:val="-1"/>
          <w:w w:val="96"/>
          <w:sz w:val="18"/>
          <w:szCs w:val="18"/>
        </w:rPr>
        <w:t>a</w:t>
      </w:r>
      <w:r>
        <w:rPr>
          <w:i/>
          <w:color w:val="44536A"/>
          <w:w w:val="96"/>
          <w:sz w:val="18"/>
          <w:szCs w:val="18"/>
        </w:rPr>
        <w:t>lk</w:t>
      </w:r>
      <w:r>
        <w:rPr>
          <w:i/>
          <w:color w:val="44536A"/>
          <w:spacing w:val="3"/>
          <w:w w:val="96"/>
          <w:sz w:val="18"/>
          <w:szCs w:val="18"/>
        </w:rPr>
        <w:t xml:space="preserve"> </w:t>
      </w:r>
      <w:r>
        <w:rPr>
          <w:i/>
          <w:color w:val="44536A"/>
          <w:sz w:val="18"/>
          <w:szCs w:val="18"/>
        </w:rPr>
        <w:t>f</w:t>
      </w:r>
      <w:r>
        <w:rPr>
          <w:i/>
          <w:color w:val="44536A"/>
          <w:spacing w:val="-1"/>
          <w:sz w:val="18"/>
          <w:szCs w:val="18"/>
        </w:rPr>
        <w:t>o</w:t>
      </w:r>
      <w:r>
        <w:rPr>
          <w:i/>
          <w:color w:val="44536A"/>
          <w:sz w:val="18"/>
          <w:szCs w:val="18"/>
        </w:rPr>
        <w:t>r</w:t>
      </w:r>
      <w:r>
        <w:rPr>
          <w:i/>
          <w:color w:val="44536A"/>
          <w:spacing w:val="-1"/>
          <w:sz w:val="18"/>
          <w:szCs w:val="18"/>
        </w:rPr>
        <w:t>e</w:t>
      </w:r>
      <w:r>
        <w:rPr>
          <w:i/>
          <w:color w:val="44536A"/>
          <w:spacing w:val="1"/>
          <w:sz w:val="18"/>
          <w:szCs w:val="18"/>
        </w:rPr>
        <w:t>n</w:t>
      </w:r>
      <w:r>
        <w:rPr>
          <w:i/>
          <w:color w:val="44536A"/>
          <w:sz w:val="18"/>
          <w:szCs w:val="18"/>
        </w:rPr>
        <w:t>sik</w:t>
      </w:r>
      <w:r>
        <w:rPr>
          <w:i/>
          <w:color w:val="44536A"/>
          <w:spacing w:val="-11"/>
          <w:sz w:val="18"/>
          <w:szCs w:val="18"/>
        </w:rPr>
        <w:t xml:space="preserve"> </w:t>
      </w:r>
      <w:r>
        <w:rPr>
          <w:i/>
          <w:color w:val="44536A"/>
          <w:spacing w:val="-1"/>
          <w:w w:val="88"/>
          <w:sz w:val="18"/>
          <w:szCs w:val="18"/>
        </w:rPr>
        <w:t>a</w:t>
      </w:r>
      <w:r>
        <w:rPr>
          <w:i/>
          <w:color w:val="44536A"/>
          <w:spacing w:val="1"/>
          <w:w w:val="111"/>
          <w:sz w:val="18"/>
          <w:szCs w:val="18"/>
        </w:rPr>
        <w:t>n</w:t>
      </w:r>
      <w:r>
        <w:rPr>
          <w:i/>
          <w:color w:val="44536A"/>
          <w:spacing w:val="-1"/>
          <w:w w:val="88"/>
          <w:sz w:val="18"/>
          <w:szCs w:val="18"/>
        </w:rPr>
        <w:t>a</w:t>
      </w:r>
      <w:r>
        <w:rPr>
          <w:i/>
          <w:color w:val="44536A"/>
          <w:sz w:val="18"/>
          <w:szCs w:val="18"/>
        </w:rPr>
        <w:t>l</w:t>
      </w:r>
      <w:r>
        <w:rPr>
          <w:i/>
          <w:color w:val="44536A"/>
          <w:spacing w:val="1"/>
          <w:sz w:val="18"/>
          <w:szCs w:val="18"/>
        </w:rPr>
        <w:t>i</w:t>
      </w:r>
      <w:r>
        <w:rPr>
          <w:i/>
          <w:color w:val="44536A"/>
          <w:sz w:val="18"/>
          <w:szCs w:val="18"/>
        </w:rPr>
        <w:t>sis</w:t>
      </w:r>
    </w:p>
    <w:p w:rsidR="00E34A9B" w:rsidRDefault="00E34A9B">
      <w:pPr>
        <w:spacing w:line="200" w:lineRule="exact"/>
      </w:pPr>
    </w:p>
    <w:p w:rsidR="00E34A9B" w:rsidRDefault="00E34A9B">
      <w:pPr>
        <w:spacing w:before="8" w:line="240" w:lineRule="exact"/>
        <w:rPr>
          <w:sz w:val="24"/>
          <w:szCs w:val="24"/>
        </w:rPr>
      </w:pPr>
    </w:p>
    <w:p w:rsidR="00E34A9B" w:rsidRDefault="00B63322">
      <w:pPr>
        <w:spacing w:line="252" w:lineRule="auto"/>
        <w:ind w:left="3" w:right="71"/>
        <w:jc w:val="both"/>
        <w:rPr>
          <w:sz w:val="19"/>
          <w:szCs w:val="19"/>
        </w:rPr>
      </w:pPr>
      <w:r>
        <w:rPr>
          <w:sz w:val="19"/>
          <w:szCs w:val="19"/>
        </w:rPr>
        <w:t>Fig</w:t>
      </w:r>
      <w:r>
        <w:rPr>
          <w:spacing w:val="1"/>
          <w:sz w:val="19"/>
          <w:szCs w:val="19"/>
        </w:rPr>
        <w:t>.</w:t>
      </w:r>
      <w:r>
        <w:rPr>
          <w:sz w:val="19"/>
          <w:szCs w:val="19"/>
        </w:rPr>
        <w:t>1</w:t>
      </w:r>
      <w:r>
        <w:rPr>
          <w:spacing w:val="32"/>
          <w:sz w:val="19"/>
          <w:szCs w:val="19"/>
        </w:rPr>
        <w:t xml:space="preserve"> </w:t>
      </w:r>
      <w:r>
        <w:rPr>
          <w:w w:val="112"/>
          <w:sz w:val="19"/>
          <w:szCs w:val="19"/>
        </w:rPr>
        <w:t>mer</w:t>
      </w:r>
      <w:r>
        <w:rPr>
          <w:spacing w:val="1"/>
          <w:w w:val="112"/>
          <w:sz w:val="19"/>
          <w:szCs w:val="19"/>
        </w:rPr>
        <w:t>u</w:t>
      </w:r>
      <w:r>
        <w:rPr>
          <w:spacing w:val="-1"/>
          <w:w w:val="112"/>
          <w:sz w:val="19"/>
          <w:szCs w:val="19"/>
        </w:rPr>
        <w:t>p</w:t>
      </w:r>
      <w:r>
        <w:rPr>
          <w:spacing w:val="1"/>
          <w:w w:val="112"/>
          <w:sz w:val="19"/>
          <w:szCs w:val="19"/>
        </w:rPr>
        <w:t>a</w:t>
      </w:r>
      <w:r>
        <w:rPr>
          <w:w w:val="112"/>
          <w:sz w:val="19"/>
          <w:szCs w:val="19"/>
        </w:rPr>
        <w:t>k</w:t>
      </w:r>
      <w:r>
        <w:rPr>
          <w:spacing w:val="1"/>
          <w:w w:val="112"/>
          <w:sz w:val="19"/>
          <w:szCs w:val="19"/>
        </w:rPr>
        <w:t>a</w:t>
      </w:r>
      <w:r>
        <w:rPr>
          <w:w w:val="112"/>
          <w:sz w:val="19"/>
          <w:szCs w:val="19"/>
        </w:rPr>
        <w:t>n</w:t>
      </w:r>
      <w:r>
        <w:rPr>
          <w:spacing w:val="31"/>
          <w:w w:val="112"/>
          <w:sz w:val="19"/>
          <w:szCs w:val="19"/>
        </w:rPr>
        <w:t xml:space="preserve"> </w:t>
      </w:r>
      <w:r>
        <w:rPr>
          <w:spacing w:val="-2"/>
          <w:w w:val="112"/>
          <w:sz w:val="19"/>
          <w:szCs w:val="19"/>
        </w:rPr>
        <w:t>b</w:t>
      </w:r>
      <w:r>
        <w:rPr>
          <w:spacing w:val="1"/>
          <w:w w:val="112"/>
          <w:sz w:val="19"/>
          <w:szCs w:val="19"/>
        </w:rPr>
        <w:t>a</w:t>
      </w:r>
      <w:r>
        <w:rPr>
          <w:w w:val="112"/>
          <w:sz w:val="19"/>
          <w:szCs w:val="19"/>
        </w:rPr>
        <w:t>gi</w:t>
      </w:r>
      <w:r>
        <w:rPr>
          <w:spacing w:val="1"/>
          <w:w w:val="112"/>
          <w:sz w:val="19"/>
          <w:szCs w:val="19"/>
        </w:rPr>
        <w:t>a</w:t>
      </w:r>
      <w:r>
        <w:rPr>
          <w:spacing w:val="3"/>
          <w:w w:val="112"/>
          <w:sz w:val="19"/>
          <w:szCs w:val="19"/>
        </w:rPr>
        <w:t>n</w:t>
      </w:r>
      <w:r>
        <w:rPr>
          <w:spacing w:val="-1"/>
          <w:w w:val="112"/>
          <w:sz w:val="19"/>
          <w:szCs w:val="19"/>
        </w:rPr>
        <w:t>-</w:t>
      </w:r>
      <w:r>
        <w:rPr>
          <w:spacing w:val="-2"/>
          <w:w w:val="112"/>
          <w:sz w:val="19"/>
          <w:szCs w:val="19"/>
        </w:rPr>
        <w:t>b</w:t>
      </w:r>
      <w:r>
        <w:rPr>
          <w:spacing w:val="1"/>
          <w:w w:val="112"/>
          <w:sz w:val="19"/>
          <w:szCs w:val="19"/>
        </w:rPr>
        <w:t>a</w:t>
      </w:r>
      <w:r>
        <w:rPr>
          <w:w w:val="112"/>
          <w:sz w:val="19"/>
          <w:szCs w:val="19"/>
        </w:rPr>
        <w:t>gi</w:t>
      </w:r>
      <w:r>
        <w:rPr>
          <w:spacing w:val="1"/>
          <w:w w:val="112"/>
          <w:sz w:val="19"/>
          <w:szCs w:val="19"/>
        </w:rPr>
        <w:t>a</w:t>
      </w:r>
      <w:r>
        <w:rPr>
          <w:w w:val="112"/>
          <w:sz w:val="19"/>
          <w:szCs w:val="19"/>
        </w:rPr>
        <w:t xml:space="preserve">n </w:t>
      </w:r>
      <w:proofErr w:type="gramStart"/>
      <w:r>
        <w:rPr>
          <w:sz w:val="19"/>
          <w:szCs w:val="19"/>
        </w:rPr>
        <w:t>y</w:t>
      </w:r>
      <w:r>
        <w:rPr>
          <w:spacing w:val="1"/>
          <w:sz w:val="19"/>
          <w:szCs w:val="19"/>
        </w:rPr>
        <w:t>a</w:t>
      </w:r>
      <w:r>
        <w:rPr>
          <w:sz w:val="19"/>
          <w:szCs w:val="19"/>
        </w:rPr>
        <w:t xml:space="preserve">ng </w:t>
      </w:r>
      <w:r>
        <w:rPr>
          <w:spacing w:val="15"/>
          <w:sz w:val="19"/>
          <w:szCs w:val="19"/>
        </w:rPr>
        <w:t xml:space="preserve"> </w:t>
      </w:r>
      <w:r>
        <w:rPr>
          <w:w w:val="115"/>
          <w:sz w:val="19"/>
          <w:szCs w:val="19"/>
        </w:rPr>
        <w:t>ter</w:t>
      </w:r>
      <w:r>
        <w:rPr>
          <w:spacing w:val="-1"/>
          <w:w w:val="115"/>
          <w:sz w:val="19"/>
          <w:szCs w:val="19"/>
        </w:rPr>
        <w:t>d</w:t>
      </w:r>
      <w:r>
        <w:rPr>
          <w:spacing w:val="1"/>
          <w:w w:val="115"/>
          <w:sz w:val="19"/>
          <w:szCs w:val="19"/>
        </w:rPr>
        <w:t>a</w:t>
      </w:r>
      <w:r>
        <w:rPr>
          <w:spacing w:val="-1"/>
          <w:w w:val="115"/>
          <w:sz w:val="19"/>
          <w:szCs w:val="19"/>
        </w:rPr>
        <w:t>p</w:t>
      </w:r>
      <w:r>
        <w:rPr>
          <w:spacing w:val="1"/>
          <w:w w:val="115"/>
          <w:sz w:val="19"/>
          <w:szCs w:val="19"/>
        </w:rPr>
        <w:t>a</w:t>
      </w:r>
      <w:r>
        <w:rPr>
          <w:w w:val="115"/>
          <w:sz w:val="19"/>
          <w:szCs w:val="19"/>
        </w:rPr>
        <w:t>t</w:t>
      </w:r>
      <w:proofErr w:type="gramEnd"/>
      <w:r>
        <w:rPr>
          <w:spacing w:val="16"/>
          <w:w w:val="115"/>
          <w:sz w:val="19"/>
          <w:szCs w:val="19"/>
        </w:rPr>
        <w:t xml:space="preserve"> </w:t>
      </w:r>
      <w:r>
        <w:rPr>
          <w:spacing w:val="-1"/>
          <w:w w:val="119"/>
          <w:sz w:val="19"/>
          <w:szCs w:val="19"/>
        </w:rPr>
        <w:t>p</w:t>
      </w:r>
      <w:r>
        <w:rPr>
          <w:spacing w:val="1"/>
          <w:w w:val="112"/>
          <w:sz w:val="19"/>
          <w:szCs w:val="19"/>
        </w:rPr>
        <w:t>a</w:t>
      </w:r>
      <w:r>
        <w:rPr>
          <w:spacing w:val="-1"/>
          <w:w w:val="121"/>
          <w:sz w:val="19"/>
          <w:szCs w:val="19"/>
        </w:rPr>
        <w:t>d</w:t>
      </w:r>
      <w:r>
        <w:rPr>
          <w:w w:val="112"/>
          <w:sz w:val="19"/>
          <w:szCs w:val="19"/>
        </w:rPr>
        <w:t xml:space="preserve">a </w:t>
      </w:r>
      <w:r>
        <w:rPr>
          <w:spacing w:val="-1"/>
          <w:sz w:val="19"/>
          <w:szCs w:val="19"/>
        </w:rPr>
        <w:t>B</w:t>
      </w:r>
      <w:r>
        <w:rPr>
          <w:sz w:val="19"/>
          <w:szCs w:val="19"/>
        </w:rPr>
        <w:t>e</w:t>
      </w:r>
      <w:r>
        <w:rPr>
          <w:spacing w:val="1"/>
          <w:sz w:val="19"/>
          <w:szCs w:val="19"/>
        </w:rPr>
        <w:t>e</w:t>
      </w:r>
      <w:r>
        <w:rPr>
          <w:sz w:val="19"/>
          <w:szCs w:val="19"/>
        </w:rPr>
        <w:t>t</w:t>
      </w:r>
      <w:r>
        <w:rPr>
          <w:spacing w:val="1"/>
          <w:sz w:val="19"/>
          <w:szCs w:val="19"/>
        </w:rPr>
        <w:t>a</w:t>
      </w:r>
      <w:r>
        <w:rPr>
          <w:sz w:val="19"/>
          <w:szCs w:val="19"/>
        </w:rPr>
        <w:t xml:space="preserve">lk  </w:t>
      </w:r>
      <w:r>
        <w:rPr>
          <w:spacing w:val="33"/>
          <w:sz w:val="19"/>
          <w:szCs w:val="19"/>
        </w:rPr>
        <w:t xml:space="preserve"> </w:t>
      </w:r>
      <w:r>
        <w:rPr>
          <w:spacing w:val="-1"/>
          <w:w w:val="113"/>
          <w:sz w:val="19"/>
          <w:szCs w:val="19"/>
        </w:rPr>
        <w:t>d</w:t>
      </w:r>
      <w:r>
        <w:rPr>
          <w:w w:val="113"/>
          <w:sz w:val="19"/>
          <w:szCs w:val="19"/>
        </w:rPr>
        <w:t>eng</w:t>
      </w:r>
      <w:r>
        <w:rPr>
          <w:spacing w:val="1"/>
          <w:w w:val="113"/>
          <w:sz w:val="19"/>
          <w:szCs w:val="19"/>
        </w:rPr>
        <w:t>a</w:t>
      </w:r>
      <w:r>
        <w:rPr>
          <w:w w:val="113"/>
          <w:sz w:val="19"/>
          <w:szCs w:val="19"/>
        </w:rPr>
        <w:t xml:space="preserve">n </w:t>
      </w:r>
      <w:r>
        <w:rPr>
          <w:spacing w:val="38"/>
          <w:w w:val="113"/>
          <w:sz w:val="19"/>
          <w:szCs w:val="19"/>
        </w:rPr>
        <w:t xml:space="preserve"> </w:t>
      </w:r>
      <w:r>
        <w:rPr>
          <w:spacing w:val="-1"/>
          <w:sz w:val="19"/>
          <w:szCs w:val="19"/>
        </w:rPr>
        <w:t>d</w:t>
      </w:r>
      <w:r>
        <w:rPr>
          <w:sz w:val="19"/>
          <w:szCs w:val="19"/>
        </w:rPr>
        <w:t>e</w:t>
      </w:r>
      <w:r>
        <w:rPr>
          <w:spacing w:val="1"/>
          <w:sz w:val="19"/>
          <w:szCs w:val="19"/>
        </w:rPr>
        <w:t>v</w:t>
      </w:r>
      <w:r>
        <w:rPr>
          <w:sz w:val="19"/>
          <w:szCs w:val="19"/>
        </w:rPr>
        <w:t xml:space="preserve">ice   </w:t>
      </w:r>
      <w:r>
        <w:rPr>
          <w:spacing w:val="1"/>
          <w:sz w:val="19"/>
          <w:szCs w:val="19"/>
        </w:rPr>
        <w:t xml:space="preserve"> </w:t>
      </w:r>
      <w:r>
        <w:rPr>
          <w:spacing w:val="-1"/>
          <w:sz w:val="19"/>
          <w:szCs w:val="19"/>
        </w:rPr>
        <w:t>As</w:t>
      </w:r>
      <w:r>
        <w:rPr>
          <w:spacing w:val="1"/>
          <w:sz w:val="19"/>
          <w:szCs w:val="19"/>
        </w:rPr>
        <w:t>u</w:t>
      </w:r>
      <w:r>
        <w:rPr>
          <w:sz w:val="19"/>
          <w:szCs w:val="19"/>
        </w:rPr>
        <w:t xml:space="preserve">s  </w:t>
      </w:r>
      <w:r>
        <w:rPr>
          <w:spacing w:val="41"/>
          <w:sz w:val="19"/>
          <w:szCs w:val="19"/>
        </w:rPr>
        <w:t xml:space="preserve"> </w:t>
      </w:r>
      <w:r>
        <w:rPr>
          <w:spacing w:val="1"/>
          <w:w w:val="109"/>
          <w:sz w:val="19"/>
          <w:szCs w:val="19"/>
        </w:rPr>
        <w:t>Z</w:t>
      </w:r>
      <w:r>
        <w:rPr>
          <w:w w:val="109"/>
          <w:sz w:val="19"/>
          <w:szCs w:val="19"/>
        </w:rPr>
        <w:t>enf</w:t>
      </w:r>
      <w:r>
        <w:rPr>
          <w:spacing w:val="-1"/>
          <w:w w:val="109"/>
          <w:sz w:val="19"/>
          <w:szCs w:val="19"/>
        </w:rPr>
        <w:t>o</w:t>
      </w:r>
      <w:r>
        <w:rPr>
          <w:w w:val="109"/>
          <w:sz w:val="19"/>
          <w:szCs w:val="19"/>
        </w:rPr>
        <w:t xml:space="preserve">ne </w:t>
      </w:r>
      <w:r>
        <w:rPr>
          <w:spacing w:val="46"/>
          <w:w w:val="109"/>
          <w:sz w:val="19"/>
          <w:szCs w:val="19"/>
        </w:rPr>
        <w:t xml:space="preserve"> </w:t>
      </w:r>
      <w:r>
        <w:rPr>
          <w:sz w:val="19"/>
          <w:szCs w:val="19"/>
        </w:rPr>
        <w:t xml:space="preserve">2   </w:t>
      </w:r>
      <w:r>
        <w:rPr>
          <w:w w:val="115"/>
          <w:sz w:val="19"/>
          <w:szCs w:val="19"/>
        </w:rPr>
        <w:t>t</w:t>
      </w:r>
      <w:r>
        <w:rPr>
          <w:spacing w:val="1"/>
          <w:w w:val="115"/>
          <w:sz w:val="19"/>
          <w:szCs w:val="19"/>
        </w:rPr>
        <w:t>a</w:t>
      </w:r>
      <w:r>
        <w:rPr>
          <w:w w:val="115"/>
          <w:sz w:val="19"/>
          <w:szCs w:val="19"/>
        </w:rPr>
        <w:t>n</w:t>
      </w:r>
      <w:r>
        <w:rPr>
          <w:spacing w:val="-1"/>
          <w:w w:val="115"/>
          <w:sz w:val="19"/>
          <w:szCs w:val="19"/>
        </w:rPr>
        <w:t>p</w:t>
      </w:r>
      <w:r>
        <w:rPr>
          <w:w w:val="115"/>
          <w:sz w:val="19"/>
          <w:szCs w:val="19"/>
        </w:rPr>
        <w:t xml:space="preserve">a </w:t>
      </w:r>
      <w:r>
        <w:rPr>
          <w:spacing w:val="40"/>
          <w:w w:val="115"/>
          <w:sz w:val="19"/>
          <w:szCs w:val="19"/>
        </w:rPr>
        <w:t xml:space="preserve"> </w:t>
      </w:r>
      <w:r>
        <w:rPr>
          <w:w w:val="112"/>
          <w:sz w:val="19"/>
          <w:szCs w:val="19"/>
        </w:rPr>
        <w:t>r</w:t>
      </w:r>
      <w:r>
        <w:rPr>
          <w:spacing w:val="-1"/>
          <w:w w:val="112"/>
          <w:sz w:val="19"/>
          <w:szCs w:val="19"/>
        </w:rPr>
        <w:t>o</w:t>
      </w:r>
      <w:r>
        <w:rPr>
          <w:w w:val="109"/>
          <w:sz w:val="19"/>
          <w:szCs w:val="19"/>
        </w:rPr>
        <w:t xml:space="preserve">ot. </w:t>
      </w:r>
      <w:r>
        <w:rPr>
          <w:spacing w:val="-1"/>
          <w:w w:val="111"/>
          <w:sz w:val="19"/>
          <w:szCs w:val="19"/>
        </w:rPr>
        <w:t>T</w:t>
      </w:r>
      <w:r>
        <w:rPr>
          <w:w w:val="111"/>
          <w:sz w:val="19"/>
          <w:szCs w:val="19"/>
        </w:rPr>
        <w:t>er</w:t>
      </w:r>
      <w:r>
        <w:rPr>
          <w:spacing w:val="-1"/>
          <w:w w:val="111"/>
          <w:sz w:val="19"/>
          <w:szCs w:val="19"/>
        </w:rPr>
        <w:t>d</w:t>
      </w:r>
      <w:r>
        <w:rPr>
          <w:spacing w:val="1"/>
          <w:w w:val="111"/>
          <w:sz w:val="19"/>
          <w:szCs w:val="19"/>
        </w:rPr>
        <w:t>a</w:t>
      </w:r>
      <w:r>
        <w:rPr>
          <w:spacing w:val="-1"/>
          <w:w w:val="111"/>
          <w:sz w:val="19"/>
          <w:szCs w:val="19"/>
        </w:rPr>
        <w:t>p</w:t>
      </w:r>
      <w:r>
        <w:rPr>
          <w:spacing w:val="1"/>
          <w:w w:val="111"/>
          <w:sz w:val="19"/>
          <w:szCs w:val="19"/>
        </w:rPr>
        <w:t>a</w:t>
      </w:r>
      <w:r>
        <w:rPr>
          <w:w w:val="111"/>
          <w:sz w:val="19"/>
          <w:szCs w:val="19"/>
        </w:rPr>
        <w:t>t</w:t>
      </w:r>
      <w:r>
        <w:rPr>
          <w:spacing w:val="31"/>
          <w:w w:val="111"/>
          <w:sz w:val="19"/>
          <w:szCs w:val="19"/>
        </w:rPr>
        <w:t xml:space="preserve"> </w:t>
      </w:r>
      <w:r>
        <w:rPr>
          <w:spacing w:val="1"/>
          <w:w w:val="111"/>
          <w:sz w:val="19"/>
          <w:szCs w:val="19"/>
        </w:rPr>
        <w:t>ba</w:t>
      </w:r>
      <w:r>
        <w:rPr>
          <w:w w:val="111"/>
          <w:sz w:val="19"/>
          <w:szCs w:val="19"/>
        </w:rPr>
        <w:t>gi</w:t>
      </w:r>
      <w:r>
        <w:rPr>
          <w:spacing w:val="1"/>
          <w:w w:val="111"/>
          <w:sz w:val="19"/>
          <w:szCs w:val="19"/>
        </w:rPr>
        <w:t>a</w:t>
      </w:r>
      <w:r>
        <w:rPr>
          <w:w w:val="111"/>
          <w:sz w:val="19"/>
          <w:szCs w:val="19"/>
        </w:rPr>
        <w:t>n</w:t>
      </w:r>
      <w:r>
        <w:rPr>
          <w:spacing w:val="21"/>
          <w:w w:val="111"/>
          <w:sz w:val="19"/>
          <w:szCs w:val="19"/>
        </w:rPr>
        <w:t xml:space="preserve"> </w:t>
      </w:r>
      <w:proofErr w:type="gramStart"/>
      <w:r>
        <w:rPr>
          <w:spacing w:val="-1"/>
          <w:sz w:val="19"/>
          <w:szCs w:val="19"/>
        </w:rPr>
        <w:t>S</w:t>
      </w:r>
      <w:r>
        <w:rPr>
          <w:sz w:val="19"/>
          <w:szCs w:val="19"/>
        </w:rPr>
        <w:t>to</w:t>
      </w:r>
      <w:r>
        <w:rPr>
          <w:spacing w:val="-1"/>
          <w:sz w:val="19"/>
          <w:szCs w:val="19"/>
        </w:rPr>
        <w:t>r</w:t>
      </w:r>
      <w:r>
        <w:rPr>
          <w:spacing w:val="1"/>
          <w:sz w:val="19"/>
          <w:szCs w:val="19"/>
        </w:rPr>
        <w:t>a</w:t>
      </w:r>
      <w:r>
        <w:rPr>
          <w:sz w:val="19"/>
          <w:szCs w:val="19"/>
        </w:rPr>
        <w:t xml:space="preserve">ge </w:t>
      </w:r>
      <w:r>
        <w:rPr>
          <w:spacing w:val="24"/>
          <w:sz w:val="19"/>
          <w:szCs w:val="19"/>
        </w:rPr>
        <w:t xml:space="preserve"> </w:t>
      </w:r>
      <w:r>
        <w:rPr>
          <w:spacing w:val="-1"/>
          <w:sz w:val="19"/>
          <w:szCs w:val="19"/>
        </w:rPr>
        <w:t>f</w:t>
      </w:r>
      <w:r>
        <w:rPr>
          <w:sz w:val="19"/>
          <w:szCs w:val="19"/>
        </w:rPr>
        <w:t>ile</w:t>
      </w:r>
      <w:proofErr w:type="gramEnd"/>
      <w:r>
        <w:rPr>
          <w:spacing w:val="35"/>
          <w:sz w:val="19"/>
          <w:szCs w:val="19"/>
        </w:rPr>
        <w:t xml:space="preserve"> </w:t>
      </w:r>
      <w:r>
        <w:rPr>
          <w:spacing w:val="-1"/>
          <w:sz w:val="19"/>
          <w:szCs w:val="19"/>
        </w:rPr>
        <w:t>d</w:t>
      </w:r>
      <w:r>
        <w:rPr>
          <w:spacing w:val="1"/>
          <w:sz w:val="19"/>
          <w:szCs w:val="19"/>
        </w:rPr>
        <w:t>a</w:t>
      </w:r>
      <w:r>
        <w:rPr>
          <w:sz w:val="19"/>
          <w:szCs w:val="19"/>
        </w:rPr>
        <w:t xml:space="preserve">n </w:t>
      </w:r>
      <w:r>
        <w:rPr>
          <w:spacing w:val="22"/>
          <w:sz w:val="19"/>
          <w:szCs w:val="19"/>
        </w:rPr>
        <w:t xml:space="preserve"> </w:t>
      </w:r>
      <w:r>
        <w:rPr>
          <w:w w:val="112"/>
          <w:sz w:val="19"/>
          <w:szCs w:val="19"/>
        </w:rPr>
        <w:t>D</w:t>
      </w:r>
      <w:r>
        <w:rPr>
          <w:spacing w:val="1"/>
          <w:w w:val="112"/>
          <w:sz w:val="19"/>
          <w:szCs w:val="19"/>
        </w:rPr>
        <w:t>a</w:t>
      </w:r>
      <w:r>
        <w:rPr>
          <w:w w:val="112"/>
          <w:sz w:val="19"/>
          <w:szCs w:val="19"/>
        </w:rPr>
        <w:t>t</w:t>
      </w:r>
      <w:r>
        <w:rPr>
          <w:spacing w:val="1"/>
          <w:w w:val="112"/>
          <w:sz w:val="19"/>
          <w:szCs w:val="19"/>
        </w:rPr>
        <w:t>a</w:t>
      </w:r>
      <w:r>
        <w:rPr>
          <w:spacing w:val="-2"/>
          <w:w w:val="112"/>
          <w:sz w:val="19"/>
          <w:szCs w:val="19"/>
        </w:rPr>
        <w:t>b</w:t>
      </w:r>
      <w:r>
        <w:rPr>
          <w:spacing w:val="1"/>
          <w:w w:val="112"/>
          <w:sz w:val="19"/>
          <w:szCs w:val="19"/>
        </w:rPr>
        <w:t>a</w:t>
      </w:r>
      <w:r>
        <w:rPr>
          <w:spacing w:val="-1"/>
          <w:w w:val="112"/>
          <w:sz w:val="19"/>
          <w:szCs w:val="19"/>
        </w:rPr>
        <w:t>s</w:t>
      </w:r>
      <w:r>
        <w:rPr>
          <w:w w:val="112"/>
          <w:sz w:val="19"/>
          <w:szCs w:val="19"/>
        </w:rPr>
        <w:t>e, n</w:t>
      </w:r>
      <w:r>
        <w:rPr>
          <w:spacing w:val="1"/>
          <w:w w:val="112"/>
          <w:sz w:val="19"/>
          <w:szCs w:val="19"/>
        </w:rPr>
        <w:t>a</w:t>
      </w:r>
      <w:r>
        <w:rPr>
          <w:w w:val="112"/>
          <w:sz w:val="19"/>
          <w:szCs w:val="19"/>
        </w:rPr>
        <w:t>m</w:t>
      </w:r>
      <w:r>
        <w:rPr>
          <w:spacing w:val="1"/>
          <w:w w:val="112"/>
          <w:sz w:val="19"/>
          <w:szCs w:val="19"/>
        </w:rPr>
        <w:t>u</w:t>
      </w:r>
      <w:r>
        <w:rPr>
          <w:w w:val="112"/>
          <w:sz w:val="19"/>
          <w:szCs w:val="19"/>
        </w:rPr>
        <w:t>n</w:t>
      </w:r>
      <w:r>
        <w:rPr>
          <w:spacing w:val="32"/>
          <w:w w:val="112"/>
          <w:sz w:val="19"/>
          <w:szCs w:val="19"/>
        </w:rPr>
        <w:t xml:space="preserve"> </w:t>
      </w:r>
      <w:r>
        <w:rPr>
          <w:spacing w:val="-1"/>
          <w:w w:val="119"/>
          <w:sz w:val="19"/>
          <w:szCs w:val="19"/>
        </w:rPr>
        <w:t>p</w:t>
      </w:r>
      <w:r>
        <w:rPr>
          <w:spacing w:val="1"/>
          <w:w w:val="112"/>
          <w:sz w:val="19"/>
          <w:szCs w:val="19"/>
        </w:rPr>
        <w:t>a</w:t>
      </w:r>
      <w:r>
        <w:rPr>
          <w:spacing w:val="-1"/>
          <w:w w:val="121"/>
          <w:sz w:val="19"/>
          <w:szCs w:val="19"/>
        </w:rPr>
        <w:t>d</w:t>
      </w:r>
      <w:r>
        <w:rPr>
          <w:w w:val="112"/>
          <w:sz w:val="19"/>
          <w:szCs w:val="19"/>
        </w:rPr>
        <w:t xml:space="preserve">a </w:t>
      </w:r>
      <w:r>
        <w:rPr>
          <w:spacing w:val="-1"/>
          <w:w w:val="111"/>
          <w:sz w:val="19"/>
          <w:szCs w:val="19"/>
        </w:rPr>
        <w:t>p</w:t>
      </w:r>
      <w:r>
        <w:rPr>
          <w:w w:val="111"/>
          <w:sz w:val="19"/>
          <w:szCs w:val="19"/>
        </w:rPr>
        <w:t>en</w:t>
      </w:r>
      <w:r>
        <w:rPr>
          <w:spacing w:val="1"/>
          <w:w w:val="111"/>
          <w:sz w:val="19"/>
          <w:szCs w:val="19"/>
        </w:rPr>
        <w:t>e</w:t>
      </w:r>
      <w:r>
        <w:rPr>
          <w:w w:val="111"/>
          <w:sz w:val="19"/>
          <w:szCs w:val="19"/>
        </w:rPr>
        <w:t>liti</w:t>
      </w:r>
      <w:r>
        <w:rPr>
          <w:spacing w:val="1"/>
          <w:w w:val="111"/>
          <w:sz w:val="19"/>
          <w:szCs w:val="19"/>
        </w:rPr>
        <w:t>a</w:t>
      </w:r>
      <w:r>
        <w:rPr>
          <w:w w:val="111"/>
          <w:sz w:val="19"/>
          <w:szCs w:val="19"/>
        </w:rPr>
        <w:t>n</w:t>
      </w:r>
      <w:r>
        <w:rPr>
          <w:spacing w:val="41"/>
          <w:w w:val="111"/>
          <w:sz w:val="19"/>
          <w:szCs w:val="19"/>
        </w:rPr>
        <w:t xml:space="preserve"> </w:t>
      </w:r>
      <w:r>
        <w:rPr>
          <w:sz w:val="19"/>
          <w:szCs w:val="19"/>
        </w:rPr>
        <w:t xml:space="preserve">ini </w:t>
      </w:r>
      <w:r>
        <w:rPr>
          <w:spacing w:val="15"/>
          <w:sz w:val="19"/>
          <w:szCs w:val="19"/>
        </w:rPr>
        <w:t xml:space="preserve"> </w:t>
      </w:r>
      <w:r>
        <w:rPr>
          <w:spacing w:val="1"/>
          <w:w w:val="112"/>
          <w:sz w:val="19"/>
          <w:szCs w:val="19"/>
        </w:rPr>
        <w:t>b</w:t>
      </w:r>
      <w:r>
        <w:rPr>
          <w:w w:val="112"/>
          <w:sz w:val="19"/>
          <w:szCs w:val="19"/>
        </w:rPr>
        <w:t>er</w:t>
      </w:r>
      <w:r>
        <w:rPr>
          <w:spacing w:val="-1"/>
          <w:w w:val="112"/>
          <w:sz w:val="19"/>
          <w:szCs w:val="19"/>
        </w:rPr>
        <w:t>f</w:t>
      </w:r>
      <w:r>
        <w:rPr>
          <w:spacing w:val="1"/>
          <w:w w:val="112"/>
          <w:sz w:val="19"/>
          <w:szCs w:val="19"/>
        </w:rPr>
        <w:t>o</w:t>
      </w:r>
      <w:r>
        <w:rPr>
          <w:w w:val="112"/>
          <w:sz w:val="19"/>
          <w:szCs w:val="19"/>
        </w:rPr>
        <w:t>k</w:t>
      </w:r>
      <w:r>
        <w:rPr>
          <w:spacing w:val="1"/>
          <w:w w:val="112"/>
          <w:sz w:val="19"/>
          <w:szCs w:val="19"/>
        </w:rPr>
        <w:t>u</w:t>
      </w:r>
      <w:r>
        <w:rPr>
          <w:w w:val="112"/>
          <w:sz w:val="19"/>
          <w:szCs w:val="19"/>
        </w:rPr>
        <w:t>s</w:t>
      </w:r>
      <w:r>
        <w:rPr>
          <w:spacing w:val="26"/>
          <w:w w:val="112"/>
          <w:sz w:val="19"/>
          <w:szCs w:val="19"/>
        </w:rPr>
        <w:t xml:space="preserve"> </w:t>
      </w:r>
      <w:r>
        <w:rPr>
          <w:spacing w:val="-1"/>
          <w:w w:val="112"/>
          <w:sz w:val="19"/>
          <w:szCs w:val="19"/>
        </w:rPr>
        <w:t>p</w:t>
      </w:r>
      <w:r>
        <w:rPr>
          <w:spacing w:val="1"/>
          <w:w w:val="112"/>
          <w:sz w:val="19"/>
          <w:szCs w:val="19"/>
        </w:rPr>
        <w:t>a</w:t>
      </w:r>
      <w:r>
        <w:rPr>
          <w:spacing w:val="-1"/>
          <w:w w:val="112"/>
          <w:sz w:val="19"/>
          <w:szCs w:val="19"/>
        </w:rPr>
        <w:t>d</w:t>
      </w:r>
      <w:r>
        <w:rPr>
          <w:w w:val="112"/>
          <w:sz w:val="19"/>
          <w:szCs w:val="19"/>
        </w:rPr>
        <w:t>a  D</w:t>
      </w:r>
      <w:r>
        <w:rPr>
          <w:spacing w:val="1"/>
          <w:w w:val="112"/>
          <w:sz w:val="19"/>
          <w:szCs w:val="19"/>
        </w:rPr>
        <w:t>a</w:t>
      </w:r>
      <w:r>
        <w:rPr>
          <w:w w:val="112"/>
          <w:sz w:val="19"/>
          <w:szCs w:val="19"/>
        </w:rPr>
        <w:t>t</w:t>
      </w:r>
      <w:r>
        <w:rPr>
          <w:spacing w:val="1"/>
          <w:w w:val="112"/>
          <w:sz w:val="19"/>
          <w:szCs w:val="19"/>
        </w:rPr>
        <w:t>aba</w:t>
      </w:r>
      <w:r>
        <w:rPr>
          <w:spacing w:val="-1"/>
          <w:w w:val="112"/>
          <w:sz w:val="19"/>
          <w:szCs w:val="19"/>
        </w:rPr>
        <w:t>s</w:t>
      </w:r>
      <w:r>
        <w:rPr>
          <w:w w:val="112"/>
          <w:sz w:val="19"/>
          <w:szCs w:val="19"/>
        </w:rPr>
        <w:t>e</w:t>
      </w:r>
      <w:r>
        <w:rPr>
          <w:spacing w:val="23"/>
          <w:w w:val="112"/>
          <w:sz w:val="19"/>
          <w:szCs w:val="19"/>
        </w:rPr>
        <w:t xml:space="preserve"> </w:t>
      </w:r>
      <w:r>
        <w:rPr>
          <w:spacing w:val="1"/>
          <w:w w:val="120"/>
          <w:sz w:val="19"/>
          <w:szCs w:val="19"/>
        </w:rPr>
        <w:t>u</w:t>
      </w:r>
      <w:r>
        <w:rPr>
          <w:spacing w:val="-1"/>
          <w:w w:val="108"/>
          <w:sz w:val="19"/>
          <w:szCs w:val="19"/>
        </w:rPr>
        <w:t>s</w:t>
      </w:r>
      <w:r>
        <w:rPr>
          <w:spacing w:val="-2"/>
          <w:w w:val="107"/>
          <w:sz w:val="19"/>
          <w:szCs w:val="19"/>
        </w:rPr>
        <w:t>e</w:t>
      </w:r>
      <w:r>
        <w:rPr>
          <w:w w:val="118"/>
          <w:sz w:val="19"/>
          <w:szCs w:val="19"/>
        </w:rPr>
        <w:t xml:space="preserve">r </w:t>
      </w:r>
      <w:r>
        <w:rPr>
          <w:spacing w:val="1"/>
          <w:w w:val="107"/>
          <w:sz w:val="19"/>
          <w:szCs w:val="19"/>
        </w:rPr>
        <w:t>bb_a</w:t>
      </w:r>
      <w:r>
        <w:rPr>
          <w:w w:val="107"/>
          <w:sz w:val="19"/>
          <w:szCs w:val="19"/>
        </w:rPr>
        <w:t>cc</w:t>
      </w:r>
      <w:r>
        <w:rPr>
          <w:spacing w:val="-1"/>
          <w:w w:val="107"/>
          <w:sz w:val="19"/>
          <w:szCs w:val="19"/>
        </w:rPr>
        <w:t>o</w:t>
      </w:r>
      <w:r>
        <w:rPr>
          <w:spacing w:val="1"/>
          <w:w w:val="107"/>
          <w:sz w:val="19"/>
          <w:szCs w:val="19"/>
        </w:rPr>
        <w:t>u</w:t>
      </w:r>
      <w:r>
        <w:rPr>
          <w:w w:val="107"/>
          <w:sz w:val="19"/>
          <w:szCs w:val="19"/>
        </w:rPr>
        <w:t>nt</w:t>
      </w:r>
      <w:r>
        <w:rPr>
          <w:spacing w:val="1"/>
          <w:w w:val="107"/>
          <w:sz w:val="19"/>
          <w:szCs w:val="19"/>
        </w:rPr>
        <w:t>_</w:t>
      </w:r>
      <w:r>
        <w:rPr>
          <w:w w:val="107"/>
          <w:sz w:val="19"/>
          <w:szCs w:val="19"/>
        </w:rPr>
        <w:t>in</w:t>
      </w:r>
      <w:r>
        <w:rPr>
          <w:spacing w:val="-1"/>
          <w:w w:val="107"/>
          <w:sz w:val="19"/>
          <w:szCs w:val="19"/>
        </w:rPr>
        <w:t>f</w:t>
      </w:r>
      <w:r>
        <w:rPr>
          <w:w w:val="107"/>
          <w:sz w:val="19"/>
          <w:szCs w:val="19"/>
        </w:rPr>
        <w:t xml:space="preserve">o, </w:t>
      </w:r>
      <w:r>
        <w:rPr>
          <w:spacing w:val="1"/>
          <w:w w:val="110"/>
          <w:sz w:val="19"/>
          <w:szCs w:val="19"/>
        </w:rPr>
        <w:t>bb</w:t>
      </w:r>
      <w:r>
        <w:rPr>
          <w:spacing w:val="1"/>
          <w:w w:val="99"/>
          <w:sz w:val="19"/>
          <w:szCs w:val="19"/>
        </w:rPr>
        <w:t>_</w:t>
      </w:r>
      <w:r>
        <w:rPr>
          <w:w w:val="108"/>
          <w:sz w:val="19"/>
          <w:szCs w:val="19"/>
        </w:rPr>
        <w:t>c</w:t>
      </w:r>
      <w:r>
        <w:rPr>
          <w:spacing w:val="-2"/>
          <w:w w:val="108"/>
          <w:sz w:val="19"/>
          <w:szCs w:val="19"/>
        </w:rPr>
        <w:t>h</w:t>
      </w:r>
      <w:r>
        <w:rPr>
          <w:spacing w:val="1"/>
          <w:w w:val="112"/>
          <w:sz w:val="19"/>
          <w:szCs w:val="19"/>
        </w:rPr>
        <w:t>a</w:t>
      </w:r>
      <w:r>
        <w:rPr>
          <w:w w:val="117"/>
          <w:sz w:val="19"/>
          <w:szCs w:val="19"/>
        </w:rPr>
        <w:t>t</w:t>
      </w:r>
      <w:r>
        <w:rPr>
          <w:spacing w:val="1"/>
          <w:w w:val="99"/>
          <w:sz w:val="19"/>
          <w:szCs w:val="19"/>
        </w:rPr>
        <w:t>_</w:t>
      </w:r>
      <w:r>
        <w:rPr>
          <w:w w:val="113"/>
          <w:sz w:val="19"/>
          <w:szCs w:val="19"/>
        </w:rPr>
        <w:t>m</w:t>
      </w:r>
      <w:r>
        <w:rPr>
          <w:spacing w:val="-1"/>
          <w:w w:val="108"/>
          <w:sz w:val="19"/>
          <w:szCs w:val="19"/>
        </w:rPr>
        <w:t>s</w:t>
      </w:r>
      <w:r>
        <w:rPr>
          <w:w w:val="105"/>
          <w:sz w:val="19"/>
          <w:szCs w:val="19"/>
        </w:rPr>
        <w:t>g</w:t>
      </w:r>
      <w:r>
        <w:rPr>
          <w:spacing w:val="1"/>
          <w:w w:val="105"/>
          <w:sz w:val="19"/>
          <w:szCs w:val="19"/>
        </w:rPr>
        <w:t>_</w:t>
      </w:r>
      <w:r>
        <w:rPr>
          <w:w w:val="108"/>
          <w:sz w:val="19"/>
          <w:szCs w:val="19"/>
        </w:rPr>
        <w:t>in</w:t>
      </w:r>
      <w:r>
        <w:rPr>
          <w:spacing w:val="-1"/>
          <w:w w:val="108"/>
          <w:sz w:val="19"/>
          <w:szCs w:val="19"/>
        </w:rPr>
        <w:t>f</w:t>
      </w:r>
      <w:r>
        <w:rPr>
          <w:w w:val="105"/>
          <w:sz w:val="19"/>
          <w:szCs w:val="19"/>
        </w:rPr>
        <w:t xml:space="preserve">o, </w:t>
      </w:r>
      <w:r>
        <w:rPr>
          <w:spacing w:val="1"/>
          <w:w w:val="108"/>
          <w:sz w:val="19"/>
          <w:szCs w:val="19"/>
        </w:rPr>
        <w:t>bb_</w:t>
      </w:r>
      <w:r>
        <w:rPr>
          <w:spacing w:val="-1"/>
          <w:w w:val="108"/>
          <w:sz w:val="19"/>
          <w:szCs w:val="19"/>
        </w:rPr>
        <w:t>d</w:t>
      </w:r>
      <w:r>
        <w:rPr>
          <w:w w:val="108"/>
          <w:sz w:val="19"/>
          <w:szCs w:val="19"/>
        </w:rPr>
        <w:t>i</w:t>
      </w:r>
      <w:r>
        <w:rPr>
          <w:spacing w:val="-1"/>
          <w:w w:val="108"/>
          <w:sz w:val="19"/>
          <w:szCs w:val="19"/>
        </w:rPr>
        <w:t>s</w:t>
      </w:r>
      <w:r>
        <w:rPr>
          <w:w w:val="108"/>
          <w:sz w:val="19"/>
          <w:szCs w:val="19"/>
        </w:rPr>
        <w:t>c</w:t>
      </w:r>
      <w:r>
        <w:rPr>
          <w:spacing w:val="1"/>
          <w:w w:val="108"/>
          <w:sz w:val="19"/>
          <w:szCs w:val="19"/>
        </w:rPr>
        <w:t>u</w:t>
      </w:r>
      <w:r>
        <w:rPr>
          <w:spacing w:val="-1"/>
          <w:w w:val="108"/>
          <w:sz w:val="19"/>
          <w:szCs w:val="19"/>
        </w:rPr>
        <w:t>ss</w:t>
      </w:r>
      <w:r>
        <w:rPr>
          <w:w w:val="108"/>
          <w:sz w:val="19"/>
          <w:szCs w:val="19"/>
        </w:rPr>
        <w:t>ion</w:t>
      </w:r>
      <w:r>
        <w:rPr>
          <w:spacing w:val="1"/>
          <w:w w:val="108"/>
          <w:sz w:val="19"/>
          <w:szCs w:val="19"/>
        </w:rPr>
        <w:t>_</w:t>
      </w:r>
      <w:r>
        <w:rPr>
          <w:w w:val="108"/>
          <w:sz w:val="19"/>
          <w:szCs w:val="19"/>
        </w:rPr>
        <w:t>ch</w:t>
      </w:r>
      <w:r>
        <w:rPr>
          <w:spacing w:val="1"/>
          <w:w w:val="108"/>
          <w:sz w:val="19"/>
          <w:szCs w:val="19"/>
        </w:rPr>
        <w:t>a</w:t>
      </w:r>
      <w:r>
        <w:rPr>
          <w:w w:val="108"/>
          <w:sz w:val="19"/>
          <w:szCs w:val="19"/>
        </w:rPr>
        <w:t>t</w:t>
      </w:r>
      <w:r>
        <w:rPr>
          <w:spacing w:val="1"/>
          <w:w w:val="108"/>
          <w:sz w:val="19"/>
          <w:szCs w:val="19"/>
        </w:rPr>
        <w:t>_</w:t>
      </w:r>
      <w:r>
        <w:rPr>
          <w:w w:val="108"/>
          <w:sz w:val="19"/>
          <w:szCs w:val="19"/>
        </w:rPr>
        <w:t>m</w:t>
      </w:r>
      <w:r>
        <w:rPr>
          <w:spacing w:val="-1"/>
          <w:w w:val="108"/>
          <w:sz w:val="19"/>
          <w:szCs w:val="19"/>
        </w:rPr>
        <w:t>s</w:t>
      </w:r>
      <w:r>
        <w:rPr>
          <w:w w:val="108"/>
          <w:sz w:val="19"/>
          <w:szCs w:val="19"/>
        </w:rPr>
        <w:t>g</w:t>
      </w:r>
      <w:r>
        <w:rPr>
          <w:spacing w:val="1"/>
          <w:w w:val="108"/>
          <w:sz w:val="19"/>
          <w:szCs w:val="19"/>
        </w:rPr>
        <w:t>_</w:t>
      </w:r>
      <w:r>
        <w:rPr>
          <w:w w:val="108"/>
          <w:sz w:val="19"/>
          <w:szCs w:val="19"/>
        </w:rPr>
        <w:t>in</w:t>
      </w:r>
      <w:r>
        <w:rPr>
          <w:spacing w:val="2"/>
          <w:w w:val="108"/>
          <w:sz w:val="19"/>
          <w:szCs w:val="19"/>
        </w:rPr>
        <w:t>fo</w:t>
      </w:r>
      <w:r>
        <w:rPr>
          <w:w w:val="108"/>
          <w:sz w:val="19"/>
          <w:szCs w:val="19"/>
        </w:rPr>
        <w:t xml:space="preserve">, </w:t>
      </w:r>
      <w:r>
        <w:rPr>
          <w:spacing w:val="1"/>
          <w:w w:val="110"/>
          <w:sz w:val="19"/>
          <w:szCs w:val="19"/>
        </w:rPr>
        <w:t>bb</w:t>
      </w:r>
      <w:r>
        <w:rPr>
          <w:spacing w:val="1"/>
          <w:w w:val="99"/>
          <w:sz w:val="19"/>
          <w:szCs w:val="19"/>
        </w:rPr>
        <w:t>_</w:t>
      </w:r>
      <w:r>
        <w:rPr>
          <w:spacing w:val="-1"/>
          <w:w w:val="121"/>
          <w:sz w:val="19"/>
          <w:szCs w:val="19"/>
        </w:rPr>
        <w:t>d</w:t>
      </w:r>
      <w:r>
        <w:rPr>
          <w:w w:val="107"/>
          <w:sz w:val="19"/>
          <w:szCs w:val="19"/>
        </w:rPr>
        <w:t>i</w:t>
      </w:r>
      <w:r>
        <w:rPr>
          <w:spacing w:val="-1"/>
          <w:w w:val="107"/>
          <w:sz w:val="19"/>
          <w:szCs w:val="19"/>
        </w:rPr>
        <w:t>s</w:t>
      </w:r>
      <w:r>
        <w:rPr>
          <w:w w:val="110"/>
          <w:sz w:val="19"/>
          <w:szCs w:val="19"/>
        </w:rPr>
        <w:t>c</w:t>
      </w:r>
      <w:r>
        <w:rPr>
          <w:spacing w:val="1"/>
          <w:w w:val="110"/>
          <w:sz w:val="19"/>
          <w:szCs w:val="19"/>
        </w:rPr>
        <w:t>u</w:t>
      </w:r>
      <w:r>
        <w:rPr>
          <w:spacing w:val="-1"/>
          <w:w w:val="108"/>
          <w:sz w:val="19"/>
          <w:szCs w:val="19"/>
        </w:rPr>
        <w:t>ss</w:t>
      </w:r>
      <w:r>
        <w:rPr>
          <w:w w:val="107"/>
          <w:sz w:val="19"/>
          <w:szCs w:val="19"/>
        </w:rPr>
        <w:t>ion</w:t>
      </w:r>
      <w:r>
        <w:rPr>
          <w:spacing w:val="1"/>
          <w:w w:val="107"/>
          <w:sz w:val="19"/>
          <w:szCs w:val="19"/>
        </w:rPr>
        <w:t>_</w:t>
      </w:r>
      <w:r>
        <w:rPr>
          <w:w w:val="115"/>
          <w:sz w:val="19"/>
          <w:szCs w:val="19"/>
        </w:rPr>
        <w:t>i</w:t>
      </w:r>
      <w:r>
        <w:rPr>
          <w:spacing w:val="-1"/>
          <w:w w:val="115"/>
          <w:sz w:val="19"/>
          <w:szCs w:val="19"/>
        </w:rPr>
        <w:t>d</w:t>
      </w:r>
      <w:r>
        <w:rPr>
          <w:spacing w:val="1"/>
          <w:w w:val="99"/>
          <w:sz w:val="19"/>
          <w:szCs w:val="19"/>
        </w:rPr>
        <w:t>_</w:t>
      </w:r>
      <w:r>
        <w:rPr>
          <w:w w:val="112"/>
          <w:sz w:val="19"/>
          <w:szCs w:val="19"/>
        </w:rPr>
        <w:t>i</w:t>
      </w:r>
      <w:r>
        <w:rPr>
          <w:spacing w:val="2"/>
          <w:w w:val="112"/>
          <w:sz w:val="19"/>
          <w:szCs w:val="19"/>
        </w:rPr>
        <w:t>n</w:t>
      </w:r>
      <w:r>
        <w:rPr>
          <w:spacing w:val="-1"/>
          <w:w w:val="99"/>
          <w:sz w:val="19"/>
          <w:szCs w:val="19"/>
        </w:rPr>
        <w:t>f</w:t>
      </w:r>
      <w:r>
        <w:rPr>
          <w:spacing w:val="2"/>
          <w:w w:val="108"/>
          <w:sz w:val="19"/>
          <w:szCs w:val="19"/>
        </w:rPr>
        <w:t>o</w:t>
      </w:r>
      <w:r>
        <w:rPr>
          <w:w w:val="99"/>
          <w:sz w:val="19"/>
          <w:szCs w:val="19"/>
        </w:rPr>
        <w:t xml:space="preserve">, </w:t>
      </w:r>
      <w:r>
        <w:rPr>
          <w:spacing w:val="1"/>
          <w:w w:val="110"/>
          <w:sz w:val="19"/>
          <w:szCs w:val="19"/>
        </w:rPr>
        <w:t>bb</w:t>
      </w:r>
      <w:r>
        <w:rPr>
          <w:spacing w:val="1"/>
          <w:w w:val="99"/>
          <w:sz w:val="19"/>
          <w:szCs w:val="19"/>
        </w:rPr>
        <w:t>_</w:t>
      </w:r>
      <w:r>
        <w:rPr>
          <w:spacing w:val="1"/>
          <w:w w:val="120"/>
          <w:sz w:val="19"/>
          <w:szCs w:val="19"/>
        </w:rPr>
        <w:t>u</w:t>
      </w:r>
      <w:r>
        <w:rPr>
          <w:spacing w:val="-1"/>
          <w:w w:val="108"/>
          <w:sz w:val="19"/>
          <w:szCs w:val="19"/>
        </w:rPr>
        <w:t>s</w:t>
      </w:r>
      <w:r>
        <w:rPr>
          <w:w w:val="107"/>
          <w:sz w:val="19"/>
          <w:szCs w:val="19"/>
        </w:rPr>
        <w:t>er</w:t>
      </w:r>
      <w:r>
        <w:rPr>
          <w:spacing w:val="1"/>
          <w:w w:val="107"/>
          <w:sz w:val="19"/>
          <w:szCs w:val="19"/>
        </w:rPr>
        <w:t>_</w:t>
      </w:r>
      <w:r>
        <w:rPr>
          <w:w w:val="108"/>
          <w:sz w:val="19"/>
          <w:szCs w:val="19"/>
        </w:rPr>
        <w:t>in</w:t>
      </w:r>
      <w:r>
        <w:rPr>
          <w:spacing w:val="-1"/>
          <w:w w:val="108"/>
          <w:sz w:val="19"/>
          <w:szCs w:val="19"/>
        </w:rPr>
        <w:t>f</w:t>
      </w:r>
      <w:r>
        <w:rPr>
          <w:w w:val="105"/>
          <w:sz w:val="19"/>
          <w:szCs w:val="19"/>
        </w:rPr>
        <w:t>o.</w:t>
      </w:r>
    </w:p>
    <w:p w:rsidR="00E34A9B" w:rsidRDefault="00B63322">
      <w:pPr>
        <w:ind w:left="3" w:right="81"/>
        <w:jc w:val="both"/>
        <w:rPr>
          <w:sz w:val="19"/>
          <w:szCs w:val="19"/>
        </w:rPr>
        <w:sectPr w:rsidR="00E34A9B">
          <w:type w:val="continuous"/>
          <w:pgSz w:w="11340" w:h="15480"/>
          <w:pgMar w:top="760" w:right="500" w:bottom="280" w:left="620" w:header="720" w:footer="720" w:gutter="0"/>
          <w:cols w:num="2" w:space="720" w:equalWidth="0">
            <w:col w:w="4990" w:space="234"/>
            <w:col w:w="4996"/>
          </w:cols>
        </w:sectPr>
      </w:pPr>
      <w:r>
        <w:rPr>
          <w:spacing w:val="1"/>
          <w:w w:val="112"/>
          <w:sz w:val="19"/>
          <w:szCs w:val="19"/>
        </w:rPr>
        <w:t>P</w:t>
      </w:r>
      <w:r>
        <w:rPr>
          <w:w w:val="112"/>
          <w:sz w:val="19"/>
          <w:szCs w:val="19"/>
        </w:rPr>
        <w:t>en</w:t>
      </w:r>
      <w:r>
        <w:rPr>
          <w:spacing w:val="1"/>
          <w:w w:val="112"/>
          <w:sz w:val="19"/>
          <w:szCs w:val="19"/>
        </w:rPr>
        <w:t>e</w:t>
      </w:r>
      <w:r>
        <w:rPr>
          <w:w w:val="112"/>
          <w:sz w:val="19"/>
          <w:szCs w:val="19"/>
        </w:rPr>
        <w:t>liti</w:t>
      </w:r>
      <w:r>
        <w:rPr>
          <w:spacing w:val="1"/>
          <w:w w:val="112"/>
          <w:sz w:val="19"/>
          <w:szCs w:val="19"/>
        </w:rPr>
        <w:t>a</w:t>
      </w:r>
      <w:r>
        <w:rPr>
          <w:w w:val="112"/>
          <w:sz w:val="19"/>
          <w:szCs w:val="19"/>
        </w:rPr>
        <w:t xml:space="preserve">n  </w:t>
      </w:r>
      <w:r>
        <w:rPr>
          <w:spacing w:val="53"/>
          <w:w w:val="112"/>
          <w:sz w:val="19"/>
          <w:szCs w:val="19"/>
        </w:rPr>
        <w:t xml:space="preserve"> </w:t>
      </w:r>
      <w:r>
        <w:rPr>
          <w:w w:val="112"/>
          <w:sz w:val="19"/>
          <w:szCs w:val="19"/>
        </w:rPr>
        <w:t>ked</w:t>
      </w:r>
      <w:r>
        <w:rPr>
          <w:spacing w:val="1"/>
          <w:w w:val="112"/>
          <w:sz w:val="19"/>
          <w:szCs w:val="19"/>
        </w:rPr>
        <w:t>u</w:t>
      </w:r>
      <w:r>
        <w:rPr>
          <w:w w:val="112"/>
          <w:sz w:val="19"/>
          <w:szCs w:val="19"/>
        </w:rPr>
        <w:t xml:space="preserve">a   </w:t>
      </w:r>
      <w:r>
        <w:rPr>
          <w:spacing w:val="27"/>
          <w:w w:val="112"/>
          <w:sz w:val="19"/>
          <w:szCs w:val="19"/>
        </w:rPr>
        <w:t xml:space="preserve"> </w:t>
      </w:r>
      <w:r>
        <w:rPr>
          <w:spacing w:val="-1"/>
          <w:w w:val="112"/>
          <w:sz w:val="19"/>
          <w:szCs w:val="19"/>
        </w:rPr>
        <w:t>d</w:t>
      </w:r>
      <w:r>
        <w:rPr>
          <w:w w:val="112"/>
          <w:sz w:val="19"/>
          <w:szCs w:val="19"/>
        </w:rPr>
        <w:t>il</w:t>
      </w:r>
      <w:r>
        <w:rPr>
          <w:spacing w:val="1"/>
          <w:w w:val="112"/>
          <w:sz w:val="19"/>
          <w:szCs w:val="19"/>
        </w:rPr>
        <w:t>a</w:t>
      </w:r>
      <w:r>
        <w:rPr>
          <w:w w:val="112"/>
          <w:sz w:val="19"/>
          <w:szCs w:val="19"/>
        </w:rPr>
        <w:t>k</w:t>
      </w:r>
      <w:r>
        <w:rPr>
          <w:spacing w:val="-1"/>
          <w:w w:val="112"/>
          <w:sz w:val="19"/>
          <w:szCs w:val="19"/>
        </w:rPr>
        <w:t>u</w:t>
      </w:r>
      <w:r>
        <w:rPr>
          <w:w w:val="112"/>
          <w:sz w:val="19"/>
          <w:szCs w:val="19"/>
        </w:rPr>
        <w:t>k</w:t>
      </w:r>
      <w:r>
        <w:rPr>
          <w:spacing w:val="1"/>
          <w:w w:val="112"/>
          <w:sz w:val="19"/>
          <w:szCs w:val="19"/>
        </w:rPr>
        <w:t>a</w:t>
      </w:r>
      <w:r>
        <w:rPr>
          <w:w w:val="112"/>
          <w:sz w:val="19"/>
          <w:szCs w:val="19"/>
        </w:rPr>
        <w:t xml:space="preserve">n   </w:t>
      </w:r>
      <w:r>
        <w:rPr>
          <w:spacing w:val="23"/>
          <w:w w:val="112"/>
          <w:sz w:val="19"/>
          <w:szCs w:val="19"/>
        </w:rPr>
        <w:t xml:space="preserve"> </w:t>
      </w:r>
      <w:r>
        <w:rPr>
          <w:w w:val="112"/>
          <w:sz w:val="19"/>
          <w:szCs w:val="19"/>
        </w:rPr>
        <w:t>mengg</w:t>
      </w:r>
      <w:r>
        <w:rPr>
          <w:spacing w:val="1"/>
          <w:w w:val="112"/>
          <w:sz w:val="19"/>
          <w:szCs w:val="19"/>
        </w:rPr>
        <w:t>u</w:t>
      </w:r>
      <w:r>
        <w:rPr>
          <w:w w:val="112"/>
          <w:sz w:val="19"/>
          <w:szCs w:val="19"/>
        </w:rPr>
        <w:t>n</w:t>
      </w:r>
      <w:r>
        <w:rPr>
          <w:spacing w:val="1"/>
          <w:w w:val="112"/>
          <w:sz w:val="19"/>
          <w:szCs w:val="19"/>
        </w:rPr>
        <w:t>a</w:t>
      </w:r>
      <w:r>
        <w:rPr>
          <w:w w:val="112"/>
          <w:sz w:val="19"/>
          <w:szCs w:val="19"/>
        </w:rPr>
        <w:t>k</w:t>
      </w:r>
      <w:r>
        <w:rPr>
          <w:spacing w:val="1"/>
          <w:w w:val="112"/>
          <w:sz w:val="19"/>
          <w:szCs w:val="19"/>
        </w:rPr>
        <w:t>a</w:t>
      </w:r>
      <w:r>
        <w:rPr>
          <w:w w:val="112"/>
          <w:sz w:val="19"/>
          <w:szCs w:val="19"/>
        </w:rPr>
        <w:t xml:space="preserve">n   </w:t>
      </w:r>
      <w:r>
        <w:rPr>
          <w:spacing w:val="24"/>
          <w:w w:val="112"/>
          <w:sz w:val="19"/>
          <w:szCs w:val="19"/>
        </w:rPr>
        <w:t xml:space="preserve"> </w:t>
      </w:r>
      <w:r>
        <w:rPr>
          <w:spacing w:val="-1"/>
          <w:w w:val="121"/>
          <w:sz w:val="19"/>
          <w:szCs w:val="19"/>
        </w:rPr>
        <w:t>d</w:t>
      </w:r>
      <w:r>
        <w:rPr>
          <w:w w:val="110"/>
          <w:sz w:val="19"/>
          <w:szCs w:val="19"/>
        </w:rPr>
        <w:t>e</w:t>
      </w:r>
      <w:r>
        <w:rPr>
          <w:spacing w:val="1"/>
          <w:w w:val="110"/>
          <w:sz w:val="19"/>
          <w:szCs w:val="19"/>
        </w:rPr>
        <w:t>v</w:t>
      </w:r>
      <w:r>
        <w:rPr>
          <w:w w:val="101"/>
          <w:sz w:val="19"/>
          <w:szCs w:val="19"/>
        </w:rPr>
        <w:t>i</w:t>
      </w:r>
      <w:r>
        <w:rPr>
          <w:spacing w:val="-2"/>
          <w:w w:val="101"/>
          <w:sz w:val="19"/>
          <w:szCs w:val="19"/>
        </w:rPr>
        <w:t>c</w:t>
      </w:r>
      <w:r>
        <w:rPr>
          <w:w w:val="107"/>
          <w:sz w:val="19"/>
          <w:szCs w:val="19"/>
        </w:rPr>
        <w:t>e</w:t>
      </w:r>
    </w:p>
    <w:p w:rsidR="00E34A9B" w:rsidRDefault="00E34A9B">
      <w:pPr>
        <w:spacing w:line="200" w:lineRule="exact"/>
      </w:pPr>
    </w:p>
    <w:p w:rsidR="00E34A9B" w:rsidRDefault="00E34A9B">
      <w:pPr>
        <w:spacing w:before="7" w:line="220" w:lineRule="exact"/>
        <w:rPr>
          <w:sz w:val="22"/>
          <w:szCs w:val="22"/>
        </w:rPr>
      </w:pPr>
    </w:p>
    <w:p w:rsidR="00E34A9B" w:rsidRDefault="00B63322">
      <w:pPr>
        <w:spacing w:line="252" w:lineRule="auto"/>
        <w:ind w:left="180" w:right="-29"/>
        <w:jc w:val="both"/>
        <w:rPr>
          <w:sz w:val="19"/>
          <w:szCs w:val="19"/>
        </w:rPr>
      </w:pPr>
      <w:r>
        <w:rPr>
          <w:spacing w:val="-1"/>
          <w:w w:val="110"/>
          <w:sz w:val="19"/>
          <w:szCs w:val="19"/>
        </w:rPr>
        <w:t>S</w:t>
      </w:r>
      <w:r>
        <w:rPr>
          <w:spacing w:val="1"/>
          <w:w w:val="110"/>
          <w:sz w:val="19"/>
          <w:szCs w:val="19"/>
        </w:rPr>
        <w:t>am</w:t>
      </w:r>
      <w:r>
        <w:rPr>
          <w:spacing w:val="-1"/>
          <w:w w:val="110"/>
          <w:sz w:val="19"/>
          <w:szCs w:val="19"/>
        </w:rPr>
        <w:t>s</w:t>
      </w:r>
      <w:r>
        <w:rPr>
          <w:spacing w:val="1"/>
          <w:w w:val="110"/>
          <w:sz w:val="19"/>
          <w:szCs w:val="19"/>
        </w:rPr>
        <w:t>u</w:t>
      </w:r>
      <w:r>
        <w:rPr>
          <w:w w:val="110"/>
          <w:sz w:val="19"/>
          <w:szCs w:val="19"/>
        </w:rPr>
        <w:t>ng</w:t>
      </w:r>
      <w:r>
        <w:rPr>
          <w:spacing w:val="24"/>
          <w:w w:val="110"/>
          <w:sz w:val="19"/>
          <w:szCs w:val="19"/>
        </w:rPr>
        <w:t xml:space="preserve"> </w:t>
      </w:r>
      <w:proofErr w:type="gramStart"/>
      <w:r>
        <w:rPr>
          <w:spacing w:val="-1"/>
          <w:sz w:val="19"/>
          <w:szCs w:val="19"/>
        </w:rPr>
        <w:t>G</w:t>
      </w:r>
      <w:r>
        <w:rPr>
          <w:spacing w:val="1"/>
          <w:sz w:val="19"/>
          <w:szCs w:val="19"/>
        </w:rPr>
        <w:t>a</w:t>
      </w:r>
      <w:r>
        <w:rPr>
          <w:sz w:val="19"/>
          <w:szCs w:val="19"/>
        </w:rPr>
        <w:t>l</w:t>
      </w:r>
      <w:r>
        <w:rPr>
          <w:spacing w:val="1"/>
          <w:sz w:val="19"/>
          <w:szCs w:val="19"/>
        </w:rPr>
        <w:t>a</w:t>
      </w:r>
      <w:r>
        <w:rPr>
          <w:sz w:val="19"/>
          <w:szCs w:val="19"/>
        </w:rPr>
        <w:t xml:space="preserve">xy </w:t>
      </w:r>
      <w:r>
        <w:rPr>
          <w:spacing w:val="22"/>
          <w:sz w:val="19"/>
          <w:szCs w:val="19"/>
        </w:rPr>
        <w:t xml:space="preserve"> </w:t>
      </w:r>
      <w:r>
        <w:rPr>
          <w:spacing w:val="-1"/>
          <w:sz w:val="19"/>
          <w:szCs w:val="19"/>
        </w:rPr>
        <w:t>S</w:t>
      </w:r>
      <w:r>
        <w:rPr>
          <w:sz w:val="19"/>
          <w:szCs w:val="19"/>
        </w:rPr>
        <w:t>4</w:t>
      </w:r>
      <w:proofErr w:type="gramEnd"/>
      <w:r>
        <w:rPr>
          <w:spacing w:val="19"/>
          <w:sz w:val="19"/>
          <w:szCs w:val="19"/>
        </w:rPr>
        <w:t xml:space="preserve"> </w:t>
      </w:r>
      <w:r>
        <w:rPr>
          <w:sz w:val="19"/>
          <w:szCs w:val="19"/>
        </w:rPr>
        <w:t xml:space="preserve">Mini </w:t>
      </w:r>
      <w:r>
        <w:rPr>
          <w:spacing w:val="8"/>
          <w:sz w:val="19"/>
          <w:szCs w:val="19"/>
        </w:rPr>
        <w:t xml:space="preserve"> </w:t>
      </w:r>
      <w:r>
        <w:rPr>
          <w:sz w:val="19"/>
          <w:szCs w:val="19"/>
        </w:rPr>
        <w:t>y</w:t>
      </w:r>
      <w:r>
        <w:rPr>
          <w:spacing w:val="1"/>
          <w:sz w:val="19"/>
          <w:szCs w:val="19"/>
        </w:rPr>
        <w:t>a</w:t>
      </w:r>
      <w:r>
        <w:rPr>
          <w:sz w:val="19"/>
          <w:szCs w:val="19"/>
        </w:rPr>
        <w:t xml:space="preserve">ng </w:t>
      </w:r>
      <w:r>
        <w:rPr>
          <w:spacing w:val="22"/>
          <w:sz w:val="19"/>
          <w:szCs w:val="19"/>
        </w:rPr>
        <w:t xml:space="preserve"> </w:t>
      </w:r>
      <w:r>
        <w:rPr>
          <w:spacing w:val="-1"/>
          <w:w w:val="115"/>
          <w:sz w:val="19"/>
          <w:szCs w:val="19"/>
        </w:rPr>
        <w:t>s</w:t>
      </w:r>
      <w:r>
        <w:rPr>
          <w:spacing w:val="1"/>
          <w:w w:val="115"/>
          <w:sz w:val="19"/>
          <w:szCs w:val="19"/>
        </w:rPr>
        <w:t>u</w:t>
      </w:r>
      <w:r>
        <w:rPr>
          <w:spacing w:val="-1"/>
          <w:w w:val="115"/>
          <w:sz w:val="19"/>
          <w:szCs w:val="19"/>
        </w:rPr>
        <w:t>d</w:t>
      </w:r>
      <w:r>
        <w:rPr>
          <w:spacing w:val="1"/>
          <w:w w:val="115"/>
          <w:sz w:val="19"/>
          <w:szCs w:val="19"/>
        </w:rPr>
        <w:t>a</w:t>
      </w:r>
      <w:r>
        <w:rPr>
          <w:w w:val="115"/>
          <w:sz w:val="19"/>
          <w:szCs w:val="19"/>
        </w:rPr>
        <w:t>h</w:t>
      </w:r>
      <w:r>
        <w:rPr>
          <w:spacing w:val="22"/>
          <w:w w:val="115"/>
          <w:sz w:val="19"/>
          <w:szCs w:val="19"/>
        </w:rPr>
        <w:t xml:space="preserve"> </w:t>
      </w:r>
      <w:r>
        <w:rPr>
          <w:spacing w:val="-1"/>
          <w:sz w:val="19"/>
          <w:szCs w:val="19"/>
        </w:rPr>
        <w:t>d</w:t>
      </w:r>
      <w:r>
        <w:rPr>
          <w:sz w:val="19"/>
          <w:szCs w:val="19"/>
        </w:rPr>
        <w:t>i  r</w:t>
      </w:r>
      <w:r>
        <w:rPr>
          <w:spacing w:val="-1"/>
          <w:sz w:val="19"/>
          <w:szCs w:val="19"/>
        </w:rPr>
        <w:t>o</w:t>
      </w:r>
      <w:r>
        <w:rPr>
          <w:sz w:val="19"/>
          <w:szCs w:val="19"/>
        </w:rPr>
        <w:t xml:space="preserve">ot. </w:t>
      </w:r>
      <w:r>
        <w:rPr>
          <w:spacing w:val="15"/>
          <w:sz w:val="19"/>
          <w:szCs w:val="19"/>
        </w:rPr>
        <w:t xml:space="preserve"> </w:t>
      </w:r>
      <w:r>
        <w:rPr>
          <w:spacing w:val="-1"/>
          <w:w w:val="107"/>
          <w:sz w:val="19"/>
          <w:szCs w:val="19"/>
        </w:rPr>
        <w:t>A</w:t>
      </w:r>
      <w:r>
        <w:rPr>
          <w:spacing w:val="-1"/>
          <w:w w:val="121"/>
          <w:sz w:val="19"/>
          <w:szCs w:val="19"/>
        </w:rPr>
        <w:t>d</w:t>
      </w:r>
      <w:r>
        <w:rPr>
          <w:spacing w:val="3"/>
          <w:w w:val="112"/>
          <w:sz w:val="19"/>
          <w:szCs w:val="19"/>
        </w:rPr>
        <w:t>a</w:t>
      </w:r>
      <w:r>
        <w:rPr>
          <w:spacing w:val="-1"/>
          <w:w w:val="119"/>
          <w:sz w:val="19"/>
          <w:szCs w:val="19"/>
        </w:rPr>
        <w:t>p</w:t>
      </w:r>
      <w:r>
        <w:rPr>
          <w:spacing w:val="1"/>
          <w:w w:val="120"/>
          <w:sz w:val="19"/>
          <w:szCs w:val="19"/>
        </w:rPr>
        <w:t>u</w:t>
      </w:r>
      <w:r>
        <w:rPr>
          <w:w w:val="116"/>
          <w:sz w:val="19"/>
          <w:szCs w:val="19"/>
        </w:rPr>
        <w:t xml:space="preserve">n </w:t>
      </w:r>
      <w:r>
        <w:rPr>
          <w:spacing w:val="1"/>
          <w:w w:val="110"/>
          <w:sz w:val="19"/>
          <w:szCs w:val="19"/>
        </w:rPr>
        <w:t>ba</w:t>
      </w:r>
      <w:r>
        <w:rPr>
          <w:w w:val="110"/>
          <w:sz w:val="19"/>
          <w:szCs w:val="19"/>
        </w:rPr>
        <w:t>gi</w:t>
      </w:r>
      <w:r>
        <w:rPr>
          <w:spacing w:val="1"/>
          <w:w w:val="110"/>
          <w:sz w:val="19"/>
          <w:szCs w:val="19"/>
        </w:rPr>
        <w:t>an</w:t>
      </w:r>
      <w:r>
        <w:rPr>
          <w:spacing w:val="-1"/>
          <w:w w:val="110"/>
          <w:sz w:val="19"/>
          <w:szCs w:val="19"/>
        </w:rPr>
        <w:t>-</w:t>
      </w:r>
      <w:r>
        <w:rPr>
          <w:spacing w:val="1"/>
          <w:w w:val="110"/>
          <w:sz w:val="19"/>
          <w:szCs w:val="19"/>
        </w:rPr>
        <w:t>ba</w:t>
      </w:r>
      <w:r>
        <w:rPr>
          <w:w w:val="110"/>
          <w:sz w:val="19"/>
          <w:szCs w:val="19"/>
        </w:rPr>
        <w:t>gi</w:t>
      </w:r>
      <w:r>
        <w:rPr>
          <w:spacing w:val="1"/>
          <w:w w:val="110"/>
          <w:sz w:val="19"/>
          <w:szCs w:val="19"/>
        </w:rPr>
        <w:t>a</w:t>
      </w:r>
      <w:r>
        <w:rPr>
          <w:w w:val="110"/>
          <w:sz w:val="19"/>
          <w:szCs w:val="19"/>
        </w:rPr>
        <w:t>n</w:t>
      </w:r>
      <w:r>
        <w:rPr>
          <w:spacing w:val="8"/>
          <w:w w:val="110"/>
          <w:sz w:val="19"/>
          <w:szCs w:val="19"/>
        </w:rPr>
        <w:t xml:space="preserve"> </w:t>
      </w:r>
      <w:proofErr w:type="gramStart"/>
      <w:r>
        <w:rPr>
          <w:sz w:val="19"/>
          <w:szCs w:val="19"/>
        </w:rPr>
        <w:t>y</w:t>
      </w:r>
      <w:r>
        <w:rPr>
          <w:spacing w:val="1"/>
          <w:sz w:val="19"/>
          <w:szCs w:val="19"/>
        </w:rPr>
        <w:t>a</w:t>
      </w:r>
      <w:r>
        <w:rPr>
          <w:sz w:val="19"/>
          <w:szCs w:val="19"/>
        </w:rPr>
        <w:t xml:space="preserve">ng </w:t>
      </w:r>
      <w:r>
        <w:rPr>
          <w:spacing w:val="3"/>
          <w:sz w:val="19"/>
          <w:szCs w:val="19"/>
        </w:rPr>
        <w:t xml:space="preserve"> </w:t>
      </w:r>
      <w:r>
        <w:rPr>
          <w:spacing w:val="1"/>
          <w:sz w:val="19"/>
          <w:szCs w:val="19"/>
        </w:rPr>
        <w:t>a</w:t>
      </w:r>
      <w:r>
        <w:rPr>
          <w:spacing w:val="-2"/>
          <w:sz w:val="19"/>
          <w:szCs w:val="19"/>
        </w:rPr>
        <w:t>k</w:t>
      </w:r>
      <w:r>
        <w:rPr>
          <w:spacing w:val="1"/>
          <w:sz w:val="19"/>
          <w:szCs w:val="19"/>
        </w:rPr>
        <w:t>a</w:t>
      </w:r>
      <w:r>
        <w:rPr>
          <w:sz w:val="19"/>
          <w:szCs w:val="19"/>
        </w:rPr>
        <w:t>n</w:t>
      </w:r>
      <w:proofErr w:type="gramEnd"/>
      <w:r>
        <w:rPr>
          <w:sz w:val="19"/>
          <w:szCs w:val="19"/>
        </w:rPr>
        <w:t xml:space="preserve"> </w:t>
      </w:r>
      <w:r>
        <w:rPr>
          <w:spacing w:val="5"/>
          <w:sz w:val="19"/>
          <w:szCs w:val="19"/>
        </w:rPr>
        <w:t xml:space="preserve"> </w:t>
      </w:r>
      <w:r>
        <w:rPr>
          <w:spacing w:val="-1"/>
          <w:w w:val="113"/>
          <w:sz w:val="19"/>
          <w:szCs w:val="19"/>
        </w:rPr>
        <w:t>d</w:t>
      </w:r>
      <w:r>
        <w:rPr>
          <w:w w:val="113"/>
          <w:sz w:val="19"/>
          <w:szCs w:val="19"/>
        </w:rPr>
        <w:t>i</w:t>
      </w:r>
      <w:r>
        <w:rPr>
          <w:spacing w:val="-2"/>
          <w:w w:val="113"/>
          <w:sz w:val="19"/>
          <w:szCs w:val="19"/>
        </w:rPr>
        <w:t>l</w:t>
      </w:r>
      <w:r>
        <w:rPr>
          <w:spacing w:val="1"/>
          <w:w w:val="113"/>
          <w:sz w:val="19"/>
          <w:szCs w:val="19"/>
        </w:rPr>
        <w:t>a</w:t>
      </w:r>
      <w:r>
        <w:rPr>
          <w:w w:val="113"/>
          <w:sz w:val="19"/>
          <w:szCs w:val="19"/>
        </w:rPr>
        <w:t>k</w:t>
      </w:r>
      <w:r>
        <w:rPr>
          <w:spacing w:val="1"/>
          <w:w w:val="113"/>
          <w:sz w:val="19"/>
          <w:szCs w:val="19"/>
        </w:rPr>
        <w:t>u</w:t>
      </w:r>
      <w:r>
        <w:rPr>
          <w:w w:val="113"/>
          <w:sz w:val="19"/>
          <w:szCs w:val="19"/>
        </w:rPr>
        <w:t>k</w:t>
      </w:r>
      <w:r>
        <w:rPr>
          <w:spacing w:val="1"/>
          <w:w w:val="113"/>
          <w:sz w:val="19"/>
          <w:szCs w:val="19"/>
        </w:rPr>
        <w:t>a</w:t>
      </w:r>
      <w:r>
        <w:rPr>
          <w:w w:val="113"/>
          <w:sz w:val="19"/>
          <w:szCs w:val="19"/>
        </w:rPr>
        <w:t xml:space="preserve">n </w:t>
      </w:r>
      <w:r>
        <w:rPr>
          <w:spacing w:val="1"/>
          <w:sz w:val="19"/>
          <w:szCs w:val="19"/>
        </w:rPr>
        <w:t>a</w:t>
      </w:r>
      <w:r>
        <w:rPr>
          <w:sz w:val="19"/>
          <w:szCs w:val="19"/>
        </w:rPr>
        <w:t>n</w:t>
      </w:r>
      <w:r>
        <w:rPr>
          <w:spacing w:val="1"/>
          <w:sz w:val="19"/>
          <w:szCs w:val="19"/>
        </w:rPr>
        <w:t>a</w:t>
      </w:r>
      <w:r>
        <w:rPr>
          <w:sz w:val="19"/>
          <w:szCs w:val="19"/>
        </w:rPr>
        <w:t>li</w:t>
      </w:r>
      <w:r>
        <w:rPr>
          <w:spacing w:val="-1"/>
          <w:sz w:val="19"/>
          <w:szCs w:val="19"/>
        </w:rPr>
        <w:t>s</w:t>
      </w:r>
      <w:r>
        <w:rPr>
          <w:sz w:val="19"/>
          <w:szCs w:val="19"/>
        </w:rPr>
        <w:t xml:space="preserve">is </w:t>
      </w:r>
      <w:r>
        <w:rPr>
          <w:spacing w:val="14"/>
          <w:sz w:val="19"/>
          <w:szCs w:val="19"/>
        </w:rPr>
        <w:t xml:space="preserve"> </w:t>
      </w:r>
      <w:r>
        <w:rPr>
          <w:spacing w:val="-1"/>
          <w:sz w:val="19"/>
          <w:szCs w:val="19"/>
        </w:rPr>
        <w:t>s</w:t>
      </w:r>
      <w:r>
        <w:rPr>
          <w:spacing w:val="1"/>
          <w:sz w:val="19"/>
          <w:szCs w:val="19"/>
        </w:rPr>
        <w:t>a</w:t>
      </w:r>
      <w:r>
        <w:rPr>
          <w:sz w:val="19"/>
          <w:szCs w:val="19"/>
        </w:rPr>
        <w:t xml:space="preserve">ma </w:t>
      </w:r>
      <w:r>
        <w:rPr>
          <w:spacing w:val="5"/>
          <w:sz w:val="19"/>
          <w:szCs w:val="19"/>
        </w:rPr>
        <w:t xml:space="preserve"> </w:t>
      </w:r>
      <w:r>
        <w:rPr>
          <w:spacing w:val="-1"/>
          <w:w w:val="108"/>
          <w:sz w:val="19"/>
          <w:szCs w:val="19"/>
        </w:rPr>
        <w:t>s</w:t>
      </w:r>
      <w:r>
        <w:rPr>
          <w:w w:val="114"/>
          <w:sz w:val="19"/>
          <w:szCs w:val="19"/>
        </w:rPr>
        <w:t>e</w:t>
      </w:r>
      <w:r>
        <w:rPr>
          <w:spacing w:val="-1"/>
          <w:w w:val="114"/>
          <w:sz w:val="19"/>
          <w:szCs w:val="19"/>
        </w:rPr>
        <w:t>p</w:t>
      </w:r>
      <w:r>
        <w:rPr>
          <w:w w:val="111"/>
          <w:sz w:val="19"/>
          <w:szCs w:val="19"/>
        </w:rPr>
        <w:t xml:space="preserve">erti </w:t>
      </w:r>
      <w:r>
        <w:rPr>
          <w:spacing w:val="-1"/>
          <w:w w:val="111"/>
          <w:sz w:val="19"/>
          <w:szCs w:val="19"/>
        </w:rPr>
        <w:t>p</w:t>
      </w:r>
      <w:r>
        <w:rPr>
          <w:w w:val="111"/>
          <w:sz w:val="19"/>
          <w:szCs w:val="19"/>
        </w:rPr>
        <w:t>en</w:t>
      </w:r>
      <w:r>
        <w:rPr>
          <w:spacing w:val="1"/>
          <w:w w:val="111"/>
          <w:sz w:val="19"/>
          <w:szCs w:val="19"/>
        </w:rPr>
        <w:t>e</w:t>
      </w:r>
      <w:r>
        <w:rPr>
          <w:w w:val="111"/>
          <w:sz w:val="19"/>
          <w:szCs w:val="19"/>
        </w:rPr>
        <w:t>liti</w:t>
      </w:r>
      <w:r>
        <w:rPr>
          <w:spacing w:val="1"/>
          <w:w w:val="111"/>
          <w:sz w:val="19"/>
          <w:szCs w:val="19"/>
        </w:rPr>
        <w:t>a</w:t>
      </w:r>
      <w:r>
        <w:rPr>
          <w:w w:val="111"/>
          <w:sz w:val="19"/>
          <w:szCs w:val="19"/>
        </w:rPr>
        <w:t>n</w:t>
      </w:r>
      <w:r>
        <w:rPr>
          <w:spacing w:val="-2"/>
          <w:w w:val="111"/>
          <w:sz w:val="19"/>
          <w:szCs w:val="19"/>
        </w:rPr>
        <w:t xml:space="preserve"> </w:t>
      </w:r>
      <w:r>
        <w:rPr>
          <w:sz w:val="19"/>
          <w:szCs w:val="19"/>
        </w:rPr>
        <w:t>y</w:t>
      </w:r>
      <w:r>
        <w:rPr>
          <w:spacing w:val="1"/>
          <w:sz w:val="19"/>
          <w:szCs w:val="19"/>
        </w:rPr>
        <w:t>a</w:t>
      </w:r>
      <w:r>
        <w:rPr>
          <w:sz w:val="19"/>
          <w:szCs w:val="19"/>
        </w:rPr>
        <w:t>ng</w:t>
      </w:r>
      <w:r>
        <w:rPr>
          <w:spacing w:val="44"/>
          <w:sz w:val="19"/>
          <w:szCs w:val="19"/>
        </w:rPr>
        <w:t xml:space="preserve"> </w:t>
      </w:r>
      <w:r>
        <w:rPr>
          <w:spacing w:val="-1"/>
          <w:w w:val="119"/>
          <w:sz w:val="19"/>
          <w:szCs w:val="19"/>
        </w:rPr>
        <w:t>p</w:t>
      </w:r>
      <w:r>
        <w:rPr>
          <w:w w:val="113"/>
          <w:sz w:val="19"/>
          <w:szCs w:val="19"/>
        </w:rPr>
        <w:t>ert</w:t>
      </w:r>
      <w:r>
        <w:rPr>
          <w:spacing w:val="1"/>
          <w:w w:val="113"/>
          <w:sz w:val="19"/>
          <w:szCs w:val="19"/>
        </w:rPr>
        <w:t>a</w:t>
      </w:r>
      <w:r>
        <w:rPr>
          <w:w w:val="113"/>
          <w:sz w:val="19"/>
          <w:szCs w:val="19"/>
        </w:rPr>
        <w:t>m</w:t>
      </w:r>
      <w:r>
        <w:rPr>
          <w:spacing w:val="1"/>
          <w:w w:val="112"/>
          <w:sz w:val="19"/>
          <w:szCs w:val="19"/>
        </w:rPr>
        <w:t>a</w:t>
      </w:r>
      <w:r>
        <w:rPr>
          <w:w w:val="99"/>
          <w:sz w:val="19"/>
          <w:szCs w:val="19"/>
        </w:rPr>
        <w:t>.</w:t>
      </w:r>
    </w:p>
    <w:p w:rsidR="00E34A9B" w:rsidRDefault="00E34A9B">
      <w:pPr>
        <w:spacing w:before="9" w:line="100" w:lineRule="exact"/>
        <w:rPr>
          <w:sz w:val="10"/>
          <w:szCs w:val="10"/>
        </w:rPr>
      </w:pPr>
    </w:p>
    <w:p w:rsidR="00E34A9B" w:rsidRDefault="00E34A9B">
      <w:pPr>
        <w:spacing w:line="200" w:lineRule="exact"/>
      </w:pPr>
    </w:p>
    <w:p w:rsidR="00E34A9B" w:rsidRDefault="00B63322">
      <w:pPr>
        <w:ind w:left="103" w:right="3547"/>
        <w:jc w:val="both"/>
        <w:rPr>
          <w:sz w:val="23"/>
          <w:szCs w:val="23"/>
        </w:rPr>
      </w:pPr>
      <w:r>
        <w:rPr>
          <w:rFonts w:ascii="Arial" w:eastAsia="Arial" w:hAnsi="Arial" w:cs="Arial"/>
          <w:b/>
          <w:spacing w:val="-1"/>
          <w:sz w:val="23"/>
          <w:szCs w:val="23"/>
        </w:rPr>
        <w:t>4</w:t>
      </w:r>
      <w:r>
        <w:rPr>
          <w:rFonts w:ascii="Arial" w:eastAsia="Arial" w:hAnsi="Arial" w:cs="Arial"/>
          <w:b/>
          <w:sz w:val="23"/>
          <w:szCs w:val="23"/>
        </w:rPr>
        <w:t xml:space="preserve">. </w:t>
      </w:r>
      <w:r>
        <w:rPr>
          <w:rFonts w:ascii="Arial" w:eastAsia="Arial" w:hAnsi="Arial" w:cs="Arial"/>
          <w:b/>
          <w:spacing w:val="42"/>
          <w:sz w:val="23"/>
          <w:szCs w:val="23"/>
        </w:rPr>
        <w:t xml:space="preserve"> </w:t>
      </w:r>
      <w:r>
        <w:rPr>
          <w:spacing w:val="-3"/>
          <w:sz w:val="23"/>
          <w:szCs w:val="23"/>
        </w:rPr>
        <w:t>A</w:t>
      </w:r>
      <w:r>
        <w:rPr>
          <w:spacing w:val="4"/>
          <w:sz w:val="23"/>
          <w:szCs w:val="23"/>
        </w:rPr>
        <w:t>N</w:t>
      </w:r>
      <w:r>
        <w:rPr>
          <w:spacing w:val="-6"/>
          <w:sz w:val="23"/>
          <w:szCs w:val="23"/>
        </w:rPr>
        <w:t>A</w:t>
      </w:r>
      <w:r>
        <w:rPr>
          <w:spacing w:val="1"/>
          <w:sz w:val="23"/>
          <w:szCs w:val="23"/>
        </w:rPr>
        <w:t>L</w:t>
      </w:r>
      <w:r>
        <w:rPr>
          <w:w w:val="83"/>
          <w:sz w:val="23"/>
          <w:szCs w:val="23"/>
        </w:rPr>
        <w:t>I</w:t>
      </w:r>
      <w:r>
        <w:rPr>
          <w:spacing w:val="2"/>
          <w:w w:val="120"/>
          <w:sz w:val="23"/>
          <w:szCs w:val="23"/>
        </w:rPr>
        <w:t>S</w:t>
      </w:r>
      <w:r>
        <w:rPr>
          <w:sz w:val="23"/>
          <w:szCs w:val="23"/>
        </w:rPr>
        <w:t>A</w:t>
      </w:r>
    </w:p>
    <w:p w:rsidR="00E34A9B" w:rsidRDefault="00E34A9B">
      <w:pPr>
        <w:spacing w:before="9" w:line="140" w:lineRule="exact"/>
        <w:rPr>
          <w:sz w:val="14"/>
          <w:szCs w:val="14"/>
        </w:rPr>
      </w:pPr>
    </w:p>
    <w:p w:rsidR="00E34A9B" w:rsidRDefault="00B63322">
      <w:pPr>
        <w:ind w:left="103" w:right="2977"/>
        <w:jc w:val="both"/>
      </w:pPr>
      <w:r>
        <w:rPr>
          <w:rFonts w:ascii="Arial" w:eastAsia="Arial" w:hAnsi="Arial" w:cs="Arial"/>
          <w:b/>
        </w:rPr>
        <w:t>4.1</w:t>
      </w:r>
      <w:r>
        <w:rPr>
          <w:rFonts w:ascii="Arial" w:eastAsia="Arial" w:hAnsi="Arial" w:cs="Arial"/>
          <w:b/>
          <w:spacing w:val="26"/>
        </w:rPr>
        <w:t xml:space="preserve"> </w:t>
      </w:r>
      <w:r>
        <w:rPr>
          <w:w w:val="118"/>
        </w:rPr>
        <w:t>Fo</w:t>
      </w:r>
      <w:r>
        <w:rPr>
          <w:spacing w:val="-1"/>
          <w:w w:val="118"/>
        </w:rPr>
        <w:t>r</w:t>
      </w:r>
      <w:r>
        <w:rPr>
          <w:w w:val="118"/>
        </w:rPr>
        <w:t>ensik</w:t>
      </w:r>
      <w:r>
        <w:rPr>
          <w:spacing w:val="-2"/>
          <w:w w:val="118"/>
        </w:rPr>
        <w:t xml:space="preserve"> </w:t>
      </w:r>
      <w:r>
        <w:rPr>
          <w:w w:val="117"/>
        </w:rPr>
        <w:t>Be</w:t>
      </w:r>
      <w:r>
        <w:rPr>
          <w:spacing w:val="-1"/>
          <w:w w:val="117"/>
        </w:rPr>
        <w:t>e</w:t>
      </w:r>
      <w:r>
        <w:rPr>
          <w:spacing w:val="1"/>
          <w:w w:val="119"/>
        </w:rPr>
        <w:t>t</w:t>
      </w:r>
      <w:r>
        <w:rPr>
          <w:spacing w:val="2"/>
          <w:w w:val="125"/>
        </w:rPr>
        <w:t>a</w:t>
      </w:r>
      <w:r>
        <w:rPr>
          <w:w w:val="106"/>
        </w:rPr>
        <w:t>lk</w:t>
      </w:r>
    </w:p>
    <w:p w:rsidR="00E34A9B" w:rsidRDefault="00B63322">
      <w:pPr>
        <w:spacing w:before="48"/>
        <w:ind w:left="103" w:right="1702"/>
        <w:jc w:val="both"/>
        <w:rPr>
          <w:sz w:val="19"/>
          <w:szCs w:val="19"/>
        </w:rPr>
      </w:pPr>
      <w:r>
        <w:rPr>
          <w:spacing w:val="-1"/>
          <w:sz w:val="19"/>
          <w:szCs w:val="19"/>
        </w:rPr>
        <w:t>A</w:t>
      </w:r>
      <w:r>
        <w:rPr>
          <w:sz w:val="19"/>
          <w:szCs w:val="19"/>
        </w:rPr>
        <w:t xml:space="preserve">.  </w:t>
      </w:r>
      <w:r>
        <w:rPr>
          <w:spacing w:val="33"/>
          <w:sz w:val="19"/>
          <w:szCs w:val="19"/>
        </w:rPr>
        <w:t xml:space="preserve"> </w:t>
      </w:r>
      <w:r>
        <w:rPr>
          <w:spacing w:val="1"/>
          <w:w w:val="110"/>
          <w:sz w:val="19"/>
          <w:szCs w:val="19"/>
        </w:rPr>
        <w:t>P</w:t>
      </w:r>
      <w:r>
        <w:rPr>
          <w:w w:val="110"/>
          <w:sz w:val="19"/>
          <w:szCs w:val="19"/>
        </w:rPr>
        <w:t>o</w:t>
      </w:r>
      <w:r>
        <w:rPr>
          <w:spacing w:val="-1"/>
          <w:w w:val="110"/>
          <w:sz w:val="19"/>
          <w:szCs w:val="19"/>
        </w:rPr>
        <w:t>s</w:t>
      </w:r>
      <w:r>
        <w:rPr>
          <w:spacing w:val="1"/>
          <w:w w:val="110"/>
          <w:sz w:val="19"/>
          <w:szCs w:val="19"/>
        </w:rPr>
        <w:t>t</w:t>
      </w:r>
      <w:r>
        <w:rPr>
          <w:spacing w:val="-1"/>
          <w:w w:val="110"/>
          <w:sz w:val="19"/>
          <w:szCs w:val="19"/>
        </w:rPr>
        <w:t>-</w:t>
      </w:r>
      <w:r>
        <w:rPr>
          <w:w w:val="110"/>
          <w:sz w:val="19"/>
          <w:szCs w:val="19"/>
        </w:rPr>
        <w:t>mo</w:t>
      </w:r>
      <w:r>
        <w:rPr>
          <w:spacing w:val="-1"/>
          <w:w w:val="110"/>
          <w:sz w:val="19"/>
          <w:szCs w:val="19"/>
        </w:rPr>
        <w:t>r</w:t>
      </w:r>
      <w:r>
        <w:rPr>
          <w:w w:val="110"/>
          <w:sz w:val="19"/>
          <w:szCs w:val="19"/>
        </w:rPr>
        <w:t>tem</w:t>
      </w:r>
      <w:r>
        <w:rPr>
          <w:spacing w:val="1"/>
          <w:w w:val="110"/>
          <w:sz w:val="19"/>
          <w:szCs w:val="19"/>
        </w:rPr>
        <w:t xml:space="preserve"> I</w:t>
      </w:r>
      <w:r>
        <w:rPr>
          <w:w w:val="110"/>
          <w:sz w:val="19"/>
          <w:szCs w:val="19"/>
        </w:rPr>
        <w:t>n</w:t>
      </w:r>
      <w:r>
        <w:rPr>
          <w:spacing w:val="1"/>
          <w:w w:val="110"/>
          <w:sz w:val="19"/>
          <w:szCs w:val="19"/>
        </w:rPr>
        <w:t>v</w:t>
      </w:r>
      <w:r>
        <w:rPr>
          <w:w w:val="110"/>
          <w:sz w:val="19"/>
          <w:szCs w:val="19"/>
        </w:rPr>
        <w:t>e</w:t>
      </w:r>
      <w:r>
        <w:rPr>
          <w:spacing w:val="-1"/>
          <w:w w:val="110"/>
          <w:sz w:val="19"/>
          <w:szCs w:val="19"/>
        </w:rPr>
        <w:t>s</w:t>
      </w:r>
      <w:r>
        <w:rPr>
          <w:w w:val="110"/>
          <w:sz w:val="19"/>
          <w:szCs w:val="19"/>
        </w:rPr>
        <w:t>tig</w:t>
      </w:r>
      <w:r>
        <w:rPr>
          <w:spacing w:val="1"/>
          <w:w w:val="110"/>
          <w:sz w:val="19"/>
          <w:szCs w:val="19"/>
        </w:rPr>
        <w:t>a</w:t>
      </w:r>
      <w:r>
        <w:rPr>
          <w:w w:val="110"/>
          <w:sz w:val="19"/>
          <w:szCs w:val="19"/>
        </w:rPr>
        <w:t>tion</w:t>
      </w:r>
      <w:r>
        <w:rPr>
          <w:spacing w:val="1"/>
          <w:w w:val="110"/>
          <w:sz w:val="19"/>
          <w:szCs w:val="19"/>
        </w:rPr>
        <w:t xml:space="preserve"> </w:t>
      </w:r>
      <w:r>
        <w:rPr>
          <w:sz w:val="19"/>
          <w:szCs w:val="19"/>
        </w:rPr>
        <w:t>of</w:t>
      </w:r>
      <w:r>
        <w:rPr>
          <w:spacing w:val="8"/>
          <w:sz w:val="19"/>
          <w:szCs w:val="19"/>
        </w:rPr>
        <w:t xml:space="preserve"> </w:t>
      </w:r>
      <w:r>
        <w:rPr>
          <w:spacing w:val="-1"/>
          <w:w w:val="99"/>
          <w:sz w:val="19"/>
          <w:szCs w:val="19"/>
        </w:rPr>
        <w:t>L</w:t>
      </w:r>
      <w:r>
        <w:rPr>
          <w:w w:val="110"/>
          <w:sz w:val="19"/>
          <w:szCs w:val="19"/>
        </w:rPr>
        <w:t>ine</w:t>
      </w:r>
    </w:p>
    <w:p w:rsidR="00E34A9B" w:rsidRDefault="00B63322">
      <w:pPr>
        <w:spacing w:before="12"/>
        <w:ind w:left="103" w:right="2865"/>
        <w:jc w:val="both"/>
        <w:rPr>
          <w:sz w:val="19"/>
          <w:szCs w:val="19"/>
        </w:rPr>
      </w:pPr>
      <w:r>
        <w:rPr>
          <w:spacing w:val="1"/>
          <w:sz w:val="19"/>
          <w:szCs w:val="19"/>
        </w:rPr>
        <w:t>1</w:t>
      </w:r>
      <w:r>
        <w:rPr>
          <w:sz w:val="19"/>
          <w:szCs w:val="19"/>
        </w:rPr>
        <w:t xml:space="preserve">.   </w:t>
      </w:r>
      <w:r>
        <w:rPr>
          <w:spacing w:val="25"/>
          <w:sz w:val="19"/>
          <w:szCs w:val="19"/>
        </w:rPr>
        <w:t xml:space="preserve"> </w:t>
      </w:r>
      <w:r>
        <w:rPr>
          <w:w w:val="109"/>
          <w:sz w:val="19"/>
          <w:szCs w:val="19"/>
        </w:rPr>
        <w:t>Cont</w:t>
      </w:r>
      <w:r>
        <w:rPr>
          <w:spacing w:val="1"/>
          <w:w w:val="109"/>
          <w:sz w:val="19"/>
          <w:szCs w:val="19"/>
        </w:rPr>
        <w:t>a</w:t>
      </w:r>
      <w:r>
        <w:rPr>
          <w:w w:val="109"/>
          <w:sz w:val="19"/>
          <w:szCs w:val="19"/>
        </w:rPr>
        <w:t>ct</w:t>
      </w:r>
      <w:r>
        <w:rPr>
          <w:spacing w:val="2"/>
          <w:w w:val="109"/>
          <w:sz w:val="19"/>
          <w:szCs w:val="19"/>
        </w:rPr>
        <w:t xml:space="preserve"> </w:t>
      </w:r>
      <w:r>
        <w:rPr>
          <w:spacing w:val="1"/>
          <w:w w:val="109"/>
          <w:sz w:val="19"/>
          <w:szCs w:val="19"/>
        </w:rPr>
        <w:t>I</w:t>
      </w:r>
      <w:r>
        <w:rPr>
          <w:w w:val="109"/>
          <w:sz w:val="19"/>
          <w:szCs w:val="19"/>
        </w:rPr>
        <w:t>n</w:t>
      </w:r>
      <w:r>
        <w:rPr>
          <w:spacing w:val="-1"/>
          <w:w w:val="109"/>
          <w:sz w:val="19"/>
          <w:szCs w:val="19"/>
        </w:rPr>
        <w:t>f</w:t>
      </w:r>
      <w:r>
        <w:rPr>
          <w:w w:val="112"/>
          <w:sz w:val="19"/>
          <w:szCs w:val="19"/>
        </w:rPr>
        <w:t>o</w:t>
      </w:r>
      <w:r>
        <w:rPr>
          <w:spacing w:val="-1"/>
          <w:w w:val="112"/>
          <w:sz w:val="19"/>
          <w:szCs w:val="19"/>
        </w:rPr>
        <w:t>r</w:t>
      </w:r>
      <w:r>
        <w:rPr>
          <w:w w:val="113"/>
          <w:sz w:val="19"/>
          <w:szCs w:val="19"/>
        </w:rPr>
        <w:t>m</w:t>
      </w:r>
      <w:r>
        <w:rPr>
          <w:spacing w:val="1"/>
          <w:w w:val="112"/>
          <w:sz w:val="19"/>
          <w:szCs w:val="19"/>
        </w:rPr>
        <w:t>a</w:t>
      </w:r>
      <w:r>
        <w:rPr>
          <w:w w:val="117"/>
          <w:sz w:val="19"/>
          <w:szCs w:val="19"/>
        </w:rPr>
        <w:t>t</w:t>
      </w:r>
      <w:r>
        <w:rPr>
          <w:w w:val="110"/>
          <w:sz w:val="19"/>
          <w:szCs w:val="19"/>
        </w:rPr>
        <w:t>ion</w:t>
      </w:r>
    </w:p>
    <w:p w:rsidR="00E34A9B" w:rsidRDefault="00B63322">
      <w:pPr>
        <w:spacing w:before="12" w:line="252" w:lineRule="auto"/>
        <w:ind w:left="463" w:right="-33"/>
        <w:jc w:val="both"/>
        <w:rPr>
          <w:sz w:val="19"/>
          <w:szCs w:val="19"/>
        </w:rPr>
      </w:pPr>
      <w:r>
        <w:rPr>
          <w:w w:val="110"/>
          <w:sz w:val="19"/>
          <w:szCs w:val="19"/>
        </w:rPr>
        <w:t>D</w:t>
      </w:r>
      <w:r>
        <w:rPr>
          <w:spacing w:val="1"/>
          <w:w w:val="110"/>
          <w:sz w:val="19"/>
          <w:szCs w:val="19"/>
        </w:rPr>
        <w:t>a</w:t>
      </w:r>
      <w:r>
        <w:rPr>
          <w:w w:val="110"/>
          <w:sz w:val="19"/>
          <w:szCs w:val="19"/>
        </w:rPr>
        <w:t>t</w:t>
      </w:r>
      <w:r>
        <w:rPr>
          <w:spacing w:val="1"/>
          <w:w w:val="110"/>
          <w:sz w:val="19"/>
          <w:szCs w:val="19"/>
        </w:rPr>
        <w:t>aba</w:t>
      </w:r>
      <w:r>
        <w:rPr>
          <w:spacing w:val="-1"/>
          <w:w w:val="110"/>
          <w:sz w:val="19"/>
          <w:szCs w:val="19"/>
        </w:rPr>
        <w:t>s</w:t>
      </w:r>
      <w:r>
        <w:rPr>
          <w:w w:val="110"/>
          <w:sz w:val="19"/>
          <w:szCs w:val="19"/>
        </w:rPr>
        <w:t>e</w:t>
      </w:r>
      <w:r>
        <w:rPr>
          <w:spacing w:val="16"/>
          <w:w w:val="110"/>
          <w:sz w:val="19"/>
          <w:szCs w:val="19"/>
        </w:rPr>
        <w:t xml:space="preserve"> </w:t>
      </w:r>
      <w:proofErr w:type="gramStart"/>
      <w:r>
        <w:rPr>
          <w:spacing w:val="1"/>
          <w:sz w:val="19"/>
          <w:szCs w:val="19"/>
        </w:rPr>
        <w:t>b</w:t>
      </w:r>
      <w:r>
        <w:rPr>
          <w:sz w:val="19"/>
          <w:szCs w:val="19"/>
        </w:rPr>
        <w:t>e</w:t>
      </w:r>
      <w:r>
        <w:rPr>
          <w:spacing w:val="1"/>
          <w:sz w:val="19"/>
          <w:szCs w:val="19"/>
        </w:rPr>
        <w:t>e</w:t>
      </w:r>
      <w:r>
        <w:rPr>
          <w:spacing w:val="-2"/>
          <w:sz w:val="19"/>
          <w:szCs w:val="19"/>
        </w:rPr>
        <w:t>t</w:t>
      </w:r>
      <w:r>
        <w:rPr>
          <w:spacing w:val="1"/>
          <w:sz w:val="19"/>
          <w:szCs w:val="19"/>
        </w:rPr>
        <w:t>a</w:t>
      </w:r>
      <w:r>
        <w:rPr>
          <w:sz w:val="19"/>
          <w:szCs w:val="19"/>
        </w:rPr>
        <w:t xml:space="preserve">lk </w:t>
      </w:r>
      <w:r>
        <w:rPr>
          <w:spacing w:val="25"/>
          <w:sz w:val="19"/>
          <w:szCs w:val="19"/>
        </w:rPr>
        <w:t xml:space="preserve"> </w:t>
      </w:r>
      <w:r>
        <w:rPr>
          <w:sz w:val="19"/>
          <w:szCs w:val="19"/>
        </w:rPr>
        <w:t>y</w:t>
      </w:r>
      <w:r>
        <w:rPr>
          <w:spacing w:val="1"/>
          <w:sz w:val="19"/>
          <w:szCs w:val="19"/>
        </w:rPr>
        <w:t>a</w:t>
      </w:r>
      <w:r>
        <w:rPr>
          <w:sz w:val="19"/>
          <w:szCs w:val="19"/>
        </w:rPr>
        <w:t>ng</w:t>
      </w:r>
      <w:proofErr w:type="gramEnd"/>
      <w:r>
        <w:rPr>
          <w:sz w:val="19"/>
          <w:szCs w:val="19"/>
        </w:rPr>
        <w:t xml:space="preserve"> </w:t>
      </w:r>
      <w:r>
        <w:rPr>
          <w:spacing w:val="17"/>
          <w:sz w:val="19"/>
          <w:szCs w:val="19"/>
        </w:rPr>
        <w:t xml:space="preserve"> </w:t>
      </w:r>
      <w:r>
        <w:rPr>
          <w:spacing w:val="-1"/>
          <w:w w:val="112"/>
          <w:sz w:val="19"/>
          <w:szCs w:val="19"/>
        </w:rPr>
        <w:t>d</w:t>
      </w:r>
      <w:r>
        <w:rPr>
          <w:w w:val="112"/>
          <w:sz w:val="19"/>
          <w:szCs w:val="19"/>
        </w:rPr>
        <w:t>i</w:t>
      </w:r>
      <w:r>
        <w:rPr>
          <w:spacing w:val="-1"/>
          <w:w w:val="112"/>
          <w:sz w:val="19"/>
          <w:szCs w:val="19"/>
        </w:rPr>
        <w:t>d</w:t>
      </w:r>
      <w:r>
        <w:rPr>
          <w:spacing w:val="1"/>
          <w:w w:val="112"/>
          <w:sz w:val="19"/>
          <w:szCs w:val="19"/>
        </w:rPr>
        <w:t>a</w:t>
      </w:r>
      <w:r>
        <w:rPr>
          <w:spacing w:val="-1"/>
          <w:w w:val="112"/>
          <w:sz w:val="19"/>
          <w:szCs w:val="19"/>
        </w:rPr>
        <w:t>p</w:t>
      </w:r>
      <w:r>
        <w:rPr>
          <w:spacing w:val="1"/>
          <w:w w:val="112"/>
          <w:sz w:val="19"/>
          <w:szCs w:val="19"/>
        </w:rPr>
        <w:t>a</w:t>
      </w:r>
      <w:r>
        <w:rPr>
          <w:w w:val="112"/>
          <w:sz w:val="19"/>
          <w:szCs w:val="19"/>
        </w:rPr>
        <w:t>t</w:t>
      </w:r>
      <w:r>
        <w:rPr>
          <w:spacing w:val="37"/>
          <w:w w:val="112"/>
          <w:sz w:val="19"/>
          <w:szCs w:val="19"/>
        </w:rPr>
        <w:t xml:space="preserve"> </w:t>
      </w:r>
      <w:r>
        <w:rPr>
          <w:w w:val="112"/>
          <w:sz w:val="19"/>
          <w:szCs w:val="19"/>
        </w:rPr>
        <w:t>me</w:t>
      </w:r>
      <w:r>
        <w:rPr>
          <w:spacing w:val="1"/>
          <w:w w:val="112"/>
          <w:sz w:val="19"/>
          <w:szCs w:val="19"/>
        </w:rPr>
        <w:t>m</w:t>
      </w:r>
      <w:r>
        <w:rPr>
          <w:w w:val="112"/>
          <w:sz w:val="19"/>
          <w:szCs w:val="19"/>
        </w:rPr>
        <w:t>iliki</w:t>
      </w:r>
      <w:r>
        <w:rPr>
          <w:spacing w:val="-5"/>
          <w:w w:val="112"/>
          <w:sz w:val="19"/>
          <w:szCs w:val="19"/>
        </w:rPr>
        <w:t xml:space="preserve"> </w:t>
      </w:r>
      <w:r>
        <w:rPr>
          <w:spacing w:val="1"/>
          <w:w w:val="112"/>
          <w:sz w:val="19"/>
          <w:szCs w:val="19"/>
        </w:rPr>
        <w:t>ba</w:t>
      </w:r>
      <w:r>
        <w:rPr>
          <w:w w:val="112"/>
          <w:sz w:val="19"/>
          <w:szCs w:val="19"/>
        </w:rPr>
        <w:t>ny</w:t>
      </w:r>
      <w:r>
        <w:rPr>
          <w:spacing w:val="1"/>
          <w:w w:val="112"/>
          <w:sz w:val="19"/>
          <w:szCs w:val="19"/>
        </w:rPr>
        <w:t>a</w:t>
      </w:r>
      <w:r>
        <w:rPr>
          <w:w w:val="112"/>
          <w:sz w:val="19"/>
          <w:szCs w:val="19"/>
        </w:rPr>
        <w:t>k</w:t>
      </w:r>
      <w:r>
        <w:rPr>
          <w:spacing w:val="18"/>
          <w:w w:val="112"/>
          <w:sz w:val="19"/>
          <w:szCs w:val="19"/>
        </w:rPr>
        <w:t xml:space="preserve"> </w:t>
      </w:r>
      <w:r>
        <w:rPr>
          <w:w w:val="108"/>
          <w:sz w:val="19"/>
          <w:szCs w:val="19"/>
        </w:rPr>
        <w:t>in</w:t>
      </w:r>
      <w:r>
        <w:rPr>
          <w:spacing w:val="-1"/>
          <w:w w:val="108"/>
          <w:sz w:val="19"/>
          <w:szCs w:val="19"/>
        </w:rPr>
        <w:t>f</w:t>
      </w:r>
      <w:r>
        <w:rPr>
          <w:w w:val="105"/>
          <w:sz w:val="19"/>
          <w:szCs w:val="19"/>
        </w:rPr>
        <w:t xml:space="preserve">o. </w:t>
      </w:r>
      <w:proofErr w:type="gramStart"/>
      <w:r>
        <w:rPr>
          <w:spacing w:val="1"/>
          <w:sz w:val="19"/>
          <w:szCs w:val="19"/>
        </w:rPr>
        <w:t>Pa</w:t>
      </w:r>
      <w:r>
        <w:rPr>
          <w:spacing w:val="-1"/>
          <w:sz w:val="19"/>
          <w:szCs w:val="19"/>
        </w:rPr>
        <w:t>d</w:t>
      </w:r>
      <w:r>
        <w:rPr>
          <w:sz w:val="19"/>
          <w:szCs w:val="19"/>
        </w:rPr>
        <w:t xml:space="preserve">a </w:t>
      </w:r>
      <w:r>
        <w:rPr>
          <w:spacing w:val="32"/>
          <w:sz w:val="19"/>
          <w:szCs w:val="19"/>
        </w:rPr>
        <w:t xml:space="preserve"> </w:t>
      </w:r>
      <w:r>
        <w:rPr>
          <w:spacing w:val="-2"/>
          <w:sz w:val="19"/>
          <w:szCs w:val="19"/>
        </w:rPr>
        <w:t>t</w:t>
      </w:r>
      <w:r>
        <w:rPr>
          <w:spacing w:val="1"/>
          <w:sz w:val="19"/>
          <w:szCs w:val="19"/>
        </w:rPr>
        <w:t>ab</w:t>
      </w:r>
      <w:r>
        <w:rPr>
          <w:sz w:val="19"/>
          <w:szCs w:val="19"/>
        </w:rPr>
        <w:t>le</w:t>
      </w:r>
      <w:proofErr w:type="gramEnd"/>
      <w:r>
        <w:rPr>
          <w:sz w:val="19"/>
          <w:szCs w:val="19"/>
        </w:rPr>
        <w:t xml:space="preserve"> </w:t>
      </w:r>
      <w:r>
        <w:rPr>
          <w:spacing w:val="18"/>
          <w:sz w:val="19"/>
          <w:szCs w:val="19"/>
        </w:rPr>
        <w:t xml:space="preserve"> </w:t>
      </w:r>
      <w:r>
        <w:rPr>
          <w:spacing w:val="1"/>
          <w:w w:val="110"/>
          <w:sz w:val="19"/>
          <w:szCs w:val="19"/>
        </w:rPr>
        <w:t>bb</w:t>
      </w:r>
      <w:r>
        <w:rPr>
          <w:spacing w:val="-1"/>
          <w:w w:val="110"/>
          <w:sz w:val="19"/>
          <w:szCs w:val="19"/>
        </w:rPr>
        <w:t>_</w:t>
      </w:r>
      <w:r>
        <w:rPr>
          <w:spacing w:val="1"/>
          <w:w w:val="110"/>
          <w:sz w:val="19"/>
          <w:szCs w:val="19"/>
        </w:rPr>
        <w:t>a</w:t>
      </w:r>
      <w:r>
        <w:rPr>
          <w:w w:val="110"/>
          <w:sz w:val="19"/>
          <w:szCs w:val="19"/>
        </w:rPr>
        <w:t>cc</w:t>
      </w:r>
      <w:r>
        <w:rPr>
          <w:spacing w:val="-1"/>
          <w:w w:val="110"/>
          <w:sz w:val="19"/>
          <w:szCs w:val="19"/>
        </w:rPr>
        <w:t>o</w:t>
      </w:r>
      <w:r>
        <w:rPr>
          <w:spacing w:val="1"/>
          <w:w w:val="110"/>
          <w:sz w:val="19"/>
          <w:szCs w:val="19"/>
        </w:rPr>
        <w:t>u</w:t>
      </w:r>
      <w:r>
        <w:rPr>
          <w:w w:val="110"/>
          <w:sz w:val="19"/>
          <w:szCs w:val="19"/>
        </w:rPr>
        <w:t>nt</w:t>
      </w:r>
      <w:r>
        <w:rPr>
          <w:spacing w:val="1"/>
          <w:w w:val="110"/>
          <w:sz w:val="19"/>
          <w:szCs w:val="19"/>
        </w:rPr>
        <w:t>_</w:t>
      </w:r>
      <w:r>
        <w:rPr>
          <w:w w:val="110"/>
          <w:sz w:val="19"/>
          <w:szCs w:val="19"/>
        </w:rPr>
        <w:t>in</w:t>
      </w:r>
      <w:r>
        <w:rPr>
          <w:spacing w:val="-1"/>
          <w:w w:val="110"/>
          <w:sz w:val="19"/>
          <w:szCs w:val="19"/>
        </w:rPr>
        <w:t>f</w:t>
      </w:r>
      <w:r>
        <w:rPr>
          <w:w w:val="110"/>
          <w:sz w:val="19"/>
          <w:szCs w:val="19"/>
        </w:rPr>
        <w:t>o menyim</w:t>
      </w:r>
      <w:r>
        <w:rPr>
          <w:spacing w:val="-1"/>
          <w:w w:val="110"/>
          <w:sz w:val="19"/>
          <w:szCs w:val="19"/>
        </w:rPr>
        <w:t>p</w:t>
      </w:r>
      <w:r>
        <w:rPr>
          <w:spacing w:val="1"/>
          <w:w w:val="110"/>
          <w:sz w:val="19"/>
          <w:szCs w:val="19"/>
        </w:rPr>
        <w:t>a</w:t>
      </w:r>
      <w:r>
        <w:rPr>
          <w:w w:val="110"/>
          <w:sz w:val="19"/>
          <w:szCs w:val="19"/>
        </w:rPr>
        <w:t>n</w:t>
      </w:r>
      <w:r>
        <w:rPr>
          <w:spacing w:val="51"/>
          <w:w w:val="110"/>
          <w:sz w:val="19"/>
          <w:szCs w:val="19"/>
        </w:rPr>
        <w:t xml:space="preserve"> </w:t>
      </w:r>
      <w:r>
        <w:rPr>
          <w:w w:val="108"/>
          <w:sz w:val="19"/>
          <w:szCs w:val="19"/>
        </w:rPr>
        <w:t>in</w:t>
      </w:r>
      <w:r>
        <w:rPr>
          <w:spacing w:val="-1"/>
          <w:w w:val="108"/>
          <w:sz w:val="19"/>
          <w:szCs w:val="19"/>
        </w:rPr>
        <w:t>f</w:t>
      </w:r>
      <w:r>
        <w:rPr>
          <w:w w:val="112"/>
          <w:sz w:val="19"/>
          <w:szCs w:val="19"/>
        </w:rPr>
        <w:t>o</w:t>
      </w:r>
      <w:r>
        <w:rPr>
          <w:spacing w:val="-1"/>
          <w:w w:val="112"/>
          <w:sz w:val="19"/>
          <w:szCs w:val="19"/>
        </w:rPr>
        <w:t>r</w:t>
      </w:r>
      <w:r>
        <w:rPr>
          <w:w w:val="113"/>
          <w:sz w:val="19"/>
          <w:szCs w:val="19"/>
        </w:rPr>
        <w:t>m</w:t>
      </w:r>
      <w:r>
        <w:rPr>
          <w:spacing w:val="1"/>
          <w:w w:val="112"/>
          <w:sz w:val="19"/>
          <w:szCs w:val="19"/>
        </w:rPr>
        <w:t>a</w:t>
      </w:r>
      <w:r>
        <w:rPr>
          <w:spacing w:val="-1"/>
          <w:w w:val="108"/>
          <w:sz w:val="19"/>
          <w:szCs w:val="19"/>
        </w:rPr>
        <w:t>s</w:t>
      </w:r>
      <w:r>
        <w:rPr>
          <w:w w:val="104"/>
          <w:sz w:val="19"/>
          <w:szCs w:val="19"/>
        </w:rPr>
        <w:t xml:space="preserve">i </w:t>
      </w:r>
      <w:r>
        <w:rPr>
          <w:w w:val="111"/>
          <w:sz w:val="19"/>
          <w:szCs w:val="19"/>
        </w:rPr>
        <w:t>mengen</w:t>
      </w:r>
      <w:r>
        <w:rPr>
          <w:spacing w:val="2"/>
          <w:w w:val="111"/>
          <w:sz w:val="19"/>
          <w:szCs w:val="19"/>
        </w:rPr>
        <w:t>a</w:t>
      </w:r>
      <w:r>
        <w:rPr>
          <w:w w:val="111"/>
          <w:sz w:val="19"/>
          <w:szCs w:val="19"/>
        </w:rPr>
        <w:t>i</w:t>
      </w:r>
      <w:r>
        <w:rPr>
          <w:spacing w:val="-1"/>
          <w:w w:val="111"/>
          <w:sz w:val="19"/>
          <w:szCs w:val="19"/>
        </w:rPr>
        <w:t xml:space="preserve"> </w:t>
      </w:r>
      <w:r>
        <w:rPr>
          <w:w w:val="111"/>
          <w:sz w:val="19"/>
          <w:szCs w:val="19"/>
        </w:rPr>
        <w:t>kont</w:t>
      </w:r>
      <w:r>
        <w:rPr>
          <w:spacing w:val="1"/>
          <w:w w:val="111"/>
          <w:sz w:val="19"/>
          <w:szCs w:val="19"/>
        </w:rPr>
        <w:t>a</w:t>
      </w:r>
      <w:r>
        <w:rPr>
          <w:w w:val="111"/>
          <w:sz w:val="19"/>
          <w:szCs w:val="19"/>
        </w:rPr>
        <w:t>k</w:t>
      </w:r>
      <w:r>
        <w:rPr>
          <w:spacing w:val="-2"/>
          <w:w w:val="111"/>
          <w:sz w:val="19"/>
          <w:szCs w:val="19"/>
        </w:rPr>
        <w:t xml:space="preserve"> </w:t>
      </w:r>
      <w:r>
        <w:rPr>
          <w:sz w:val="19"/>
          <w:szCs w:val="19"/>
        </w:rPr>
        <w:t>y</w:t>
      </w:r>
      <w:r>
        <w:rPr>
          <w:spacing w:val="1"/>
          <w:sz w:val="19"/>
          <w:szCs w:val="19"/>
        </w:rPr>
        <w:t>a</w:t>
      </w:r>
      <w:r>
        <w:rPr>
          <w:sz w:val="19"/>
          <w:szCs w:val="19"/>
        </w:rPr>
        <w:t>ng</w:t>
      </w:r>
      <w:r>
        <w:rPr>
          <w:spacing w:val="44"/>
          <w:sz w:val="19"/>
          <w:szCs w:val="19"/>
        </w:rPr>
        <w:t xml:space="preserve"> </w:t>
      </w:r>
      <w:r>
        <w:rPr>
          <w:w w:val="115"/>
          <w:sz w:val="19"/>
          <w:szCs w:val="19"/>
        </w:rPr>
        <w:t>ter</w:t>
      </w:r>
      <w:r>
        <w:rPr>
          <w:spacing w:val="-1"/>
          <w:w w:val="115"/>
          <w:sz w:val="19"/>
          <w:szCs w:val="19"/>
        </w:rPr>
        <w:t>d</w:t>
      </w:r>
      <w:r>
        <w:rPr>
          <w:spacing w:val="1"/>
          <w:w w:val="115"/>
          <w:sz w:val="19"/>
          <w:szCs w:val="19"/>
        </w:rPr>
        <w:t>a</w:t>
      </w:r>
      <w:r>
        <w:rPr>
          <w:spacing w:val="-1"/>
          <w:w w:val="115"/>
          <w:sz w:val="19"/>
          <w:szCs w:val="19"/>
        </w:rPr>
        <w:t>p</w:t>
      </w:r>
      <w:r>
        <w:rPr>
          <w:spacing w:val="1"/>
          <w:w w:val="115"/>
          <w:sz w:val="19"/>
          <w:szCs w:val="19"/>
        </w:rPr>
        <w:t>a</w:t>
      </w:r>
      <w:r>
        <w:rPr>
          <w:w w:val="115"/>
          <w:sz w:val="19"/>
          <w:szCs w:val="19"/>
        </w:rPr>
        <w:t>t</w:t>
      </w:r>
      <w:r>
        <w:rPr>
          <w:spacing w:val="-1"/>
          <w:w w:val="115"/>
          <w:sz w:val="19"/>
          <w:szCs w:val="19"/>
        </w:rPr>
        <w:t xml:space="preserve"> p</w:t>
      </w:r>
      <w:r>
        <w:rPr>
          <w:spacing w:val="1"/>
          <w:w w:val="115"/>
          <w:sz w:val="19"/>
          <w:szCs w:val="19"/>
        </w:rPr>
        <w:t>a</w:t>
      </w:r>
      <w:r>
        <w:rPr>
          <w:spacing w:val="-1"/>
          <w:w w:val="115"/>
          <w:sz w:val="19"/>
          <w:szCs w:val="19"/>
        </w:rPr>
        <w:t>d</w:t>
      </w:r>
      <w:r>
        <w:rPr>
          <w:w w:val="115"/>
          <w:sz w:val="19"/>
          <w:szCs w:val="19"/>
        </w:rPr>
        <w:t>a</w:t>
      </w:r>
      <w:r>
        <w:rPr>
          <w:spacing w:val="1"/>
          <w:w w:val="115"/>
          <w:sz w:val="19"/>
          <w:szCs w:val="19"/>
        </w:rPr>
        <w:t xml:space="preserve"> </w:t>
      </w:r>
      <w:r>
        <w:rPr>
          <w:spacing w:val="1"/>
          <w:sz w:val="19"/>
          <w:szCs w:val="19"/>
        </w:rPr>
        <w:t>b</w:t>
      </w:r>
      <w:r>
        <w:rPr>
          <w:sz w:val="19"/>
          <w:szCs w:val="19"/>
        </w:rPr>
        <w:t>e</w:t>
      </w:r>
      <w:r>
        <w:rPr>
          <w:spacing w:val="1"/>
          <w:sz w:val="19"/>
          <w:szCs w:val="19"/>
        </w:rPr>
        <w:t>e</w:t>
      </w:r>
      <w:r>
        <w:rPr>
          <w:spacing w:val="-2"/>
          <w:sz w:val="19"/>
          <w:szCs w:val="19"/>
        </w:rPr>
        <w:t>t</w:t>
      </w:r>
      <w:r>
        <w:rPr>
          <w:spacing w:val="1"/>
          <w:sz w:val="19"/>
          <w:szCs w:val="19"/>
        </w:rPr>
        <w:t>a</w:t>
      </w:r>
      <w:r>
        <w:rPr>
          <w:sz w:val="19"/>
          <w:szCs w:val="19"/>
        </w:rPr>
        <w:t xml:space="preserve">lk. </w:t>
      </w:r>
      <w:r>
        <w:rPr>
          <w:spacing w:val="8"/>
          <w:sz w:val="19"/>
          <w:szCs w:val="19"/>
        </w:rPr>
        <w:t xml:space="preserve"> </w:t>
      </w:r>
      <w:r>
        <w:rPr>
          <w:spacing w:val="-1"/>
          <w:w w:val="107"/>
          <w:sz w:val="19"/>
          <w:szCs w:val="19"/>
        </w:rPr>
        <w:t>A</w:t>
      </w:r>
      <w:r>
        <w:rPr>
          <w:spacing w:val="-1"/>
          <w:w w:val="121"/>
          <w:sz w:val="19"/>
          <w:szCs w:val="19"/>
        </w:rPr>
        <w:t>d</w:t>
      </w:r>
      <w:r>
        <w:rPr>
          <w:spacing w:val="1"/>
          <w:w w:val="112"/>
          <w:sz w:val="19"/>
          <w:szCs w:val="19"/>
        </w:rPr>
        <w:t>a</w:t>
      </w:r>
      <w:r>
        <w:rPr>
          <w:spacing w:val="-1"/>
          <w:w w:val="119"/>
          <w:sz w:val="19"/>
          <w:szCs w:val="19"/>
        </w:rPr>
        <w:t>p</w:t>
      </w:r>
      <w:r>
        <w:rPr>
          <w:spacing w:val="1"/>
          <w:w w:val="120"/>
          <w:sz w:val="19"/>
          <w:szCs w:val="19"/>
        </w:rPr>
        <w:t>u</w:t>
      </w:r>
      <w:r>
        <w:rPr>
          <w:w w:val="116"/>
          <w:sz w:val="19"/>
          <w:szCs w:val="19"/>
        </w:rPr>
        <w:t xml:space="preserve">n </w:t>
      </w:r>
      <w:r>
        <w:rPr>
          <w:spacing w:val="-1"/>
          <w:sz w:val="19"/>
          <w:szCs w:val="19"/>
        </w:rPr>
        <w:t>f</w:t>
      </w:r>
      <w:r>
        <w:rPr>
          <w:sz w:val="19"/>
          <w:szCs w:val="19"/>
        </w:rPr>
        <w:t>ile</w:t>
      </w:r>
      <w:r>
        <w:rPr>
          <w:spacing w:val="7"/>
          <w:sz w:val="19"/>
          <w:szCs w:val="19"/>
        </w:rPr>
        <w:t xml:space="preserve"> </w:t>
      </w:r>
      <w:r>
        <w:rPr>
          <w:sz w:val="19"/>
          <w:szCs w:val="19"/>
        </w:rPr>
        <w:t>y</w:t>
      </w:r>
      <w:r>
        <w:rPr>
          <w:spacing w:val="1"/>
          <w:sz w:val="19"/>
          <w:szCs w:val="19"/>
        </w:rPr>
        <w:t>a</w:t>
      </w:r>
      <w:r>
        <w:rPr>
          <w:sz w:val="19"/>
          <w:szCs w:val="19"/>
        </w:rPr>
        <w:t>ng</w:t>
      </w:r>
      <w:r>
        <w:rPr>
          <w:spacing w:val="40"/>
          <w:sz w:val="19"/>
          <w:szCs w:val="19"/>
        </w:rPr>
        <w:t xml:space="preserve"> </w:t>
      </w:r>
      <w:r>
        <w:rPr>
          <w:spacing w:val="1"/>
          <w:sz w:val="19"/>
          <w:szCs w:val="19"/>
        </w:rPr>
        <w:t>b</w:t>
      </w:r>
      <w:r>
        <w:rPr>
          <w:sz w:val="19"/>
          <w:szCs w:val="19"/>
        </w:rPr>
        <w:t>eri</w:t>
      </w:r>
      <w:r>
        <w:rPr>
          <w:spacing w:val="-1"/>
          <w:sz w:val="19"/>
          <w:szCs w:val="19"/>
        </w:rPr>
        <w:t>s</w:t>
      </w:r>
      <w:r>
        <w:rPr>
          <w:sz w:val="19"/>
          <w:szCs w:val="19"/>
        </w:rPr>
        <w:t>i</w:t>
      </w:r>
      <w:r>
        <w:rPr>
          <w:spacing w:val="32"/>
          <w:sz w:val="19"/>
          <w:szCs w:val="19"/>
        </w:rPr>
        <w:t xml:space="preserve"> </w:t>
      </w:r>
      <w:r>
        <w:rPr>
          <w:sz w:val="19"/>
          <w:szCs w:val="19"/>
        </w:rPr>
        <w:t>in</w:t>
      </w:r>
      <w:r>
        <w:rPr>
          <w:spacing w:val="-1"/>
          <w:sz w:val="19"/>
          <w:szCs w:val="19"/>
        </w:rPr>
        <w:t>f</w:t>
      </w:r>
      <w:r>
        <w:rPr>
          <w:sz w:val="19"/>
          <w:szCs w:val="19"/>
        </w:rPr>
        <w:t>o</w:t>
      </w:r>
      <w:r>
        <w:rPr>
          <w:spacing w:val="19"/>
          <w:sz w:val="19"/>
          <w:szCs w:val="19"/>
        </w:rPr>
        <w:t xml:space="preserve"> </w:t>
      </w:r>
      <w:r>
        <w:rPr>
          <w:w w:val="111"/>
          <w:sz w:val="19"/>
          <w:szCs w:val="19"/>
        </w:rPr>
        <w:t>kont</w:t>
      </w:r>
      <w:r>
        <w:rPr>
          <w:spacing w:val="1"/>
          <w:w w:val="111"/>
          <w:sz w:val="19"/>
          <w:szCs w:val="19"/>
        </w:rPr>
        <w:t>a</w:t>
      </w:r>
      <w:r>
        <w:rPr>
          <w:w w:val="111"/>
          <w:sz w:val="19"/>
          <w:szCs w:val="19"/>
        </w:rPr>
        <w:t>k</w:t>
      </w:r>
      <w:r>
        <w:rPr>
          <w:spacing w:val="-6"/>
          <w:w w:val="111"/>
          <w:sz w:val="19"/>
          <w:szCs w:val="19"/>
        </w:rPr>
        <w:t xml:space="preserve"> </w:t>
      </w:r>
      <w:r>
        <w:rPr>
          <w:spacing w:val="-2"/>
          <w:sz w:val="19"/>
          <w:szCs w:val="19"/>
        </w:rPr>
        <w:t>y</w:t>
      </w:r>
      <w:r>
        <w:rPr>
          <w:spacing w:val="1"/>
          <w:sz w:val="19"/>
          <w:szCs w:val="19"/>
        </w:rPr>
        <w:t>a</w:t>
      </w:r>
      <w:r>
        <w:rPr>
          <w:sz w:val="19"/>
          <w:szCs w:val="19"/>
        </w:rPr>
        <w:t>tu</w:t>
      </w:r>
      <w:r>
        <w:rPr>
          <w:spacing w:val="44"/>
          <w:sz w:val="19"/>
          <w:szCs w:val="19"/>
        </w:rPr>
        <w:t xml:space="preserve"> </w:t>
      </w:r>
      <w:r>
        <w:rPr>
          <w:spacing w:val="-2"/>
          <w:w w:val="108"/>
          <w:sz w:val="19"/>
          <w:szCs w:val="19"/>
        </w:rPr>
        <w:t>b</w:t>
      </w:r>
      <w:r>
        <w:rPr>
          <w:spacing w:val="1"/>
          <w:w w:val="108"/>
          <w:sz w:val="19"/>
          <w:szCs w:val="19"/>
        </w:rPr>
        <w:t>b_u</w:t>
      </w:r>
      <w:r>
        <w:rPr>
          <w:spacing w:val="-1"/>
          <w:w w:val="108"/>
          <w:sz w:val="19"/>
          <w:szCs w:val="19"/>
        </w:rPr>
        <w:t>s</w:t>
      </w:r>
      <w:r>
        <w:rPr>
          <w:w w:val="108"/>
          <w:sz w:val="19"/>
          <w:szCs w:val="19"/>
        </w:rPr>
        <w:t>er</w:t>
      </w:r>
      <w:r>
        <w:rPr>
          <w:spacing w:val="1"/>
          <w:w w:val="108"/>
          <w:sz w:val="19"/>
          <w:szCs w:val="19"/>
        </w:rPr>
        <w:t>_</w:t>
      </w:r>
      <w:r>
        <w:rPr>
          <w:w w:val="108"/>
          <w:sz w:val="19"/>
          <w:szCs w:val="19"/>
        </w:rPr>
        <w:t>in</w:t>
      </w:r>
      <w:r>
        <w:rPr>
          <w:spacing w:val="-1"/>
          <w:w w:val="108"/>
          <w:sz w:val="19"/>
          <w:szCs w:val="19"/>
        </w:rPr>
        <w:t>f</w:t>
      </w:r>
      <w:r>
        <w:rPr>
          <w:w w:val="108"/>
          <w:sz w:val="19"/>
          <w:szCs w:val="19"/>
        </w:rPr>
        <w:t>o.</w:t>
      </w:r>
      <w:r>
        <w:rPr>
          <w:spacing w:val="-8"/>
          <w:w w:val="108"/>
          <w:sz w:val="19"/>
          <w:szCs w:val="19"/>
        </w:rPr>
        <w:t xml:space="preserve"> </w:t>
      </w:r>
      <w:r>
        <w:rPr>
          <w:spacing w:val="1"/>
          <w:sz w:val="19"/>
          <w:szCs w:val="19"/>
        </w:rPr>
        <w:t>Pa</w:t>
      </w:r>
      <w:r>
        <w:rPr>
          <w:spacing w:val="-1"/>
          <w:sz w:val="19"/>
          <w:szCs w:val="19"/>
        </w:rPr>
        <w:t>d</w:t>
      </w:r>
      <w:r>
        <w:rPr>
          <w:sz w:val="19"/>
          <w:szCs w:val="19"/>
        </w:rPr>
        <w:t>a</w:t>
      </w:r>
      <w:r>
        <w:rPr>
          <w:spacing w:val="44"/>
          <w:sz w:val="19"/>
          <w:szCs w:val="19"/>
        </w:rPr>
        <w:t xml:space="preserve"> </w:t>
      </w:r>
      <w:r>
        <w:rPr>
          <w:spacing w:val="-1"/>
          <w:w w:val="99"/>
          <w:sz w:val="19"/>
          <w:szCs w:val="19"/>
        </w:rPr>
        <w:t>f</w:t>
      </w:r>
      <w:r>
        <w:rPr>
          <w:w w:val="106"/>
          <w:sz w:val="19"/>
          <w:szCs w:val="19"/>
        </w:rPr>
        <w:t xml:space="preserve">ile </w:t>
      </w:r>
      <w:r>
        <w:rPr>
          <w:w w:val="112"/>
          <w:sz w:val="19"/>
          <w:szCs w:val="19"/>
        </w:rPr>
        <w:t>ter</w:t>
      </w:r>
      <w:r>
        <w:rPr>
          <w:spacing w:val="-1"/>
          <w:w w:val="112"/>
          <w:sz w:val="19"/>
          <w:szCs w:val="19"/>
        </w:rPr>
        <w:t>s</w:t>
      </w:r>
      <w:r>
        <w:rPr>
          <w:w w:val="112"/>
          <w:sz w:val="19"/>
          <w:szCs w:val="19"/>
        </w:rPr>
        <w:t>e</w:t>
      </w:r>
      <w:r>
        <w:rPr>
          <w:spacing w:val="1"/>
          <w:w w:val="112"/>
          <w:sz w:val="19"/>
          <w:szCs w:val="19"/>
        </w:rPr>
        <w:t>bu</w:t>
      </w:r>
      <w:r>
        <w:rPr>
          <w:w w:val="112"/>
          <w:sz w:val="19"/>
          <w:szCs w:val="19"/>
        </w:rPr>
        <w:t>t</w:t>
      </w:r>
      <w:r>
        <w:rPr>
          <w:spacing w:val="4"/>
          <w:w w:val="112"/>
          <w:sz w:val="19"/>
          <w:szCs w:val="19"/>
        </w:rPr>
        <w:t xml:space="preserve"> </w:t>
      </w:r>
      <w:r>
        <w:rPr>
          <w:w w:val="112"/>
          <w:sz w:val="19"/>
          <w:szCs w:val="19"/>
        </w:rPr>
        <w:t>men</w:t>
      </w:r>
      <w:r>
        <w:rPr>
          <w:spacing w:val="2"/>
          <w:w w:val="112"/>
          <w:sz w:val="19"/>
          <w:szCs w:val="19"/>
        </w:rPr>
        <w:t>a</w:t>
      </w:r>
      <w:r>
        <w:rPr>
          <w:w w:val="112"/>
          <w:sz w:val="19"/>
          <w:szCs w:val="19"/>
        </w:rPr>
        <w:t>m</w:t>
      </w:r>
      <w:r>
        <w:rPr>
          <w:spacing w:val="-1"/>
          <w:w w:val="112"/>
          <w:sz w:val="19"/>
          <w:szCs w:val="19"/>
        </w:rPr>
        <w:t>p</w:t>
      </w:r>
      <w:r>
        <w:rPr>
          <w:w w:val="112"/>
          <w:sz w:val="19"/>
          <w:szCs w:val="19"/>
        </w:rPr>
        <w:t>ilk</w:t>
      </w:r>
      <w:r>
        <w:rPr>
          <w:spacing w:val="1"/>
          <w:w w:val="112"/>
          <w:sz w:val="19"/>
          <w:szCs w:val="19"/>
        </w:rPr>
        <w:t>a</w:t>
      </w:r>
      <w:r>
        <w:rPr>
          <w:w w:val="112"/>
          <w:sz w:val="19"/>
          <w:szCs w:val="19"/>
        </w:rPr>
        <w:t>n</w:t>
      </w:r>
      <w:r>
        <w:rPr>
          <w:spacing w:val="4"/>
          <w:w w:val="112"/>
          <w:sz w:val="19"/>
          <w:szCs w:val="19"/>
        </w:rPr>
        <w:t xml:space="preserve"> </w:t>
      </w:r>
      <w:proofErr w:type="gramStart"/>
      <w:r>
        <w:rPr>
          <w:sz w:val="19"/>
          <w:szCs w:val="19"/>
        </w:rPr>
        <w:t>n</w:t>
      </w:r>
      <w:r>
        <w:rPr>
          <w:spacing w:val="1"/>
          <w:sz w:val="19"/>
          <w:szCs w:val="19"/>
        </w:rPr>
        <w:t>a</w:t>
      </w:r>
      <w:r>
        <w:rPr>
          <w:sz w:val="19"/>
          <w:szCs w:val="19"/>
        </w:rPr>
        <w:t xml:space="preserve">ma </w:t>
      </w:r>
      <w:r>
        <w:rPr>
          <w:spacing w:val="11"/>
          <w:sz w:val="19"/>
          <w:szCs w:val="19"/>
        </w:rPr>
        <w:t xml:space="preserve"> </w:t>
      </w:r>
      <w:r>
        <w:rPr>
          <w:w w:val="111"/>
          <w:sz w:val="19"/>
          <w:szCs w:val="19"/>
        </w:rPr>
        <w:t>kont</w:t>
      </w:r>
      <w:r>
        <w:rPr>
          <w:spacing w:val="1"/>
          <w:w w:val="111"/>
          <w:sz w:val="19"/>
          <w:szCs w:val="19"/>
        </w:rPr>
        <w:t>a</w:t>
      </w:r>
      <w:r>
        <w:rPr>
          <w:w w:val="111"/>
          <w:sz w:val="19"/>
          <w:szCs w:val="19"/>
        </w:rPr>
        <w:t>k</w:t>
      </w:r>
      <w:proofErr w:type="gramEnd"/>
      <w:r>
        <w:rPr>
          <w:w w:val="111"/>
          <w:sz w:val="19"/>
          <w:szCs w:val="19"/>
        </w:rPr>
        <w:t>,</w:t>
      </w:r>
      <w:r>
        <w:rPr>
          <w:spacing w:val="-1"/>
          <w:w w:val="111"/>
          <w:sz w:val="19"/>
          <w:szCs w:val="19"/>
        </w:rPr>
        <w:t xml:space="preserve"> </w:t>
      </w:r>
      <w:r>
        <w:rPr>
          <w:spacing w:val="1"/>
          <w:w w:val="111"/>
          <w:sz w:val="19"/>
          <w:szCs w:val="19"/>
        </w:rPr>
        <w:t>b</w:t>
      </w:r>
      <w:r>
        <w:rPr>
          <w:w w:val="111"/>
          <w:sz w:val="19"/>
          <w:szCs w:val="19"/>
        </w:rPr>
        <w:t>irthd</w:t>
      </w:r>
      <w:r>
        <w:rPr>
          <w:spacing w:val="1"/>
          <w:w w:val="111"/>
          <w:sz w:val="19"/>
          <w:szCs w:val="19"/>
        </w:rPr>
        <w:t>a</w:t>
      </w:r>
      <w:r>
        <w:rPr>
          <w:w w:val="111"/>
          <w:sz w:val="19"/>
          <w:szCs w:val="19"/>
        </w:rPr>
        <w:t>y,</w:t>
      </w:r>
      <w:r>
        <w:rPr>
          <w:spacing w:val="12"/>
          <w:w w:val="111"/>
          <w:sz w:val="19"/>
          <w:szCs w:val="19"/>
        </w:rPr>
        <w:t xml:space="preserve"> </w:t>
      </w:r>
      <w:r>
        <w:rPr>
          <w:spacing w:val="1"/>
          <w:w w:val="120"/>
          <w:sz w:val="19"/>
          <w:szCs w:val="19"/>
        </w:rPr>
        <w:t>u</w:t>
      </w:r>
      <w:r>
        <w:rPr>
          <w:spacing w:val="-1"/>
          <w:w w:val="108"/>
          <w:sz w:val="19"/>
          <w:szCs w:val="19"/>
        </w:rPr>
        <w:t>s</w:t>
      </w:r>
      <w:r>
        <w:rPr>
          <w:w w:val="108"/>
          <w:sz w:val="19"/>
          <w:szCs w:val="19"/>
        </w:rPr>
        <w:t>er</w:t>
      </w:r>
      <w:r>
        <w:rPr>
          <w:spacing w:val="1"/>
          <w:w w:val="108"/>
          <w:sz w:val="19"/>
          <w:szCs w:val="19"/>
        </w:rPr>
        <w:t>I</w:t>
      </w:r>
      <w:r>
        <w:rPr>
          <w:w w:val="105"/>
          <w:sz w:val="19"/>
          <w:szCs w:val="19"/>
        </w:rPr>
        <w:t xml:space="preserve">D, </w:t>
      </w:r>
      <w:r>
        <w:rPr>
          <w:spacing w:val="-1"/>
          <w:sz w:val="19"/>
          <w:szCs w:val="19"/>
        </w:rPr>
        <w:t>d</w:t>
      </w:r>
      <w:r>
        <w:rPr>
          <w:spacing w:val="1"/>
          <w:sz w:val="19"/>
          <w:szCs w:val="19"/>
        </w:rPr>
        <w:t>a</w:t>
      </w:r>
      <w:r>
        <w:rPr>
          <w:sz w:val="19"/>
          <w:szCs w:val="19"/>
        </w:rPr>
        <w:t xml:space="preserve">n  </w:t>
      </w:r>
      <w:r>
        <w:rPr>
          <w:spacing w:val="4"/>
          <w:sz w:val="19"/>
          <w:szCs w:val="19"/>
        </w:rPr>
        <w:t xml:space="preserve"> </w:t>
      </w:r>
      <w:r>
        <w:rPr>
          <w:w w:val="113"/>
          <w:sz w:val="19"/>
          <w:szCs w:val="19"/>
        </w:rPr>
        <w:t>gen</w:t>
      </w:r>
      <w:r>
        <w:rPr>
          <w:spacing w:val="-1"/>
          <w:w w:val="113"/>
          <w:sz w:val="19"/>
          <w:szCs w:val="19"/>
        </w:rPr>
        <w:t>d</w:t>
      </w:r>
      <w:r>
        <w:rPr>
          <w:w w:val="113"/>
          <w:sz w:val="19"/>
          <w:szCs w:val="19"/>
        </w:rPr>
        <w:t>er.</w:t>
      </w:r>
      <w:r>
        <w:rPr>
          <w:spacing w:val="43"/>
          <w:w w:val="113"/>
          <w:sz w:val="19"/>
          <w:szCs w:val="19"/>
        </w:rPr>
        <w:t xml:space="preserve"> </w:t>
      </w:r>
      <w:proofErr w:type="gramStart"/>
      <w:r>
        <w:rPr>
          <w:spacing w:val="-1"/>
          <w:w w:val="113"/>
          <w:sz w:val="19"/>
          <w:szCs w:val="19"/>
        </w:rPr>
        <w:t>Ad</w:t>
      </w:r>
      <w:r>
        <w:rPr>
          <w:spacing w:val="3"/>
          <w:w w:val="113"/>
          <w:sz w:val="19"/>
          <w:szCs w:val="19"/>
        </w:rPr>
        <w:t>a</w:t>
      </w:r>
      <w:r>
        <w:rPr>
          <w:spacing w:val="-1"/>
          <w:w w:val="113"/>
          <w:sz w:val="19"/>
          <w:szCs w:val="19"/>
        </w:rPr>
        <w:t>p</w:t>
      </w:r>
      <w:r>
        <w:rPr>
          <w:spacing w:val="1"/>
          <w:w w:val="113"/>
          <w:sz w:val="19"/>
          <w:szCs w:val="19"/>
        </w:rPr>
        <w:t>u</w:t>
      </w:r>
      <w:r>
        <w:rPr>
          <w:w w:val="113"/>
          <w:sz w:val="19"/>
          <w:szCs w:val="19"/>
        </w:rPr>
        <w:t xml:space="preserve">n </w:t>
      </w:r>
      <w:r>
        <w:rPr>
          <w:spacing w:val="8"/>
          <w:w w:val="113"/>
          <w:sz w:val="19"/>
          <w:szCs w:val="19"/>
        </w:rPr>
        <w:t xml:space="preserve"> </w:t>
      </w:r>
      <w:r>
        <w:rPr>
          <w:spacing w:val="-1"/>
          <w:sz w:val="19"/>
          <w:szCs w:val="19"/>
        </w:rPr>
        <w:t>f</w:t>
      </w:r>
      <w:r>
        <w:rPr>
          <w:sz w:val="19"/>
          <w:szCs w:val="19"/>
        </w:rPr>
        <w:t>ile</w:t>
      </w:r>
      <w:proofErr w:type="gramEnd"/>
      <w:r>
        <w:rPr>
          <w:sz w:val="19"/>
          <w:szCs w:val="19"/>
        </w:rPr>
        <w:t xml:space="preserve"> </w:t>
      </w:r>
      <w:r>
        <w:rPr>
          <w:spacing w:val="20"/>
          <w:sz w:val="19"/>
          <w:szCs w:val="19"/>
        </w:rPr>
        <w:t xml:space="preserve"> </w:t>
      </w:r>
      <w:r>
        <w:rPr>
          <w:sz w:val="19"/>
          <w:szCs w:val="19"/>
        </w:rPr>
        <w:t>y</w:t>
      </w:r>
      <w:r>
        <w:rPr>
          <w:spacing w:val="1"/>
          <w:sz w:val="19"/>
          <w:szCs w:val="19"/>
        </w:rPr>
        <w:t>a</w:t>
      </w:r>
      <w:r>
        <w:rPr>
          <w:sz w:val="19"/>
          <w:szCs w:val="19"/>
        </w:rPr>
        <w:t xml:space="preserve">ng  </w:t>
      </w:r>
      <w:r>
        <w:rPr>
          <w:spacing w:val="4"/>
          <w:sz w:val="19"/>
          <w:szCs w:val="19"/>
        </w:rPr>
        <w:t xml:space="preserve"> </w:t>
      </w:r>
      <w:r>
        <w:rPr>
          <w:spacing w:val="-1"/>
          <w:w w:val="113"/>
          <w:sz w:val="19"/>
          <w:szCs w:val="19"/>
        </w:rPr>
        <w:t>d</w:t>
      </w:r>
      <w:r>
        <w:rPr>
          <w:w w:val="113"/>
          <w:sz w:val="19"/>
          <w:szCs w:val="19"/>
        </w:rPr>
        <w:t>it</w:t>
      </w:r>
      <w:r>
        <w:rPr>
          <w:spacing w:val="1"/>
          <w:w w:val="113"/>
          <w:sz w:val="19"/>
          <w:szCs w:val="19"/>
        </w:rPr>
        <w:t>a</w:t>
      </w:r>
      <w:r>
        <w:rPr>
          <w:w w:val="113"/>
          <w:sz w:val="19"/>
          <w:szCs w:val="19"/>
        </w:rPr>
        <w:t>m</w:t>
      </w:r>
      <w:r>
        <w:rPr>
          <w:spacing w:val="-1"/>
          <w:w w:val="113"/>
          <w:sz w:val="19"/>
          <w:szCs w:val="19"/>
        </w:rPr>
        <w:t>p</w:t>
      </w:r>
      <w:r>
        <w:rPr>
          <w:w w:val="113"/>
          <w:sz w:val="19"/>
          <w:szCs w:val="19"/>
        </w:rPr>
        <w:t>ilk</w:t>
      </w:r>
      <w:r>
        <w:rPr>
          <w:spacing w:val="1"/>
          <w:w w:val="113"/>
          <w:sz w:val="19"/>
          <w:szCs w:val="19"/>
        </w:rPr>
        <w:t>a</w:t>
      </w:r>
      <w:r>
        <w:rPr>
          <w:w w:val="113"/>
          <w:sz w:val="19"/>
          <w:szCs w:val="19"/>
        </w:rPr>
        <w:t xml:space="preserve">n  </w:t>
      </w:r>
      <w:r>
        <w:rPr>
          <w:spacing w:val="-1"/>
          <w:w w:val="108"/>
          <w:sz w:val="19"/>
          <w:szCs w:val="19"/>
        </w:rPr>
        <w:t>s</w:t>
      </w:r>
      <w:r>
        <w:rPr>
          <w:w w:val="114"/>
          <w:sz w:val="19"/>
          <w:szCs w:val="19"/>
        </w:rPr>
        <w:t>e</w:t>
      </w:r>
      <w:r>
        <w:rPr>
          <w:spacing w:val="-1"/>
          <w:w w:val="114"/>
          <w:sz w:val="19"/>
          <w:szCs w:val="19"/>
        </w:rPr>
        <w:t>p</w:t>
      </w:r>
      <w:r>
        <w:rPr>
          <w:w w:val="111"/>
          <w:sz w:val="19"/>
          <w:szCs w:val="19"/>
        </w:rPr>
        <w:t>erti g</w:t>
      </w:r>
      <w:r>
        <w:rPr>
          <w:spacing w:val="1"/>
          <w:w w:val="111"/>
          <w:sz w:val="19"/>
          <w:szCs w:val="19"/>
        </w:rPr>
        <w:t>a</w:t>
      </w:r>
      <w:r>
        <w:rPr>
          <w:w w:val="111"/>
          <w:sz w:val="19"/>
          <w:szCs w:val="19"/>
        </w:rPr>
        <w:t>m</w:t>
      </w:r>
      <w:r>
        <w:rPr>
          <w:spacing w:val="1"/>
          <w:w w:val="111"/>
          <w:sz w:val="19"/>
          <w:szCs w:val="19"/>
        </w:rPr>
        <w:t>ba</w:t>
      </w:r>
      <w:r>
        <w:rPr>
          <w:w w:val="111"/>
          <w:sz w:val="19"/>
          <w:szCs w:val="19"/>
        </w:rPr>
        <w:t>r</w:t>
      </w:r>
      <w:r>
        <w:rPr>
          <w:spacing w:val="2"/>
          <w:w w:val="111"/>
          <w:sz w:val="19"/>
          <w:szCs w:val="19"/>
        </w:rPr>
        <w:t xml:space="preserve"> </w:t>
      </w:r>
      <w:r>
        <w:rPr>
          <w:w w:val="111"/>
          <w:sz w:val="19"/>
          <w:szCs w:val="19"/>
        </w:rPr>
        <w:t>dib</w:t>
      </w:r>
      <w:r>
        <w:rPr>
          <w:spacing w:val="1"/>
          <w:w w:val="111"/>
          <w:sz w:val="19"/>
          <w:szCs w:val="19"/>
        </w:rPr>
        <w:t>a</w:t>
      </w:r>
      <w:r>
        <w:rPr>
          <w:spacing w:val="-2"/>
          <w:w w:val="111"/>
          <w:sz w:val="19"/>
          <w:szCs w:val="19"/>
        </w:rPr>
        <w:t>w</w:t>
      </w:r>
      <w:r>
        <w:rPr>
          <w:spacing w:val="1"/>
          <w:w w:val="111"/>
          <w:sz w:val="19"/>
          <w:szCs w:val="19"/>
        </w:rPr>
        <w:t>a</w:t>
      </w:r>
      <w:r>
        <w:rPr>
          <w:w w:val="111"/>
          <w:sz w:val="19"/>
          <w:szCs w:val="19"/>
        </w:rPr>
        <w:t>h</w:t>
      </w:r>
      <w:r>
        <w:rPr>
          <w:spacing w:val="12"/>
          <w:w w:val="111"/>
          <w:sz w:val="19"/>
          <w:szCs w:val="19"/>
        </w:rPr>
        <w:t xml:space="preserve"> </w:t>
      </w:r>
      <w:r>
        <w:rPr>
          <w:w w:val="111"/>
          <w:sz w:val="19"/>
          <w:szCs w:val="19"/>
        </w:rPr>
        <w:t>ini.</w:t>
      </w:r>
    </w:p>
    <w:p w:rsidR="00E34A9B" w:rsidRDefault="00E34A9B">
      <w:pPr>
        <w:spacing w:before="19" w:line="220" w:lineRule="exact"/>
        <w:rPr>
          <w:sz w:val="22"/>
          <w:szCs w:val="22"/>
        </w:rPr>
      </w:pPr>
    </w:p>
    <w:p w:rsidR="00E34A9B" w:rsidRDefault="00C32453">
      <w:pPr>
        <w:ind w:left="556"/>
      </w:pPr>
      <w:r>
        <w:pict>
          <v:shape id="_x0000_i1026" type="#_x0000_t75" style="width:220.5pt;height:145pt">
            <v:imagedata r:id="rId10" o:title=""/>
          </v:shape>
        </w:pict>
      </w:r>
    </w:p>
    <w:p w:rsidR="00E34A9B" w:rsidRDefault="00B63322">
      <w:pPr>
        <w:spacing w:before="98"/>
        <w:ind w:left="1587"/>
        <w:rPr>
          <w:sz w:val="18"/>
          <w:szCs w:val="18"/>
        </w:rPr>
      </w:pPr>
      <w:r>
        <w:rPr>
          <w:i/>
          <w:color w:val="44536A"/>
          <w:w w:val="96"/>
          <w:sz w:val="18"/>
          <w:szCs w:val="18"/>
        </w:rPr>
        <w:t>G</w:t>
      </w:r>
      <w:r>
        <w:rPr>
          <w:i/>
          <w:color w:val="44536A"/>
          <w:spacing w:val="-1"/>
          <w:w w:val="96"/>
          <w:sz w:val="18"/>
          <w:szCs w:val="18"/>
        </w:rPr>
        <w:t>am</w:t>
      </w:r>
      <w:r>
        <w:rPr>
          <w:i/>
          <w:color w:val="44536A"/>
          <w:spacing w:val="1"/>
          <w:w w:val="96"/>
          <w:sz w:val="18"/>
          <w:szCs w:val="18"/>
        </w:rPr>
        <w:t>b</w:t>
      </w:r>
      <w:r>
        <w:rPr>
          <w:i/>
          <w:color w:val="44536A"/>
          <w:spacing w:val="-1"/>
          <w:w w:val="96"/>
          <w:sz w:val="18"/>
          <w:szCs w:val="18"/>
        </w:rPr>
        <w:t>a</w:t>
      </w:r>
      <w:r>
        <w:rPr>
          <w:i/>
          <w:color w:val="44536A"/>
          <w:w w:val="96"/>
          <w:sz w:val="18"/>
          <w:szCs w:val="18"/>
        </w:rPr>
        <w:t>r</w:t>
      </w:r>
      <w:r>
        <w:rPr>
          <w:i/>
          <w:color w:val="44536A"/>
          <w:spacing w:val="6"/>
          <w:w w:val="96"/>
          <w:sz w:val="18"/>
          <w:szCs w:val="18"/>
        </w:rPr>
        <w:t xml:space="preserve"> </w:t>
      </w:r>
      <w:r>
        <w:rPr>
          <w:i/>
          <w:color w:val="44536A"/>
          <w:spacing w:val="1"/>
          <w:sz w:val="18"/>
          <w:szCs w:val="18"/>
        </w:rPr>
        <w:t>4</w:t>
      </w:r>
      <w:r>
        <w:rPr>
          <w:i/>
          <w:color w:val="44536A"/>
          <w:sz w:val="18"/>
          <w:szCs w:val="18"/>
        </w:rPr>
        <w:t>.</w:t>
      </w:r>
      <w:r>
        <w:rPr>
          <w:i/>
          <w:color w:val="44536A"/>
          <w:spacing w:val="1"/>
          <w:sz w:val="18"/>
          <w:szCs w:val="18"/>
        </w:rPr>
        <w:t>1</w:t>
      </w:r>
      <w:r>
        <w:rPr>
          <w:i/>
          <w:color w:val="44536A"/>
          <w:sz w:val="18"/>
          <w:szCs w:val="18"/>
        </w:rPr>
        <w:t>.1</w:t>
      </w:r>
      <w:r>
        <w:rPr>
          <w:i/>
          <w:color w:val="44536A"/>
          <w:spacing w:val="3"/>
          <w:sz w:val="18"/>
          <w:szCs w:val="18"/>
        </w:rPr>
        <w:t xml:space="preserve"> </w:t>
      </w:r>
      <w:r>
        <w:rPr>
          <w:i/>
          <w:color w:val="44536A"/>
          <w:sz w:val="18"/>
          <w:szCs w:val="18"/>
        </w:rPr>
        <w:t>C</w:t>
      </w:r>
      <w:r>
        <w:rPr>
          <w:i/>
          <w:color w:val="44536A"/>
          <w:spacing w:val="-1"/>
          <w:sz w:val="18"/>
          <w:szCs w:val="18"/>
        </w:rPr>
        <w:t>o</w:t>
      </w:r>
      <w:r>
        <w:rPr>
          <w:i/>
          <w:color w:val="44536A"/>
          <w:spacing w:val="1"/>
          <w:sz w:val="18"/>
          <w:szCs w:val="18"/>
        </w:rPr>
        <w:t>n</w:t>
      </w:r>
      <w:r>
        <w:rPr>
          <w:i/>
          <w:color w:val="44536A"/>
          <w:sz w:val="18"/>
          <w:szCs w:val="18"/>
        </w:rPr>
        <w:t>t</w:t>
      </w:r>
      <w:r>
        <w:rPr>
          <w:i/>
          <w:color w:val="44536A"/>
          <w:spacing w:val="-3"/>
          <w:sz w:val="18"/>
          <w:szCs w:val="18"/>
        </w:rPr>
        <w:t>a</w:t>
      </w:r>
      <w:r>
        <w:rPr>
          <w:i/>
          <w:color w:val="44536A"/>
          <w:spacing w:val="1"/>
          <w:sz w:val="18"/>
          <w:szCs w:val="18"/>
        </w:rPr>
        <w:t>c</w:t>
      </w:r>
      <w:r>
        <w:rPr>
          <w:i/>
          <w:color w:val="44536A"/>
          <w:sz w:val="18"/>
          <w:szCs w:val="18"/>
        </w:rPr>
        <w:t>t</w:t>
      </w:r>
      <w:r>
        <w:rPr>
          <w:i/>
          <w:color w:val="44536A"/>
          <w:spacing w:val="2"/>
          <w:sz w:val="18"/>
          <w:szCs w:val="18"/>
        </w:rPr>
        <w:t xml:space="preserve"> </w:t>
      </w:r>
      <w:r>
        <w:rPr>
          <w:i/>
          <w:color w:val="44536A"/>
          <w:w w:val="106"/>
          <w:sz w:val="18"/>
          <w:szCs w:val="18"/>
        </w:rPr>
        <w:t>I</w:t>
      </w:r>
      <w:r>
        <w:rPr>
          <w:i/>
          <w:color w:val="44536A"/>
          <w:spacing w:val="1"/>
          <w:w w:val="106"/>
          <w:sz w:val="18"/>
          <w:szCs w:val="18"/>
        </w:rPr>
        <w:t>n</w:t>
      </w:r>
      <w:r>
        <w:rPr>
          <w:i/>
          <w:color w:val="44536A"/>
          <w:w w:val="95"/>
          <w:sz w:val="18"/>
          <w:szCs w:val="18"/>
        </w:rPr>
        <w:t>fo</w:t>
      </w:r>
      <w:r>
        <w:rPr>
          <w:i/>
          <w:color w:val="44536A"/>
          <w:spacing w:val="-1"/>
          <w:w w:val="95"/>
          <w:sz w:val="18"/>
          <w:szCs w:val="18"/>
        </w:rPr>
        <w:t>r</w:t>
      </w:r>
      <w:r>
        <w:rPr>
          <w:i/>
          <w:color w:val="44536A"/>
          <w:spacing w:val="-1"/>
          <w:w w:val="107"/>
          <w:sz w:val="18"/>
          <w:szCs w:val="18"/>
        </w:rPr>
        <w:t>m</w:t>
      </w:r>
      <w:r>
        <w:rPr>
          <w:i/>
          <w:color w:val="44536A"/>
          <w:spacing w:val="-1"/>
          <w:w w:val="88"/>
          <w:sz w:val="18"/>
          <w:szCs w:val="18"/>
        </w:rPr>
        <w:t>a</w:t>
      </w:r>
      <w:r>
        <w:rPr>
          <w:i/>
          <w:color w:val="44536A"/>
          <w:w w:val="103"/>
          <w:sz w:val="18"/>
          <w:szCs w:val="18"/>
        </w:rPr>
        <w:t>tion</w:t>
      </w:r>
    </w:p>
    <w:p w:rsidR="00E34A9B" w:rsidRDefault="00E34A9B">
      <w:pPr>
        <w:spacing w:before="13" w:line="200" w:lineRule="exact"/>
      </w:pPr>
    </w:p>
    <w:p w:rsidR="00E34A9B" w:rsidRDefault="00B63322">
      <w:pPr>
        <w:ind w:left="103" w:right="3784"/>
        <w:jc w:val="both"/>
        <w:rPr>
          <w:sz w:val="19"/>
          <w:szCs w:val="19"/>
        </w:rPr>
      </w:pPr>
      <w:r>
        <w:rPr>
          <w:spacing w:val="1"/>
          <w:sz w:val="19"/>
          <w:szCs w:val="19"/>
        </w:rPr>
        <w:t>2</w:t>
      </w:r>
      <w:r>
        <w:rPr>
          <w:sz w:val="19"/>
          <w:szCs w:val="19"/>
        </w:rPr>
        <w:t xml:space="preserve">.   </w:t>
      </w:r>
      <w:r>
        <w:rPr>
          <w:spacing w:val="25"/>
          <w:sz w:val="19"/>
          <w:szCs w:val="19"/>
        </w:rPr>
        <w:t xml:space="preserve"> </w:t>
      </w:r>
      <w:r>
        <w:rPr>
          <w:sz w:val="19"/>
          <w:szCs w:val="19"/>
        </w:rPr>
        <w:t>Ch</w:t>
      </w:r>
      <w:r>
        <w:rPr>
          <w:spacing w:val="1"/>
          <w:sz w:val="19"/>
          <w:szCs w:val="19"/>
        </w:rPr>
        <w:t>a</w:t>
      </w:r>
      <w:r>
        <w:rPr>
          <w:sz w:val="19"/>
          <w:szCs w:val="19"/>
        </w:rPr>
        <w:t>t</w:t>
      </w:r>
      <w:r>
        <w:rPr>
          <w:spacing w:val="44"/>
          <w:sz w:val="19"/>
          <w:szCs w:val="19"/>
        </w:rPr>
        <w:t xml:space="preserve"> </w:t>
      </w:r>
      <w:r>
        <w:rPr>
          <w:spacing w:val="1"/>
          <w:sz w:val="19"/>
          <w:szCs w:val="19"/>
        </w:rPr>
        <w:t>I</w:t>
      </w:r>
      <w:r>
        <w:rPr>
          <w:w w:val="109"/>
          <w:sz w:val="19"/>
          <w:szCs w:val="19"/>
        </w:rPr>
        <w:t>n</w:t>
      </w:r>
      <w:r>
        <w:rPr>
          <w:spacing w:val="-1"/>
          <w:w w:val="109"/>
          <w:sz w:val="19"/>
          <w:szCs w:val="19"/>
        </w:rPr>
        <w:t>f</w:t>
      </w:r>
      <w:r>
        <w:rPr>
          <w:w w:val="108"/>
          <w:sz w:val="19"/>
          <w:szCs w:val="19"/>
        </w:rPr>
        <w:t>o</w:t>
      </w:r>
    </w:p>
    <w:p w:rsidR="00E34A9B" w:rsidRDefault="00B63322">
      <w:pPr>
        <w:spacing w:before="12" w:line="253" w:lineRule="auto"/>
        <w:ind w:left="463" w:right="-31"/>
        <w:jc w:val="both"/>
        <w:rPr>
          <w:sz w:val="19"/>
          <w:szCs w:val="19"/>
        </w:rPr>
      </w:pPr>
      <w:r>
        <w:pict>
          <v:shape id="_x0000_s1029" type="#_x0000_t75" style="position:absolute;left:0;text-align:left;margin-left:55.35pt;margin-top:48.8pt;width:224.35pt;height:148.5pt;z-index:-251658240;mso-position-horizontal-relative:page">
            <v:imagedata r:id="rId11" o:title=""/>
            <w10:wrap anchorx="page"/>
          </v:shape>
        </w:pict>
      </w:r>
      <w:r>
        <w:rPr>
          <w:sz w:val="19"/>
          <w:szCs w:val="19"/>
        </w:rPr>
        <w:t>Ch</w:t>
      </w:r>
      <w:r>
        <w:rPr>
          <w:spacing w:val="1"/>
          <w:sz w:val="19"/>
          <w:szCs w:val="19"/>
        </w:rPr>
        <w:t>a</w:t>
      </w:r>
      <w:r>
        <w:rPr>
          <w:sz w:val="19"/>
          <w:szCs w:val="19"/>
        </w:rPr>
        <w:t>t</w:t>
      </w:r>
      <w:r>
        <w:rPr>
          <w:spacing w:val="39"/>
          <w:sz w:val="19"/>
          <w:szCs w:val="19"/>
        </w:rPr>
        <w:t xml:space="preserve"> </w:t>
      </w:r>
      <w:r>
        <w:rPr>
          <w:sz w:val="19"/>
          <w:szCs w:val="19"/>
        </w:rPr>
        <w:t>in</w:t>
      </w:r>
      <w:r>
        <w:rPr>
          <w:spacing w:val="-1"/>
          <w:sz w:val="19"/>
          <w:szCs w:val="19"/>
        </w:rPr>
        <w:t>f</w:t>
      </w:r>
      <w:r>
        <w:rPr>
          <w:sz w:val="19"/>
          <w:szCs w:val="19"/>
        </w:rPr>
        <w:t>o</w:t>
      </w:r>
      <w:r>
        <w:rPr>
          <w:spacing w:val="19"/>
          <w:sz w:val="19"/>
          <w:szCs w:val="19"/>
        </w:rPr>
        <w:t xml:space="preserve"> </w:t>
      </w:r>
      <w:r>
        <w:rPr>
          <w:spacing w:val="-1"/>
          <w:w w:val="116"/>
          <w:sz w:val="19"/>
          <w:szCs w:val="19"/>
        </w:rPr>
        <w:t>d</w:t>
      </w:r>
      <w:r>
        <w:rPr>
          <w:w w:val="116"/>
          <w:sz w:val="19"/>
          <w:szCs w:val="19"/>
        </w:rPr>
        <w:t>i</w:t>
      </w:r>
      <w:r>
        <w:rPr>
          <w:spacing w:val="-1"/>
          <w:w w:val="116"/>
          <w:sz w:val="19"/>
          <w:szCs w:val="19"/>
        </w:rPr>
        <w:t>d</w:t>
      </w:r>
      <w:r>
        <w:rPr>
          <w:spacing w:val="1"/>
          <w:w w:val="116"/>
          <w:sz w:val="19"/>
          <w:szCs w:val="19"/>
        </w:rPr>
        <w:t>a</w:t>
      </w:r>
      <w:r>
        <w:rPr>
          <w:spacing w:val="-1"/>
          <w:w w:val="116"/>
          <w:sz w:val="19"/>
          <w:szCs w:val="19"/>
        </w:rPr>
        <w:t>p</w:t>
      </w:r>
      <w:r>
        <w:rPr>
          <w:spacing w:val="1"/>
          <w:w w:val="116"/>
          <w:sz w:val="19"/>
          <w:szCs w:val="19"/>
        </w:rPr>
        <w:t>a</w:t>
      </w:r>
      <w:r>
        <w:rPr>
          <w:w w:val="116"/>
          <w:sz w:val="19"/>
          <w:szCs w:val="19"/>
        </w:rPr>
        <w:t>t</w:t>
      </w:r>
      <w:r>
        <w:rPr>
          <w:spacing w:val="-12"/>
          <w:w w:val="116"/>
          <w:sz w:val="19"/>
          <w:szCs w:val="19"/>
        </w:rPr>
        <w:t xml:space="preserve"> </w:t>
      </w:r>
      <w:r>
        <w:rPr>
          <w:spacing w:val="-1"/>
          <w:sz w:val="19"/>
          <w:szCs w:val="19"/>
        </w:rPr>
        <w:t>d</w:t>
      </w:r>
      <w:r>
        <w:rPr>
          <w:spacing w:val="1"/>
          <w:sz w:val="19"/>
          <w:szCs w:val="19"/>
        </w:rPr>
        <w:t>a</w:t>
      </w:r>
      <w:r>
        <w:rPr>
          <w:sz w:val="19"/>
          <w:szCs w:val="19"/>
        </w:rPr>
        <w:t>ri</w:t>
      </w:r>
      <w:r>
        <w:rPr>
          <w:spacing w:val="39"/>
          <w:sz w:val="19"/>
          <w:szCs w:val="19"/>
        </w:rPr>
        <w:t xml:space="preserve"> </w:t>
      </w:r>
      <w:r>
        <w:rPr>
          <w:spacing w:val="-1"/>
          <w:w w:val="110"/>
          <w:sz w:val="19"/>
          <w:szCs w:val="19"/>
        </w:rPr>
        <w:t>d</w:t>
      </w:r>
      <w:r>
        <w:rPr>
          <w:spacing w:val="1"/>
          <w:w w:val="110"/>
          <w:sz w:val="19"/>
          <w:szCs w:val="19"/>
        </w:rPr>
        <w:t>a</w:t>
      </w:r>
      <w:r>
        <w:rPr>
          <w:w w:val="110"/>
          <w:sz w:val="19"/>
          <w:szCs w:val="19"/>
        </w:rPr>
        <w:t>t</w:t>
      </w:r>
      <w:r>
        <w:rPr>
          <w:spacing w:val="-1"/>
          <w:w w:val="110"/>
          <w:sz w:val="19"/>
          <w:szCs w:val="19"/>
        </w:rPr>
        <w:t>a</w:t>
      </w:r>
      <w:r>
        <w:rPr>
          <w:spacing w:val="-2"/>
          <w:w w:val="110"/>
          <w:sz w:val="19"/>
          <w:szCs w:val="19"/>
        </w:rPr>
        <w:t>b</w:t>
      </w:r>
      <w:r>
        <w:rPr>
          <w:spacing w:val="1"/>
          <w:w w:val="110"/>
          <w:sz w:val="19"/>
          <w:szCs w:val="19"/>
        </w:rPr>
        <w:t>a</w:t>
      </w:r>
      <w:r>
        <w:rPr>
          <w:spacing w:val="-1"/>
          <w:w w:val="110"/>
          <w:sz w:val="19"/>
          <w:szCs w:val="19"/>
        </w:rPr>
        <w:t>s</w:t>
      </w:r>
      <w:r>
        <w:rPr>
          <w:w w:val="110"/>
          <w:sz w:val="19"/>
          <w:szCs w:val="19"/>
        </w:rPr>
        <w:t>e</w:t>
      </w:r>
      <w:r>
        <w:rPr>
          <w:spacing w:val="7"/>
          <w:w w:val="110"/>
          <w:sz w:val="19"/>
          <w:szCs w:val="19"/>
        </w:rPr>
        <w:t xml:space="preserve"> </w:t>
      </w:r>
      <w:r>
        <w:rPr>
          <w:spacing w:val="1"/>
          <w:w w:val="110"/>
          <w:sz w:val="19"/>
          <w:szCs w:val="19"/>
        </w:rPr>
        <w:t>bb_u</w:t>
      </w:r>
      <w:r>
        <w:rPr>
          <w:spacing w:val="-1"/>
          <w:w w:val="110"/>
          <w:sz w:val="19"/>
          <w:szCs w:val="19"/>
        </w:rPr>
        <w:t>s</w:t>
      </w:r>
      <w:r>
        <w:rPr>
          <w:w w:val="110"/>
          <w:sz w:val="19"/>
          <w:szCs w:val="19"/>
        </w:rPr>
        <w:t>er,</w:t>
      </w:r>
      <w:r>
        <w:rPr>
          <w:spacing w:val="-13"/>
          <w:w w:val="110"/>
          <w:sz w:val="19"/>
          <w:szCs w:val="19"/>
        </w:rPr>
        <w:t xml:space="preserve"> </w:t>
      </w:r>
      <w:r>
        <w:rPr>
          <w:spacing w:val="-1"/>
          <w:sz w:val="19"/>
          <w:szCs w:val="19"/>
        </w:rPr>
        <w:t>d</w:t>
      </w:r>
      <w:r>
        <w:rPr>
          <w:spacing w:val="1"/>
          <w:sz w:val="19"/>
          <w:szCs w:val="19"/>
        </w:rPr>
        <w:t>a</w:t>
      </w:r>
      <w:r>
        <w:rPr>
          <w:sz w:val="19"/>
          <w:szCs w:val="19"/>
        </w:rPr>
        <w:t>n</w:t>
      </w:r>
      <w:r>
        <w:rPr>
          <w:spacing w:val="38"/>
          <w:sz w:val="19"/>
          <w:szCs w:val="19"/>
        </w:rPr>
        <w:t xml:space="preserve"> </w:t>
      </w:r>
      <w:r>
        <w:rPr>
          <w:w w:val="110"/>
          <w:sz w:val="19"/>
          <w:szCs w:val="19"/>
        </w:rPr>
        <w:t>m</w:t>
      </w:r>
      <w:r>
        <w:rPr>
          <w:spacing w:val="1"/>
          <w:w w:val="110"/>
          <w:sz w:val="19"/>
          <w:szCs w:val="19"/>
        </w:rPr>
        <w:t>a</w:t>
      </w:r>
      <w:r>
        <w:rPr>
          <w:spacing w:val="-1"/>
          <w:w w:val="110"/>
          <w:sz w:val="19"/>
          <w:szCs w:val="19"/>
        </w:rPr>
        <w:t>s</w:t>
      </w:r>
      <w:r>
        <w:rPr>
          <w:spacing w:val="1"/>
          <w:w w:val="110"/>
          <w:sz w:val="19"/>
          <w:szCs w:val="19"/>
        </w:rPr>
        <w:t>u</w:t>
      </w:r>
      <w:r>
        <w:rPr>
          <w:w w:val="110"/>
          <w:sz w:val="19"/>
          <w:szCs w:val="19"/>
        </w:rPr>
        <w:t>k</w:t>
      </w:r>
      <w:r>
        <w:rPr>
          <w:spacing w:val="5"/>
          <w:w w:val="110"/>
          <w:sz w:val="19"/>
          <w:szCs w:val="19"/>
        </w:rPr>
        <w:t xml:space="preserve"> </w:t>
      </w:r>
      <w:r>
        <w:rPr>
          <w:w w:val="110"/>
          <w:sz w:val="19"/>
          <w:szCs w:val="19"/>
        </w:rPr>
        <w:t xml:space="preserve">ke </w:t>
      </w:r>
      <w:r>
        <w:rPr>
          <w:w w:val="107"/>
          <w:sz w:val="19"/>
          <w:szCs w:val="19"/>
        </w:rPr>
        <w:t>ch</w:t>
      </w:r>
      <w:r>
        <w:rPr>
          <w:spacing w:val="1"/>
          <w:w w:val="107"/>
          <w:sz w:val="19"/>
          <w:szCs w:val="19"/>
        </w:rPr>
        <w:t>a</w:t>
      </w:r>
      <w:r>
        <w:rPr>
          <w:w w:val="107"/>
          <w:sz w:val="19"/>
          <w:szCs w:val="19"/>
        </w:rPr>
        <w:t>t</w:t>
      </w:r>
      <w:r>
        <w:rPr>
          <w:spacing w:val="1"/>
          <w:w w:val="107"/>
          <w:sz w:val="19"/>
          <w:szCs w:val="19"/>
        </w:rPr>
        <w:t>_</w:t>
      </w:r>
      <w:r>
        <w:rPr>
          <w:w w:val="107"/>
          <w:sz w:val="19"/>
          <w:szCs w:val="19"/>
        </w:rPr>
        <w:t>m</w:t>
      </w:r>
      <w:r>
        <w:rPr>
          <w:spacing w:val="-1"/>
          <w:w w:val="107"/>
          <w:sz w:val="19"/>
          <w:szCs w:val="19"/>
        </w:rPr>
        <w:t>ss</w:t>
      </w:r>
      <w:r>
        <w:rPr>
          <w:w w:val="107"/>
          <w:sz w:val="19"/>
          <w:szCs w:val="19"/>
        </w:rPr>
        <w:t>g</w:t>
      </w:r>
      <w:r>
        <w:rPr>
          <w:spacing w:val="1"/>
          <w:w w:val="107"/>
          <w:sz w:val="19"/>
          <w:szCs w:val="19"/>
        </w:rPr>
        <w:t>_</w:t>
      </w:r>
      <w:r>
        <w:rPr>
          <w:w w:val="107"/>
          <w:sz w:val="19"/>
          <w:szCs w:val="19"/>
        </w:rPr>
        <w:t>in</w:t>
      </w:r>
      <w:r>
        <w:rPr>
          <w:spacing w:val="-1"/>
          <w:w w:val="107"/>
          <w:sz w:val="19"/>
          <w:szCs w:val="19"/>
        </w:rPr>
        <w:t>f</w:t>
      </w:r>
      <w:r>
        <w:rPr>
          <w:w w:val="107"/>
          <w:sz w:val="19"/>
          <w:szCs w:val="19"/>
        </w:rPr>
        <w:t>o.</w:t>
      </w:r>
      <w:r>
        <w:rPr>
          <w:spacing w:val="20"/>
          <w:w w:val="107"/>
          <w:sz w:val="19"/>
          <w:szCs w:val="19"/>
        </w:rPr>
        <w:t xml:space="preserve"> </w:t>
      </w:r>
      <w:proofErr w:type="gramStart"/>
      <w:r>
        <w:rPr>
          <w:sz w:val="19"/>
          <w:szCs w:val="19"/>
        </w:rPr>
        <w:t>Di</w:t>
      </w:r>
      <w:r>
        <w:rPr>
          <w:spacing w:val="-1"/>
          <w:sz w:val="19"/>
          <w:szCs w:val="19"/>
        </w:rPr>
        <w:t>s</w:t>
      </w:r>
      <w:r>
        <w:rPr>
          <w:sz w:val="19"/>
          <w:szCs w:val="19"/>
        </w:rPr>
        <w:t xml:space="preserve">ini </w:t>
      </w:r>
      <w:r>
        <w:rPr>
          <w:spacing w:val="6"/>
          <w:sz w:val="19"/>
          <w:szCs w:val="19"/>
        </w:rPr>
        <w:t xml:space="preserve"> </w:t>
      </w:r>
      <w:r>
        <w:rPr>
          <w:spacing w:val="-1"/>
          <w:w w:val="116"/>
          <w:sz w:val="19"/>
          <w:szCs w:val="19"/>
        </w:rPr>
        <w:t>d</w:t>
      </w:r>
      <w:r>
        <w:rPr>
          <w:spacing w:val="1"/>
          <w:w w:val="116"/>
          <w:sz w:val="19"/>
          <w:szCs w:val="19"/>
        </w:rPr>
        <w:t>a</w:t>
      </w:r>
      <w:r>
        <w:rPr>
          <w:spacing w:val="-1"/>
          <w:w w:val="116"/>
          <w:sz w:val="19"/>
          <w:szCs w:val="19"/>
        </w:rPr>
        <w:t>p</w:t>
      </w:r>
      <w:r>
        <w:rPr>
          <w:spacing w:val="3"/>
          <w:w w:val="116"/>
          <w:sz w:val="19"/>
          <w:szCs w:val="19"/>
        </w:rPr>
        <w:t>a</w:t>
      </w:r>
      <w:r>
        <w:rPr>
          <w:w w:val="116"/>
          <w:sz w:val="19"/>
          <w:szCs w:val="19"/>
        </w:rPr>
        <w:t>t</w:t>
      </w:r>
      <w:proofErr w:type="gramEnd"/>
      <w:r>
        <w:rPr>
          <w:spacing w:val="8"/>
          <w:w w:val="116"/>
          <w:sz w:val="19"/>
          <w:szCs w:val="19"/>
        </w:rPr>
        <w:t xml:space="preserve"> </w:t>
      </w:r>
      <w:r>
        <w:rPr>
          <w:spacing w:val="-1"/>
          <w:sz w:val="19"/>
          <w:szCs w:val="19"/>
        </w:rPr>
        <w:t>d</w:t>
      </w:r>
      <w:r>
        <w:rPr>
          <w:sz w:val="19"/>
          <w:szCs w:val="19"/>
        </w:rPr>
        <w:t xml:space="preserve">ilihit </w:t>
      </w:r>
      <w:r>
        <w:rPr>
          <w:spacing w:val="20"/>
          <w:sz w:val="19"/>
          <w:szCs w:val="19"/>
        </w:rPr>
        <w:t xml:space="preserve"> </w:t>
      </w:r>
      <w:r>
        <w:rPr>
          <w:w w:val="111"/>
          <w:sz w:val="19"/>
          <w:szCs w:val="19"/>
        </w:rPr>
        <w:t>hi</w:t>
      </w:r>
      <w:r>
        <w:rPr>
          <w:spacing w:val="-1"/>
          <w:w w:val="111"/>
          <w:sz w:val="19"/>
          <w:szCs w:val="19"/>
        </w:rPr>
        <w:t>s</w:t>
      </w:r>
      <w:r>
        <w:rPr>
          <w:w w:val="111"/>
          <w:sz w:val="19"/>
          <w:szCs w:val="19"/>
        </w:rPr>
        <w:t>to</w:t>
      </w:r>
      <w:r>
        <w:rPr>
          <w:spacing w:val="-1"/>
          <w:w w:val="111"/>
          <w:sz w:val="19"/>
          <w:szCs w:val="19"/>
        </w:rPr>
        <w:t>r</w:t>
      </w:r>
      <w:r>
        <w:rPr>
          <w:w w:val="111"/>
          <w:sz w:val="19"/>
          <w:szCs w:val="19"/>
        </w:rPr>
        <w:t>y</w:t>
      </w:r>
      <w:r>
        <w:rPr>
          <w:spacing w:val="11"/>
          <w:w w:val="111"/>
          <w:sz w:val="19"/>
          <w:szCs w:val="19"/>
        </w:rPr>
        <w:t xml:space="preserve"> </w:t>
      </w:r>
      <w:r>
        <w:rPr>
          <w:sz w:val="19"/>
          <w:szCs w:val="19"/>
        </w:rPr>
        <w:t>ch</w:t>
      </w:r>
      <w:r>
        <w:rPr>
          <w:spacing w:val="1"/>
          <w:sz w:val="19"/>
          <w:szCs w:val="19"/>
        </w:rPr>
        <w:t>a</w:t>
      </w:r>
      <w:r>
        <w:rPr>
          <w:sz w:val="19"/>
          <w:szCs w:val="19"/>
        </w:rPr>
        <w:t xml:space="preserve">t  </w:t>
      </w:r>
      <w:r>
        <w:rPr>
          <w:spacing w:val="1"/>
          <w:w w:val="120"/>
          <w:sz w:val="19"/>
          <w:szCs w:val="19"/>
        </w:rPr>
        <w:t>u</w:t>
      </w:r>
      <w:r>
        <w:rPr>
          <w:spacing w:val="-1"/>
          <w:w w:val="108"/>
          <w:sz w:val="19"/>
          <w:szCs w:val="19"/>
        </w:rPr>
        <w:t>s</w:t>
      </w:r>
      <w:r>
        <w:rPr>
          <w:w w:val="109"/>
          <w:sz w:val="19"/>
          <w:szCs w:val="19"/>
        </w:rPr>
        <w:t xml:space="preserve">er, </w:t>
      </w:r>
      <w:r>
        <w:rPr>
          <w:w w:val="113"/>
          <w:sz w:val="19"/>
          <w:szCs w:val="19"/>
        </w:rPr>
        <w:t>gr</w:t>
      </w:r>
      <w:r>
        <w:rPr>
          <w:spacing w:val="-1"/>
          <w:w w:val="113"/>
          <w:sz w:val="19"/>
          <w:szCs w:val="19"/>
        </w:rPr>
        <w:t>o</w:t>
      </w:r>
      <w:r>
        <w:rPr>
          <w:spacing w:val="1"/>
          <w:w w:val="113"/>
          <w:sz w:val="19"/>
          <w:szCs w:val="19"/>
        </w:rPr>
        <w:t>u</w:t>
      </w:r>
      <w:r>
        <w:rPr>
          <w:spacing w:val="-1"/>
          <w:w w:val="113"/>
          <w:sz w:val="19"/>
          <w:szCs w:val="19"/>
        </w:rPr>
        <w:t>p</w:t>
      </w:r>
      <w:r>
        <w:rPr>
          <w:w w:val="113"/>
          <w:sz w:val="19"/>
          <w:szCs w:val="19"/>
        </w:rPr>
        <w:t>,</w:t>
      </w:r>
      <w:r>
        <w:rPr>
          <w:spacing w:val="17"/>
          <w:w w:val="113"/>
          <w:sz w:val="19"/>
          <w:szCs w:val="19"/>
        </w:rPr>
        <w:t xml:space="preserve"> </w:t>
      </w:r>
      <w:r>
        <w:rPr>
          <w:spacing w:val="1"/>
          <w:w w:val="113"/>
          <w:sz w:val="19"/>
          <w:szCs w:val="19"/>
        </w:rPr>
        <w:t>a</w:t>
      </w:r>
      <w:r>
        <w:rPr>
          <w:w w:val="113"/>
          <w:sz w:val="19"/>
          <w:szCs w:val="19"/>
        </w:rPr>
        <w:t>t</w:t>
      </w:r>
      <w:r>
        <w:rPr>
          <w:spacing w:val="1"/>
          <w:w w:val="113"/>
          <w:sz w:val="19"/>
          <w:szCs w:val="19"/>
        </w:rPr>
        <w:t>au</w:t>
      </w:r>
      <w:r>
        <w:rPr>
          <w:spacing w:val="-1"/>
          <w:w w:val="113"/>
          <w:sz w:val="19"/>
          <w:szCs w:val="19"/>
        </w:rPr>
        <w:t>p</w:t>
      </w:r>
      <w:r>
        <w:rPr>
          <w:spacing w:val="1"/>
          <w:w w:val="113"/>
          <w:sz w:val="19"/>
          <w:szCs w:val="19"/>
        </w:rPr>
        <w:t>u</w:t>
      </w:r>
      <w:r>
        <w:rPr>
          <w:w w:val="113"/>
          <w:sz w:val="19"/>
          <w:szCs w:val="19"/>
        </w:rPr>
        <w:t>n</w:t>
      </w:r>
      <w:r>
        <w:rPr>
          <w:spacing w:val="36"/>
          <w:w w:val="113"/>
          <w:sz w:val="19"/>
          <w:szCs w:val="19"/>
        </w:rPr>
        <w:t xml:space="preserve"> </w:t>
      </w:r>
      <w:r>
        <w:rPr>
          <w:w w:val="113"/>
          <w:sz w:val="19"/>
          <w:szCs w:val="19"/>
        </w:rPr>
        <w:t>m</w:t>
      </w:r>
      <w:r>
        <w:rPr>
          <w:spacing w:val="1"/>
          <w:w w:val="113"/>
          <w:sz w:val="19"/>
          <w:szCs w:val="19"/>
        </w:rPr>
        <w:t>u</w:t>
      </w:r>
      <w:r>
        <w:rPr>
          <w:w w:val="113"/>
          <w:sz w:val="19"/>
          <w:szCs w:val="19"/>
        </w:rPr>
        <w:t>ltich</w:t>
      </w:r>
      <w:r>
        <w:rPr>
          <w:spacing w:val="1"/>
          <w:w w:val="113"/>
          <w:sz w:val="19"/>
          <w:szCs w:val="19"/>
        </w:rPr>
        <w:t>a</w:t>
      </w:r>
      <w:r>
        <w:rPr>
          <w:w w:val="113"/>
          <w:sz w:val="19"/>
          <w:szCs w:val="19"/>
        </w:rPr>
        <w:t>t.</w:t>
      </w:r>
      <w:r>
        <w:rPr>
          <w:spacing w:val="-4"/>
          <w:w w:val="113"/>
          <w:sz w:val="19"/>
          <w:szCs w:val="19"/>
        </w:rPr>
        <w:t xml:space="preserve"> </w:t>
      </w:r>
      <w:r>
        <w:rPr>
          <w:spacing w:val="-1"/>
          <w:w w:val="113"/>
          <w:sz w:val="19"/>
          <w:szCs w:val="19"/>
        </w:rPr>
        <w:t>Ad</w:t>
      </w:r>
      <w:r>
        <w:rPr>
          <w:spacing w:val="1"/>
          <w:w w:val="113"/>
          <w:sz w:val="19"/>
          <w:szCs w:val="19"/>
        </w:rPr>
        <w:t>a</w:t>
      </w:r>
      <w:r>
        <w:rPr>
          <w:spacing w:val="-1"/>
          <w:w w:val="113"/>
          <w:sz w:val="19"/>
          <w:szCs w:val="19"/>
        </w:rPr>
        <w:t>p</w:t>
      </w:r>
      <w:r>
        <w:rPr>
          <w:spacing w:val="1"/>
          <w:w w:val="113"/>
          <w:sz w:val="19"/>
          <w:szCs w:val="19"/>
        </w:rPr>
        <w:t>u</w:t>
      </w:r>
      <w:r>
        <w:rPr>
          <w:w w:val="113"/>
          <w:sz w:val="19"/>
          <w:szCs w:val="19"/>
        </w:rPr>
        <w:t>n</w:t>
      </w:r>
      <w:r>
        <w:rPr>
          <w:spacing w:val="28"/>
          <w:w w:val="113"/>
          <w:sz w:val="19"/>
          <w:szCs w:val="19"/>
        </w:rPr>
        <w:t xml:space="preserve"> </w:t>
      </w:r>
      <w:proofErr w:type="gramStart"/>
      <w:r>
        <w:rPr>
          <w:sz w:val="19"/>
          <w:szCs w:val="19"/>
        </w:rPr>
        <w:t>y</w:t>
      </w:r>
      <w:r>
        <w:rPr>
          <w:spacing w:val="1"/>
          <w:sz w:val="19"/>
          <w:szCs w:val="19"/>
        </w:rPr>
        <w:t>a</w:t>
      </w:r>
      <w:r>
        <w:rPr>
          <w:sz w:val="19"/>
          <w:szCs w:val="19"/>
        </w:rPr>
        <w:t xml:space="preserve">ng </w:t>
      </w:r>
      <w:r>
        <w:rPr>
          <w:spacing w:val="21"/>
          <w:sz w:val="19"/>
          <w:szCs w:val="19"/>
        </w:rPr>
        <w:t xml:space="preserve"> </w:t>
      </w:r>
      <w:r>
        <w:rPr>
          <w:spacing w:val="-1"/>
          <w:w w:val="121"/>
          <w:sz w:val="19"/>
          <w:szCs w:val="19"/>
        </w:rPr>
        <w:t>d</w:t>
      </w:r>
      <w:r>
        <w:rPr>
          <w:w w:val="111"/>
          <w:sz w:val="19"/>
          <w:szCs w:val="19"/>
        </w:rPr>
        <w:t>it</w:t>
      </w:r>
      <w:r>
        <w:rPr>
          <w:spacing w:val="1"/>
          <w:w w:val="112"/>
          <w:sz w:val="19"/>
          <w:szCs w:val="19"/>
        </w:rPr>
        <w:t>a</w:t>
      </w:r>
      <w:r>
        <w:rPr>
          <w:w w:val="113"/>
          <w:sz w:val="19"/>
          <w:szCs w:val="19"/>
        </w:rPr>
        <w:t>m</w:t>
      </w:r>
      <w:r>
        <w:rPr>
          <w:spacing w:val="-1"/>
          <w:w w:val="119"/>
          <w:sz w:val="19"/>
          <w:szCs w:val="19"/>
        </w:rPr>
        <w:t>p</w:t>
      </w:r>
      <w:r>
        <w:rPr>
          <w:w w:val="109"/>
          <w:sz w:val="19"/>
          <w:szCs w:val="19"/>
        </w:rPr>
        <w:t>ilk</w:t>
      </w:r>
      <w:r>
        <w:rPr>
          <w:spacing w:val="1"/>
          <w:w w:val="109"/>
          <w:sz w:val="19"/>
          <w:szCs w:val="19"/>
        </w:rPr>
        <w:t>a</w:t>
      </w:r>
      <w:r>
        <w:rPr>
          <w:w w:val="116"/>
          <w:sz w:val="19"/>
          <w:szCs w:val="19"/>
        </w:rPr>
        <w:t>n</w:t>
      </w:r>
      <w:proofErr w:type="gramEnd"/>
      <w:r>
        <w:rPr>
          <w:w w:val="116"/>
          <w:sz w:val="19"/>
          <w:szCs w:val="19"/>
        </w:rPr>
        <w:t xml:space="preserve"> </w:t>
      </w:r>
      <w:r>
        <w:rPr>
          <w:spacing w:val="1"/>
          <w:w w:val="114"/>
          <w:sz w:val="19"/>
          <w:szCs w:val="19"/>
        </w:rPr>
        <w:t>a</w:t>
      </w:r>
      <w:r>
        <w:rPr>
          <w:w w:val="114"/>
          <w:sz w:val="19"/>
          <w:szCs w:val="19"/>
        </w:rPr>
        <w:t>nt</w:t>
      </w:r>
      <w:r>
        <w:rPr>
          <w:spacing w:val="1"/>
          <w:w w:val="114"/>
          <w:sz w:val="19"/>
          <w:szCs w:val="19"/>
        </w:rPr>
        <w:t>a</w:t>
      </w:r>
      <w:r>
        <w:rPr>
          <w:w w:val="114"/>
          <w:sz w:val="19"/>
          <w:szCs w:val="19"/>
        </w:rPr>
        <w:t>ra</w:t>
      </w:r>
      <w:r>
        <w:rPr>
          <w:spacing w:val="-5"/>
          <w:w w:val="114"/>
          <w:sz w:val="19"/>
          <w:szCs w:val="19"/>
        </w:rPr>
        <w:t xml:space="preserve"> </w:t>
      </w:r>
      <w:r>
        <w:rPr>
          <w:spacing w:val="-2"/>
          <w:sz w:val="19"/>
          <w:szCs w:val="19"/>
        </w:rPr>
        <w:t>l</w:t>
      </w:r>
      <w:r>
        <w:rPr>
          <w:spacing w:val="1"/>
          <w:sz w:val="19"/>
          <w:szCs w:val="19"/>
        </w:rPr>
        <w:t>a</w:t>
      </w:r>
      <w:r>
        <w:rPr>
          <w:sz w:val="19"/>
          <w:szCs w:val="19"/>
        </w:rPr>
        <w:t>in</w:t>
      </w:r>
      <w:r>
        <w:rPr>
          <w:spacing w:val="30"/>
          <w:sz w:val="19"/>
          <w:szCs w:val="19"/>
        </w:rPr>
        <w:t xml:space="preserve"> </w:t>
      </w:r>
      <w:r>
        <w:rPr>
          <w:w w:val="110"/>
          <w:sz w:val="19"/>
          <w:szCs w:val="19"/>
        </w:rPr>
        <w:t xml:space="preserve">content </w:t>
      </w:r>
      <w:r>
        <w:rPr>
          <w:spacing w:val="-1"/>
          <w:sz w:val="19"/>
          <w:szCs w:val="19"/>
        </w:rPr>
        <w:t>p</w:t>
      </w:r>
      <w:r>
        <w:rPr>
          <w:sz w:val="19"/>
          <w:szCs w:val="19"/>
        </w:rPr>
        <w:t>e</w:t>
      </w:r>
      <w:r>
        <w:rPr>
          <w:spacing w:val="-1"/>
          <w:sz w:val="19"/>
          <w:szCs w:val="19"/>
        </w:rPr>
        <w:t>s</w:t>
      </w:r>
      <w:r>
        <w:rPr>
          <w:spacing w:val="1"/>
          <w:sz w:val="19"/>
          <w:szCs w:val="19"/>
        </w:rPr>
        <w:t>a</w:t>
      </w:r>
      <w:r>
        <w:rPr>
          <w:sz w:val="19"/>
          <w:szCs w:val="19"/>
        </w:rPr>
        <w:t xml:space="preserve">n, </w:t>
      </w:r>
      <w:r>
        <w:rPr>
          <w:spacing w:val="9"/>
          <w:sz w:val="19"/>
          <w:szCs w:val="19"/>
        </w:rPr>
        <w:t xml:space="preserve"> </w:t>
      </w:r>
      <w:r>
        <w:rPr>
          <w:spacing w:val="1"/>
          <w:w w:val="112"/>
          <w:sz w:val="19"/>
          <w:szCs w:val="19"/>
        </w:rPr>
        <w:t>u</w:t>
      </w:r>
      <w:r>
        <w:rPr>
          <w:spacing w:val="-1"/>
          <w:w w:val="112"/>
          <w:sz w:val="19"/>
          <w:szCs w:val="19"/>
        </w:rPr>
        <w:t>s</w:t>
      </w:r>
      <w:r>
        <w:rPr>
          <w:w w:val="112"/>
          <w:sz w:val="19"/>
          <w:szCs w:val="19"/>
        </w:rPr>
        <w:t>eri</w:t>
      </w:r>
      <w:r>
        <w:rPr>
          <w:spacing w:val="-1"/>
          <w:w w:val="112"/>
          <w:sz w:val="19"/>
          <w:szCs w:val="19"/>
        </w:rPr>
        <w:t>d</w:t>
      </w:r>
      <w:r>
        <w:rPr>
          <w:w w:val="112"/>
          <w:sz w:val="19"/>
          <w:szCs w:val="19"/>
        </w:rPr>
        <w:t xml:space="preserve">, </w:t>
      </w:r>
      <w:r>
        <w:rPr>
          <w:spacing w:val="-1"/>
          <w:sz w:val="19"/>
          <w:szCs w:val="19"/>
        </w:rPr>
        <w:t>d</w:t>
      </w:r>
      <w:r>
        <w:rPr>
          <w:spacing w:val="1"/>
          <w:sz w:val="19"/>
          <w:szCs w:val="19"/>
        </w:rPr>
        <w:t>a</w:t>
      </w:r>
      <w:r>
        <w:rPr>
          <w:sz w:val="19"/>
          <w:szCs w:val="19"/>
        </w:rPr>
        <w:t>n</w:t>
      </w:r>
      <w:r>
        <w:rPr>
          <w:spacing w:val="45"/>
          <w:sz w:val="19"/>
          <w:szCs w:val="19"/>
        </w:rPr>
        <w:t xml:space="preserve"> </w:t>
      </w:r>
      <w:r>
        <w:rPr>
          <w:w w:val="114"/>
          <w:sz w:val="19"/>
          <w:szCs w:val="19"/>
        </w:rPr>
        <w:t>w</w:t>
      </w:r>
      <w:r>
        <w:rPr>
          <w:spacing w:val="1"/>
          <w:w w:val="114"/>
          <w:sz w:val="19"/>
          <w:szCs w:val="19"/>
        </w:rPr>
        <w:t>a</w:t>
      </w:r>
      <w:r>
        <w:rPr>
          <w:w w:val="113"/>
          <w:sz w:val="19"/>
          <w:szCs w:val="19"/>
        </w:rPr>
        <w:t>k</w:t>
      </w:r>
      <w:r>
        <w:rPr>
          <w:spacing w:val="1"/>
          <w:w w:val="113"/>
          <w:sz w:val="19"/>
          <w:szCs w:val="19"/>
        </w:rPr>
        <w:t>t</w:t>
      </w:r>
      <w:r>
        <w:rPr>
          <w:spacing w:val="1"/>
          <w:w w:val="120"/>
          <w:sz w:val="19"/>
          <w:szCs w:val="19"/>
        </w:rPr>
        <w:t>u</w:t>
      </w:r>
      <w:r>
        <w:rPr>
          <w:w w:val="99"/>
          <w:sz w:val="19"/>
          <w:szCs w:val="19"/>
        </w:rPr>
        <w:t>.</w:t>
      </w:r>
    </w:p>
    <w:p w:rsidR="00E34A9B" w:rsidRDefault="00B63322">
      <w:pPr>
        <w:spacing w:line="200" w:lineRule="exact"/>
      </w:pPr>
      <w:r>
        <w:br w:type="column"/>
      </w:r>
    </w:p>
    <w:p w:rsidR="00E34A9B" w:rsidRDefault="00E34A9B">
      <w:pPr>
        <w:spacing w:before="1" w:line="240" w:lineRule="exact"/>
        <w:rPr>
          <w:sz w:val="24"/>
          <w:szCs w:val="24"/>
        </w:rPr>
      </w:pPr>
    </w:p>
    <w:p w:rsidR="00E34A9B" w:rsidRDefault="00C32453">
      <w:pPr>
        <w:ind w:left="314"/>
      </w:pPr>
      <w:r>
        <w:pict>
          <v:shape id="_x0000_i1027" type="#_x0000_t75" style="width:232pt;height:168.5pt">
            <v:imagedata r:id="rId12" o:title=""/>
          </v:shape>
        </w:pict>
      </w:r>
    </w:p>
    <w:p w:rsidR="00E34A9B" w:rsidRDefault="00B63322">
      <w:pPr>
        <w:spacing w:before="98"/>
        <w:ind w:left="1716"/>
        <w:rPr>
          <w:sz w:val="18"/>
          <w:szCs w:val="18"/>
        </w:rPr>
      </w:pPr>
      <w:r>
        <w:rPr>
          <w:i/>
          <w:color w:val="44536A"/>
          <w:w w:val="96"/>
          <w:sz w:val="18"/>
          <w:szCs w:val="18"/>
        </w:rPr>
        <w:t>G</w:t>
      </w:r>
      <w:r>
        <w:rPr>
          <w:i/>
          <w:color w:val="44536A"/>
          <w:spacing w:val="-1"/>
          <w:w w:val="96"/>
          <w:sz w:val="18"/>
          <w:szCs w:val="18"/>
        </w:rPr>
        <w:t>am</w:t>
      </w:r>
      <w:r>
        <w:rPr>
          <w:i/>
          <w:color w:val="44536A"/>
          <w:spacing w:val="1"/>
          <w:w w:val="96"/>
          <w:sz w:val="18"/>
          <w:szCs w:val="18"/>
        </w:rPr>
        <w:t>b</w:t>
      </w:r>
      <w:r>
        <w:rPr>
          <w:i/>
          <w:color w:val="44536A"/>
          <w:spacing w:val="-1"/>
          <w:w w:val="96"/>
          <w:sz w:val="18"/>
          <w:szCs w:val="18"/>
        </w:rPr>
        <w:t>a</w:t>
      </w:r>
      <w:r>
        <w:rPr>
          <w:i/>
          <w:color w:val="44536A"/>
          <w:w w:val="96"/>
          <w:sz w:val="18"/>
          <w:szCs w:val="18"/>
        </w:rPr>
        <w:t>r</w:t>
      </w:r>
      <w:r>
        <w:rPr>
          <w:i/>
          <w:color w:val="44536A"/>
          <w:spacing w:val="6"/>
          <w:w w:val="96"/>
          <w:sz w:val="18"/>
          <w:szCs w:val="18"/>
        </w:rPr>
        <w:t xml:space="preserve"> </w:t>
      </w:r>
      <w:r>
        <w:rPr>
          <w:i/>
          <w:color w:val="44536A"/>
          <w:spacing w:val="1"/>
          <w:sz w:val="18"/>
          <w:szCs w:val="18"/>
        </w:rPr>
        <w:t>4</w:t>
      </w:r>
      <w:r>
        <w:rPr>
          <w:i/>
          <w:color w:val="44536A"/>
          <w:sz w:val="18"/>
          <w:szCs w:val="18"/>
        </w:rPr>
        <w:t>.</w:t>
      </w:r>
      <w:r>
        <w:rPr>
          <w:i/>
          <w:color w:val="44536A"/>
          <w:spacing w:val="1"/>
          <w:sz w:val="18"/>
          <w:szCs w:val="18"/>
        </w:rPr>
        <w:t>1</w:t>
      </w:r>
      <w:r>
        <w:rPr>
          <w:i/>
          <w:color w:val="44536A"/>
          <w:sz w:val="18"/>
          <w:szCs w:val="18"/>
        </w:rPr>
        <w:t>.3</w:t>
      </w:r>
      <w:r>
        <w:rPr>
          <w:i/>
          <w:color w:val="44536A"/>
          <w:spacing w:val="1"/>
          <w:sz w:val="18"/>
          <w:szCs w:val="18"/>
        </w:rPr>
        <w:t xml:space="preserve"> </w:t>
      </w:r>
      <w:r>
        <w:rPr>
          <w:i/>
          <w:color w:val="44536A"/>
          <w:sz w:val="18"/>
          <w:szCs w:val="18"/>
        </w:rPr>
        <w:t>R</w:t>
      </w:r>
      <w:r>
        <w:rPr>
          <w:i/>
          <w:color w:val="44536A"/>
          <w:spacing w:val="-3"/>
          <w:sz w:val="18"/>
          <w:szCs w:val="18"/>
        </w:rPr>
        <w:t>e</w:t>
      </w:r>
      <w:r>
        <w:rPr>
          <w:i/>
          <w:color w:val="44536A"/>
          <w:spacing w:val="1"/>
          <w:sz w:val="18"/>
          <w:szCs w:val="18"/>
        </w:rPr>
        <w:t>c</w:t>
      </w:r>
      <w:r>
        <w:rPr>
          <w:i/>
          <w:color w:val="44536A"/>
          <w:sz w:val="18"/>
          <w:szCs w:val="18"/>
        </w:rPr>
        <w:t>ent</w:t>
      </w:r>
      <w:r>
        <w:rPr>
          <w:i/>
          <w:color w:val="44536A"/>
          <w:spacing w:val="3"/>
          <w:sz w:val="18"/>
          <w:szCs w:val="18"/>
        </w:rPr>
        <w:t xml:space="preserve"> </w:t>
      </w:r>
      <w:r>
        <w:rPr>
          <w:i/>
          <w:color w:val="44536A"/>
          <w:sz w:val="18"/>
          <w:szCs w:val="18"/>
        </w:rPr>
        <w:t>I</w:t>
      </w:r>
      <w:r>
        <w:rPr>
          <w:i/>
          <w:color w:val="44536A"/>
          <w:spacing w:val="-2"/>
          <w:sz w:val="18"/>
          <w:szCs w:val="18"/>
        </w:rPr>
        <w:t>n</w:t>
      </w:r>
      <w:r>
        <w:rPr>
          <w:i/>
          <w:color w:val="44536A"/>
          <w:sz w:val="18"/>
          <w:szCs w:val="18"/>
        </w:rPr>
        <w:t>fo</w:t>
      </w:r>
    </w:p>
    <w:p w:rsidR="00E34A9B" w:rsidRDefault="00E34A9B">
      <w:pPr>
        <w:spacing w:line="200" w:lineRule="exact"/>
      </w:pPr>
    </w:p>
    <w:p w:rsidR="00E34A9B" w:rsidRDefault="00E34A9B">
      <w:pPr>
        <w:spacing w:before="11" w:line="240" w:lineRule="exact"/>
        <w:rPr>
          <w:sz w:val="24"/>
          <w:szCs w:val="24"/>
        </w:rPr>
      </w:pPr>
    </w:p>
    <w:p w:rsidR="00E34A9B" w:rsidRDefault="00B63322">
      <w:pPr>
        <w:rPr>
          <w:sz w:val="19"/>
          <w:szCs w:val="19"/>
        </w:rPr>
      </w:pPr>
      <w:r>
        <w:rPr>
          <w:spacing w:val="1"/>
          <w:sz w:val="19"/>
          <w:szCs w:val="19"/>
        </w:rPr>
        <w:t>4</w:t>
      </w:r>
      <w:r>
        <w:rPr>
          <w:sz w:val="19"/>
          <w:szCs w:val="19"/>
        </w:rPr>
        <w:t xml:space="preserve">.   </w:t>
      </w:r>
      <w:r>
        <w:rPr>
          <w:spacing w:val="25"/>
          <w:sz w:val="19"/>
          <w:szCs w:val="19"/>
        </w:rPr>
        <w:t xml:space="preserve"> </w:t>
      </w:r>
      <w:r>
        <w:rPr>
          <w:spacing w:val="-1"/>
          <w:sz w:val="19"/>
          <w:szCs w:val="19"/>
        </w:rPr>
        <w:t>B</w:t>
      </w:r>
      <w:r>
        <w:rPr>
          <w:sz w:val="19"/>
          <w:szCs w:val="19"/>
        </w:rPr>
        <w:t>locked</w:t>
      </w:r>
      <w:r>
        <w:rPr>
          <w:spacing w:val="34"/>
          <w:sz w:val="19"/>
          <w:szCs w:val="19"/>
        </w:rPr>
        <w:t xml:space="preserve"> </w:t>
      </w:r>
      <w:r>
        <w:rPr>
          <w:spacing w:val="1"/>
          <w:w w:val="107"/>
          <w:sz w:val="19"/>
          <w:szCs w:val="19"/>
        </w:rPr>
        <w:t>U</w:t>
      </w:r>
      <w:r>
        <w:rPr>
          <w:spacing w:val="-1"/>
          <w:w w:val="108"/>
          <w:sz w:val="19"/>
          <w:szCs w:val="19"/>
        </w:rPr>
        <w:t>s</w:t>
      </w:r>
      <w:r>
        <w:rPr>
          <w:w w:val="112"/>
          <w:sz w:val="19"/>
          <w:szCs w:val="19"/>
        </w:rPr>
        <w:t>er</w:t>
      </w:r>
    </w:p>
    <w:p w:rsidR="00E34A9B" w:rsidRDefault="00B63322">
      <w:pPr>
        <w:spacing w:before="9" w:line="253" w:lineRule="auto"/>
        <w:ind w:left="360" w:right="75"/>
        <w:jc w:val="both"/>
        <w:rPr>
          <w:sz w:val="19"/>
          <w:szCs w:val="19"/>
        </w:rPr>
      </w:pPr>
      <w:r>
        <w:rPr>
          <w:spacing w:val="1"/>
          <w:sz w:val="19"/>
          <w:szCs w:val="19"/>
        </w:rPr>
        <w:t>Pa</w:t>
      </w:r>
      <w:r>
        <w:rPr>
          <w:spacing w:val="-1"/>
          <w:sz w:val="19"/>
          <w:szCs w:val="19"/>
        </w:rPr>
        <w:t>d</w:t>
      </w:r>
      <w:r>
        <w:rPr>
          <w:sz w:val="19"/>
          <w:szCs w:val="19"/>
        </w:rPr>
        <w:t xml:space="preserve">a   </w:t>
      </w:r>
      <w:r>
        <w:rPr>
          <w:spacing w:val="-1"/>
          <w:w w:val="112"/>
          <w:sz w:val="19"/>
          <w:szCs w:val="19"/>
        </w:rPr>
        <w:t>d</w:t>
      </w:r>
      <w:r>
        <w:rPr>
          <w:spacing w:val="1"/>
          <w:w w:val="112"/>
          <w:sz w:val="19"/>
          <w:szCs w:val="19"/>
        </w:rPr>
        <w:t>a</w:t>
      </w:r>
      <w:r>
        <w:rPr>
          <w:w w:val="112"/>
          <w:sz w:val="19"/>
          <w:szCs w:val="19"/>
        </w:rPr>
        <w:t>t</w:t>
      </w:r>
      <w:r>
        <w:rPr>
          <w:spacing w:val="1"/>
          <w:w w:val="112"/>
          <w:sz w:val="19"/>
          <w:szCs w:val="19"/>
        </w:rPr>
        <w:t>a</w:t>
      </w:r>
      <w:r>
        <w:rPr>
          <w:spacing w:val="-2"/>
          <w:w w:val="112"/>
          <w:sz w:val="19"/>
          <w:szCs w:val="19"/>
        </w:rPr>
        <w:t>b</w:t>
      </w:r>
      <w:r>
        <w:rPr>
          <w:spacing w:val="1"/>
          <w:w w:val="112"/>
          <w:sz w:val="19"/>
          <w:szCs w:val="19"/>
        </w:rPr>
        <w:t>a</w:t>
      </w:r>
      <w:r>
        <w:rPr>
          <w:spacing w:val="-1"/>
          <w:w w:val="112"/>
          <w:sz w:val="19"/>
          <w:szCs w:val="19"/>
        </w:rPr>
        <w:t>s</w:t>
      </w:r>
      <w:r>
        <w:rPr>
          <w:w w:val="112"/>
          <w:sz w:val="19"/>
          <w:szCs w:val="19"/>
        </w:rPr>
        <w:t>e</w:t>
      </w:r>
      <w:r>
        <w:rPr>
          <w:spacing w:val="43"/>
          <w:w w:val="112"/>
          <w:sz w:val="19"/>
          <w:szCs w:val="19"/>
        </w:rPr>
        <w:t xml:space="preserve"> </w:t>
      </w:r>
      <w:proofErr w:type="gramStart"/>
      <w:r>
        <w:rPr>
          <w:spacing w:val="-1"/>
          <w:sz w:val="19"/>
          <w:szCs w:val="19"/>
        </w:rPr>
        <w:t>j</w:t>
      </w:r>
      <w:r>
        <w:rPr>
          <w:spacing w:val="1"/>
          <w:sz w:val="19"/>
          <w:szCs w:val="19"/>
        </w:rPr>
        <w:t>u</w:t>
      </w:r>
      <w:r>
        <w:rPr>
          <w:sz w:val="19"/>
          <w:szCs w:val="19"/>
        </w:rPr>
        <w:t xml:space="preserve">ga </w:t>
      </w:r>
      <w:r>
        <w:rPr>
          <w:spacing w:val="29"/>
          <w:sz w:val="19"/>
          <w:szCs w:val="19"/>
        </w:rPr>
        <w:t xml:space="preserve"> </w:t>
      </w:r>
      <w:r>
        <w:rPr>
          <w:spacing w:val="-1"/>
          <w:w w:val="113"/>
          <w:sz w:val="19"/>
          <w:szCs w:val="19"/>
        </w:rPr>
        <w:t>d</w:t>
      </w:r>
      <w:r>
        <w:rPr>
          <w:spacing w:val="1"/>
          <w:w w:val="113"/>
          <w:sz w:val="19"/>
          <w:szCs w:val="19"/>
        </w:rPr>
        <w:t>a</w:t>
      </w:r>
      <w:r>
        <w:rPr>
          <w:spacing w:val="-1"/>
          <w:w w:val="113"/>
          <w:sz w:val="19"/>
          <w:szCs w:val="19"/>
        </w:rPr>
        <w:t>p</w:t>
      </w:r>
      <w:r>
        <w:rPr>
          <w:spacing w:val="1"/>
          <w:w w:val="113"/>
          <w:sz w:val="19"/>
          <w:szCs w:val="19"/>
        </w:rPr>
        <w:t>a</w:t>
      </w:r>
      <w:r>
        <w:rPr>
          <w:w w:val="113"/>
          <w:sz w:val="19"/>
          <w:szCs w:val="19"/>
        </w:rPr>
        <w:t>t</w:t>
      </w:r>
      <w:proofErr w:type="gramEnd"/>
      <w:r>
        <w:rPr>
          <w:w w:val="113"/>
          <w:sz w:val="19"/>
          <w:szCs w:val="19"/>
        </w:rPr>
        <w:t xml:space="preserve"> </w:t>
      </w:r>
      <w:r>
        <w:rPr>
          <w:spacing w:val="3"/>
          <w:w w:val="113"/>
          <w:sz w:val="19"/>
          <w:szCs w:val="19"/>
        </w:rPr>
        <w:t xml:space="preserve"> </w:t>
      </w:r>
      <w:r>
        <w:rPr>
          <w:spacing w:val="-1"/>
          <w:w w:val="113"/>
          <w:sz w:val="19"/>
          <w:szCs w:val="19"/>
        </w:rPr>
        <w:t>d</w:t>
      </w:r>
      <w:r>
        <w:rPr>
          <w:w w:val="113"/>
          <w:sz w:val="19"/>
          <w:szCs w:val="19"/>
        </w:rPr>
        <w:t>iket</w:t>
      </w:r>
      <w:r>
        <w:rPr>
          <w:spacing w:val="1"/>
          <w:w w:val="113"/>
          <w:sz w:val="19"/>
          <w:szCs w:val="19"/>
        </w:rPr>
        <w:t>a</w:t>
      </w:r>
      <w:r>
        <w:rPr>
          <w:w w:val="113"/>
          <w:sz w:val="19"/>
          <w:szCs w:val="19"/>
        </w:rPr>
        <w:t>h</w:t>
      </w:r>
      <w:r>
        <w:rPr>
          <w:spacing w:val="1"/>
          <w:w w:val="113"/>
          <w:sz w:val="19"/>
          <w:szCs w:val="19"/>
        </w:rPr>
        <w:t>u</w:t>
      </w:r>
      <w:r>
        <w:rPr>
          <w:w w:val="113"/>
          <w:sz w:val="19"/>
          <w:szCs w:val="19"/>
        </w:rPr>
        <w:t>i</w:t>
      </w:r>
      <w:r>
        <w:rPr>
          <w:spacing w:val="41"/>
          <w:w w:val="113"/>
          <w:sz w:val="19"/>
          <w:szCs w:val="19"/>
        </w:rPr>
        <w:t xml:space="preserve"> </w:t>
      </w:r>
      <w:r>
        <w:rPr>
          <w:spacing w:val="1"/>
          <w:w w:val="113"/>
          <w:sz w:val="19"/>
          <w:szCs w:val="19"/>
        </w:rPr>
        <w:t>u</w:t>
      </w:r>
      <w:r>
        <w:rPr>
          <w:spacing w:val="-1"/>
          <w:w w:val="113"/>
          <w:sz w:val="19"/>
          <w:szCs w:val="19"/>
        </w:rPr>
        <w:t>s</w:t>
      </w:r>
      <w:r>
        <w:rPr>
          <w:w w:val="113"/>
          <w:sz w:val="19"/>
          <w:szCs w:val="19"/>
        </w:rPr>
        <w:t>e</w:t>
      </w:r>
      <w:r>
        <w:rPr>
          <w:spacing w:val="2"/>
          <w:w w:val="113"/>
          <w:sz w:val="19"/>
          <w:szCs w:val="19"/>
        </w:rPr>
        <w:t>r</w:t>
      </w:r>
      <w:r>
        <w:rPr>
          <w:spacing w:val="-1"/>
          <w:w w:val="113"/>
          <w:sz w:val="19"/>
          <w:szCs w:val="19"/>
        </w:rPr>
        <w:t>-</w:t>
      </w:r>
      <w:r>
        <w:rPr>
          <w:spacing w:val="1"/>
          <w:w w:val="113"/>
          <w:sz w:val="19"/>
          <w:szCs w:val="19"/>
        </w:rPr>
        <w:t>u</w:t>
      </w:r>
      <w:r>
        <w:rPr>
          <w:spacing w:val="-1"/>
          <w:w w:val="113"/>
          <w:sz w:val="19"/>
          <w:szCs w:val="19"/>
        </w:rPr>
        <w:t>s</w:t>
      </w:r>
      <w:r>
        <w:rPr>
          <w:w w:val="113"/>
          <w:sz w:val="19"/>
          <w:szCs w:val="19"/>
        </w:rPr>
        <w:t>er</w:t>
      </w:r>
      <w:r>
        <w:rPr>
          <w:spacing w:val="33"/>
          <w:w w:val="113"/>
          <w:sz w:val="19"/>
          <w:szCs w:val="19"/>
        </w:rPr>
        <w:t xml:space="preserve"> </w:t>
      </w:r>
      <w:r>
        <w:rPr>
          <w:w w:val="113"/>
          <w:sz w:val="19"/>
          <w:szCs w:val="19"/>
        </w:rPr>
        <w:t>y</w:t>
      </w:r>
      <w:r>
        <w:rPr>
          <w:spacing w:val="1"/>
          <w:w w:val="113"/>
          <w:sz w:val="19"/>
          <w:szCs w:val="19"/>
        </w:rPr>
        <w:t>a</w:t>
      </w:r>
      <w:r>
        <w:rPr>
          <w:w w:val="113"/>
          <w:sz w:val="19"/>
          <w:szCs w:val="19"/>
        </w:rPr>
        <w:t xml:space="preserve">ng </w:t>
      </w:r>
      <w:r>
        <w:rPr>
          <w:spacing w:val="-1"/>
          <w:w w:val="115"/>
          <w:sz w:val="19"/>
          <w:szCs w:val="19"/>
        </w:rPr>
        <w:t>s</w:t>
      </w:r>
      <w:r>
        <w:rPr>
          <w:spacing w:val="1"/>
          <w:w w:val="115"/>
          <w:sz w:val="19"/>
          <w:szCs w:val="19"/>
        </w:rPr>
        <w:t>u</w:t>
      </w:r>
      <w:r>
        <w:rPr>
          <w:spacing w:val="-1"/>
          <w:w w:val="115"/>
          <w:sz w:val="19"/>
          <w:szCs w:val="19"/>
        </w:rPr>
        <w:t>d</w:t>
      </w:r>
      <w:r>
        <w:rPr>
          <w:spacing w:val="1"/>
          <w:w w:val="115"/>
          <w:sz w:val="19"/>
          <w:szCs w:val="19"/>
        </w:rPr>
        <w:t>a</w:t>
      </w:r>
      <w:r>
        <w:rPr>
          <w:w w:val="115"/>
          <w:sz w:val="19"/>
          <w:szCs w:val="19"/>
        </w:rPr>
        <w:t>h</w:t>
      </w:r>
      <w:r>
        <w:rPr>
          <w:spacing w:val="9"/>
          <w:w w:val="115"/>
          <w:sz w:val="19"/>
          <w:szCs w:val="19"/>
        </w:rPr>
        <w:t xml:space="preserve"> </w:t>
      </w:r>
      <w:r>
        <w:rPr>
          <w:spacing w:val="-1"/>
          <w:sz w:val="19"/>
          <w:szCs w:val="19"/>
        </w:rPr>
        <w:t>d</w:t>
      </w:r>
      <w:r>
        <w:rPr>
          <w:sz w:val="19"/>
          <w:szCs w:val="19"/>
        </w:rPr>
        <w:t>i</w:t>
      </w:r>
      <w:r>
        <w:rPr>
          <w:spacing w:val="35"/>
          <w:sz w:val="19"/>
          <w:szCs w:val="19"/>
        </w:rPr>
        <w:t xml:space="preserve"> </w:t>
      </w:r>
      <w:r>
        <w:rPr>
          <w:spacing w:val="1"/>
          <w:sz w:val="19"/>
          <w:szCs w:val="19"/>
        </w:rPr>
        <w:t>b</w:t>
      </w:r>
      <w:r>
        <w:rPr>
          <w:sz w:val="19"/>
          <w:szCs w:val="19"/>
        </w:rPr>
        <w:t>lock.</w:t>
      </w:r>
      <w:r>
        <w:rPr>
          <w:spacing w:val="41"/>
          <w:sz w:val="19"/>
          <w:szCs w:val="19"/>
        </w:rPr>
        <w:t xml:space="preserve"> </w:t>
      </w:r>
      <w:r>
        <w:rPr>
          <w:spacing w:val="-1"/>
          <w:w w:val="113"/>
          <w:sz w:val="19"/>
          <w:szCs w:val="19"/>
        </w:rPr>
        <w:t>Ad</w:t>
      </w:r>
      <w:r>
        <w:rPr>
          <w:spacing w:val="1"/>
          <w:w w:val="113"/>
          <w:sz w:val="19"/>
          <w:szCs w:val="19"/>
        </w:rPr>
        <w:t>a</w:t>
      </w:r>
      <w:r>
        <w:rPr>
          <w:spacing w:val="-1"/>
          <w:w w:val="113"/>
          <w:sz w:val="19"/>
          <w:szCs w:val="19"/>
        </w:rPr>
        <w:t>p</w:t>
      </w:r>
      <w:r>
        <w:rPr>
          <w:spacing w:val="1"/>
          <w:w w:val="113"/>
          <w:sz w:val="19"/>
          <w:szCs w:val="19"/>
        </w:rPr>
        <w:t>u</w:t>
      </w:r>
      <w:r>
        <w:rPr>
          <w:w w:val="113"/>
          <w:sz w:val="19"/>
          <w:szCs w:val="19"/>
        </w:rPr>
        <w:t>n</w:t>
      </w:r>
      <w:r>
        <w:rPr>
          <w:spacing w:val="20"/>
          <w:w w:val="113"/>
          <w:sz w:val="19"/>
          <w:szCs w:val="19"/>
        </w:rPr>
        <w:t xml:space="preserve"> </w:t>
      </w:r>
      <w:r>
        <w:rPr>
          <w:spacing w:val="-1"/>
          <w:w w:val="113"/>
          <w:sz w:val="19"/>
          <w:szCs w:val="19"/>
        </w:rPr>
        <w:t>d</w:t>
      </w:r>
      <w:r>
        <w:rPr>
          <w:spacing w:val="1"/>
          <w:w w:val="113"/>
          <w:sz w:val="19"/>
          <w:szCs w:val="19"/>
        </w:rPr>
        <w:t>a</w:t>
      </w:r>
      <w:r>
        <w:rPr>
          <w:w w:val="113"/>
          <w:sz w:val="19"/>
          <w:szCs w:val="19"/>
        </w:rPr>
        <w:t>t</w:t>
      </w:r>
      <w:r>
        <w:rPr>
          <w:spacing w:val="1"/>
          <w:w w:val="113"/>
          <w:sz w:val="19"/>
          <w:szCs w:val="19"/>
        </w:rPr>
        <w:t>a</w:t>
      </w:r>
      <w:r>
        <w:rPr>
          <w:spacing w:val="-2"/>
          <w:w w:val="113"/>
          <w:sz w:val="19"/>
          <w:szCs w:val="19"/>
        </w:rPr>
        <w:t>b</w:t>
      </w:r>
      <w:r>
        <w:rPr>
          <w:spacing w:val="1"/>
          <w:w w:val="113"/>
          <w:sz w:val="19"/>
          <w:szCs w:val="19"/>
        </w:rPr>
        <w:t>a</w:t>
      </w:r>
      <w:r>
        <w:rPr>
          <w:spacing w:val="-1"/>
          <w:w w:val="113"/>
          <w:sz w:val="19"/>
          <w:szCs w:val="19"/>
        </w:rPr>
        <w:t>s</w:t>
      </w:r>
      <w:r>
        <w:rPr>
          <w:w w:val="113"/>
          <w:sz w:val="19"/>
          <w:szCs w:val="19"/>
        </w:rPr>
        <w:t xml:space="preserve">enya </w:t>
      </w:r>
      <w:r>
        <w:rPr>
          <w:spacing w:val="1"/>
          <w:w w:val="112"/>
          <w:sz w:val="19"/>
          <w:szCs w:val="19"/>
        </w:rPr>
        <w:t>a</w:t>
      </w:r>
      <w:r>
        <w:rPr>
          <w:spacing w:val="-1"/>
          <w:w w:val="121"/>
          <w:sz w:val="19"/>
          <w:szCs w:val="19"/>
        </w:rPr>
        <w:t>d</w:t>
      </w:r>
      <w:r>
        <w:rPr>
          <w:spacing w:val="1"/>
          <w:w w:val="112"/>
          <w:sz w:val="19"/>
          <w:szCs w:val="19"/>
        </w:rPr>
        <w:t>a</w:t>
      </w:r>
      <w:r>
        <w:rPr>
          <w:w w:val="109"/>
          <w:sz w:val="19"/>
          <w:szCs w:val="19"/>
        </w:rPr>
        <w:t>l</w:t>
      </w:r>
      <w:r>
        <w:rPr>
          <w:spacing w:val="1"/>
          <w:w w:val="109"/>
          <w:sz w:val="19"/>
          <w:szCs w:val="19"/>
        </w:rPr>
        <w:t>a</w:t>
      </w:r>
      <w:r>
        <w:rPr>
          <w:w w:val="116"/>
          <w:sz w:val="19"/>
          <w:szCs w:val="19"/>
        </w:rPr>
        <w:t xml:space="preserve">h </w:t>
      </w:r>
      <w:r>
        <w:rPr>
          <w:spacing w:val="1"/>
          <w:w w:val="109"/>
          <w:sz w:val="19"/>
          <w:szCs w:val="19"/>
        </w:rPr>
        <w:t>bb_u</w:t>
      </w:r>
      <w:r>
        <w:rPr>
          <w:spacing w:val="-1"/>
          <w:w w:val="109"/>
          <w:sz w:val="19"/>
          <w:szCs w:val="19"/>
        </w:rPr>
        <w:t>s</w:t>
      </w:r>
      <w:r>
        <w:rPr>
          <w:w w:val="109"/>
          <w:sz w:val="19"/>
          <w:szCs w:val="19"/>
        </w:rPr>
        <w:t>er</w:t>
      </w:r>
      <w:r>
        <w:rPr>
          <w:spacing w:val="1"/>
          <w:w w:val="109"/>
          <w:sz w:val="19"/>
          <w:szCs w:val="19"/>
        </w:rPr>
        <w:t>_</w:t>
      </w:r>
      <w:r>
        <w:rPr>
          <w:w w:val="109"/>
          <w:sz w:val="19"/>
          <w:szCs w:val="19"/>
        </w:rPr>
        <w:t>in</w:t>
      </w:r>
      <w:r>
        <w:rPr>
          <w:spacing w:val="-1"/>
          <w:w w:val="109"/>
          <w:sz w:val="19"/>
          <w:szCs w:val="19"/>
        </w:rPr>
        <w:t>f</w:t>
      </w:r>
      <w:r>
        <w:rPr>
          <w:w w:val="109"/>
          <w:sz w:val="19"/>
          <w:szCs w:val="19"/>
        </w:rPr>
        <w:t>o.</w:t>
      </w:r>
      <w:r>
        <w:rPr>
          <w:spacing w:val="26"/>
          <w:w w:val="109"/>
          <w:sz w:val="19"/>
          <w:szCs w:val="19"/>
        </w:rPr>
        <w:t xml:space="preserve"> </w:t>
      </w:r>
      <w:r>
        <w:rPr>
          <w:w w:val="109"/>
          <w:sz w:val="19"/>
          <w:szCs w:val="19"/>
        </w:rPr>
        <w:t>Deng</w:t>
      </w:r>
      <w:r>
        <w:rPr>
          <w:spacing w:val="1"/>
          <w:w w:val="109"/>
          <w:sz w:val="19"/>
          <w:szCs w:val="19"/>
        </w:rPr>
        <w:t>a</w:t>
      </w:r>
      <w:r>
        <w:rPr>
          <w:w w:val="109"/>
          <w:sz w:val="19"/>
          <w:szCs w:val="19"/>
        </w:rPr>
        <w:t>n</w:t>
      </w:r>
      <w:r>
        <w:rPr>
          <w:spacing w:val="48"/>
          <w:w w:val="109"/>
          <w:sz w:val="19"/>
          <w:szCs w:val="19"/>
        </w:rPr>
        <w:t xml:space="preserve"> </w:t>
      </w:r>
      <w:r>
        <w:rPr>
          <w:w w:val="109"/>
          <w:sz w:val="19"/>
          <w:szCs w:val="19"/>
        </w:rPr>
        <w:t>mel</w:t>
      </w:r>
      <w:r>
        <w:rPr>
          <w:spacing w:val="-2"/>
          <w:w w:val="109"/>
          <w:sz w:val="19"/>
          <w:szCs w:val="19"/>
        </w:rPr>
        <w:t>i</w:t>
      </w:r>
      <w:r>
        <w:rPr>
          <w:w w:val="109"/>
          <w:sz w:val="19"/>
          <w:szCs w:val="19"/>
        </w:rPr>
        <w:t>h</w:t>
      </w:r>
      <w:r>
        <w:rPr>
          <w:spacing w:val="1"/>
          <w:w w:val="109"/>
          <w:sz w:val="19"/>
          <w:szCs w:val="19"/>
        </w:rPr>
        <w:t>a</w:t>
      </w:r>
      <w:r>
        <w:rPr>
          <w:w w:val="109"/>
          <w:sz w:val="19"/>
          <w:szCs w:val="19"/>
        </w:rPr>
        <w:t>t</w:t>
      </w:r>
      <w:r>
        <w:rPr>
          <w:spacing w:val="50"/>
          <w:w w:val="109"/>
          <w:sz w:val="19"/>
          <w:szCs w:val="19"/>
        </w:rPr>
        <w:t xml:space="preserve"> </w:t>
      </w:r>
      <w:proofErr w:type="gramStart"/>
      <w:r>
        <w:rPr>
          <w:sz w:val="19"/>
          <w:szCs w:val="19"/>
        </w:rPr>
        <w:t>ty</w:t>
      </w:r>
      <w:r>
        <w:rPr>
          <w:spacing w:val="-1"/>
          <w:sz w:val="19"/>
          <w:szCs w:val="19"/>
        </w:rPr>
        <w:t>p</w:t>
      </w:r>
      <w:r>
        <w:rPr>
          <w:sz w:val="19"/>
          <w:szCs w:val="19"/>
        </w:rPr>
        <w:t xml:space="preserve">e </w:t>
      </w:r>
      <w:r>
        <w:rPr>
          <w:spacing w:val="37"/>
          <w:sz w:val="19"/>
          <w:szCs w:val="19"/>
        </w:rPr>
        <w:t xml:space="preserve"> </w:t>
      </w:r>
      <w:r>
        <w:rPr>
          <w:spacing w:val="-1"/>
          <w:w w:val="116"/>
          <w:sz w:val="19"/>
          <w:szCs w:val="19"/>
        </w:rPr>
        <w:t>p</w:t>
      </w:r>
      <w:r>
        <w:rPr>
          <w:spacing w:val="1"/>
          <w:w w:val="116"/>
          <w:sz w:val="19"/>
          <w:szCs w:val="19"/>
        </w:rPr>
        <w:t>a</w:t>
      </w:r>
      <w:r>
        <w:rPr>
          <w:spacing w:val="-1"/>
          <w:w w:val="116"/>
          <w:sz w:val="19"/>
          <w:szCs w:val="19"/>
        </w:rPr>
        <w:t>d</w:t>
      </w:r>
      <w:r>
        <w:rPr>
          <w:w w:val="116"/>
          <w:sz w:val="19"/>
          <w:szCs w:val="19"/>
        </w:rPr>
        <w:t>a</w:t>
      </w:r>
      <w:proofErr w:type="gramEnd"/>
      <w:r>
        <w:rPr>
          <w:spacing w:val="35"/>
          <w:w w:val="116"/>
          <w:sz w:val="19"/>
          <w:szCs w:val="19"/>
        </w:rPr>
        <w:t xml:space="preserve"> </w:t>
      </w:r>
      <w:r>
        <w:rPr>
          <w:spacing w:val="1"/>
          <w:sz w:val="19"/>
          <w:szCs w:val="19"/>
        </w:rPr>
        <w:t>a</w:t>
      </w:r>
      <w:r>
        <w:rPr>
          <w:spacing w:val="-2"/>
          <w:sz w:val="19"/>
          <w:szCs w:val="19"/>
        </w:rPr>
        <w:t>k</w:t>
      </w:r>
      <w:r>
        <w:rPr>
          <w:spacing w:val="1"/>
          <w:sz w:val="19"/>
          <w:szCs w:val="19"/>
        </w:rPr>
        <w:t>u</w:t>
      </w:r>
      <w:r>
        <w:rPr>
          <w:sz w:val="19"/>
          <w:szCs w:val="19"/>
        </w:rPr>
        <w:t xml:space="preserve">n   </w:t>
      </w:r>
      <w:r>
        <w:rPr>
          <w:w w:val="112"/>
          <w:sz w:val="19"/>
          <w:szCs w:val="19"/>
        </w:rPr>
        <w:t>y</w:t>
      </w:r>
      <w:r>
        <w:rPr>
          <w:spacing w:val="1"/>
          <w:w w:val="112"/>
          <w:sz w:val="19"/>
          <w:szCs w:val="19"/>
        </w:rPr>
        <w:t>a</w:t>
      </w:r>
      <w:r>
        <w:rPr>
          <w:w w:val="112"/>
          <w:sz w:val="19"/>
          <w:szCs w:val="19"/>
        </w:rPr>
        <w:t xml:space="preserve">ng </w:t>
      </w:r>
      <w:r>
        <w:rPr>
          <w:w w:val="111"/>
          <w:sz w:val="19"/>
          <w:szCs w:val="19"/>
        </w:rPr>
        <w:t>ter</w:t>
      </w:r>
      <w:r>
        <w:rPr>
          <w:spacing w:val="-1"/>
          <w:w w:val="111"/>
          <w:sz w:val="19"/>
          <w:szCs w:val="19"/>
        </w:rPr>
        <w:t>d</w:t>
      </w:r>
      <w:r>
        <w:rPr>
          <w:spacing w:val="1"/>
          <w:w w:val="111"/>
          <w:sz w:val="19"/>
          <w:szCs w:val="19"/>
        </w:rPr>
        <w:t>a</w:t>
      </w:r>
      <w:r>
        <w:rPr>
          <w:spacing w:val="-1"/>
          <w:w w:val="111"/>
          <w:sz w:val="19"/>
          <w:szCs w:val="19"/>
        </w:rPr>
        <w:t>f</w:t>
      </w:r>
      <w:r>
        <w:rPr>
          <w:w w:val="111"/>
          <w:sz w:val="19"/>
          <w:szCs w:val="19"/>
        </w:rPr>
        <w:t>t</w:t>
      </w:r>
      <w:r>
        <w:rPr>
          <w:spacing w:val="1"/>
          <w:w w:val="111"/>
          <w:sz w:val="19"/>
          <w:szCs w:val="19"/>
        </w:rPr>
        <w:t>a</w:t>
      </w:r>
      <w:r>
        <w:rPr>
          <w:w w:val="111"/>
          <w:sz w:val="19"/>
          <w:szCs w:val="19"/>
        </w:rPr>
        <w:t>r.</w:t>
      </w:r>
      <w:r>
        <w:rPr>
          <w:spacing w:val="47"/>
          <w:w w:val="111"/>
          <w:sz w:val="19"/>
          <w:szCs w:val="19"/>
        </w:rPr>
        <w:t xml:space="preserve"> </w:t>
      </w:r>
      <w:r>
        <w:rPr>
          <w:w w:val="111"/>
          <w:sz w:val="19"/>
          <w:szCs w:val="19"/>
        </w:rPr>
        <w:t>Deng</w:t>
      </w:r>
      <w:r>
        <w:rPr>
          <w:spacing w:val="1"/>
          <w:w w:val="111"/>
          <w:sz w:val="19"/>
          <w:szCs w:val="19"/>
        </w:rPr>
        <w:t>a</w:t>
      </w:r>
      <w:r>
        <w:rPr>
          <w:w w:val="111"/>
          <w:sz w:val="19"/>
          <w:szCs w:val="19"/>
        </w:rPr>
        <w:t>n</w:t>
      </w:r>
      <w:r>
        <w:rPr>
          <w:spacing w:val="36"/>
          <w:w w:val="111"/>
          <w:sz w:val="19"/>
          <w:szCs w:val="19"/>
        </w:rPr>
        <w:t xml:space="preserve"> </w:t>
      </w:r>
      <w:proofErr w:type="gramStart"/>
      <w:r>
        <w:rPr>
          <w:spacing w:val="1"/>
          <w:sz w:val="19"/>
          <w:szCs w:val="19"/>
        </w:rPr>
        <w:t>b</w:t>
      </w:r>
      <w:r>
        <w:rPr>
          <w:sz w:val="19"/>
          <w:szCs w:val="19"/>
        </w:rPr>
        <w:t xml:space="preserve">iner </w:t>
      </w:r>
      <w:r>
        <w:rPr>
          <w:spacing w:val="39"/>
          <w:sz w:val="19"/>
          <w:szCs w:val="19"/>
        </w:rPr>
        <w:t xml:space="preserve"> </w:t>
      </w:r>
      <w:r>
        <w:rPr>
          <w:sz w:val="19"/>
          <w:szCs w:val="19"/>
        </w:rPr>
        <w:t>0</w:t>
      </w:r>
      <w:proofErr w:type="gramEnd"/>
      <w:r>
        <w:rPr>
          <w:spacing w:val="38"/>
          <w:sz w:val="19"/>
          <w:szCs w:val="19"/>
        </w:rPr>
        <w:t xml:space="preserve"> </w:t>
      </w:r>
      <w:r>
        <w:rPr>
          <w:w w:val="112"/>
          <w:sz w:val="19"/>
          <w:szCs w:val="19"/>
        </w:rPr>
        <w:t>men</w:t>
      </w:r>
      <w:r>
        <w:rPr>
          <w:spacing w:val="1"/>
          <w:w w:val="112"/>
          <w:sz w:val="19"/>
          <w:szCs w:val="19"/>
        </w:rPr>
        <w:t>u</w:t>
      </w:r>
      <w:r>
        <w:rPr>
          <w:w w:val="112"/>
          <w:sz w:val="19"/>
          <w:szCs w:val="19"/>
        </w:rPr>
        <w:t>n</w:t>
      </w:r>
      <w:r>
        <w:rPr>
          <w:spacing w:val="-1"/>
          <w:w w:val="112"/>
          <w:sz w:val="19"/>
          <w:szCs w:val="19"/>
        </w:rPr>
        <w:t>j</w:t>
      </w:r>
      <w:r>
        <w:rPr>
          <w:spacing w:val="1"/>
          <w:w w:val="112"/>
          <w:sz w:val="19"/>
          <w:szCs w:val="19"/>
        </w:rPr>
        <w:t>u</w:t>
      </w:r>
      <w:r>
        <w:rPr>
          <w:w w:val="112"/>
          <w:sz w:val="19"/>
          <w:szCs w:val="19"/>
        </w:rPr>
        <w:t>k</w:t>
      </w:r>
      <w:r>
        <w:rPr>
          <w:spacing w:val="1"/>
          <w:w w:val="112"/>
          <w:sz w:val="19"/>
          <w:szCs w:val="19"/>
        </w:rPr>
        <w:t>a</w:t>
      </w:r>
      <w:r>
        <w:rPr>
          <w:w w:val="112"/>
          <w:sz w:val="19"/>
          <w:szCs w:val="19"/>
        </w:rPr>
        <w:t>n</w:t>
      </w:r>
      <w:r>
        <w:rPr>
          <w:spacing w:val="43"/>
          <w:w w:val="112"/>
          <w:sz w:val="19"/>
          <w:szCs w:val="19"/>
        </w:rPr>
        <w:t xml:space="preserve"> </w:t>
      </w:r>
      <w:r>
        <w:rPr>
          <w:spacing w:val="1"/>
          <w:sz w:val="19"/>
          <w:szCs w:val="19"/>
        </w:rPr>
        <w:t>a</w:t>
      </w:r>
      <w:r>
        <w:rPr>
          <w:sz w:val="19"/>
          <w:szCs w:val="19"/>
        </w:rPr>
        <w:t>k</w:t>
      </w:r>
      <w:r>
        <w:rPr>
          <w:spacing w:val="1"/>
          <w:sz w:val="19"/>
          <w:szCs w:val="19"/>
        </w:rPr>
        <w:t>u</w:t>
      </w:r>
      <w:r>
        <w:rPr>
          <w:sz w:val="19"/>
          <w:szCs w:val="19"/>
        </w:rPr>
        <w:t xml:space="preserve">n   </w:t>
      </w:r>
      <w:r>
        <w:rPr>
          <w:w w:val="114"/>
          <w:sz w:val="19"/>
          <w:szCs w:val="19"/>
        </w:rPr>
        <w:t>no</w:t>
      </w:r>
      <w:r>
        <w:rPr>
          <w:spacing w:val="-1"/>
          <w:w w:val="114"/>
          <w:sz w:val="19"/>
          <w:szCs w:val="19"/>
        </w:rPr>
        <w:t>r</w:t>
      </w:r>
      <w:r>
        <w:rPr>
          <w:w w:val="113"/>
          <w:sz w:val="19"/>
          <w:szCs w:val="19"/>
        </w:rPr>
        <w:t>m</w:t>
      </w:r>
      <w:r>
        <w:rPr>
          <w:spacing w:val="1"/>
          <w:w w:val="112"/>
          <w:sz w:val="19"/>
          <w:szCs w:val="19"/>
        </w:rPr>
        <w:t>a</w:t>
      </w:r>
      <w:r>
        <w:rPr>
          <w:w w:val="104"/>
          <w:sz w:val="19"/>
          <w:szCs w:val="19"/>
        </w:rPr>
        <w:t xml:space="preserve">l </w:t>
      </w:r>
      <w:r>
        <w:rPr>
          <w:spacing w:val="-1"/>
          <w:sz w:val="19"/>
          <w:szCs w:val="19"/>
        </w:rPr>
        <w:t>d</w:t>
      </w:r>
      <w:r>
        <w:rPr>
          <w:spacing w:val="1"/>
          <w:sz w:val="19"/>
          <w:szCs w:val="19"/>
        </w:rPr>
        <w:t>a</w:t>
      </w:r>
      <w:r>
        <w:rPr>
          <w:sz w:val="19"/>
          <w:szCs w:val="19"/>
        </w:rPr>
        <w:t>n</w:t>
      </w:r>
      <w:r>
        <w:rPr>
          <w:spacing w:val="45"/>
          <w:sz w:val="19"/>
          <w:szCs w:val="19"/>
        </w:rPr>
        <w:t xml:space="preserve"> </w:t>
      </w:r>
      <w:r>
        <w:rPr>
          <w:spacing w:val="1"/>
          <w:sz w:val="19"/>
          <w:szCs w:val="19"/>
        </w:rPr>
        <w:t>b</w:t>
      </w:r>
      <w:r>
        <w:rPr>
          <w:sz w:val="19"/>
          <w:szCs w:val="19"/>
        </w:rPr>
        <w:t>iner</w:t>
      </w:r>
      <w:r>
        <w:rPr>
          <w:spacing w:val="45"/>
          <w:sz w:val="19"/>
          <w:szCs w:val="19"/>
        </w:rPr>
        <w:t xml:space="preserve"> </w:t>
      </w:r>
      <w:r>
        <w:rPr>
          <w:sz w:val="19"/>
          <w:szCs w:val="19"/>
        </w:rPr>
        <w:t xml:space="preserve">1 </w:t>
      </w:r>
      <w:r>
        <w:rPr>
          <w:w w:val="112"/>
          <w:sz w:val="19"/>
          <w:szCs w:val="19"/>
        </w:rPr>
        <w:t>men</w:t>
      </w:r>
      <w:r>
        <w:rPr>
          <w:spacing w:val="1"/>
          <w:w w:val="112"/>
          <w:sz w:val="19"/>
          <w:szCs w:val="19"/>
        </w:rPr>
        <w:t>u</w:t>
      </w:r>
      <w:r>
        <w:rPr>
          <w:w w:val="112"/>
          <w:sz w:val="19"/>
          <w:szCs w:val="19"/>
        </w:rPr>
        <w:t>n</w:t>
      </w:r>
      <w:r>
        <w:rPr>
          <w:spacing w:val="-1"/>
          <w:w w:val="112"/>
          <w:sz w:val="19"/>
          <w:szCs w:val="19"/>
        </w:rPr>
        <w:t>j</w:t>
      </w:r>
      <w:r>
        <w:rPr>
          <w:spacing w:val="1"/>
          <w:w w:val="112"/>
          <w:sz w:val="19"/>
          <w:szCs w:val="19"/>
        </w:rPr>
        <w:t>u</w:t>
      </w:r>
      <w:r>
        <w:rPr>
          <w:w w:val="112"/>
          <w:sz w:val="19"/>
          <w:szCs w:val="19"/>
        </w:rPr>
        <w:t>k</w:t>
      </w:r>
      <w:r>
        <w:rPr>
          <w:spacing w:val="1"/>
          <w:w w:val="112"/>
          <w:sz w:val="19"/>
          <w:szCs w:val="19"/>
        </w:rPr>
        <w:t>a</w:t>
      </w:r>
      <w:r>
        <w:rPr>
          <w:w w:val="112"/>
          <w:sz w:val="19"/>
          <w:szCs w:val="19"/>
        </w:rPr>
        <w:t xml:space="preserve">n </w:t>
      </w:r>
      <w:r>
        <w:rPr>
          <w:spacing w:val="1"/>
          <w:sz w:val="19"/>
          <w:szCs w:val="19"/>
        </w:rPr>
        <w:t>u</w:t>
      </w:r>
      <w:r>
        <w:rPr>
          <w:spacing w:val="-1"/>
          <w:sz w:val="19"/>
          <w:szCs w:val="19"/>
        </w:rPr>
        <w:t>s</w:t>
      </w:r>
      <w:r>
        <w:rPr>
          <w:sz w:val="19"/>
          <w:szCs w:val="19"/>
        </w:rPr>
        <w:t>er</w:t>
      </w:r>
      <w:r>
        <w:rPr>
          <w:spacing w:val="43"/>
          <w:sz w:val="19"/>
          <w:szCs w:val="19"/>
        </w:rPr>
        <w:t xml:space="preserve"> </w:t>
      </w:r>
      <w:r>
        <w:rPr>
          <w:spacing w:val="1"/>
          <w:sz w:val="19"/>
          <w:szCs w:val="19"/>
        </w:rPr>
        <w:t>ya</w:t>
      </w:r>
      <w:r>
        <w:rPr>
          <w:sz w:val="19"/>
          <w:szCs w:val="19"/>
        </w:rPr>
        <w:t>ng</w:t>
      </w:r>
      <w:r>
        <w:rPr>
          <w:spacing w:val="44"/>
          <w:sz w:val="19"/>
          <w:szCs w:val="19"/>
        </w:rPr>
        <w:t xml:space="preserve"> </w:t>
      </w:r>
      <w:r>
        <w:rPr>
          <w:spacing w:val="-1"/>
          <w:w w:val="115"/>
          <w:sz w:val="19"/>
          <w:szCs w:val="19"/>
        </w:rPr>
        <w:t>s</w:t>
      </w:r>
      <w:r>
        <w:rPr>
          <w:spacing w:val="1"/>
          <w:w w:val="115"/>
          <w:sz w:val="19"/>
          <w:szCs w:val="19"/>
        </w:rPr>
        <w:t>u</w:t>
      </w:r>
      <w:r>
        <w:rPr>
          <w:spacing w:val="-1"/>
          <w:w w:val="115"/>
          <w:sz w:val="19"/>
          <w:szCs w:val="19"/>
        </w:rPr>
        <w:t>d</w:t>
      </w:r>
      <w:r>
        <w:rPr>
          <w:spacing w:val="1"/>
          <w:w w:val="115"/>
          <w:sz w:val="19"/>
          <w:szCs w:val="19"/>
        </w:rPr>
        <w:t>a</w:t>
      </w:r>
      <w:r>
        <w:rPr>
          <w:w w:val="115"/>
          <w:sz w:val="19"/>
          <w:szCs w:val="19"/>
        </w:rPr>
        <w:t>h</w:t>
      </w:r>
      <w:r>
        <w:rPr>
          <w:spacing w:val="-3"/>
          <w:w w:val="115"/>
          <w:sz w:val="19"/>
          <w:szCs w:val="19"/>
        </w:rPr>
        <w:t xml:space="preserve"> </w:t>
      </w:r>
      <w:r>
        <w:rPr>
          <w:spacing w:val="-1"/>
          <w:sz w:val="19"/>
          <w:szCs w:val="19"/>
        </w:rPr>
        <w:t>d</w:t>
      </w:r>
      <w:r>
        <w:rPr>
          <w:sz w:val="19"/>
          <w:szCs w:val="19"/>
        </w:rPr>
        <w:t>i</w:t>
      </w:r>
      <w:r>
        <w:rPr>
          <w:spacing w:val="22"/>
          <w:sz w:val="19"/>
          <w:szCs w:val="19"/>
        </w:rPr>
        <w:t xml:space="preserve"> </w:t>
      </w:r>
      <w:r>
        <w:rPr>
          <w:spacing w:val="1"/>
          <w:w w:val="106"/>
          <w:sz w:val="19"/>
          <w:szCs w:val="19"/>
        </w:rPr>
        <w:t>b</w:t>
      </w:r>
      <w:r>
        <w:rPr>
          <w:w w:val="106"/>
          <w:sz w:val="19"/>
          <w:szCs w:val="19"/>
        </w:rPr>
        <w:t>lock.</w:t>
      </w:r>
    </w:p>
    <w:p w:rsidR="00E34A9B" w:rsidRDefault="00C32453">
      <w:pPr>
        <w:spacing w:before="99"/>
        <w:ind w:left="366"/>
      </w:pPr>
      <w:r>
        <w:pict>
          <v:shape id="_x0000_i1028" type="#_x0000_t75" style="width:230pt;height:148pt">
            <v:imagedata r:id="rId13" o:title=""/>
          </v:shape>
        </w:pict>
      </w:r>
    </w:p>
    <w:p w:rsidR="00E34A9B" w:rsidRDefault="00B63322">
      <w:pPr>
        <w:spacing w:before="89"/>
        <w:ind w:left="1820"/>
        <w:rPr>
          <w:sz w:val="18"/>
          <w:szCs w:val="18"/>
        </w:rPr>
        <w:sectPr w:rsidR="00E34A9B">
          <w:pgSz w:w="11340" w:h="15480"/>
          <w:pgMar w:top="760" w:right="500" w:bottom="280" w:left="540" w:header="575" w:footer="0" w:gutter="0"/>
          <w:cols w:num="2" w:space="720" w:equalWidth="0">
            <w:col w:w="5068" w:space="163"/>
            <w:col w:w="5069"/>
          </w:cols>
        </w:sectPr>
      </w:pPr>
      <w:r>
        <w:rPr>
          <w:i/>
          <w:color w:val="44536A"/>
          <w:w w:val="96"/>
          <w:sz w:val="18"/>
          <w:szCs w:val="18"/>
        </w:rPr>
        <w:t>G</w:t>
      </w:r>
      <w:r>
        <w:rPr>
          <w:i/>
          <w:color w:val="44536A"/>
          <w:spacing w:val="-1"/>
          <w:w w:val="96"/>
          <w:sz w:val="18"/>
          <w:szCs w:val="18"/>
        </w:rPr>
        <w:t>am</w:t>
      </w:r>
      <w:r>
        <w:rPr>
          <w:i/>
          <w:color w:val="44536A"/>
          <w:spacing w:val="1"/>
          <w:w w:val="96"/>
          <w:sz w:val="18"/>
          <w:szCs w:val="18"/>
        </w:rPr>
        <w:t>b</w:t>
      </w:r>
      <w:r>
        <w:rPr>
          <w:i/>
          <w:color w:val="44536A"/>
          <w:spacing w:val="-1"/>
          <w:w w:val="96"/>
          <w:sz w:val="18"/>
          <w:szCs w:val="18"/>
        </w:rPr>
        <w:t>a</w:t>
      </w:r>
      <w:r>
        <w:rPr>
          <w:i/>
          <w:color w:val="44536A"/>
          <w:w w:val="96"/>
          <w:sz w:val="18"/>
          <w:szCs w:val="18"/>
        </w:rPr>
        <w:t>r</w:t>
      </w:r>
      <w:r>
        <w:rPr>
          <w:i/>
          <w:color w:val="44536A"/>
          <w:spacing w:val="6"/>
          <w:w w:val="96"/>
          <w:sz w:val="18"/>
          <w:szCs w:val="18"/>
        </w:rPr>
        <w:t xml:space="preserve"> </w:t>
      </w:r>
      <w:r>
        <w:rPr>
          <w:i/>
          <w:color w:val="44536A"/>
          <w:spacing w:val="1"/>
          <w:sz w:val="18"/>
          <w:szCs w:val="18"/>
        </w:rPr>
        <w:t>4</w:t>
      </w:r>
      <w:r>
        <w:rPr>
          <w:i/>
          <w:color w:val="44536A"/>
          <w:sz w:val="18"/>
          <w:szCs w:val="18"/>
        </w:rPr>
        <w:t>.</w:t>
      </w:r>
      <w:r>
        <w:rPr>
          <w:i/>
          <w:color w:val="44536A"/>
          <w:spacing w:val="1"/>
          <w:sz w:val="18"/>
          <w:szCs w:val="18"/>
        </w:rPr>
        <w:t>1</w:t>
      </w:r>
      <w:r>
        <w:rPr>
          <w:i/>
          <w:color w:val="44536A"/>
          <w:sz w:val="18"/>
          <w:szCs w:val="18"/>
        </w:rPr>
        <w:t>.4</w:t>
      </w:r>
      <w:r>
        <w:rPr>
          <w:i/>
          <w:color w:val="44536A"/>
          <w:spacing w:val="-1"/>
          <w:sz w:val="18"/>
          <w:szCs w:val="18"/>
        </w:rPr>
        <w:t xml:space="preserve"> </w:t>
      </w:r>
      <w:r>
        <w:rPr>
          <w:i/>
          <w:color w:val="44536A"/>
          <w:w w:val="95"/>
          <w:sz w:val="18"/>
          <w:szCs w:val="18"/>
        </w:rPr>
        <w:t>B</w:t>
      </w:r>
      <w:r>
        <w:rPr>
          <w:i/>
          <w:color w:val="44536A"/>
          <w:spacing w:val="1"/>
          <w:w w:val="95"/>
          <w:sz w:val="18"/>
          <w:szCs w:val="18"/>
        </w:rPr>
        <w:t>l</w:t>
      </w:r>
      <w:r>
        <w:rPr>
          <w:i/>
          <w:color w:val="44536A"/>
          <w:spacing w:val="-1"/>
          <w:w w:val="95"/>
          <w:sz w:val="18"/>
          <w:szCs w:val="18"/>
        </w:rPr>
        <w:t>o</w:t>
      </w:r>
      <w:r>
        <w:rPr>
          <w:i/>
          <w:color w:val="44536A"/>
          <w:spacing w:val="1"/>
          <w:w w:val="95"/>
          <w:sz w:val="18"/>
          <w:szCs w:val="18"/>
        </w:rPr>
        <w:t>c</w:t>
      </w:r>
      <w:r>
        <w:rPr>
          <w:i/>
          <w:color w:val="44536A"/>
          <w:spacing w:val="-1"/>
          <w:w w:val="95"/>
          <w:sz w:val="18"/>
          <w:szCs w:val="18"/>
        </w:rPr>
        <w:t>k</w:t>
      </w:r>
      <w:r>
        <w:rPr>
          <w:i/>
          <w:color w:val="44536A"/>
          <w:w w:val="95"/>
          <w:sz w:val="18"/>
          <w:szCs w:val="18"/>
        </w:rPr>
        <w:t>ed</w:t>
      </w:r>
      <w:r>
        <w:rPr>
          <w:i/>
          <w:color w:val="44536A"/>
          <w:spacing w:val="4"/>
          <w:w w:val="95"/>
          <w:sz w:val="18"/>
          <w:szCs w:val="18"/>
        </w:rPr>
        <w:t xml:space="preserve"> </w:t>
      </w:r>
      <w:r>
        <w:rPr>
          <w:i/>
          <w:color w:val="44536A"/>
          <w:spacing w:val="-1"/>
          <w:sz w:val="18"/>
          <w:szCs w:val="18"/>
        </w:rPr>
        <w:t>U</w:t>
      </w:r>
      <w:r>
        <w:rPr>
          <w:i/>
          <w:color w:val="44536A"/>
          <w:sz w:val="18"/>
          <w:szCs w:val="18"/>
        </w:rPr>
        <w:t>s</w:t>
      </w:r>
      <w:r>
        <w:rPr>
          <w:i/>
          <w:color w:val="44536A"/>
          <w:spacing w:val="-1"/>
          <w:sz w:val="18"/>
          <w:szCs w:val="18"/>
        </w:rPr>
        <w:t>e</w:t>
      </w:r>
      <w:r>
        <w:rPr>
          <w:i/>
          <w:color w:val="44536A"/>
          <w:sz w:val="18"/>
          <w:szCs w:val="18"/>
        </w:rPr>
        <w:t>r</w:t>
      </w:r>
    </w:p>
    <w:p w:rsidR="00E34A9B" w:rsidRDefault="00E34A9B">
      <w:pPr>
        <w:spacing w:line="200" w:lineRule="exact"/>
      </w:pPr>
    </w:p>
    <w:p w:rsidR="00E34A9B" w:rsidRDefault="00E34A9B">
      <w:pPr>
        <w:spacing w:before="1" w:line="220" w:lineRule="exact"/>
        <w:rPr>
          <w:sz w:val="22"/>
          <w:szCs w:val="22"/>
        </w:rPr>
        <w:sectPr w:rsidR="00E34A9B">
          <w:type w:val="continuous"/>
          <w:pgSz w:w="11340" w:h="15480"/>
          <w:pgMar w:top="760" w:right="500" w:bottom="280" w:left="540" w:header="720" w:footer="720" w:gutter="0"/>
          <w:cols w:space="720"/>
        </w:sectPr>
      </w:pPr>
    </w:p>
    <w:p w:rsidR="00E34A9B" w:rsidRDefault="00E34A9B">
      <w:pPr>
        <w:spacing w:before="3" w:line="120" w:lineRule="exact"/>
        <w:rPr>
          <w:sz w:val="13"/>
          <w:szCs w:val="13"/>
        </w:rPr>
      </w:pPr>
    </w:p>
    <w:p w:rsidR="00E34A9B" w:rsidRDefault="00E34A9B">
      <w:pPr>
        <w:spacing w:line="200" w:lineRule="exact"/>
      </w:pPr>
    </w:p>
    <w:p w:rsidR="00E34A9B" w:rsidRDefault="00E34A9B">
      <w:pPr>
        <w:spacing w:line="200" w:lineRule="exact"/>
      </w:pPr>
    </w:p>
    <w:p w:rsidR="00E34A9B" w:rsidRDefault="00E34A9B">
      <w:pPr>
        <w:spacing w:line="200" w:lineRule="exact"/>
      </w:pPr>
    </w:p>
    <w:p w:rsidR="00E34A9B" w:rsidRDefault="00E34A9B">
      <w:pPr>
        <w:spacing w:line="200" w:lineRule="exact"/>
      </w:pPr>
    </w:p>
    <w:p w:rsidR="00E34A9B" w:rsidRDefault="00E34A9B">
      <w:pPr>
        <w:spacing w:line="200" w:lineRule="exact"/>
      </w:pPr>
    </w:p>
    <w:p w:rsidR="00E34A9B" w:rsidRDefault="00E34A9B">
      <w:pPr>
        <w:spacing w:line="200" w:lineRule="exact"/>
      </w:pPr>
    </w:p>
    <w:p w:rsidR="00E34A9B" w:rsidRDefault="00E34A9B">
      <w:pPr>
        <w:spacing w:line="200" w:lineRule="exact"/>
      </w:pPr>
    </w:p>
    <w:p w:rsidR="00E34A9B" w:rsidRDefault="00E34A9B">
      <w:pPr>
        <w:spacing w:line="200" w:lineRule="exact"/>
      </w:pPr>
    </w:p>
    <w:p w:rsidR="00E34A9B" w:rsidRDefault="00E34A9B">
      <w:pPr>
        <w:spacing w:line="200" w:lineRule="exact"/>
      </w:pPr>
    </w:p>
    <w:p w:rsidR="00E34A9B" w:rsidRDefault="00E34A9B">
      <w:pPr>
        <w:spacing w:line="200" w:lineRule="exact"/>
      </w:pPr>
    </w:p>
    <w:p w:rsidR="00E34A9B" w:rsidRDefault="00E34A9B">
      <w:pPr>
        <w:spacing w:line="200" w:lineRule="exact"/>
      </w:pPr>
    </w:p>
    <w:p w:rsidR="00E34A9B" w:rsidRDefault="00E34A9B">
      <w:pPr>
        <w:spacing w:line="200" w:lineRule="exact"/>
      </w:pPr>
    </w:p>
    <w:p w:rsidR="00E34A9B" w:rsidRDefault="00E34A9B">
      <w:pPr>
        <w:spacing w:line="200" w:lineRule="exact"/>
      </w:pPr>
    </w:p>
    <w:p w:rsidR="00E34A9B" w:rsidRDefault="00B63322">
      <w:pPr>
        <w:ind w:left="103" w:right="-48"/>
        <w:rPr>
          <w:sz w:val="19"/>
          <w:szCs w:val="19"/>
        </w:rPr>
      </w:pPr>
      <w:r>
        <w:rPr>
          <w:spacing w:val="1"/>
          <w:sz w:val="19"/>
          <w:szCs w:val="19"/>
        </w:rPr>
        <w:t>3</w:t>
      </w:r>
      <w:r>
        <w:rPr>
          <w:sz w:val="19"/>
          <w:szCs w:val="19"/>
        </w:rPr>
        <w:t xml:space="preserve">.   </w:t>
      </w:r>
      <w:r>
        <w:rPr>
          <w:spacing w:val="25"/>
          <w:sz w:val="19"/>
          <w:szCs w:val="19"/>
        </w:rPr>
        <w:t xml:space="preserve"> </w:t>
      </w:r>
      <w:r>
        <w:rPr>
          <w:sz w:val="19"/>
          <w:szCs w:val="19"/>
        </w:rPr>
        <w:t>R</w:t>
      </w:r>
      <w:r>
        <w:rPr>
          <w:spacing w:val="1"/>
          <w:sz w:val="19"/>
          <w:szCs w:val="19"/>
        </w:rPr>
        <w:t>e</w:t>
      </w:r>
      <w:r>
        <w:rPr>
          <w:sz w:val="19"/>
          <w:szCs w:val="19"/>
        </w:rPr>
        <w:t>cent</w:t>
      </w:r>
      <w:r>
        <w:rPr>
          <w:spacing w:val="36"/>
          <w:sz w:val="19"/>
          <w:szCs w:val="19"/>
        </w:rPr>
        <w:t xml:space="preserve"> </w:t>
      </w:r>
      <w:r>
        <w:rPr>
          <w:spacing w:val="1"/>
          <w:sz w:val="19"/>
          <w:szCs w:val="19"/>
        </w:rPr>
        <w:t>I</w:t>
      </w:r>
      <w:r>
        <w:rPr>
          <w:w w:val="109"/>
          <w:sz w:val="19"/>
          <w:szCs w:val="19"/>
        </w:rPr>
        <w:t>n</w:t>
      </w:r>
      <w:r>
        <w:rPr>
          <w:spacing w:val="-1"/>
          <w:w w:val="109"/>
          <w:sz w:val="19"/>
          <w:szCs w:val="19"/>
        </w:rPr>
        <w:t>f</w:t>
      </w:r>
      <w:r>
        <w:rPr>
          <w:w w:val="108"/>
          <w:sz w:val="19"/>
          <w:szCs w:val="19"/>
        </w:rPr>
        <w:t>o</w:t>
      </w:r>
    </w:p>
    <w:p w:rsidR="00E34A9B" w:rsidRDefault="00B63322">
      <w:pPr>
        <w:spacing w:before="6" w:line="160" w:lineRule="exact"/>
        <w:rPr>
          <w:sz w:val="16"/>
          <w:szCs w:val="16"/>
        </w:rPr>
      </w:pPr>
      <w:r>
        <w:br w:type="column"/>
      </w:r>
    </w:p>
    <w:p w:rsidR="00E34A9B" w:rsidRDefault="00E34A9B">
      <w:pPr>
        <w:spacing w:line="200" w:lineRule="exact"/>
      </w:pPr>
    </w:p>
    <w:p w:rsidR="00E34A9B" w:rsidRDefault="00E34A9B">
      <w:pPr>
        <w:spacing w:line="200" w:lineRule="exact"/>
      </w:pPr>
    </w:p>
    <w:p w:rsidR="00E34A9B" w:rsidRDefault="00E34A9B">
      <w:pPr>
        <w:spacing w:line="200" w:lineRule="exact"/>
      </w:pPr>
    </w:p>
    <w:p w:rsidR="00E34A9B" w:rsidRDefault="00E34A9B">
      <w:pPr>
        <w:spacing w:line="200" w:lineRule="exact"/>
      </w:pPr>
    </w:p>
    <w:p w:rsidR="00E34A9B" w:rsidRDefault="00E34A9B">
      <w:pPr>
        <w:spacing w:line="200" w:lineRule="exact"/>
      </w:pPr>
    </w:p>
    <w:p w:rsidR="00E34A9B" w:rsidRDefault="00E34A9B">
      <w:pPr>
        <w:spacing w:line="200" w:lineRule="exact"/>
      </w:pPr>
    </w:p>
    <w:p w:rsidR="00E34A9B" w:rsidRDefault="00E34A9B">
      <w:pPr>
        <w:spacing w:line="200" w:lineRule="exact"/>
      </w:pPr>
    </w:p>
    <w:p w:rsidR="00E34A9B" w:rsidRDefault="00E34A9B">
      <w:pPr>
        <w:spacing w:line="200" w:lineRule="exact"/>
      </w:pPr>
    </w:p>
    <w:p w:rsidR="00E34A9B" w:rsidRDefault="00E34A9B">
      <w:pPr>
        <w:spacing w:line="200" w:lineRule="exact"/>
      </w:pPr>
    </w:p>
    <w:p w:rsidR="00E34A9B" w:rsidRDefault="00E34A9B">
      <w:pPr>
        <w:spacing w:line="200" w:lineRule="exact"/>
      </w:pPr>
    </w:p>
    <w:p w:rsidR="00E34A9B" w:rsidRDefault="00E34A9B">
      <w:pPr>
        <w:spacing w:line="200" w:lineRule="exact"/>
      </w:pPr>
    </w:p>
    <w:p w:rsidR="00E34A9B" w:rsidRDefault="00B63322">
      <w:pPr>
        <w:ind w:right="-47"/>
        <w:rPr>
          <w:sz w:val="18"/>
          <w:szCs w:val="18"/>
        </w:rPr>
      </w:pPr>
      <w:r>
        <w:rPr>
          <w:i/>
          <w:color w:val="44536A"/>
          <w:w w:val="96"/>
          <w:sz w:val="18"/>
          <w:szCs w:val="18"/>
        </w:rPr>
        <w:t>G</w:t>
      </w:r>
      <w:r>
        <w:rPr>
          <w:i/>
          <w:color w:val="44536A"/>
          <w:spacing w:val="-1"/>
          <w:w w:val="96"/>
          <w:sz w:val="18"/>
          <w:szCs w:val="18"/>
        </w:rPr>
        <w:t>am</w:t>
      </w:r>
      <w:r>
        <w:rPr>
          <w:i/>
          <w:color w:val="44536A"/>
          <w:spacing w:val="1"/>
          <w:w w:val="96"/>
          <w:sz w:val="18"/>
          <w:szCs w:val="18"/>
        </w:rPr>
        <w:t>b</w:t>
      </w:r>
      <w:r>
        <w:rPr>
          <w:i/>
          <w:color w:val="44536A"/>
          <w:spacing w:val="-1"/>
          <w:w w:val="96"/>
          <w:sz w:val="18"/>
          <w:szCs w:val="18"/>
        </w:rPr>
        <w:t>a</w:t>
      </w:r>
      <w:r>
        <w:rPr>
          <w:i/>
          <w:color w:val="44536A"/>
          <w:w w:val="96"/>
          <w:sz w:val="18"/>
          <w:szCs w:val="18"/>
        </w:rPr>
        <w:t>r</w:t>
      </w:r>
      <w:r>
        <w:rPr>
          <w:i/>
          <w:color w:val="44536A"/>
          <w:spacing w:val="6"/>
          <w:w w:val="96"/>
          <w:sz w:val="18"/>
          <w:szCs w:val="18"/>
        </w:rPr>
        <w:t xml:space="preserve"> </w:t>
      </w:r>
      <w:r>
        <w:rPr>
          <w:i/>
          <w:color w:val="44536A"/>
          <w:spacing w:val="1"/>
          <w:sz w:val="18"/>
          <w:szCs w:val="18"/>
        </w:rPr>
        <w:t>4</w:t>
      </w:r>
      <w:r>
        <w:rPr>
          <w:i/>
          <w:color w:val="44536A"/>
          <w:sz w:val="18"/>
          <w:szCs w:val="18"/>
        </w:rPr>
        <w:t>.</w:t>
      </w:r>
      <w:r>
        <w:rPr>
          <w:i/>
          <w:color w:val="44536A"/>
          <w:spacing w:val="1"/>
          <w:sz w:val="18"/>
          <w:szCs w:val="18"/>
        </w:rPr>
        <w:t>1</w:t>
      </w:r>
      <w:r>
        <w:rPr>
          <w:i/>
          <w:color w:val="44536A"/>
          <w:sz w:val="18"/>
          <w:szCs w:val="18"/>
        </w:rPr>
        <w:t>.2</w:t>
      </w:r>
      <w:r>
        <w:rPr>
          <w:i/>
          <w:color w:val="44536A"/>
          <w:spacing w:val="1"/>
          <w:sz w:val="18"/>
          <w:szCs w:val="18"/>
        </w:rPr>
        <w:t xml:space="preserve"> </w:t>
      </w:r>
      <w:r>
        <w:rPr>
          <w:i/>
          <w:color w:val="44536A"/>
          <w:spacing w:val="-3"/>
          <w:sz w:val="18"/>
          <w:szCs w:val="18"/>
        </w:rPr>
        <w:t>C</w:t>
      </w:r>
      <w:r>
        <w:rPr>
          <w:i/>
          <w:color w:val="44536A"/>
          <w:spacing w:val="1"/>
          <w:sz w:val="18"/>
          <w:szCs w:val="18"/>
        </w:rPr>
        <w:t>h</w:t>
      </w:r>
      <w:r>
        <w:rPr>
          <w:i/>
          <w:color w:val="44536A"/>
          <w:spacing w:val="-1"/>
          <w:sz w:val="18"/>
          <w:szCs w:val="18"/>
        </w:rPr>
        <w:t>a</w:t>
      </w:r>
      <w:r>
        <w:rPr>
          <w:i/>
          <w:color w:val="44536A"/>
          <w:sz w:val="18"/>
          <w:szCs w:val="18"/>
        </w:rPr>
        <w:t>t I</w:t>
      </w:r>
      <w:r>
        <w:rPr>
          <w:i/>
          <w:color w:val="44536A"/>
          <w:spacing w:val="1"/>
          <w:sz w:val="18"/>
          <w:szCs w:val="18"/>
        </w:rPr>
        <w:t>n</w:t>
      </w:r>
      <w:r>
        <w:rPr>
          <w:i/>
          <w:color w:val="44536A"/>
          <w:sz w:val="18"/>
          <w:szCs w:val="18"/>
        </w:rPr>
        <w:t>fo</w:t>
      </w:r>
    </w:p>
    <w:p w:rsidR="00E34A9B" w:rsidRDefault="00B63322">
      <w:pPr>
        <w:spacing w:before="28"/>
        <w:rPr>
          <w:sz w:val="19"/>
          <w:szCs w:val="19"/>
        </w:rPr>
      </w:pPr>
      <w:r>
        <w:br w:type="column"/>
      </w:r>
      <w:r>
        <w:rPr>
          <w:spacing w:val="1"/>
          <w:sz w:val="19"/>
          <w:szCs w:val="19"/>
        </w:rPr>
        <w:lastRenderedPageBreak/>
        <w:t>5</w:t>
      </w:r>
      <w:r>
        <w:rPr>
          <w:sz w:val="19"/>
          <w:szCs w:val="19"/>
        </w:rPr>
        <w:t xml:space="preserve">.   </w:t>
      </w:r>
      <w:r>
        <w:rPr>
          <w:spacing w:val="25"/>
          <w:sz w:val="19"/>
          <w:szCs w:val="19"/>
        </w:rPr>
        <w:t xml:space="preserve"> </w:t>
      </w:r>
      <w:r>
        <w:rPr>
          <w:sz w:val="19"/>
          <w:szCs w:val="19"/>
        </w:rPr>
        <w:t>C</w:t>
      </w:r>
      <w:r>
        <w:rPr>
          <w:spacing w:val="1"/>
          <w:sz w:val="19"/>
          <w:szCs w:val="19"/>
        </w:rPr>
        <w:t>a</w:t>
      </w:r>
      <w:r>
        <w:rPr>
          <w:sz w:val="19"/>
          <w:szCs w:val="19"/>
        </w:rPr>
        <w:t>ll</w:t>
      </w:r>
      <w:r>
        <w:rPr>
          <w:spacing w:val="21"/>
          <w:sz w:val="19"/>
          <w:szCs w:val="19"/>
        </w:rPr>
        <w:t xml:space="preserve"> </w:t>
      </w:r>
      <w:r>
        <w:rPr>
          <w:w w:val="114"/>
          <w:sz w:val="19"/>
          <w:szCs w:val="19"/>
        </w:rPr>
        <w:t>H</w:t>
      </w:r>
      <w:r>
        <w:rPr>
          <w:w w:val="107"/>
          <w:sz w:val="19"/>
          <w:szCs w:val="19"/>
        </w:rPr>
        <w:t>i</w:t>
      </w:r>
      <w:r>
        <w:rPr>
          <w:spacing w:val="-1"/>
          <w:w w:val="107"/>
          <w:sz w:val="19"/>
          <w:szCs w:val="19"/>
        </w:rPr>
        <w:t>s</w:t>
      </w:r>
      <w:r>
        <w:rPr>
          <w:w w:val="117"/>
          <w:sz w:val="19"/>
          <w:szCs w:val="19"/>
        </w:rPr>
        <w:t>t</w:t>
      </w:r>
      <w:r>
        <w:rPr>
          <w:w w:val="112"/>
          <w:sz w:val="19"/>
          <w:szCs w:val="19"/>
        </w:rPr>
        <w:t>o</w:t>
      </w:r>
      <w:r>
        <w:rPr>
          <w:spacing w:val="-1"/>
          <w:w w:val="112"/>
          <w:sz w:val="19"/>
          <w:szCs w:val="19"/>
        </w:rPr>
        <w:t>r</w:t>
      </w:r>
      <w:r>
        <w:rPr>
          <w:w w:val="110"/>
          <w:sz w:val="19"/>
          <w:szCs w:val="19"/>
        </w:rPr>
        <w:t>y</w:t>
      </w:r>
    </w:p>
    <w:p w:rsidR="00E34A9B" w:rsidRDefault="00B63322">
      <w:pPr>
        <w:spacing w:before="12" w:line="252" w:lineRule="auto"/>
        <w:ind w:left="360" w:right="72"/>
        <w:jc w:val="both"/>
        <w:rPr>
          <w:sz w:val="19"/>
          <w:szCs w:val="19"/>
        </w:rPr>
      </w:pPr>
      <w:r>
        <w:rPr>
          <w:spacing w:val="1"/>
          <w:sz w:val="19"/>
          <w:szCs w:val="19"/>
        </w:rPr>
        <w:t>Pa</w:t>
      </w:r>
      <w:r>
        <w:rPr>
          <w:spacing w:val="-1"/>
          <w:sz w:val="19"/>
          <w:szCs w:val="19"/>
        </w:rPr>
        <w:t>d</w:t>
      </w:r>
      <w:r>
        <w:rPr>
          <w:sz w:val="19"/>
          <w:szCs w:val="19"/>
        </w:rPr>
        <w:t xml:space="preserve">a   </w:t>
      </w:r>
      <w:r>
        <w:rPr>
          <w:spacing w:val="7"/>
          <w:sz w:val="19"/>
          <w:szCs w:val="19"/>
        </w:rPr>
        <w:t xml:space="preserve"> </w:t>
      </w:r>
      <w:proofErr w:type="gramStart"/>
      <w:r>
        <w:rPr>
          <w:spacing w:val="-1"/>
          <w:w w:val="112"/>
          <w:sz w:val="19"/>
          <w:szCs w:val="19"/>
        </w:rPr>
        <w:t>da</w:t>
      </w:r>
      <w:r>
        <w:rPr>
          <w:w w:val="112"/>
          <w:sz w:val="19"/>
          <w:szCs w:val="19"/>
        </w:rPr>
        <w:t>t</w:t>
      </w:r>
      <w:r>
        <w:rPr>
          <w:spacing w:val="1"/>
          <w:w w:val="112"/>
          <w:sz w:val="19"/>
          <w:szCs w:val="19"/>
        </w:rPr>
        <w:t>a</w:t>
      </w:r>
      <w:r>
        <w:rPr>
          <w:spacing w:val="-2"/>
          <w:w w:val="112"/>
          <w:sz w:val="19"/>
          <w:szCs w:val="19"/>
        </w:rPr>
        <w:t>b</w:t>
      </w:r>
      <w:r>
        <w:rPr>
          <w:spacing w:val="1"/>
          <w:w w:val="112"/>
          <w:sz w:val="19"/>
          <w:szCs w:val="19"/>
        </w:rPr>
        <w:t>a</w:t>
      </w:r>
      <w:r>
        <w:rPr>
          <w:spacing w:val="-1"/>
          <w:w w:val="112"/>
          <w:sz w:val="19"/>
          <w:szCs w:val="19"/>
        </w:rPr>
        <w:t>s</w:t>
      </w:r>
      <w:r>
        <w:rPr>
          <w:w w:val="112"/>
          <w:sz w:val="19"/>
          <w:szCs w:val="19"/>
        </w:rPr>
        <w:t xml:space="preserve">e </w:t>
      </w:r>
      <w:r>
        <w:rPr>
          <w:spacing w:val="43"/>
          <w:w w:val="112"/>
          <w:sz w:val="19"/>
          <w:szCs w:val="19"/>
        </w:rPr>
        <w:t xml:space="preserve"> </w:t>
      </w:r>
      <w:r>
        <w:rPr>
          <w:spacing w:val="-1"/>
          <w:sz w:val="19"/>
          <w:szCs w:val="19"/>
        </w:rPr>
        <w:t>j</w:t>
      </w:r>
      <w:r>
        <w:rPr>
          <w:spacing w:val="1"/>
          <w:sz w:val="19"/>
          <w:szCs w:val="19"/>
        </w:rPr>
        <w:t>u</w:t>
      </w:r>
      <w:r>
        <w:rPr>
          <w:sz w:val="19"/>
          <w:szCs w:val="19"/>
        </w:rPr>
        <w:t>ga</w:t>
      </w:r>
      <w:proofErr w:type="gramEnd"/>
      <w:r>
        <w:rPr>
          <w:sz w:val="19"/>
          <w:szCs w:val="19"/>
        </w:rPr>
        <w:t xml:space="preserve">  </w:t>
      </w:r>
      <w:r>
        <w:rPr>
          <w:spacing w:val="36"/>
          <w:sz w:val="19"/>
          <w:szCs w:val="19"/>
        </w:rPr>
        <w:t xml:space="preserve"> </w:t>
      </w:r>
      <w:r>
        <w:rPr>
          <w:spacing w:val="-1"/>
          <w:w w:val="113"/>
          <w:sz w:val="19"/>
          <w:szCs w:val="19"/>
        </w:rPr>
        <w:t>d</w:t>
      </w:r>
      <w:r>
        <w:rPr>
          <w:spacing w:val="1"/>
          <w:w w:val="113"/>
          <w:sz w:val="19"/>
          <w:szCs w:val="19"/>
        </w:rPr>
        <w:t>a</w:t>
      </w:r>
      <w:r>
        <w:rPr>
          <w:spacing w:val="-1"/>
          <w:w w:val="113"/>
          <w:sz w:val="19"/>
          <w:szCs w:val="19"/>
        </w:rPr>
        <w:t>pa</w:t>
      </w:r>
      <w:r>
        <w:rPr>
          <w:w w:val="113"/>
          <w:sz w:val="19"/>
          <w:szCs w:val="19"/>
        </w:rPr>
        <w:t xml:space="preserve">t   </w:t>
      </w:r>
      <w:r>
        <w:rPr>
          <w:spacing w:val="-1"/>
          <w:w w:val="113"/>
          <w:sz w:val="19"/>
          <w:szCs w:val="19"/>
        </w:rPr>
        <w:t>d</w:t>
      </w:r>
      <w:r>
        <w:rPr>
          <w:spacing w:val="3"/>
          <w:w w:val="113"/>
          <w:sz w:val="19"/>
          <w:szCs w:val="19"/>
        </w:rPr>
        <w:t>i</w:t>
      </w:r>
      <w:r>
        <w:rPr>
          <w:w w:val="113"/>
          <w:sz w:val="19"/>
          <w:szCs w:val="19"/>
        </w:rPr>
        <w:t>ke</w:t>
      </w:r>
      <w:r>
        <w:rPr>
          <w:spacing w:val="1"/>
          <w:w w:val="113"/>
          <w:sz w:val="19"/>
          <w:szCs w:val="19"/>
        </w:rPr>
        <w:t>ta</w:t>
      </w:r>
      <w:r>
        <w:rPr>
          <w:w w:val="113"/>
          <w:sz w:val="19"/>
          <w:szCs w:val="19"/>
        </w:rPr>
        <w:t>h</w:t>
      </w:r>
      <w:r>
        <w:rPr>
          <w:spacing w:val="1"/>
          <w:w w:val="113"/>
          <w:sz w:val="19"/>
          <w:szCs w:val="19"/>
        </w:rPr>
        <w:t>u</w:t>
      </w:r>
      <w:r>
        <w:rPr>
          <w:w w:val="113"/>
          <w:sz w:val="19"/>
          <w:szCs w:val="19"/>
        </w:rPr>
        <w:t xml:space="preserve">i </w:t>
      </w:r>
      <w:r>
        <w:rPr>
          <w:spacing w:val="38"/>
          <w:w w:val="113"/>
          <w:sz w:val="19"/>
          <w:szCs w:val="19"/>
        </w:rPr>
        <w:t xml:space="preserve"> </w:t>
      </w:r>
      <w:r>
        <w:rPr>
          <w:w w:val="113"/>
          <w:sz w:val="19"/>
          <w:szCs w:val="19"/>
        </w:rPr>
        <w:t>hi</w:t>
      </w:r>
      <w:r>
        <w:rPr>
          <w:spacing w:val="-1"/>
          <w:w w:val="113"/>
          <w:sz w:val="19"/>
          <w:szCs w:val="19"/>
        </w:rPr>
        <w:t>s</w:t>
      </w:r>
      <w:r>
        <w:rPr>
          <w:w w:val="113"/>
          <w:sz w:val="19"/>
          <w:szCs w:val="19"/>
        </w:rPr>
        <w:t>to</w:t>
      </w:r>
      <w:r>
        <w:rPr>
          <w:spacing w:val="-1"/>
          <w:w w:val="113"/>
          <w:sz w:val="19"/>
          <w:szCs w:val="19"/>
        </w:rPr>
        <w:t>r</w:t>
      </w:r>
      <w:r>
        <w:rPr>
          <w:w w:val="113"/>
          <w:sz w:val="19"/>
          <w:szCs w:val="19"/>
        </w:rPr>
        <w:t xml:space="preserve">y </w:t>
      </w:r>
      <w:r>
        <w:rPr>
          <w:spacing w:val="31"/>
          <w:w w:val="113"/>
          <w:sz w:val="19"/>
          <w:szCs w:val="19"/>
        </w:rPr>
        <w:t xml:space="preserve"> </w:t>
      </w:r>
      <w:r>
        <w:rPr>
          <w:w w:val="106"/>
          <w:sz w:val="19"/>
          <w:szCs w:val="19"/>
        </w:rPr>
        <w:t>c</w:t>
      </w:r>
      <w:r>
        <w:rPr>
          <w:spacing w:val="1"/>
          <w:w w:val="106"/>
          <w:sz w:val="19"/>
          <w:szCs w:val="19"/>
        </w:rPr>
        <w:t>a</w:t>
      </w:r>
      <w:r>
        <w:rPr>
          <w:w w:val="104"/>
          <w:sz w:val="19"/>
          <w:szCs w:val="19"/>
        </w:rPr>
        <w:t xml:space="preserve">ll </w:t>
      </w:r>
      <w:r>
        <w:rPr>
          <w:w w:val="116"/>
          <w:sz w:val="19"/>
          <w:szCs w:val="19"/>
        </w:rPr>
        <w:t>m</w:t>
      </w:r>
      <w:r>
        <w:rPr>
          <w:spacing w:val="1"/>
          <w:w w:val="116"/>
          <w:sz w:val="19"/>
          <w:szCs w:val="19"/>
        </w:rPr>
        <w:t>au</w:t>
      </w:r>
      <w:r>
        <w:rPr>
          <w:spacing w:val="-1"/>
          <w:w w:val="116"/>
          <w:sz w:val="19"/>
          <w:szCs w:val="19"/>
        </w:rPr>
        <w:t>p</w:t>
      </w:r>
      <w:r>
        <w:rPr>
          <w:spacing w:val="1"/>
          <w:w w:val="116"/>
          <w:sz w:val="19"/>
          <w:szCs w:val="19"/>
        </w:rPr>
        <w:t>u</w:t>
      </w:r>
      <w:r>
        <w:rPr>
          <w:w w:val="116"/>
          <w:sz w:val="19"/>
          <w:szCs w:val="19"/>
        </w:rPr>
        <w:t xml:space="preserve">n </w:t>
      </w:r>
      <w:r>
        <w:rPr>
          <w:spacing w:val="1"/>
          <w:sz w:val="19"/>
          <w:szCs w:val="19"/>
        </w:rPr>
        <w:t>v</w:t>
      </w:r>
      <w:r>
        <w:rPr>
          <w:sz w:val="19"/>
          <w:szCs w:val="19"/>
        </w:rPr>
        <w:t>i</w:t>
      </w:r>
      <w:r>
        <w:rPr>
          <w:spacing w:val="-1"/>
          <w:sz w:val="19"/>
          <w:szCs w:val="19"/>
        </w:rPr>
        <w:t>d</w:t>
      </w:r>
      <w:r>
        <w:rPr>
          <w:sz w:val="19"/>
          <w:szCs w:val="19"/>
        </w:rPr>
        <w:t xml:space="preserve">eo </w:t>
      </w:r>
      <w:r>
        <w:rPr>
          <w:spacing w:val="5"/>
          <w:sz w:val="19"/>
          <w:szCs w:val="19"/>
        </w:rPr>
        <w:t xml:space="preserve"> </w:t>
      </w:r>
      <w:r>
        <w:rPr>
          <w:sz w:val="19"/>
          <w:szCs w:val="19"/>
        </w:rPr>
        <w:t>c</w:t>
      </w:r>
      <w:r>
        <w:rPr>
          <w:spacing w:val="1"/>
          <w:sz w:val="19"/>
          <w:szCs w:val="19"/>
        </w:rPr>
        <w:t>a</w:t>
      </w:r>
      <w:r>
        <w:rPr>
          <w:sz w:val="19"/>
          <w:szCs w:val="19"/>
        </w:rPr>
        <w:t>ll</w:t>
      </w:r>
      <w:r>
        <w:rPr>
          <w:spacing w:val="19"/>
          <w:sz w:val="19"/>
          <w:szCs w:val="19"/>
        </w:rPr>
        <w:t xml:space="preserve"> </w:t>
      </w:r>
      <w:r>
        <w:rPr>
          <w:sz w:val="19"/>
          <w:szCs w:val="19"/>
        </w:rPr>
        <w:t>y</w:t>
      </w:r>
      <w:r>
        <w:rPr>
          <w:spacing w:val="1"/>
          <w:sz w:val="19"/>
          <w:szCs w:val="19"/>
        </w:rPr>
        <w:t>a</w:t>
      </w:r>
      <w:r>
        <w:rPr>
          <w:sz w:val="19"/>
          <w:szCs w:val="19"/>
        </w:rPr>
        <w:t xml:space="preserve">ng </w:t>
      </w:r>
      <w:r>
        <w:rPr>
          <w:spacing w:val="2"/>
          <w:sz w:val="19"/>
          <w:szCs w:val="19"/>
        </w:rPr>
        <w:t xml:space="preserve"> </w:t>
      </w:r>
      <w:r>
        <w:rPr>
          <w:spacing w:val="-1"/>
          <w:w w:val="115"/>
          <w:sz w:val="19"/>
          <w:szCs w:val="19"/>
        </w:rPr>
        <w:t>s</w:t>
      </w:r>
      <w:r>
        <w:rPr>
          <w:spacing w:val="1"/>
          <w:w w:val="115"/>
          <w:sz w:val="19"/>
          <w:szCs w:val="19"/>
        </w:rPr>
        <w:t>u</w:t>
      </w:r>
      <w:r>
        <w:rPr>
          <w:spacing w:val="-3"/>
          <w:w w:val="115"/>
          <w:sz w:val="19"/>
          <w:szCs w:val="19"/>
        </w:rPr>
        <w:t>d</w:t>
      </w:r>
      <w:r>
        <w:rPr>
          <w:spacing w:val="1"/>
          <w:w w:val="115"/>
          <w:sz w:val="19"/>
          <w:szCs w:val="19"/>
        </w:rPr>
        <w:t>a</w:t>
      </w:r>
      <w:r>
        <w:rPr>
          <w:w w:val="115"/>
          <w:sz w:val="19"/>
          <w:szCs w:val="19"/>
        </w:rPr>
        <w:t>h</w:t>
      </w:r>
      <w:r>
        <w:rPr>
          <w:spacing w:val="2"/>
          <w:w w:val="115"/>
          <w:sz w:val="19"/>
          <w:szCs w:val="19"/>
        </w:rPr>
        <w:t xml:space="preserve"> </w:t>
      </w:r>
      <w:r>
        <w:rPr>
          <w:spacing w:val="1"/>
          <w:sz w:val="19"/>
          <w:szCs w:val="19"/>
        </w:rPr>
        <w:t>u</w:t>
      </w:r>
      <w:r>
        <w:rPr>
          <w:spacing w:val="-1"/>
          <w:sz w:val="19"/>
          <w:szCs w:val="19"/>
        </w:rPr>
        <w:t>s</w:t>
      </w:r>
      <w:r>
        <w:rPr>
          <w:sz w:val="19"/>
          <w:szCs w:val="19"/>
        </w:rPr>
        <w:t xml:space="preserve">er  </w:t>
      </w:r>
      <w:r>
        <w:rPr>
          <w:w w:val="113"/>
          <w:sz w:val="19"/>
          <w:szCs w:val="19"/>
        </w:rPr>
        <w:t>h</w:t>
      </w:r>
      <w:r>
        <w:rPr>
          <w:spacing w:val="1"/>
          <w:w w:val="113"/>
          <w:sz w:val="19"/>
          <w:szCs w:val="19"/>
        </w:rPr>
        <w:t>ubu</w:t>
      </w:r>
      <w:r>
        <w:rPr>
          <w:w w:val="113"/>
          <w:sz w:val="19"/>
          <w:szCs w:val="19"/>
        </w:rPr>
        <w:t>ngi.</w:t>
      </w:r>
      <w:r>
        <w:rPr>
          <w:spacing w:val="1"/>
          <w:w w:val="113"/>
          <w:sz w:val="19"/>
          <w:szCs w:val="19"/>
        </w:rPr>
        <w:t xml:space="preserve"> </w:t>
      </w:r>
      <w:r>
        <w:rPr>
          <w:spacing w:val="-1"/>
          <w:w w:val="107"/>
          <w:sz w:val="19"/>
          <w:szCs w:val="19"/>
        </w:rPr>
        <w:t>A</w:t>
      </w:r>
      <w:r>
        <w:rPr>
          <w:spacing w:val="-1"/>
          <w:w w:val="121"/>
          <w:sz w:val="19"/>
          <w:szCs w:val="19"/>
        </w:rPr>
        <w:t>d</w:t>
      </w:r>
      <w:r>
        <w:rPr>
          <w:spacing w:val="1"/>
          <w:w w:val="112"/>
          <w:sz w:val="19"/>
          <w:szCs w:val="19"/>
        </w:rPr>
        <w:t>a</w:t>
      </w:r>
      <w:r>
        <w:rPr>
          <w:spacing w:val="-1"/>
          <w:w w:val="119"/>
          <w:sz w:val="19"/>
          <w:szCs w:val="19"/>
        </w:rPr>
        <w:t>p</w:t>
      </w:r>
      <w:r>
        <w:rPr>
          <w:spacing w:val="1"/>
          <w:w w:val="120"/>
          <w:sz w:val="19"/>
          <w:szCs w:val="19"/>
        </w:rPr>
        <w:t>u</w:t>
      </w:r>
      <w:r>
        <w:rPr>
          <w:w w:val="116"/>
          <w:sz w:val="19"/>
          <w:szCs w:val="19"/>
        </w:rPr>
        <w:t xml:space="preserve">n </w:t>
      </w:r>
      <w:r>
        <w:rPr>
          <w:spacing w:val="-1"/>
          <w:w w:val="110"/>
          <w:sz w:val="19"/>
          <w:szCs w:val="19"/>
        </w:rPr>
        <w:t>d</w:t>
      </w:r>
      <w:r>
        <w:rPr>
          <w:spacing w:val="1"/>
          <w:w w:val="110"/>
          <w:sz w:val="19"/>
          <w:szCs w:val="19"/>
        </w:rPr>
        <w:t>a</w:t>
      </w:r>
      <w:r>
        <w:rPr>
          <w:w w:val="110"/>
          <w:sz w:val="19"/>
          <w:szCs w:val="19"/>
        </w:rPr>
        <w:t>t</w:t>
      </w:r>
      <w:r>
        <w:rPr>
          <w:spacing w:val="1"/>
          <w:w w:val="110"/>
          <w:sz w:val="19"/>
          <w:szCs w:val="19"/>
        </w:rPr>
        <w:t>aba</w:t>
      </w:r>
      <w:r>
        <w:rPr>
          <w:spacing w:val="-1"/>
          <w:w w:val="110"/>
          <w:sz w:val="19"/>
          <w:szCs w:val="19"/>
        </w:rPr>
        <w:t>s</w:t>
      </w:r>
      <w:r>
        <w:rPr>
          <w:w w:val="110"/>
          <w:sz w:val="19"/>
          <w:szCs w:val="19"/>
        </w:rPr>
        <w:t xml:space="preserve">enya  </w:t>
      </w:r>
      <w:r>
        <w:rPr>
          <w:spacing w:val="6"/>
          <w:w w:val="110"/>
          <w:sz w:val="19"/>
          <w:szCs w:val="19"/>
        </w:rPr>
        <w:t xml:space="preserve"> </w:t>
      </w:r>
      <w:r>
        <w:rPr>
          <w:spacing w:val="1"/>
          <w:w w:val="110"/>
          <w:sz w:val="19"/>
          <w:szCs w:val="19"/>
        </w:rPr>
        <w:t>a</w:t>
      </w:r>
      <w:r>
        <w:rPr>
          <w:spacing w:val="-1"/>
          <w:w w:val="110"/>
          <w:sz w:val="19"/>
          <w:szCs w:val="19"/>
        </w:rPr>
        <w:t>d</w:t>
      </w:r>
      <w:r>
        <w:rPr>
          <w:spacing w:val="1"/>
          <w:w w:val="110"/>
          <w:sz w:val="19"/>
          <w:szCs w:val="19"/>
        </w:rPr>
        <w:t>a</w:t>
      </w:r>
      <w:r>
        <w:rPr>
          <w:spacing w:val="-2"/>
          <w:w w:val="110"/>
          <w:sz w:val="19"/>
          <w:szCs w:val="19"/>
        </w:rPr>
        <w:t>l</w:t>
      </w:r>
      <w:r>
        <w:rPr>
          <w:spacing w:val="1"/>
          <w:w w:val="110"/>
          <w:sz w:val="19"/>
          <w:szCs w:val="19"/>
        </w:rPr>
        <w:t>a</w:t>
      </w:r>
      <w:r>
        <w:rPr>
          <w:w w:val="110"/>
          <w:sz w:val="19"/>
          <w:szCs w:val="19"/>
        </w:rPr>
        <w:t xml:space="preserve">h  </w:t>
      </w:r>
      <w:r>
        <w:rPr>
          <w:spacing w:val="3"/>
          <w:w w:val="110"/>
          <w:sz w:val="19"/>
          <w:szCs w:val="19"/>
        </w:rPr>
        <w:t xml:space="preserve"> </w:t>
      </w:r>
      <w:r>
        <w:rPr>
          <w:spacing w:val="-2"/>
          <w:w w:val="110"/>
          <w:sz w:val="19"/>
          <w:szCs w:val="19"/>
        </w:rPr>
        <w:t>b</w:t>
      </w:r>
      <w:r>
        <w:rPr>
          <w:spacing w:val="1"/>
          <w:w w:val="110"/>
          <w:sz w:val="19"/>
          <w:szCs w:val="19"/>
        </w:rPr>
        <w:t>b</w:t>
      </w:r>
      <w:r>
        <w:rPr>
          <w:spacing w:val="-1"/>
          <w:w w:val="110"/>
          <w:sz w:val="19"/>
          <w:szCs w:val="19"/>
        </w:rPr>
        <w:t>_</w:t>
      </w:r>
      <w:r>
        <w:rPr>
          <w:w w:val="110"/>
          <w:sz w:val="19"/>
          <w:szCs w:val="19"/>
        </w:rPr>
        <w:t>ch</w:t>
      </w:r>
      <w:r>
        <w:rPr>
          <w:spacing w:val="1"/>
          <w:w w:val="110"/>
          <w:sz w:val="19"/>
          <w:szCs w:val="19"/>
        </w:rPr>
        <w:t>a</w:t>
      </w:r>
      <w:r>
        <w:rPr>
          <w:w w:val="110"/>
          <w:sz w:val="19"/>
          <w:szCs w:val="19"/>
        </w:rPr>
        <w:t>t</w:t>
      </w:r>
      <w:r>
        <w:rPr>
          <w:spacing w:val="1"/>
          <w:w w:val="110"/>
          <w:sz w:val="19"/>
          <w:szCs w:val="19"/>
        </w:rPr>
        <w:t>_</w:t>
      </w:r>
      <w:r>
        <w:rPr>
          <w:w w:val="110"/>
          <w:sz w:val="19"/>
          <w:szCs w:val="19"/>
        </w:rPr>
        <w:t>m</w:t>
      </w:r>
      <w:r>
        <w:rPr>
          <w:spacing w:val="-1"/>
          <w:w w:val="110"/>
          <w:sz w:val="19"/>
          <w:szCs w:val="19"/>
        </w:rPr>
        <w:t>s</w:t>
      </w:r>
      <w:r>
        <w:rPr>
          <w:w w:val="110"/>
          <w:sz w:val="19"/>
          <w:szCs w:val="19"/>
        </w:rPr>
        <w:t>g</w:t>
      </w:r>
      <w:r>
        <w:rPr>
          <w:spacing w:val="1"/>
          <w:w w:val="110"/>
          <w:sz w:val="19"/>
          <w:szCs w:val="19"/>
        </w:rPr>
        <w:t>_</w:t>
      </w:r>
      <w:r>
        <w:rPr>
          <w:w w:val="110"/>
          <w:sz w:val="19"/>
          <w:szCs w:val="19"/>
        </w:rPr>
        <w:t>in</w:t>
      </w:r>
      <w:r>
        <w:rPr>
          <w:spacing w:val="-1"/>
          <w:w w:val="110"/>
          <w:sz w:val="19"/>
          <w:szCs w:val="19"/>
        </w:rPr>
        <w:t>f</w:t>
      </w:r>
      <w:r>
        <w:rPr>
          <w:w w:val="110"/>
          <w:sz w:val="19"/>
          <w:szCs w:val="19"/>
        </w:rPr>
        <w:t>o.  Deng</w:t>
      </w:r>
      <w:r>
        <w:rPr>
          <w:spacing w:val="1"/>
          <w:w w:val="110"/>
          <w:sz w:val="19"/>
          <w:szCs w:val="19"/>
        </w:rPr>
        <w:t>a</w:t>
      </w:r>
      <w:r>
        <w:rPr>
          <w:w w:val="116"/>
          <w:sz w:val="19"/>
          <w:szCs w:val="19"/>
        </w:rPr>
        <w:t xml:space="preserve">n </w:t>
      </w:r>
      <w:r>
        <w:rPr>
          <w:w w:val="111"/>
          <w:sz w:val="19"/>
          <w:szCs w:val="19"/>
        </w:rPr>
        <w:t>melih</w:t>
      </w:r>
      <w:r>
        <w:rPr>
          <w:spacing w:val="2"/>
          <w:w w:val="111"/>
          <w:sz w:val="19"/>
          <w:szCs w:val="19"/>
        </w:rPr>
        <w:t>a</w:t>
      </w:r>
      <w:r>
        <w:rPr>
          <w:w w:val="111"/>
          <w:sz w:val="19"/>
          <w:szCs w:val="19"/>
        </w:rPr>
        <w:t>t</w:t>
      </w:r>
      <w:r>
        <w:rPr>
          <w:spacing w:val="17"/>
          <w:w w:val="111"/>
          <w:sz w:val="19"/>
          <w:szCs w:val="19"/>
        </w:rPr>
        <w:t xml:space="preserve"> </w:t>
      </w:r>
      <w:r>
        <w:rPr>
          <w:w w:val="111"/>
          <w:sz w:val="19"/>
          <w:szCs w:val="19"/>
        </w:rPr>
        <w:t>me</w:t>
      </w:r>
      <w:r>
        <w:rPr>
          <w:spacing w:val="1"/>
          <w:w w:val="111"/>
          <w:sz w:val="19"/>
          <w:szCs w:val="19"/>
        </w:rPr>
        <w:t>t</w:t>
      </w:r>
      <w:r>
        <w:rPr>
          <w:spacing w:val="-1"/>
          <w:w w:val="111"/>
          <w:sz w:val="19"/>
          <w:szCs w:val="19"/>
        </w:rPr>
        <w:t>a</w:t>
      </w:r>
      <w:r>
        <w:rPr>
          <w:w w:val="111"/>
          <w:sz w:val="19"/>
          <w:szCs w:val="19"/>
        </w:rPr>
        <w:t>t</w:t>
      </w:r>
      <w:r>
        <w:rPr>
          <w:spacing w:val="1"/>
          <w:w w:val="111"/>
          <w:sz w:val="19"/>
          <w:szCs w:val="19"/>
        </w:rPr>
        <w:t>a</w:t>
      </w:r>
      <w:r>
        <w:rPr>
          <w:w w:val="111"/>
          <w:sz w:val="19"/>
          <w:szCs w:val="19"/>
        </w:rPr>
        <w:t>g</w:t>
      </w:r>
      <w:r>
        <w:rPr>
          <w:spacing w:val="21"/>
          <w:w w:val="111"/>
          <w:sz w:val="19"/>
          <w:szCs w:val="19"/>
        </w:rPr>
        <w:t xml:space="preserve"> </w:t>
      </w:r>
      <w:proofErr w:type="gramStart"/>
      <w:r>
        <w:rPr>
          <w:sz w:val="19"/>
          <w:szCs w:val="19"/>
        </w:rPr>
        <w:t>y</w:t>
      </w:r>
      <w:r>
        <w:rPr>
          <w:spacing w:val="1"/>
          <w:sz w:val="19"/>
          <w:szCs w:val="19"/>
        </w:rPr>
        <w:t>a</w:t>
      </w:r>
      <w:r>
        <w:rPr>
          <w:sz w:val="19"/>
          <w:szCs w:val="19"/>
        </w:rPr>
        <w:t xml:space="preserve">ng </w:t>
      </w:r>
      <w:r>
        <w:rPr>
          <w:spacing w:val="17"/>
          <w:sz w:val="19"/>
          <w:szCs w:val="19"/>
        </w:rPr>
        <w:t xml:space="preserve"> </w:t>
      </w:r>
      <w:r>
        <w:rPr>
          <w:spacing w:val="1"/>
          <w:sz w:val="19"/>
          <w:szCs w:val="19"/>
        </w:rPr>
        <w:t>b</w:t>
      </w:r>
      <w:r>
        <w:rPr>
          <w:spacing w:val="-2"/>
          <w:sz w:val="19"/>
          <w:szCs w:val="19"/>
        </w:rPr>
        <w:t>e</w:t>
      </w:r>
      <w:r>
        <w:rPr>
          <w:sz w:val="19"/>
          <w:szCs w:val="19"/>
        </w:rPr>
        <w:t>ri</w:t>
      </w:r>
      <w:r>
        <w:rPr>
          <w:spacing w:val="-2"/>
          <w:sz w:val="19"/>
          <w:szCs w:val="19"/>
        </w:rPr>
        <w:t>s</w:t>
      </w:r>
      <w:r>
        <w:rPr>
          <w:sz w:val="19"/>
          <w:szCs w:val="19"/>
        </w:rPr>
        <w:t>i</w:t>
      </w:r>
      <w:proofErr w:type="gramEnd"/>
      <w:r>
        <w:rPr>
          <w:sz w:val="19"/>
          <w:szCs w:val="19"/>
        </w:rPr>
        <w:t xml:space="preserve"> </w:t>
      </w:r>
      <w:r>
        <w:rPr>
          <w:spacing w:val="9"/>
          <w:sz w:val="19"/>
          <w:szCs w:val="19"/>
        </w:rPr>
        <w:t xml:space="preserve"> </w:t>
      </w:r>
      <w:r>
        <w:rPr>
          <w:spacing w:val="-1"/>
          <w:w w:val="112"/>
          <w:sz w:val="19"/>
          <w:szCs w:val="19"/>
        </w:rPr>
        <w:t>f</w:t>
      </w:r>
      <w:r>
        <w:rPr>
          <w:spacing w:val="1"/>
          <w:w w:val="112"/>
          <w:sz w:val="19"/>
          <w:szCs w:val="19"/>
        </w:rPr>
        <w:t>u</w:t>
      </w:r>
      <w:r>
        <w:rPr>
          <w:w w:val="112"/>
          <w:sz w:val="19"/>
          <w:szCs w:val="19"/>
        </w:rPr>
        <w:t>n</w:t>
      </w:r>
      <w:r>
        <w:rPr>
          <w:spacing w:val="2"/>
          <w:w w:val="112"/>
          <w:sz w:val="19"/>
          <w:szCs w:val="19"/>
        </w:rPr>
        <w:t>g</w:t>
      </w:r>
      <w:r>
        <w:rPr>
          <w:spacing w:val="-1"/>
          <w:w w:val="112"/>
          <w:sz w:val="19"/>
          <w:szCs w:val="19"/>
        </w:rPr>
        <w:t>s</w:t>
      </w:r>
      <w:r>
        <w:rPr>
          <w:w w:val="112"/>
          <w:sz w:val="19"/>
          <w:szCs w:val="19"/>
        </w:rPr>
        <w:t>ion</w:t>
      </w:r>
      <w:r>
        <w:rPr>
          <w:spacing w:val="1"/>
          <w:w w:val="112"/>
          <w:sz w:val="19"/>
          <w:szCs w:val="19"/>
        </w:rPr>
        <w:t>a</w:t>
      </w:r>
      <w:r>
        <w:rPr>
          <w:w w:val="112"/>
          <w:sz w:val="19"/>
          <w:szCs w:val="19"/>
        </w:rPr>
        <w:t>lit</w:t>
      </w:r>
      <w:r>
        <w:rPr>
          <w:spacing w:val="1"/>
          <w:w w:val="112"/>
          <w:sz w:val="19"/>
          <w:szCs w:val="19"/>
        </w:rPr>
        <w:t>a</w:t>
      </w:r>
      <w:r>
        <w:rPr>
          <w:w w:val="112"/>
          <w:sz w:val="19"/>
          <w:szCs w:val="19"/>
        </w:rPr>
        <w:t>s y</w:t>
      </w:r>
      <w:r>
        <w:rPr>
          <w:spacing w:val="1"/>
          <w:w w:val="112"/>
          <w:sz w:val="19"/>
          <w:szCs w:val="19"/>
        </w:rPr>
        <w:t>a</w:t>
      </w:r>
      <w:r>
        <w:rPr>
          <w:w w:val="112"/>
          <w:sz w:val="19"/>
          <w:szCs w:val="19"/>
        </w:rPr>
        <w:t xml:space="preserve">ng </w:t>
      </w:r>
      <w:r>
        <w:rPr>
          <w:spacing w:val="-1"/>
          <w:w w:val="113"/>
          <w:sz w:val="19"/>
          <w:szCs w:val="19"/>
        </w:rPr>
        <w:t>d</w:t>
      </w:r>
      <w:r>
        <w:rPr>
          <w:w w:val="113"/>
          <w:sz w:val="19"/>
          <w:szCs w:val="19"/>
        </w:rPr>
        <w:t>il</w:t>
      </w:r>
      <w:r>
        <w:rPr>
          <w:spacing w:val="1"/>
          <w:w w:val="113"/>
          <w:sz w:val="19"/>
          <w:szCs w:val="19"/>
        </w:rPr>
        <w:t>a</w:t>
      </w:r>
      <w:r>
        <w:rPr>
          <w:w w:val="113"/>
          <w:sz w:val="19"/>
          <w:szCs w:val="19"/>
        </w:rPr>
        <w:t>k</w:t>
      </w:r>
      <w:r>
        <w:rPr>
          <w:spacing w:val="1"/>
          <w:w w:val="113"/>
          <w:sz w:val="19"/>
          <w:szCs w:val="19"/>
        </w:rPr>
        <w:t>u</w:t>
      </w:r>
      <w:r>
        <w:rPr>
          <w:w w:val="113"/>
          <w:sz w:val="19"/>
          <w:szCs w:val="19"/>
        </w:rPr>
        <w:t>k</w:t>
      </w:r>
      <w:r>
        <w:rPr>
          <w:spacing w:val="1"/>
          <w:w w:val="113"/>
          <w:sz w:val="19"/>
          <w:szCs w:val="19"/>
        </w:rPr>
        <w:t>a</w:t>
      </w:r>
      <w:r>
        <w:rPr>
          <w:w w:val="113"/>
          <w:sz w:val="19"/>
          <w:szCs w:val="19"/>
        </w:rPr>
        <w:t xml:space="preserve">n </w:t>
      </w:r>
      <w:r>
        <w:rPr>
          <w:sz w:val="19"/>
          <w:szCs w:val="19"/>
        </w:rPr>
        <w:t>,</w:t>
      </w:r>
      <w:r>
        <w:rPr>
          <w:spacing w:val="3"/>
          <w:sz w:val="19"/>
          <w:szCs w:val="19"/>
        </w:rPr>
        <w:t xml:space="preserve"> </w:t>
      </w:r>
      <w:r>
        <w:rPr>
          <w:w w:val="111"/>
          <w:sz w:val="19"/>
          <w:szCs w:val="19"/>
        </w:rPr>
        <w:t>melih</w:t>
      </w:r>
      <w:r>
        <w:rPr>
          <w:spacing w:val="2"/>
          <w:w w:val="111"/>
          <w:sz w:val="19"/>
          <w:szCs w:val="19"/>
        </w:rPr>
        <w:t>a</w:t>
      </w:r>
      <w:r>
        <w:rPr>
          <w:w w:val="111"/>
          <w:sz w:val="19"/>
          <w:szCs w:val="19"/>
        </w:rPr>
        <w:t xml:space="preserve">t </w:t>
      </w:r>
      <w:r>
        <w:rPr>
          <w:w w:val="111"/>
          <w:sz w:val="19"/>
          <w:szCs w:val="19"/>
        </w:rPr>
        <w:t>kont</w:t>
      </w:r>
      <w:r>
        <w:rPr>
          <w:spacing w:val="1"/>
          <w:w w:val="111"/>
          <w:sz w:val="19"/>
          <w:szCs w:val="19"/>
        </w:rPr>
        <w:t>e</w:t>
      </w:r>
      <w:r>
        <w:rPr>
          <w:w w:val="111"/>
          <w:sz w:val="19"/>
          <w:szCs w:val="19"/>
        </w:rPr>
        <w:t>n</w:t>
      </w:r>
      <w:r>
        <w:rPr>
          <w:spacing w:val="5"/>
          <w:w w:val="111"/>
          <w:sz w:val="19"/>
          <w:szCs w:val="19"/>
        </w:rPr>
        <w:t xml:space="preserve"> </w:t>
      </w:r>
      <w:r>
        <w:rPr>
          <w:sz w:val="19"/>
          <w:szCs w:val="19"/>
        </w:rPr>
        <w:t>y</w:t>
      </w:r>
      <w:r>
        <w:rPr>
          <w:spacing w:val="1"/>
          <w:sz w:val="19"/>
          <w:szCs w:val="19"/>
        </w:rPr>
        <w:t>a</w:t>
      </w:r>
      <w:r>
        <w:rPr>
          <w:sz w:val="19"/>
          <w:szCs w:val="19"/>
        </w:rPr>
        <w:t xml:space="preserve">ng  </w:t>
      </w:r>
      <w:r>
        <w:rPr>
          <w:spacing w:val="1"/>
          <w:w w:val="110"/>
          <w:sz w:val="19"/>
          <w:szCs w:val="19"/>
        </w:rPr>
        <w:t>b</w:t>
      </w:r>
      <w:r>
        <w:rPr>
          <w:w w:val="109"/>
          <w:sz w:val="19"/>
          <w:szCs w:val="19"/>
        </w:rPr>
        <w:t>eri</w:t>
      </w:r>
      <w:r>
        <w:rPr>
          <w:spacing w:val="-1"/>
          <w:w w:val="109"/>
          <w:sz w:val="19"/>
          <w:szCs w:val="19"/>
        </w:rPr>
        <w:t>s</w:t>
      </w:r>
      <w:r>
        <w:rPr>
          <w:w w:val="104"/>
          <w:sz w:val="19"/>
          <w:szCs w:val="19"/>
        </w:rPr>
        <w:t xml:space="preserve">i </w:t>
      </w:r>
      <w:r>
        <w:rPr>
          <w:spacing w:val="1"/>
          <w:w w:val="112"/>
          <w:sz w:val="19"/>
          <w:szCs w:val="19"/>
        </w:rPr>
        <w:t>“</w:t>
      </w:r>
      <w:r>
        <w:rPr>
          <w:i/>
          <w:spacing w:val="-1"/>
          <w:w w:val="83"/>
          <w:sz w:val="19"/>
          <w:szCs w:val="19"/>
        </w:rPr>
        <w:t>{</w:t>
      </w:r>
      <w:r>
        <w:rPr>
          <w:i/>
          <w:spacing w:val="1"/>
          <w:w w:val="119"/>
          <w:sz w:val="19"/>
          <w:szCs w:val="19"/>
        </w:rPr>
        <w:t>"</w:t>
      </w:r>
      <w:r>
        <w:rPr>
          <w:i/>
          <w:w w:val="99"/>
          <w:sz w:val="19"/>
          <w:szCs w:val="19"/>
        </w:rPr>
        <w:t>s</w:t>
      </w:r>
      <w:r>
        <w:rPr>
          <w:i/>
          <w:spacing w:val="-1"/>
          <w:w w:val="119"/>
          <w:sz w:val="19"/>
          <w:szCs w:val="19"/>
        </w:rPr>
        <w:t>t</w:t>
      </w:r>
      <w:r>
        <w:rPr>
          <w:i/>
          <w:w w:val="99"/>
          <w:sz w:val="19"/>
          <w:szCs w:val="19"/>
        </w:rPr>
        <w:t>a</w:t>
      </w:r>
      <w:r>
        <w:rPr>
          <w:i/>
          <w:spacing w:val="-1"/>
          <w:w w:val="99"/>
          <w:sz w:val="19"/>
          <w:szCs w:val="19"/>
        </w:rPr>
        <w:t>t</w:t>
      </w:r>
      <w:r>
        <w:rPr>
          <w:i/>
          <w:w w:val="87"/>
          <w:sz w:val="19"/>
          <w:szCs w:val="19"/>
        </w:rPr>
        <w:t>e</w:t>
      </w:r>
      <w:r>
        <w:rPr>
          <w:i/>
          <w:spacing w:val="1"/>
          <w:w w:val="119"/>
          <w:sz w:val="19"/>
          <w:szCs w:val="19"/>
        </w:rPr>
        <w:t>"</w:t>
      </w:r>
      <w:r>
        <w:rPr>
          <w:i/>
          <w:w w:val="74"/>
          <w:sz w:val="19"/>
          <w:szCs w:val="19"/>
        </w:rPr>
        <w:t>:</w:t>
      </w:r>
      <w:r>
        <w:rPr>
          <w:i/>
          <w:spacing w:val="1"/>
          <w:w w:val="99"/>
          <w:sz w:val="19"/>
          <w:szCs w:val="19"/>
        </w:rPr>
        <w:t>5</w:t>
      </w:r>
      <w:r>
        <w:rPr>
          <w:i/>
          <w:spacing w:val="-2"/>
          <w:w w:val="99"/>
          <w:sz w:val="19"/>
          <w:szCs w:val="19"/>
        </w:rPr>
        <w:t>,</w:t>
      </w:r>
      <w:r>
        <w:rPr>
          <w:i/>
          <w:spacing w:val="1"/>
          <w:w w:val="119"/>
          <w:sz w:val="19"/>
          <w:szCs w:val="19"/>
        </w:rPr>
        <w:t>"</w:t>
      </w:r>
      <w:r>
        <w:rPr>
          <w:i/>
          <w:spacing w:val="1"/>
          <w:w w:val="99"/>
          <w:sz w:val="19"/>
          <w:szCs w:val="19"/>
        </w:rPr>
        <w:t>d</w:t>
      </w:r>
      <w:r>
        <w:rPr>
          <w:i/>
          <w:w w:val="106"/>
          <w:sz w:val="19"/>
          <w:szCs w:val="19"/>
        </w:rPr>
        <w:t>u</w:t>
      </w:r>
      <w:r>
        <w:rPr>
          <w:i/>
          <w:spacing w:val="1"/>
          <w:w w:val="106"/>
          <w:sz w:val="19"/>
          <w:szCs w:val="19"/>
        </w:rPr>
        <w:t>r</w:t>
      </w:r>
      <w:r>
        <w:rPr>
          <w:i/>
          <w:w w:val="99"/>
          <w:sz w:val="19"/>
          <w:szCs w:val="19"/>
        </w:rPr>
        <w:t>a</w:t>
      </w:r>
      <w:r>
        <w:rPr>
          <w:i/>
          <w:spacing w:val="-1"/>
          <w:w w:val="99"/>
          <w:sz w:val="19"/>
          <w:szCs w:val="19"/>
        </w:rPr>
        <w:t>t</w:t>
      </w:r>
      <w:r>
        <w:rPr>
          <w:i/>
          <w:w w:val="104"/>
          <w:sz w:val="19"/>
          <w:szCs w:val="19"/>
        </w:rPr>
        <w:t>ion</w:t>
      </w:r>
      <w:r>
        <w:rPr>
          <w:i/>
          <w:spacing w:val="1"/>
          <w:w w:val="104"/>
          <w:sz w:val="19"/>
          <w:szCs w:val="19"/>
        </w:rPr>
        <w:t>"</w:t>
      </w:r>
      <w:r>
        <w:rPr>
          <w:i/>
          <w:spacing w:val="-2"/>
          <w:w w:val="74"/>
          <w:sz w:val="19"/>
          <w:szCs w:val="19"/>
        </w:rPr>
        <w:t>:</w:t>
      </w:r>
      <w:r>
        <w:rPr>
          <w:i/>
          <w:spacing w:val="1"/>
          <w:w w:val="99"/>
          <w:sz w:val="19"/>
          <w:szCs w:val="19"/>
        </w:rPr>
        <w:t>11</w:t>
      </w:r>
      <w:r>
        <w:rPr>
          <w:i/>
          <w:spacing w:val="3"/>
          <w:w w:val="83"/>
          <w:sz w:val="19"/>
          <w:szCs w:val="19"/>
        </w:rPr>
        <w:t>}</w:t>
      </w:r>
      <w:r>
        <w:rPr>
          <w:w w:val="112"/>
          <w:sz w:val="19"/>
          <w:szCs w:val="19"/>
        </w:rPr>
        <w:t xml:space="preserve">” </w:t>
      </w:r>
      <w:r>
        <w:rPr>
          <w:spacing w:val="-2"/>
          <w:sz w:val="19"/>
          <w:szCs w:val="19"/>
        </w:rPr>
        <w:t>y</w:t>
      </w:r>
      <w:r>
        <w:rPr>
          <w:spacing w:val="1"/>
          <w:sz w:val="19"/>
          <w:szCs w:val="19"/>
        </w:rPr>
        <w:t>a</w:t>
      </w:r>
      <w:r>
        <w:rPr>
          <w:sz w:val="19"/>
          <w:szCs w:val="19"/>
        </w:rPr>
        <w:t xml:space="preserve">itu </w:t>
      </w:r>
      <w:r>
        <w:rPr>
          <w:spacing w:val="5"/>
          <w:sz w:val="19"/>
          <w:szCs w:val="19"/>
        </w:rPr>
        <w:t xml:space="preserve"> </w:t>
      </w:r>
      <w:r>
        <w:rPr>
          <w:w w:val="111"/>
          <w:sz w:val="19"/>
          <w:szCs w:val="19"/>
        </w:rPr>
        <w:t>hi</w:t>
      </w:r>
      <w:r>
        <w:rPr>
          <w:spacing w:val="-1"/>
          <w:w w:val="111"/>
          <w:sz w:val="19"/>
          <w:szCs w:val="19"/>
        </w:rPr>
        <w:t>s</w:t>
      </w:r>
      <w:r>
        <w:rPr>
          <w:w w:val="111"/>
          <w:sz w:val="19"/>
          <w:szCs w:val="19"/>
        </w:rPr>
        <w:t>to</w:t>
      </w:r>
      <w:r>
        <w:rPr>
          <w:spacing w:val="-1"/>
          <w:w w:val="111"/>
          <w:sz w:val="19"/>
          <w:szCs w:val="19"/>
        </w:rPr>
        <w:t>r</w:t>
      </w:r>
      <w:r>
        <w:rPr>
          <w:w w:val="111"/>
          <w:sz w:val="19"/>
          <w:szCs w:val="19"/>
        </w:rPr>
        <w:t xml:space="preserve">y </w:t>
      </w:r>
      <w:r>
        <w:rPr>
          <w:sz w:val="19"/>
          <w:szCs w:val="19"/>
        </w:rPr>
        <w:t>c</w:t>
      </w:r>
      <w:r>
        <w:rPr>
          <w:spacing w:val="1"/>
          <w:sz w:val="19"/>
          <w:szCs w:val="19"/>
        </w:rPr>
        <w:t>a</w:t>
      </w:r>
      <w:r>
        <w:rPr>
          <w:sz w:val="19"/>
          <w:szCs w:val="19"/>
        </w:rPr>
        <w:t>ll</w:t>
      </w:r>
      <w:r>
        <w:rPr>
          <w:spacing w:val="13"/>
          <w:sz w:val="19"/>
          <w:szCs w:val="19"/>
        </w:rPr>
        <w:t xml:space="preserve"> </w:t>
      </w:r>
      <w:r>
        <w:rPr>
          <w:w w:val="112"/>
          <w:sz w:val="19"/>
          <w:szCs w:val="19"/>
        </w:rPr>
        <w:t>y</w:t>
      </w:r>
      <w:r>
        <w:rPr>
          <w:spacing w:val="1"/>
          <w:w w:val="112"/>
          <w:sz w:val="19"/>
          <w:szCs w:val="19"/>
        </w:rPr>
        <w:t>a</w:t>
      </w:r>
      <w:r>
        <w:rPr>
          <w:w w:val="112"/>
          <w:sz w:val="19"/>
          <w:szCs w:val="19"/>
        </w:rPr>
        <w:t xml:space="preserve">ng </w:t>
      </w:r>
      <w:r>
        <w:rPr>
          <w:spacing w:val="1"/>
          <w:w w:val="113"/>
          <w:sz w:val="19"/>
          <w:szCs w:val="19"/>
        </w:rPr>
        <w:t>b</w:t>
      </w:r>
      <w:r>
        <w:rPr>
          <w:w w:val="113"/>
          <w:sz w:val="19"/>
          <w:szCs w:val="19"/>
        </w:rPr>
        <w:t>er</w:t>
      </w:r>
      <w:r>
        <w:rPr>
          <w:spacing w:val="-1"/>
          <w:w w:val="113"/>
          <w:sz w:val="19"/>
          <w:szCs w:val="19"/>
        </w:rPr>
        <w:t>d</w:t>
      </w:r>
      <w:r>
        <w:rPr>
          <w:spacing w:val="1"/>
          <w:w w:val="113"/>
          <w:sz w:val="19"/>
          <w:szCs w:val="19"/>
        </w:rPr>
        <w:t>u</w:t>
      </w:r>
      <w:r>
        <w:rPr>
          <w:w w:val="113"/>
          <w:sz w:val="19"/>
          <w:szCs w:val="19"/>
        </w:rPr>
        <w:t>r</w:t>
      </w:r>
      <w:r>
        <w:rPr>
          <w:spacing w:val="1"/>
          <w:w w:val="113"/>
          <w:sz w:val="19"/>
          <w:szCs w:val="19"/>
        </w:rPr>
        <w:t>a</w:t>
      </w:r>
      <w:r>
        <w:rPr>
          <w:spacing w:val="-1"/>
          <w:w w:val="113"/>
          <w:sz w:val="19"/>
          <w:szCs w:val="19"/>
        </w:rPr>
        <w:t>s</w:t>
      </w:r>
      <w:r>
        <w:rPr>
          <w:w w:val="113"/>
          <w:sz w:val="19"/>
          <w:szCs w:val="19"/>
        </w:rPr>
        <w:t>i</w:t>
      </w:r>
      <w:r>
        <w:rPr>
          <w:spacing w:val="-1"/>
          <w:w w:val="113"/>
          <w:sz w:val="19"/>
          <w:szCs w:val="19"/>
        </w:rPr>
        <w:t xml:space="preserve"> </w:t>
      </w:r>
      <w:r>
        <w:rPr>
          <w:spacing w:val="1"/>
          <w:sz w:val="19"/>
          <w:szCs w:val="19"/>
        </w:rPr>
        <w:t>1</w:t>
      </w:r>
      <w:r>
        <w:rPr>
          <w:sz w:val="19"/>
          <w:szCs w:val="19"/>
        </w:rPr>
        <w:t>1</w:t>
      </w:r>
      <w:r>
        <w:rPr>
          <w:spacing w:val="-1"/>
          <w:sz w:val="19"/>
          <w:szCs w:val="19"/>
        </w:rPr>
        <w:t xml:space="preserve"> </w:t>
      </w:r>
      <w:r>
        <w:rPr>
          <w:spacing w:val="-1"/>
          <w:w w:val="121"/>
          <w:sz w:val="19"/>
          <w:szCs w:val="19"/>
        </w:rPr>
        <w:t>d</w:t>
      </w:r>
      <w:r>
        <w:rPr>
          <w:w w:val="111"/>
          <w:sz w:val="19"/>
          <w:szCs w:val="19"/>
        </w:rPr>
        <w:t>e</w:t>
      </w:r>
      <w:r>
        <w:rPr>
          <w:spacing w:val="1"/>
          <w:w w:val="111"/>
          <w:sz w:val="19"/>
          <w:szCs w:val="19"/>
        </w:rPr>
        <w:t>t</w:t>
      </w:r>
      <w:r>
        <w:rPr>
          <w:w w:val="106"/>
          <w:sz w:val="19"/>
          <w:szCs w:val="19"/>
        </w:rPr>
        <w:t>ik.</w:t>
      </w:r>
    </w:p>
    <w:p w:rsidR="00E34A9B" w:rsidRDefault="00B63322">
      <w:pPr>
        <w:spacing w:line="200" w:lineRule="exact"/>
        <w:ind w:left="317" w:right="81"/>
        <w:jc w:val="both"/>
        <w:rPr>
          <w:sz w:val="19"/>
          <w:szCs w:val="19"/>
        </w:rPr>
      </w:pPr>
      <w:proofErr w:type="gramStart"/>
      <w:r>
        <w:rPr>
          <w:w w:val="113"/>
          <w:sz w:val="19"/>
          <w:szCs w:val="19"/>
        </w:rPr>
        <w:t>Dil</w:t>
      </w:r>
      <w:r>
        <w:rPr>
          <w:spacing w:val="1"/>
          <w:w w:val="113"/>
          <w:sz w:val="19"/>
          <w:szCs w:val="19"/>
        </w:rPr>
        <w:t>a</w:t>
      </w:r>
      <w:r>
        <w:rPr>
          <w:w w:val="113"/>
          <w:sz w:val="19"/>
          <w:szCs w:val="19"/>
        </w:rPr>
        <w:t>k</w:t>
      </w:r>
      <w:r>
        <w:rPr>
          <w:spacing w:val="1"/>
          <w:w w:val="113"/>
          <w:sz w:val="19"/>
          <w:szCs w:val="19"/>
        </w:rPr>
        <w:t>u</w:t>
      </w:r>
      <w:r>
        <w:rPr>
          <w:w w:val="113"/>
          <w:sz w:val="19"/>
          <w:szCs w:val="19"/>
        </w:rPr>
        <w:t>k</w:t>
      </w:r>
      <w:r>
        <w:rPr>
          <w:spacing w:val="1"/>
          <w:w w:val="113"/>
          <w:sz w:val="19"/>
          <w:szCs w:val="19"/>
        </w:rPr>
        <w:t>a</w:t>
      </w:r>
      <w:r>
        <w:rPr>
          <w:w w:val="113"/>
          <w:sz w:val="19"/>
          <w:szCs w:val="19"/>
        </w:rPr>
        <w:t xml:space="preserve">n </w:t>
      </w:r>
      <w:r>
        <w:rPr>
          <w:spacing w:val="36"/>
          <w:w w:val="113"/>
          <w:sz w:val="19"/>
          <w:szCs w:val="19"/>
        </w:rPr>
        <w:t xml:space="preserve"> </w:t>
      </w:r>
      <w:r>
        <w:rPr>
          <w:spacing w:val="-1"/>
          <w:w w:val="113"/>
          <w:sz w:val="19"/>
          <w:szCs w:val="19"/>
        </w:rPr>
        <w:t>p</w:t>
      </w:r>
      <w:r>
        <w:rPr>
          <w:w w:val="113"/>
          <w:sz w:val="19"/>
          <w:szCs w:val="19"/>
        </w:rPr>
        <w:t>r</w:t>
      </w:r>
      <w:r>
        <w:rPr>
          <w:spacing w:val="-1"/>
          <w:w w:val="113"/>
          <w:sz w:val="19"/>
          <w:szCs w:val="19"/>
        </w:rPr>
        <w:t>os</w:t>
      </w:r>
      <w:r>
        <w:rPr>
          <w:w w:val="113"/>
          <w:sz w:val="19"/>
          <w:szCs w:val="19"/>
        </w:rPr>
        <w:t>edur</w:t>
      </w:r>
      <w:proofErr w:type="gramEnd"/>
      <w:r>
        <w:rPr>
          <w:w w:val="113"/>
          <w:sz w:val="19"/>
          <w:szCs w:val="19"/>
        </w:rPr>
        <w:t xml:space="preserve">  </w:t>
      </w:r>
      <w:r>
        <w:rPr>
          <w:spacing w:val="14"/>
          <w:w w:val="113"/>
          <w:sz w:val="19"/>
          <w:szCs w:val="19"/>
        </w:rPr>
        <w:t xml:space="preserve"> </w:t>
      </w:r>
      <w:r>
        <w:rPr>
          <w:spacing w:val="-1"/>
          <w:w w:val="113"/>
          <w:sz w:val="19"/>
          <w:szCs w:val="19"/>
        </w:rPr>
        <w:t>d</w:t>
      </w:r>
      <w:r>
        <w:rPr>
          <w:w w:val="113"/>
          <w:sz w:val="19"/>
          <w:szCs w:val="19"/>
        </w:rPr>
        <w:t>en</w:t>
      </w:r>
      <w:r>
        <w:rPr>
          <w:spacing w:val="3"/>
          <w:w w:val="113"/>
          <w:sz w:val="19"/>
          <w:szCs w:val="19"/>
        </w:rPr>
        <w:t>g</w:t>
      </w:r>
      <w:r>
        <w:rPr>
          <w:spacing w:val="1"/>
          <w:w w:val="113"/>
          <w:sz w:val="19"/>
          <w:szCs w:val="19"/>
        </w:rPr>
        <w:t>a</w:t>
      </w:r>
      <w:r>
        <w:rPr>
          <w:w w:val="113"/>
          <w:sz w:val="19"/>
          <w:szCs w:val="19"/>
        </w:rPr>
        <w:t xml:space="preserve">n  </w:t>
      </w:r>
      <w:r>
        <w:rPr>
          <w:spacing w:val="3"/>
          <w:w w:val="113"/>
          <w:sz w:val="19"/>
          <w:szCs w:val="19"/>
        </w:rPr>
        <w:t xml:space="preserve"> </w:t>
      </w:r>
      <w:r>
        <w:rPr>
          <w:w w:val="113"/>
          <w:sz w:val="19"/>
          <w:szCs w:val="19"/>
        </w:rPr>
        <w:t>melih</w:t>
      </w:r>
      <w:r>
        <w:rPr>
          <w:spacing w:val="2"/>
          <w:w w:val="113"/>
          <w:sz w:val="19"/>
          <w:szCs w:val="19"/>
        </w:rPr>
        <w:t>a</w:t>
      </w:r>
      <w:r>
        <w:rPr>
          <w:w w:val="113"/>
          <w:sz w:val="19"/>
          <w:szCs w:val="19"/>
        </w:rPr>
        <w:t xml:space="preserve">t </w:t>
      </w:r>
      <w:r>
        <w:rPr>
          <w:spacing w:val="44"/>
          <w:w w:val="113"/>
          <w:sz w:val="19"/>
          <w:szCs w:val="19"/>
        </w:rPr>
        <w:t xml:space="preserve"> </w:t>
      </w:r>
      <w:r>
        <w:rPr>
          <w:spacing w:val="-1"/>
          <w:w w:val="113"/>
          <w:sz w:val="19"/>
          <w:szCs w:val="19"/>
        </w:rPr>
        <w:t>p</w:t>
      </w:r>
      <w:r>
        <w:rPr>
          <w:spacing w:val="1"/>
          <w:w w:val="113"/>
          <w:sz w:val="19"/>
          <w:szCs w:val="19"/>
        </w:rPr>
        <w:t>a</w:t>
      </w:r>
      <w:r>
        <w:rPr>
          <w:spacing w:val="-1"/>
          <w:w w:val="113"/>
          <w:sz w:val="19"/>
          <w:szCs w:val="19"/>
        </w:rPr>
        <w:t>d</w:t>
      </w:r>
      <w:r>
        <w:rPr>
          <w:w w:val="113"/>
          <w:sz w:val="19"/>
          <w:szCs w:val="19"/>
        </w:rPr>
        <w:t xml:space="preserve">a  </w:t>
      </w:r>
      <w:r>
        <w:rPr>
          <w:spacing w:val="12"/>
          <w:w w:val="113"/>
          <w:sz w:val="19"/>
          <w:szCs w:val="19"/>
        </w:rPr>
        <w:t xml:space="preserve"> </w:t>
      </w:r>
      <w:r>
        <w:rPr>
          <w:spacing w:val="-1"/>
          <w:w w:val="99"/>
          <w:sz w:val="19"/>
          <w:szCs w:val="19"/>
        </w:rPr>
        <w:t>f</w:t>
      </w:r>
      <w:r>
        <w:rPr>
          <w:w w:val="113"/>
          <w:sz w:val="19"/>
          <w:szCs w:val="19"/>
        </w:rPr>
        <w:t>ol</w:t>
      </w:r>
      <w:r>
        <w:rPr>
          <w:spacing w:val="-1"/>
          <w:w w:val="113"/>
          <w:sz w:val="19"/>
          <w:szCs w:val="19"/>
        </w:rPr>
        <w:t>d</w:t>
      </w:r>
      <w:r>
        <w:rPr>
          <w:w w:val="112"/>
          <w:sz w:val="19"/>
          <w:szCs w:val="19"/>
        </w:rPr>
        <w:t>er</w:t>
      </w:r>
    </w:p>
    <w:p w:rsidR="00E34A9B" w:rsidRDefault="00B63322">
      <w:pPr>
        <w:spacing w:before="12" w:line="253" w:lineRule="auto"/>
        <w:ind w:left="317" w:right="75"/>
        <w:jc w:val="both"/>
        <w:rPr>
          <w:sz w:val="19"/>
          <w:szCs w:val="19"/>
        </w:rPr>
        <w:sectPr w:rsidR="00E34A9B">
          <w:type w:val="continuous"/>
          <w:pgSz w:w="11340" w:h="15480"/>
          <w:pgMar w:top="760" w:right="500" w:bottom="280" w:left="540" w:header="720" w:footer="720" w:gutter="0"/>
          <w:cols w:num="3" w:space="720" w:equalWidth="0">
            <w:col w:w="1418" w:space="454"/>
            <w:col w:w="1720" w:space="1638"/>
            <w:col w:w="5070"/>
          </w:cols>
        </w:sectPr>
      </w:pPr>
      <w:r>
        <w:rPr>
          <w:spacing w:val="-1"/>
          <w:w w:val="115"/>
          <w:sz w:val="19"/>
          <w:szCs w:val="19"/>
        </w:rPr>
        <w:t>A</w:t>
      </w:r>
      <w:r>
        <w:rPr>
          <w:w w:val="115"/>
          <w:sz w:val="19"/>
          <w:szCs w:val="19"/>
        </w:rPr>
        <w:t>n</w:t>
      </w:r>
      <w:r>
        <w:rPr>
          <w:spacing w:val="-1"/>
          <w:w w:val="115"/>
          <w:sz w:val="19"/>
          <w:szCs w:val="19"/>
        </w:rPr>
        <w:t>d</w:t>
      </w:r>
      <w:r>
        <w:rPr>
          <w:spacing w:val="2"/>
          <w:w w:val="115"/>
          <w:sz w:val="19"/>
          <w:szCs w:val="19"/>
        </w:rPr>
        <w:t>r</w:t>
      </w:r>
      <w:r>
        <w:rPr>
          <w:w w:val="115"/>
          <w:sz w:val="19"/>
          <w:szCs w:val="19"/>
        </w:rPr>
        <w:t>oi</w:t>
      </w:r>
      <w:r>
        <w:rPr>
          <w:spacing w:val="-1"/>
          <w:w w:val="115"/>
          <w:sz w:val="19"/>
          <w:szCs w:val="19"/>
        </w:rPr>
        <w:t>d</w:t>
      </w:r>
      <w:r>
        <w:rPr>
          <w:w w:val="115"/>
          <w:sz w:val="19"/>
          <w:szCs w:val="19"/>
        </w:rPr>
        <w:t>/d</w:t>
      </w:r>
      <w:r>
        <w:rPr>
          <w:spacing w:val="1"/>
          <w:w w:val="115"/>
          <w:sz w:val="19"/>
          <w:szCs w:val="19"/>
        </w:rPr>
        <w:t>a</w:t>
      </w:r>
      <w:r>
        <w:rPr>
          <w:w w:val="115"/>
          <w:sz w:val="19"/>
          <w:szCs w:val="19"/>
        </w:rPr>
        <w:t>t</w:t>
      </w:r>
      <w:r>
        <w:rPr>
          <w:spacing w:val="1"/>
          <w:w w:val="115"/>
          <w:sz w:val="19"/>
          <w:szCs w:val="19"/>
        </w:rPr>
        <w:t>a</w:t>
      </w:r>
      <w:r>
        <w:rPr>
          <w:w w:val="115"/>
          <w:sz w:val="19"/>
          <w:szCs w:val="19"/>
        </w:rPr>
        <w:t>/com</w:t>
      </w:r>
      <w:r>
        <w:rPr>
          <w:spacing w:val="1"/>
          <w:w w:val="115"/>
          <w:sz w:val="19"/>
          <w:szCs w:val="19"/>
        </w:rPr>
        <w:t>.b</w:t>
      </w:r>
      <w:r>
        <w:rPr>
          <w:w w:val="115"/>
          <w:sz w:val="19"/>
          <w:szCs w:val="19"/>
        </w:rPr>
        <w:t>e</w:t>
      </w:r>
      <w:r>
        <w:rPr>
          <w:spacing w:val="1"/>
          <w:w w:val="115"/>
          <w:sz w:val="19"/>
          <w:szCs w:val="19"/>
        </w:rPr>
        <w:t>e</w:t>
      </w:r>
      <w:r>
        <w:rPr>
          <w:w w:val="115"/>
          <w:sz w:val="19"/>
          <w:szCs w:val="19"/>
        </w:rPr>
        <w:t>t</w:t>
      </w:r>
      <w:r>
        <w:rPr>
          <w:spacing w:val="1"/>
          <w:w w:val="115"/>
          <w:sz w:val="19"/>
          <w:szCs w:val="19"/>
        </w:rPr>
        <w:t>a</w:t>
      </w:r>
      <w:r>
        <w:rPr>
          <w:w w:val="115"/>
          <w:sz w:val="19"/>
          <w:szCs w:val="19"/>
        </w:rPr>
        <w:t>lk</w:t>
      </w:r>
      <w:r>
        <w:rPr>
          <w:spacing w:val="43"/>
          <w:w w:val="115"/>
          <w:sz w:val="19"/>
          <w:szCs w:val="19"/>
        </w:rPr>
        <w:t xml:space="preserve"> </w:t>
      </w:r>
      <w:r>
        <w:rPr>
          <w:spacing w:val="1"/>
          <w:w w:val="115"/>
          <w:sz w:val="19"/>
          <w:szCs w:val="19"/>
        </w:rPr>
        <w:t>u</w:t>
      </w:r>
      <w:r>
        <w:rPr>
          <w:w w:val="115"/>
          <w:sz w:val="19"/>
          <w:szCs w:val="19"/>
        </w:rPr>
        <w:t>nt</w:t>
      </w:r>
      <w:r>
        <w:rPr>
          <w:spacing w:val="1"/>
          <w:w w:val="115"/>
          <w:sz w:val="19"/>
          <w:szCs w:val="19"/>
        </w:rPr>
        <w:t>u</w:t>
      </w:r>
      <w:r>
        <w:rPr>
          <w:w w:val="115"/>
          <w:sz w:val="19"/>
          <w:szCs w:val="19"/>
        </w:rPr>
        <w:t>k</w:t>
      </w:r>
      <w:r>
        <w:rPr>
          <w:spacing w:val="7"/>
          <w:w w:val="115"/>
          <w:sz w:val="19"/>
          <w:szCs w:val="19"/>
        </w:rPr>
        <w:t xml:space="preserve"> </w:t>
      </w:r>
      <w:r>
        <w:rPr>
          <w:w w:val="115"/>
          <w:sz w:val="19"/>
          <w:szCs w:val="19"/>
        </w:rPr>
        <w:t>melih</w:t>
      </w:r>
      <w:r>
        <w:rPr>
          <w:spacing w:val="-1"/>
          <w:w w:val="115"/>
          <w:sz w:val="19"/>
          <w:szCs w:val="19"/>
        </w:rPr>
        <w:t>a</w:t>
      </w:r>
      <w:r>
        <w:rPr>
          <w:w w:val="115"/>
          <w:sz w:val="19"/>
          <w:szCs w:val="19"/>
        </w:rPr>
        <w:t>t</w:t>
      </w:r>
      <w:r>
        <w:rPr>
          <w:spacing w:val="-19"/>
          <w:w w:val="115"/>
          <w:sz w:val="19"/>
          <w:szCs w:val="19"/>
        </w:rPr>
        <w:t xml:space="preserve"> </w:t>
      </w:r>
      <w:r>
        <w:rPr>
          <w:spacing w:val="-1"/>
          <w:sz w:val="19"/>
          <w:szCs w:val="19"/>
        </w:rPr>
        <w:t>f</w:t>
      </w:r>
      <w:r>
        <w:rPr>
          <w:sz w:val="19"/>
          <w:szCs w:val="19"/>
        </w:rPr>
        <w:t>ile</w:t>
      </w:r>
      <w:r>
        <w:rPr>
          <w:spacing w:val="17"/>
          <w:sz w:val="19"/>
          <w:szCs w:val="19"/>
        </w:rPr>
        <w:t xml:space="preserve"> </w:t>
      </w:r>
      <w:r>
        <w:rPr>
          <w:spacing w:val="1"/>
          <w:sz w:val="19"/>
          <w:szCs w:val="19"/>
        </w:rPr>
        <w:t>a</w:t>
      </w:r>
      <w:r>
        <w:rPr>
          <w:spacing w:val="-1"/>
          <w:sz w:val="19"/>
          <w:szCs w:val="19"/>
        </w:rPr>
        <w:t>p</w:t>
      </w:r>
      <w:r>
        <w:rPr>
          <w:sz w:val="19"/>
          <w:szCs w:val="19"/>
        </w:rPr>
        <w:t>k</w:t>
      </w:r>
      <w:r>
        <w:rPr>
          <w:spacing w:val="46"/>
          <w:sz w:val="19"/>
          <w:szCs w:val="19"/>
        </w:rPr>
        <w:t xml:space="preserve"> </w:t>
      </w:r>
      <w:r>
        <w:rPr>
          <w:spacing w:val="-1"/>
          <w:w w:val="121"/>
          <w:sz w:val="19"/>
          <w:szCs w:val="19"/>
        </w:rPr>
        <w:t>d</w:t>
      </w:r>
      <w:r>
        <w:rPr>
          <w:spacing w:val="1"/>
          <w:w w:val="112"/>
          <w:sz w:val="19"/>
          <w:szCs w:val="19"/>
        </w:rPr>
        <w:t>a</w:t>
      </w:r>
      <w:r>
        <w:rPr>
          <w:w w:val="116"/>
          <w:sz w:val="19"/>
          <w:szCs w:val="19"/>
        </w:rPr>
        <w:t xml:space="preserve">n </w:t>
      </w:r>
      <w:r>
        <w:rPr>
          <w:spacing w:val="-1"/>
          <w:sz w:val="19"/>
          <w:szCs w:val="19"/>
        </w:rPr>
        <w:t>f</w:t>
      </w:r>
      <w:r>
        <w:rPr>
          <w:sz w:val="19"/>
          <w:szCs w:val="19"/>
        </w:rPr>
        <w:t>ol</w:t>
      </w:r>
      <w:r>
        <w:rPr>
          <w:spacing w:val="-1"/>
          <w:sz w:val="19"/>
          <w:szCs w:val="19"/>
        </w:rPr>
        <w:t>d</w:t>
      </w:r>
      <w:r>
        <w:rPr>
          <w:sz w:val="19"/>
          <w:szCs w:val="19"/>
        </w:rPr>
        <w:t xml:space="preserve">er  </w:t>
      </w:r>
      <w:r>
        <w:rPr>
          <w:spacing w:val="4"/>
          <w:sz w:val="19"/>
          <w:szCs w:val="19"/>
        </w:rPr>
        <w:t xml:space="preserve"> </w:t>
      </w:r>
      <w:r>
        <w:rPr>
          <w:spacing w:val="1"/>
          <w:w w:val="112"/>
          <w:sz w:val="19"/>
          <w:szCs w:val="19"/>
        </w:rPr>
        <w:t>a</w:t>
      </w:r>
      <w:r>
        <w:rPr>
          <w:spacing w:val="-1"/>
          <w:w w:val="119"/>
          <w:sz w:val="19"/>
          <w:szCs w:val="19"/>
        </w:rPr>
        <w:t>pp</w:t>
      </w:r>
      <w:r>
        <w:rPr>
          <w:spacing w:val="2"/>
          <w:w w:val="218"/>
          <w:sz w:val="19"/>
          <w:szCs w:val="19"/>
        </w:rPr>
        <w:t>/</w:t>
      </w:r>
      <w:r>
        <w:rPr>
          <w:spacing w:val="-1"/>
          <w:w w:val="121"/>
          <w:sz w:val="19"/>
          <w:szCs w:val="19"/>
        </w:rPr>
        <w:t>d</w:t>
      </w:r>
      <w:r>
        <w:rPr>
          <w:spacing w:val="1"/>
          <w:w w:val="112"/>
          <w:sz w:val="19"/>
          <w:szCs w:val="19"/>
        </w:rPr>
        <w:t>a</w:t>
      </w:r>
      <w:r>
        <w:rPr>
          <w:w w:val="117"/>
          <w:sz w:val="19"/>
          <w:szCs w:val="19"/>
        </w:rPr>
        <w:t>t</w:t>
      </w:r>
      <w:r>
        <w:rPr>
          <w:spacing w:val="1"/>
          <w:w w:val="112"/>
          <w:sz w:val="19"/>
          <w:szCs w:val="19"/>
        </w:rPr>
        <w:t>a</w:t>
      </w:r>
      <w:r>
        <w:rPr>
          <w:w w:val="138"/>
          <w:sz w:val="19"/>
          <w:szCs w:val="19"/>
        </w:rPr>
        <w:t>/</w:t>
      </w:r>
      <w:proofErr w:type="gramStart"/>
      <w:r>
        <w:rPr>
          <w:w w:val="138"/>
          <w:sz w:val="19"/>
          <w:szCs w:val="19"/>
        </w:rPr>
        <w:t xml:space="preserve">db </w:t>
      </w:r>
      <w:r>
        <w:rPr>
          <w:spacing w:val="4"/>
          <w:w w:val="138"/>
          <w:sz w:val="19"/>
          <w:szCs w:val="19"/>
        </w:rPr>
        <w:t xml:space="preserve"> </w:t>
      </w:r>
      <w:r>
        <w:rPr>
          <w:spacing w:val="1"/>
          <w:w w:val="113"/>
          <w:sz w:val="19"/>
          <w:szCs w:val="19"/>
        </w:rPr>
        <w:t>u</w:t>
      </w:r>
      <w:r>
        <w:rPr>
          <w:w w:val="113"/>
          <w:sz w:val="19"/>
          <w:szCs w:val="19"/>
        </w:rPr>
        <w:t>nt</w:t>
      </w:r>
      <w:r>
        <w:rPr>
          <w:spacing w:val="1"/>
          <w:w w:val="113"/>
          <w:sz w:val="19"/>
          <w:szCs w:val="19"/>
        </w:rPr>
        <w:t>u</w:t>
      </w:r>
      <w:r>
        <w:rPr>
          <w:w w:val="113"/>
          <w:sz w:val="19"/>
          <w:szCs w:val="19"/>
        </w:rPr>
        <w:t>k</w:t>
      </w:r>
      <w:proofErr w:type="gramEnd"/>
      <w:r>
        <w:rPr>
          <w:w w:val="113"/>
          <w:sz w:val="19"/>
          <w:szCs w:val="19"/>
        </w:rPr>
        <w:t xml:space="preserve">  melih</w:t>
      </w:r>
      <w:r>
        <w:rPr>
          <w:spacing w:val="2"/>
          <w:w w:val="113"/>
          <w:sz w:val="19"/>
          <w:szCs w:val="19"/>
        </w:rPr>
        <w:t>a</w:t>
      </w:r>
      <w:r>
        <w:rPr>
          <w:w w:val="113"/>
          <w:sz w:val="19"/>
          <w:szCs w:val="19"/>
        </w:rPr>
        <w:t>t</w:t>
      </w:r>
      <w:r>
        <w:rPr>
          <w:spacing w:val="36"/>
          <w:w w:val="113"/>
          <w:sz w:val="19"/>
          <w:szCs w:val="19"/>
        </w:rPr>
        <w:t xml:space="preserve"> </w:t>
      </w:r>
      <w:r>
        <w:rPr>
          <w:sz w:val="19"/>
          <w:szCs w:val="19"/>
        </w:rPr>
        <w:t>i</w:t>
      </w:r>
      <w:r>
        <w:rPr>
          <w:spacing w:val="-1"/>
          <w:sz w:val="19"/>
          <w:szCs w:val="19"/>
        </w:rPr>
        <w:t>s</w:t>
      </w:r>
      <w:r>
        <w:rPr>
          <w:sz w:val="19"/>
          <w:szCs w:val="19"/>
        </w:rPr>
        <w:t xml:space="preserve">i </w:t>
      </w:r>
      <w:r>
        <w:rPr>
          <w:spacing w:val="14"/>
          <w:sz w:val="19"/>
          <w:szCs w:val="19"/>
        </w:rPr>
        <w:t xml:space="preserve"> </w:t>
      </w:r>
      <w:r>
        <w:rPr>
          <w:spacing w:val="-1"/>
          <w:sz w:val="19"/>
          <w:szCs w:val="19"/>
        </w:rPr>
        <w:t>d</w:t>
      </w:r>
      <w:r>
        <w:rPr>
          <w:spacing w:val="1"/>
          <w:sz w:val="19"/>
          <w:szCs w:val="19"/>
        </w:rPr>
        <w:t>a</w:t>
      </w:r>
      <w:r>
        <w:rPr>
          <w:sz w:val="19"/>
          <w:szCs w:val="19"/>
        </w:rPr>
        <w:t xml:space="preserve">ri </w:t>
      </w:r>
      <w:r>
        <w:rPr>
          <w:spacing w:val="47"/>
          <w:sz w:val="19"/>
          <w:szCs w:val="19"/>
        </w:rPr>
        <w:t xml:space="preserve"> </w:t>
      </w:r>
      <w:r>
        <w:rPr>
          <w:spacing w:val="-1"/>
          <w:w w:val="121"/>
          <w:sz w:val="19"/>
          <w:szCs w:val="19"/>
        </w:rPr>
        <w:t>d</w:t>
      </w:r>
      <w:r>
        <w:rPr>
          <w:spacing w:val="1"/>
          <w:w w:val="112"/>
          <w:sz w:val="19"/>
          <w:szCs w:val="19"/>
        </w:rPr>
        <w:t>a</w:t>
      </w:r>
      <w:r>
        <w:rPr>
          <w:spacing w:val="-2"/>
          <w:w w:val="117"/>
          <w:sz w:val="19"/>
          <w:szCs w:val="19"/>
        </w:rPr>
        <w:t>t</w:t>
      </w:r>
      <w:r>
        <w:rPr>
          <w:spacing w:val="1"/>
          <w:w w:val="112"/>
          <w:sz w:val="19"/>
          <w:szCs w:val="19"/>
        </w:rPr>
        <w:t>a</w:t>
      </w:r>
      <w:r>
        <w:rPr>
          <w:spacing w:val="1"/>
          <w:w w:val="110"/>
          <w:sz w:val="19"/>
          <w:szCs w:val="19"/>
        </w:rPr>
        <w:t>b</w:t>
      </w:r>
      <w:r>
        <w:rPr>
          <w:spacing w:val="1"/>
          <w:w w:val="112"/>
          <w:sz w:val="19"/>
          <w:szCs w:val="19"/>
        </w:rPr>
        <w:t>a</w:t>
      </w:r>
      <w:r>
        <w:rPr>
          <w:spacing w:val="-1"/>
          <w:w w:val="108"/>
          <w:sz w:val="19"/>
          <w:szCs w:val="19"/>
        </w:rPr>
        <w:t>s</w:t>
      </w:r>
      <w:r>
        <w:rPr>
          <w:w w:val="107"/>
          <w:sz w:val="19"/>
          <w:szCs w:val="19"/>
        </w:rPr>
        <w:t xml:space="preserve">e </w:t>
      </w:r>
      <w:r>
        <w:rPr>
          <w:w w:val="117"/>
          <w:sz w:val="19"/>
          <w:szCs w:val="19"/>
        </w:rPr>
        <w:t>t</w:t>
      </w:r>
      <w:r>
        <w:rPr>
          <w:w w:val="111"/>
          <w:sz w:val="19"/>
          <w:szCs w:val="19"/>
        </w:rPr>
        <w:t>er</w:t>
      </w:r>
      <w:r>
        <w:rPr>
          <w:spacing w:val="-1"/>
          <w:w w:val="111"/>
          <w:sz w:val="19"/>
          <w:szCs w:val="19"/>
        </w:rPr>
        <w:t>s</w:t>
      </w:r>
      <w:r>
        <w:rPr>
          <w:w w:val="109"/>
          <w:sz w:val="19"/>
          <w:szCs w:val="19"/>
        </w:rPr>
        <w:t>e</w:t>
      </w:r>
      <w:r>
        <w:rPr>
          <w:spacing w:val="1"/>
          <w:w w:val="109"/>
          <w:sz w:val="19"/>
          <w:szCs w:val="19"/>
        </w:rPr>
        <w:t>b</w:t>
      </w:r>
      <w:r>
        <w:rPr>
          <w:spacing w:val="1"/>
          <w:w w:val="120"/>
          <w:sz w:val="19"/>
          <w:szCs w:val="19"/>
        </w:rPr>
        <w:t>u</w:t>
      </w:r>
      <w:r>
        <w:rPr>
          <w:w w:val="117"/>
          <w:sz w:val="19"/>
          <w:szCs w:val="19"/>
        </w:rPr>
        <w:t>t</w:t>
      </w:r>
      <w:r>
        <w:rPr>
          <w:w w:val="99"/>
          <w:sz w:val="19"/>
          <w:szCs w:val="19"/>
        </w:rPr>
        <w:t>.</w:t>
      </w:r>
    </w:p>
    <w:p w:rsidR="00E34A9B" w:rsidRDefault="00B63322">
      <w:pPr>
        <w:spacing w:before="12" w:line="252" w:lineRule="auto"/>
        <w:ind w:left="463" w:right="5201"/>
        <w:jc w:val="both"/>
        <w:rPr>
          <w:sz w:val="19"/>
          <w:szCs w:val="19"/>
        </w:rPr>
        <w:sectPr w:rsidR="00E34A9B">
          <w:type w:val="continuous"/>
          <w:pgSz w:w="11340" w:h="15480"/>
          <w:pgMar w:top="760" w:right="500" w:bottom="280" w:left="540" w:header="720" w:footer="720" w:gutter="0"/>
          <w:cols w:space="720"/>
        </w:sectPr>
      </w:pPr>
      <w:proofErr w:type="gramStart"/>
      <w:r>
        <w:rPr>
          <w:sz w:val="19"/>
          <w:szCs w:val="19"/>
        </w:rPr>
        <w:lastRenderedPageBreak/>
        <w:t>R</w:t>
      </w:r>
      <w:r>
        <w:rPr>
          <w:spacing w:val="1"/>
          <w:sz w:val="19"/>
          <w:szCs w:val="19"/>
        </w:rPr>
        <w:t>e</w:t>
      </w:r>
      <w:r>
        <w:rPr>
          <w:sz w:val="19"/>
          <w:szCs w:val="19"/>
        </w:rPr>
        <w:t xml:space="preserve">cent </w:t>
      </w:r>
      <w:r>
        <w:rPr>
          <w:spacing w:val="38"/>
          <w:sz w:val="19"/>
          <w:szCs w:val="19"/>
        </w:rPr>
        <w:t xml:space="preserve"> </w:t>
      </w:r>
      <w:r>
        <w:rPr>
          <w:sz w:val="19"/>
          <w:szCs w:val="19"/>
        </w:rPr>
        <w:t>in</w:t>
      </w:r>
      <w:r>
        <w:rPr>
          <w:spacing w:val="-1"/>
          <w:sz w:val="19"/>
          <w:szCs w:val="19"/>
        </w:rPr>
        <w:t>f</w:t>
      </w:r>
      <w:r>
        <w:rPr>
          <w:sz w:val="19"/>
          <w:szCs w:val="19"/>
        </w:rPr>
        <w:t>o</w:t>
      </w:r>
      <w:proofErr w:type="gramEnd"/>
      <w:r>
        <w:rPr>
          <w:sz w:val="19"/>
          <w:szCs w:val="19"/>
        </w:rPr>
        <w:t xml:space="preserve"> </w:t>
      </w:r>
      <w:r>
        <w:rPr>
          <w:spacing w:val="27"/>
          <w:sz w:val="19"/>
          <w:szCs w:val="19"/>
        </w:rPr>
        <w:t xml:space="preserve"> </w:t>
      </w:r>
      <w:r>
        <w:rPr>
          <w:spacing w:val="1"/>
          <w:sz w:val="19"/>
          <w:szCs w:val="19"/>
        </w:rPr>
        <w:t>b</w:t>
      </w:r>
      <w:r>
        <w:rPr>
          <w:sz w:val="19"/>
          <w:szCs w:val="19"/>
        </w:rPr>
        <w:t>eri</w:t>
      </w:r>
      <w:r>
        <w:rPr>
          <w:spacing w:val="-1"/>
          <w:sz w:val="19"/>
          <w:szCs w:val="19"/>
        </w:rPr>
        <w:t>s</w:t>
      </w:r>
      <w:r>
        <w:rPr>
          <w:sz w:val="19"/>
          <w:szCs w:val="19"/>
        </w:rPr>
        <w:t xml:space="preserve">i </w:t>
      </w:r>
      <w:r>
        <w:rPr>
          <w:spacing w:val="41"/>
          <w:sz w:val="19"/>
          <w:szCs w:val="19"/>
        </w:rPr>
        <w:t xml:space="preserve"> </w:t>
      </w:r>
      <w:r>
        <w:rPr>
          <w:w w:val="111"/>
          <w:sz w:val="19"/>
          <w:szCs w:val="19"/>
        </w:rPr>
        <w:t>mengen</w:t>
      </w:r>
      <w:r>
        <w:rPr>
          <w:spacing w:val="2"/>
          <w:w w:val="111"/>
          <w:sz w:val="19"/>
          <w:szCs w:val="19"/>
        </w:rPr>
        <w:t>a</w:t>
      </w:r>
      <w:r>
        <w:rPr>
          <w:w w:val="111"/>
          <w:sz w:val="19"/>
          <w:szCs w:val="19"/>
        </w:rPr>
        <w:t>i</w:t>
      </w:r>
      <w:r>
        <w:rPr>
          <w:spacing w:val="47"/>
          <w:w w:val="111"/>
          <w:sz w:val="19"/>
          <w:szCs w:val="19"/>
        </w:rPr>
        <w:t xml:space="preserve"> </w:t>
      </w:r>
      <w:r>
        <w:rPr>
          <w:sz w:val="19"/>
          <w:szCs w:val="19"/>
        </w:rPr>
        <w:t>h</w:t>
      </w:r>
      <w:r>
        <w:rPr>
          <w:spacing w:val="1"/>
          <w:sz w:val="19"/>
          <w:szCs w:val="19"/>
        </w:rPr>
        <w:t>a</w:t>
      </w:r>
      <w:r>
        <w:rPr>
          <w:spacing w:val="3"/>
          <w:sz w:val="19"/>
          <w:szCs w:val="19"/>
        </w:rPr>
        <w:t>l</w:t>
      </w:r>
      <w:r>
        <w:rPr>
          <w:spacing w:val="-1"/>
          <w:sz w:val="19"/>
          <w:szCs w:val="19"/>
        </w:rPr>
        <w:t>-</w:t>
      </w:r>
      <w:r>
        <w:rPr>
          <w:sz w:val="19"/>
          <w:szCs w:val="19"/>
        </w:rPr>
        <w:t>h</w:t>
      </w:r>
      <w:r>
        <w:rPr>
          <w:spacing w:val="1"/>
          <w:sz w:val="19"/>
          <w:szCs w:val="19"/>
        </w:rPr>
        <w:t>a</w:t>
      </w:r>
      <w:r>
        <w:rPr>
          <w:sz w:val="19"/>
          <w:szCs w:val="19"/>
        </w:rPr>
        <w:t xml:space="preserve">l  </w:t>
      </w:r>
      <w:r>
        <w:rPr>
          <w:spacing w:val="9"/>
          <w:sz w:val="19"/>
          <w:szCs w:val="19"/>
        </w:rPr>
        <w:t xml:space="preserve"> </w:t>
      </w:r>
      <w:r>
        <w:rPr>
          <w:sz w:val="19"/>
          <w:szCs w:val="19"/>
        </w:rPr>
        <w:t>y</w:t>
      </w:r>
      <w:r>
        <w:rPr>
          <w:spacing w:val="1"/>
          <w:sz w:val="19"/>
          <w:szCs w:val="19"/>
        </w:rPr>
        <w:t>a</w:t>
      </w:r>
      <w:r>
        <w:rPr>
          <w:sz w:val="19"/>
          <w:szCs w:val="19"/>
        </w:rPr>
        <w:t xml:space="preserve">ng   </w:t>
      </w:r>
      <w:r>
        <w:rPr>
          <w:spacing w:val="1"/>
          <w:sz w:val="19"/>
          <w:szCs w:val="19"/>
        </w:rPr>
        <w:t>ba</w:t>
      </w:r>
      <w:r>
        <w:rPr>
          <w:sz w:val="19"/>
          <w:szCs w:val="19"/>
        </w:rPr>
        <w:t xml:space="preserve">ru  </w:t>
      </w:r>
      <w:r>
        <w:rPr>
          <w:spacing w:val="5"/>
          <w:sz w:val="19"/>
          <w:szCs w:val="19"/>
        </w:rPr>
        <w:t xml:space="preserve"> </w:t>
      </w:r>
      <w:r>
        <w:rPr>
          <w:spacing w:val="-1"/>
          <w:w w:val="108"/>
          <w:sz w:val="19"/>
          <w:szCs w:val="19"/>
        </w:rPr>
        <w:t>s</w:t>
      </w:r>
      <w:r>
        <w:rPr>
          <w:spacing w:val="1"/>
          <w:w w:val="112"/>
          <w:sz w:val="19"/>
          <w:szCs w:val="19"/>
        </w:rPr>
        <w:t>a</w:t>
      </w:r>
      <w:r>
        <w:rPr>
          <w:spacing w:val="-1"/>
          <w:w w:val="84"/>
          <w:sz w:val="19"/>
          <w:szCs w:val="19"/>
        </w:rPr>
        <w:t>j</w:t>
      </w:r>
      <w:r>
        <w:rPr>
          <w:w w:val="112"/>
          <w:sz w:val="19"/>
          <w:szCs w:val="19"/>
        </w:rPr>
        <w:t xml:space="preserve">a </w:t>
      </w:r>
      <w:r>
        <w:rPr>
          <w:spacing w:val="-1"/>
          <w:w w:val="111"/>
          <w:sz w:val="19"/>
          <w:szCs w:val="19"/>
        </w:rPr>
        <w:t>d</w:t>
      </w:r>
      <w:r>
        <w:rPr>
          <w:w w:val="111"/>
          <w:sz w:val="19"/>
          <w:szCs w:val="19"/>
        </w:rPr>
        <w:t>i</w:t>
      </w:r>
      <w:r>
        <w:rPr>
          <w:spacing w:val="1"/>
          <w:w w:val="111"/>
          <w:sz w:val="19"/>
          <w:szCs w:val="19"/>
        </w:rPr>
        <w:t>a</w:t>
      </w:r>
      <w:r>
        <w:rPr>
          <w:w w:val="111"/>
          <w:sz w:val="19"/>
          <w:szCs w:val="19"/>
        </w:rPr>
        <w:t>k</w:t>
      </w:r>
      <w:r>
        <w:rPr>
          <w:spacing w:val="-1"/>
          <w:w w:val="111"/>
          <w:sz w:val="19"/>
          <w:szCs w:val="19"/>
        </w:rPr>
        <w:t>s</w:t>
      </w:r>
      <w:r>
        <w:rPr>
          <w:w w:val="111"/>
          <w:sz w:val="19"/>
          <w:szCs w:val="19"/>
        </w:rPr>
        <w:t>es</w:t>
      </w:r>
      <w:r>
        <w:rPr>
          <w:spacing w:val="9"/>
          <w:w w:val="111"/>
          <w:sz w:val="19"/>
          <w:szCs w:val="19"/>
        </w:rPr>
        <w:t xml:space="preserve"> </w:t>
      </w:r>
      <w:r>
        <w:rPr>
          <w:sz w:val="19"/>
          <w:szCs w:val="19"/>
        </w:rPr>
        <w:t>oleh</w:t>
      </w:r>
      <w:r>
        <w:rPr>
          <w:spacing w:val="47"/>
          <w:sz w:val="19"/>
          <w:szCs w:val="19"/>
        </w:rPr>
        <w:t xml:space="preserve"> </w:t>
      </w:r>
      <w:r>
        <w:rPr>
          <w:spacing w:val="-1"/>
          <w:w w:val="110"/>
          <w:sz w:val="19"/>
          <w:szCs w:val="19"/>
        </w:rPr>
        <w:t>p</w:t>
      </w:r>
      <w:r>
        <w:rPr>
          <w:w w:val="110"/>
          <w:sz w:val="19"/>
          <w:szCs w:val="19"/>
        </w:rPr>
        <w:t>engg</w:t>
      </w:r>
      <w:r>
        <w:rPr>
          <w:spacing w:val="1"/>
          <w:w w:val="110"/>
          <w:sz w:val="19"/>
          <w:szCs w:val="19"/>
        </w:rPr>
        <w:t>u</w:t>
      </w:r>
      <w:r>
        <w:rPr>
          <w:w w:val="110"/>
          <w:sz w:val="19"/>
          <w:szCs w:val="19"/>
        </w:rPr>
        <w:t>na</w:t>
      </w:r>
      <w:r>
        <w:rPr>
          <w:spacing w:val="39"/>
          <w:w w:val="110"/>
          <w:sz w:val="19"/>
          <w:szCs w:val="19"/>
        </w:rPr>
        <w:t xml:space="preserve"> </w:t>
      </w:r>
      <w:r>
        <w:rPr>
          <w:spacing w:val="1"/>
          <w:w w:val="110"/>
          <w:sz w:val="19"/>
          <w:szCs w:val="19"/>
        </w:rPr>
        <w:t>a</w:t>
      </w:r>
      <w:r>
        <w:rPr>
          <w:spacing w:val="-1"/>
          <w:w w:val="110"/>
          <w:sz w:val="19"/>
          <w:szCs w:val="19"/>
        </w:rPr>
        <w:t>p</w:t>
      </w:r>
      <w:r>
        <w:rPr>
          <w:w w:val="110"/>
          <w:sz w:val="19"/>
          <w:szCs w:val="19"/>
        </w:rPr>
        <w:t>lik</w:t>
      </w:r>
      <w:r>
        <w:rPr>
          <w:spacing w:val="1"/>
          <w:w w:val="110"/>
          <w:sz w:val="19"/>
          <w:szCs w:val="19"/>
        </w:rPr>
        <w:t>a</w:t>
      </w:r>
      <w:r>
        <w:rPr>
          <w:spacing w:val="-1"/>
          <w:w w:val="110"/>
          <w:sz w:val="19"/>
          <w:szCs w:val="19"/>
        </w:rPr>
        <w:t>s</w:t>
      </w:r>
      <w:r>
        <w:rPr>
          <w:w w:val="110"/>
          <w:sz w:val="19"/>
          <w:szCs w:val="19"/>
        </w:rPr>
        <w:t>i.</w:t>
      </w:r>
      <w:r>
        <w:rPr>
          <w:spacing w:val="8"/>
          <w:w w:val="110"/>
          <w:sz w:val="19"/>
          <w:szCs w:val="19"/>
        </w:rPr>
        <w:t xml:space="preserve"> </w:t>
      </w:r>
      <w:r>
        <w:rPr>
          <w:spacing w:val="-1"/>
          <w:w w:val="110"/>
          <w:sz w:val="19"/>
          <w:szCs w:val="19"/>
        </w:rPr>
        <w:t>S</w:t>
      </w:r>
      <w:r>
        <w:rPr>
          <w:w w:val="110"/>
          <w:sz w:val="19"/>
          <w:szCs w:val="19"/>
        </w:rPr>
        <w:t>ehin</w:t>
      </w:r>
      <w:r>
        <w:rPr>
          <w:spacing w:val="1"/>
          <w:w w:val="110"/>
          <w:sz w:val="19"/>
          <w:szCs w:val="19"/>
        </w:rPr>
        <w:t>g</w:t>
      </w:r>
      <w:r>
        <w:rPr>
          <w:w w:val="110"/>
          <w:sz w:val="19"/>
          <w:szCs w:val="19"/>
        </w:rPr>
        <w:t xml:space="preserve">ga </w:t>
      </w:r>
      <w:r>
        <w:rPr>
          <w:spacing w:val="-1"/>
          <w:w w:val="121"/>
          <w:sz w:val="19"/>
          <w:szCs w:val="19"/>
        </w:rPr>
        <w:t>d</w:t>
      </w:r>
      <w:r>
        <w:rPr>
          <w:w w:val="111"/>
          <w:sz w:val="19"/>
          <w:szCs w:val="19"/>
        </w:rPr>
        <w:t>eng</w:t>
      </w:r>
      <w:r>
        <w:rPr>
          <w:spacing w:val="1"/>
          <w:w w:val="112"/>
          <w:sz w:val="19"/>
          <w:szCs w:val="19"/>
        </w:rPr>
        <w:t>a</w:t>
      </w:r>
      <w:r>
        <w:rPr>
          <w:w w:val="116"/>
          <w:sz w:val="19"/>
          <w:szCs w:val="19"/>
        </w:rPr>
        <w:t xml:space="preserve">n </w:t>
      </w:r>
      <w:proofErr w:type="gramStart"/>
      <w:r>
        <w:rPr>
          <w:w w:val="111"/>
          <w:sz w:val="19"/>
          <w:szCs w:val="19"/>
        </w:rPr>
        <w:t>me</w:t>
      </w:r>
      <w:r>
        <w:rPr>
          <w:spacing w:val="1"/>
          <w:w w:val="111"/>
          <w:sz w:val="19"/>
          <w:szCs w:val="19"/>
        </w:rPr>
        <w:t>mbu</w:t>
      </w:r>
      <w:r>
        <w:rPr>
          <w:w w:val="111"/>
          <w:sz w:val="19"/>
          <w:szCs w:val="19"/>
        </w:rPr>
        <w:t xml:space="preserve">ka </w:t>
      </w:r>
      <w:r>
        <w:rPr>
          <w:spacing w:val="2"/>
          <w:w w:val="111"/>
          <w:sz w:val="19"/>
          <w:szCs w:val="19"/>
        </w:rPr>
        <w:t xml:space="preserve"> </w:t>
      </w:r>
      <w:r>
        <w:rPr>
          <w:spacing w:val="-1"/>
          <w:w w:val="111"/>
          <w:sz w:val="19"/>
          <w:szCs w:val="19"/>
        </w:rPr>
        <w:t>d</w:t>
      </w:r>
      <w:r>
        <w:rPr>
          <w:spacing w:val="1"/>
          <w:w w:val="111"/>
          <w:sz w:val="19"/>
          <w:szCs w:val="19"/>
        </w:rPr>
        <w:t>a</w:t>
      </w:r>
      <w:r>
        <w:rPr>
          <w:spacing w:val="-2"/>
          <w:w w:val="111"/>
          <w:sz w:val="19"/>
          <w:szCs w:val="19"/>
        </w:rPr>
        <w:t>t</w:t>
      </w:r>
      <w:r>
        <w:rPr>
          <w:spacing w:val="1"/>
          <w:w w:val="111"/>
          <w:sz w:val="19"/>
          <w:szCs w:val="19"/>
        </w:rPr>
        <w:t>aba</w:t>
      </w:r>
      <w:r>
        <w:rPr>
          <w:spacing w:val="-1"/>
          <w:w w:val="111"/>
          <w:sz w:val="19"/>
          <w:szCs w:val="19"/>
        </w:rPr>
        <w:t>s</w:t>
      </w:r>
      <w:r>
        <w:rPr>
          <w:w w:val="111"/>
          <w:sz w:val="19"/>
          <w:szCs w:val="19"/>
        </w:rPr>
        <w:t>e</w:t>
      </w:r>
      <w:proofErr w:type="gramEnd"/>
      <w:r>
        <w:rPr>
          <w:w w:val="111"/>
          <w:sz w:val="19"/>
          <w:szCs w:val="19"/>
        </w:rPr>
        <w:t xml:space="preserve">  </w:t>
      </w:r>
      <w:r>
        <w:rPr>
          <w:spacing w:val="1"/>
          <w:w w:val="111"/>
          <w:sz w:val="19"/>
          <w:szCs w:val="19"/>
        </w:rPr>
        <w:t>bb_</w:t>
      </w:r>
      <w:r>
        <w:rPr>
          <w:w w:val="111"/>
          <w:sz w:val="19"/>
          <w:szCs w:val="19"/>
        </w:rPr>
        <w:t>re</w:t>
      </w:r>
      <w:r>
        <w:rPr>
          <w:spacing w:val="-3"/>
          <w:w w:val="111"/>
          <w:sz w:val="19"/>
          <w:szCs w:val="19"/>
        </w:rPr>
        <w:t>c</w:t>
      </w:r>
      <w:r>
        <w:rPr>
          <w:w w:val="111"/>
          <w:sz w:val="19"/>
          <w:szCs w:val="19"/>
        </w:rPr>
        <w:t>en</w:t>
      </w:r>
      <w:r>
        <w:rPr>
          <w:spacing w:val="1"/>
          <w:w w:val="111"/>
          <w:sz w:val="19"/>
          <w:szCs w:val="19"/>
        </w:rPr>
        <w:t>t_</w:t>
      </w:r>
      <w:r>
        <w:rPr>
          <w:w w:val="111"/>
          <w:sz w:val="19"/>
          <w:szCs w:val="19"/>
        </w:rPr>
        <w:t>in</w:t>
      </w:r>
      <w:r>
        <w:rPr>
          <w:spacing w:val="-1"/>
          <w:w w:val="111"/>
          <w:sz w:val="19"/>
          <w:szCs w:val="19"/>
        </w:rPr>
        <w:t>f</w:t>
      </w:r>
      <w:r>
        <w:rPr>
          <w:w w:val="111"/>
          <w:sz w:val="19"/>
          <w:szCs w:val="19"/>
        </w:rPr>
        <w:t>o</w:t>
      </w:r>
      <w:r>
        <w:rPr>
          <w:spacing w:val="4"/>
          <w:w w:val="111"/>
          <w:sz w:val="19"/>
          <w:szCs w:val="19"/>
        </w:rPr>
        <w:t xml:space="preserve"> </w:t>
      </w:r>
      <w:r>
        <w:rPr>
          <w:spacing w:val="-1"/>
          <w:w w:val="111"/>
          <w:sz w:val="19"/>
          <w:szCs w:val="19"/>
        </w:rPr>
        <w:t>d</w:t>
      </w:r>
      <w:r>
        <w:rPr>
          <w:spacing w:val="1"/>
          <w:w w:val="111"/>
          <w:sz w:val="19"/>
          <w:szCs w:val="19"/>
        </w:rPr>
        <w:t>a</w:t>
      </w:r>
      <w:r>
        <w:rPr>
          <w:spacing w:val="-1"/>
          <w:w w:val="111"/>
          <w:sz w:val="19"/>
          <w:szCs w:val="19"/>
        </w:rPr>
        <w:t>p</w:t>
      </w:r>
      <w:r>
        <w:rPr>
          <w:spacing w:val="1"/>
          <w:w w:val="111"/>
          <w:sz w:val="19"/>
          <w:szCs w:val="19"/>
        </w:rPr>
        <w:t>a</w:t>
      </w:r>
      <w:r>
        <w:rPr>
          <w:w w:val="111"/>
          <w:sz w:val="19"/>
          <w:szCs w:val="19"/>
        </w:rPr>
        <w:t xml:space="preserve">t </w:t>
      </w:r>
      <w:r>
        <w:rPr>
          <w:spacing w:val="13"/>
          <w:w w:val="111"/>
          <w:sz w:val="19"/>
          <w:szCs w:val="19"/>
        </w:rPr>
        <w:t xml:space="preserve"> </w:t>
      </w:r>
      <w:r>
        <w:rPr>
          <w:spacing w:val="-1"/>
          <w:w w:val="121"/>
          <w:sz w:val="19"/>
          <w:szCs w:val="19"/>
        </w:rPr>
        <w:t>d</w:t>
      </w:r>
      <w:r>
        <w:rPr>
          <w:w w:val="108"/>
          <w:sz w:val="19"/>
          <w:szCs w:val="19"/>
        </w:rPr>
        <w:t>ike</w:t>
      </w:r>
      <w:r>
        <w:rPr>
          <w:w w:val="117"/>
          <w:sz w:val="19"/>
          <w:szCs w:val="19"/>
        </w:rPr>
        <w:t>t</w:t>
      </w:r>
      <w:r>
        <w:rPr>
          <w:spacing w:val="1"/>
          <w:w w:val="112"/>
          <w:sz w:val="19"/>
          <w:szCs w:val="19"/>
        </w:rPr>
        <w:t>a</w:t>
      </w:r>
      <w:r>
        <w:rPr>
          <w:w w:val="118"/>
          <w:sz w:val="19"/>
          <w:szCs w:val="19"/>
        </w:rPr>
        <w:t>h</w:t>
      </w:r>
      <w:r>
        <w:rPr>
          <w:spacing w:val="1"/>
          <w:w w:val="118"/>
          <w:sz w:val="19"/>
          <w:szCs w:val="19"/>
        </w:rPr>
        <w:t>u</w:t>
      </w:r>
      <w:r>
        <w:rPr>
          <w:w w:val="104"/>
          <w:sz w:val="19"/>
          <w:szCs w:val="19"/>
        </w:rPr>
        <w:t xml:space="preserve">i </w:t>
      </w:r>
      <w:r>
        <w:rPr>
          <w:sz w:val="19"/>
          <w:szCs w:val="19"/>
        </w:rPr>
        <w:t>h</w:t>
      </w:r>
      <w:r>
        <w:rPr>
          <w:spacing w:val="1"/>
          <w:sz w:val="19"/>
          <w:szCs w:val="19"/>
        </w:rPr>
        <w:t>a</w:t>
      </w:r>
      <w:r>
        <w:rPr>
          <w:sz w:val="19"/>
          <w:szCs w:val="19"/>
        </w:rPr>
        <w:t>l-h</w:t>
      </w:r>
      <w:r>
        <w:rPr>
          <w:spacing w:val="1"/>
          <w:sz w:val="19"/>
          <w:szCs w:val="19"/>
        </w:rPr>
        <w:t>a</w:t>
      </w:r>
      <w:r>
        <w:rPr>
          <w:sz w:val="19"/>
          <w:szCs w:val="19"/>
        </w:rPr>
        <w:t xml:space="preserve">l </w:t>
      </w:r>
      <w:r>
        <w:rPr>
          <w:spacing w:val="38"/>
          <w:sz w:val="19"/>
          <w:szCs w:val="19"/>
        </w:rPr>
        <w:t xml:space="preserve"> </w:t>
      </w:r>
      <w:r>
        <w:rPr>
          <w:sz w:val="19"/>
          <w:szCs w:val="19"/>
        </w:rPr>
        <w:t>y</w:t>
      </w:r>
      <w:r>
        <w:rPr>
          <w:spacing w:val="1"/>
          <w:sz w:val="19"/>
          <w:szCs w:val="19"/>
        </w:rPr>
        <w:t>a</w:t>
      </w:r>
      <w:r>
        <w:rPr>
          <w:sz w:val="19"/>
          <w:szCs w:val="19"/>
        </w:rPr>
        <w:t xml:space="preserve">ng </w:t>
      </w:r>
      <w:r>
        <w:rPr>
          <w:spacing w:val="29"/>
          <w:sz w:val="19"/>
          <w:szCs w:val="19"/>
        </w:rPr>
        <w:t xml:space="preserve"> </w:t>
      </w:r>
      <w:r>
        <w:rPr>
          <w:spacing w:val="1"/>
          <w:sz w:val="19"/>
          <w:szCs w:val="19"/>
        </w:rPr>
        <w:t>ba</w:t>
      </w:r>
      <w:r>
        <w:rPr>
          <w:sz w:val="19"/>
          <w:szCs w:val="19"/>
        </w:rPr>
        <w:t xml:space="preserve">ru </w:t>
      </w:r>
      <w:r>
        <w:rPr>
          <w:spacing w:val="34"/>
          <w:sz w:val="19"/>
          <w:szCs w:val="19"/>
        </w:rPr>
        <w:t xml:space="preserve"> </w:t>
      </w:r>
      <w:r>
        <w:rPr>
          <w:spacing w:val="-1"/>
          <w:sz w:val="19"/>
          <w:szCs w:val="19"/>
        </w:rPr>
        <w:t>s</w:t>
      </w:r>
      <w:r>
        <w:rPr>
          <w:spacing w:val="1"/>
          <w:sz w:val="19"/>
          <w:szCs w:val="19"/>
        </w:rPr>
        <w:t>a</w:t>
      </w:r>
      <w:r>
        <w:rPr>
          <w:spacing w:val="-1"/>
          <w:sz w:val="19"/>
          <w:szCs w:val="19"/>
        </w:rPr>
        <w:t>j</w:t>
      </w:r>
      <w:r>
        <w:rPr>
          <w:sz w:val="19"/>
          <w:szCs w:val="19"/>
        </w:rPr>
        <w:t xml:space="preserve">a  </w:t>
      </w:r>
      <w:r>
        <w:rPr>
          <w:spacing w:val="-1"/>
          <w:w w:val="112"/>
          <w:sz w:val="19"/>
          <w:szCs w:val="19"/>
        </w:rPr>
        <w:t>d</w:t>
      </w:r>
      <w:r>
        <w:rPr>
          <w:w w:val="112"/>
          <w:sz w:val="19"/>
          <w:szCs w:val="19"/>
        </w:rPr>
        <w:t>i</w:t>
      </w:r>
      <w:r>
        <w:rPr>
          <w:spacing w:val="1"/>
          <w:w w:val="112"/>
          <w:sz w:val="19"/>
          <w:szCs w:val="19"/>
        </w:rPr>
        <w:t>a</w:t>
      </w:r>
      <w:r>
        <w:rPr>
          <w:w w:val="112"/>
          <w:sz w:val="19"/>
          <w:szCs w:val="19"/>
        </w:rPr>
        <w:t>k</w:t>
      </w:r>
      <w:r>
        <w:rPr>
          <w:spacing w:val="-1"/>
          <w:w w:val="112"/>
          <w:sz w:val="19"/>
          <w:szCs w:val="19"/>
        </w:rPr>
        <w:t>s</w:t>
      </w:r>
      <w:r>
        <w:rPr>
          <w:w w:val="112"/>
          <w:sz w:val="19"/>
          <w:szCs w:val="19"/>
        </w:rPr>
        <w:t>e</w:t>
      </w:r>
      <w:r>
        <w:rPr>
          <w:spacing w:val="-1"/>
          <w:w w:val="112"/>
          <w:sz w:val="19"/>
          <w:szCs w:val="19"/>
        </w:rPr>
        <w:t>s</w:t>
      </w:r>
      <w:r>
        <w:rPr>
          <w:w w:val="112"/>
          <w:sz w:val="19"/>
          <w:szCs w:val="19"/>
        </w:rPr>
        <w:t>.</w:t>
      </w:r>
      <w:r>
        <w:rPr>
          <w:spacing w:val="15"/>
          <w:w w:val="112"/>
          <w:sz w:val="19"/>
          <w:szCs w:val="19"/>
        </w:rPr>
        <w:t xml:space="preserve"> </w:t>
      </w:r>
      <w:r>
        <w:rPr>
          <w:spacing w:val="1"/>
          <w:w w:val="112"/>
          <w:sz w:val="19"/>
          <w:szCs w:val="19"/>
        </w:rPr>
        <w:t>A</w:t>
      </w:r>
      <w:r>
        <w:rPr>
          <w:spacing w:val="-1"/>
          <w:w w:val="112"/>
          <w:sz w:val="19"/>
          <w:szCs w:val="19"/>
        </w:rPr>
        <w:t>d</w:t>
      </w:r>
      <w:r>
        <w:rPr>
          <w:spacing w:val="1"/>
          <w:w w:val="112"/>
          <w:sz w:val="19"/>
          <w:szCs w:val="19"/>
        </w:rPr>
        <w:t>a</w:t>
      </w:r>
      <w:r>
        <w:rPr>
          <w:spacing w:val="-1"/>
          <w:w w:val="112"/>
          <w:sz w:val="19"/>
          <w:szCs w:val="19"/>
        </w:rPr>
        <w:t>p</w:t>
      </w:r>
      <w:r>
        <w:rPr>
          <w:spacing w:val="1"/>
          <w:w w:val="112"/>
          <w:sz w:val="19"/>
          <w:szCs w:val="19"/>
        </w:rPr>
        <w:t>u</w:t>
      </w:r>
      <w:r>
        <w:rPr>
          <w:w w:val="112"/>
          <w:sz w:val="19"/>
          <w:szCs w:val="19"/>
        </w:rPr>
        <w:t>n</w:t>
      </w:r>
      <w:r>
        <w:rPr>
          <w:spacing w:val="49"/>
          <w:w w:val="112"/>
          <w:sz w:val="19"/>
          <w:szCs w:val="19"/>
        </w:rPr>
        <w:t xml:space="preserve"> </w:t>
      </w:r>
      <w:r>
        <w:rPr>
          <w:w w:val="112"/>
          <w:sz w:val="19"/>
          <w:szCs w:val="19"/>
        </w:rPr>
        <w:t>y</w:t>
      </w:r>
      <w:r>
        <w:rPr>
          <w:spacing w:val="1"/>
          <w:w w:val="112"/>
          <w:sz w:val="19"/>
          <w:szCs w:val="19"/>
        </w:rPr>
        <w:t>a</w:t>
      </w:r>
      <w:r>
        <w:rPr>
          <w:w w:val="112"/>
          <w:sz w:val="19"/>
          <w:szCs w:val="19"/>
        </w:rPr>
        <w:t xml:space="preserve">ng </w:t>
      </w:r>
      <w:r>
        <w:rPr>
          <w:spacing w:val="-1"/>
          <w:w w:val="112"/>
          <w:sz w:val="19"/>
          <w:szCs w:val="19"/>
        </w:rPr>
        <w:t>d</w:t>
      </w:r>
      <w:r>
        <w:rPr>
          <w:w w:val="112"/>
          <w:sz w:val="19"/>
          <w:szCs w:val="19"/>
        </w:rPr>
        <w:t>it</w:t>
      </w:r>
      <w:r>
        <w:rPr>
          <w:spacing w:val="1"/>
          <w:w w:val="112"/>
          <w:sz w:val="19"/>
          <w:szCs w:val="19"/>
        </w:rPr>
        <w:t>a</w:t>
      </w:r>
      <w:r>
        <w:rPr>
          <w:w w:val="112"/>
          <w:sz w:val="19"/>
          <w:szCs w:val="19"/>
        </w:rPr>
        <w:t>m</w:t>
      </w:r>
      <w:r>
        <w:rPr>
          <w:spacing w:val="-1"/>
          <w:w w:val="112"/>
          <w:sz w:val="19"/>
          <w:szCs w:val="19"/>
        </w:rPr>
        <w:t>p</w:t>
      </w:r>
      <w:r>
        <w:rPr>
          <w:w w:val="112"/>
          <w:sz w:val="19"/>
          <w:szCs w:val="19"/>
        </w:rPr>
        <w:t>ilk</w:t>
      </w:r>
      <w:r>
        <w:rPr>
          <w:spacing w:val="1"/>
          <w:w w:val="112"/>
          <w:sz w:val="19"/>
          <w:szCs w:val="19"/>
        </w:rPr>
        <w:t>a</w:t>
      </w:r>
      <w:r>
        <w:rPr>
          <w:w w:val="112"/>
          <w:sz w:val="19"/>
          <w:szCs w:val="19"/>
        </w:rPr>
        <w:t>n</w:t>
      </w:r>
      <w:r>
        <w:rPr>
          <w:spacing w:val="8"/>
          <w:w w:val="112"/>
          <w:sz w:val="19"/>
          <w:szCs w:val="19"/>
        </w:rPr>
        <w:t xml:space="preserve"> </w:t>
      </w:r>
      <w:r>
        <w:rPr>
          <w:spacing w:val="-1"/>
          <w:w w:val="112"/>
          <w:sz w:val="19"/>
          <w:szCs w:val="19"/>
        </w:rPr>
        <w:t>d</w:t>
      </w:r>
      <w:r>
        <w:rPr>
          <w:spacing w:val="1"/>
          <w:w w:val="112"/>
          <w:sz w:val="19"/>
          <w:szCs w:val="19"/>
        </w:rPr>
        <w:t>a</w:t>
      </w:r>
      <w:r>
        <w:rPr>
          <w:w w:val="112"/>
          <w:sz w:val="19"/>
          <w:szCs w:val="19"/>
        </w:rPr>
        <w:t>l</w:t>
      </w:r>
      <w:r>
        <w:rPr>
          <w:spacing w:val="1"/>
          <w:w w:val="112"/>
          <w:sz w:val="19"/>
          <w:szCs w:val="19"/>
        </w:rPr>
        <w:t>a</w:t>
      </w:r>
      <w:r>
        <w:rPr>
          <w:w w:val="112"/>
          <w:sz w:val="19"/>
          <w:szCs w:val="19"/>
        </w:rPr>
        <w:t xml:space="preserve">m </w:t>
      </w:r>
      <w:r>
        <w:rPr>
          <w:spacing w:val="-1"/>
          <w:w w:val="112"/>
          <w:sz w:val="19"/>
          <w:szCs w:val="19"/>
        </w:rPr>
        <w:t>d</w:t>
      </w:r>
      <w:r>
        <w:rPr>
          <w:spacing w:val="1"/>
          <w:w w:val="112"/>
          <w:sz w:val="19"/>
          <w:szCs w:val="19"/>
        </w:rPr>
        <w:t>a</w:t>
      </w:r>
      <w:r>
        <w:rPr>
          <w:w w:val="112"/>
          <w:sz w:val="19"/>
          <w:szCs w:val="19"/>
        </w:rPr>
        <w:t>t</w:t>
      </w:r>
      <w:r>
        <w:rPr>
          <w:spacing w:val="-1"/>
          <w:w w:val="112"/>
          <w:sz w:val="19"/>
          <w:szCs w:val="19"/>
        </w:rPr>
        <w:t>a</w:t>
      </w:r>
      <w:r>
        <w:rPr>
          <w:spacing w:val="1"/>
          <w:w w:val="112"/>
          <w:sz w:val="19"/>
          <w:szCs w:val="19"/>
        </w:rPr>
        <w:t>b</w:t>
      </w:r>
      <w:r>
        <w:rPr>
          <w:spacing w:val="-1"/>
          <w:w w:val="112"/>
          <w:sz w:val="19"/>
          <w:szCs w:val="19"/>
        </w:rPr>
        <w:t>as</w:t>
      </w:r>
      <w:r>
        <w:rPr>
          <w:w w:val="112"/>
          <w:sz w:val="19"/>
          <w:szCs w:val="19"/>
        </w:rPr>
        <w:t>e ter</w:t>
      </w:r>
      <w:r>
        <w:rPr>
          <w:spacing w:val="-1"/>
          <w:w w:val="112"/>
          <w:sz w:val="19"/>
          <w:szCs w:val="19"/>
        </w:rPr>
        <w:t>s</w:t>
      </w:r>
      <w:r>
        <w:rPr>
          <w:w w:val="112"/>
          <w:sz w:val="19"/>
          <w:szCs w:val="19"/>
        </w:rPr>
        <w:t>e</w:t>
      </w:r>
      <w:r>
        <w:rPr>
          <w:spacing w:val="1"/>
          <w:w w:val="112"/>
          <w:sz w:val="19"/>
          <w:szCs w:val="19"/>
        </w:rPr>
        <w:t>bu</w:t>
      </w:r>
      <w:r>
        <w:rPr>
          <w:w w:val="112"/>
          <w:sz w:val="19"/>
          <w:szCs w:val="19"/>
        </w:rPr>
        <w:t>t</w:t>
      </w:r>
      <w:r>
        <w:rPr>
          <w:spacing w:val="3"/>
          <w:w w:val="112"/>
          <w:sz w:val="19"/>
          <w:szCs w:val="19"/>
        </w:rPr>
        <w:t xml:space="preserve"> </w:t>
      </w:r>
      <w:r>
        <w:rPr>
          <w:spacing w:val="1"/>
          <w:w w:val="112"/>
          <w:sz w:val="19"/>
          <w:szCs w:val="19"/>
        </w:rPr>
        <w:t>a</w:t>
      </w:r>
      <w:r>
        <w:rPr>
          <w:w w:val="112"/>
          <w:sz w:val="19"/>
          <w:szCs w:val="19"/>
        </w:rPr>
        <w:t>n</w:t>
      </w:r>
      <w:r>
        <w:rPr>
          <w:spacing w:val="-2"/>
          <w:w w:val="112"/>
          <w:sz w:val="19"/>
          <w:szCs w:val="19"/>
        </w:rPr>
        <w:t>t</w:t>
      </w:r>
      <w:r>
        <w:rPr>
          <w:spacing w:val="1"/>
          <w:w w:val="112"/>
          <w:sz w:val="19"/>
          <w:szCs w:val="19"/>
        </w:rPr>
        <w:t>a</w:t>
      </w:r>
      <w:r>
        <w:rPr>
          <w:w w:val="112"/>
          <w:sz w:val="19"/>
          <w:szCs w:val="19"/>
        </w:rPr>
        <w:t>ra</w:t>
      </w:r>
      <w:r>
        <w:rPr>
          <w:spacing w:val="6"/>
          <w:w w:val="112"/>
          <w:sz w:val="19"/>
          <w:szCs w:val="19"/>
        </w:rPr>
        <w:t xml:space="preserve"> </w:t>
      </w:r>
      <w:r>
        <w:rPr>
          <w:w w:val="109"/>
          <w:sz w:val="19"/>
          <w:szCs w:val="19"/>
        </w:rPr>
        <w:t>l</w:t>
      </w:r>
      <w:r>
        <w:rPr>
          <w:spacing w:val="1"/>
          <w:w w:val="109"/>
          <w:sz w:val="19"/>
          <w:szCs w:val="19"/>
        </w:rPr>
        <w:t>a</w:t>
      </w:r>
      <w:r>
        <w:rPr>
          <w:w w:val="112"/>
          <w:sz w:val="19"/>
          <w:szCs w:val="19"/>
        </w:rPr>
        <w:t>in me</w:t>
      </w:r>
      <w:r>
        <w:rPr>
          <w:spacing w:val="1"/>
          <w:w w:val="112"/>
          <w:sz w:val="19"/>
          <w:szCs w:val="19"/>
        </w:rPr>
        <w:t>ta</w:t>
      </w:r>
      <w:r>
        <w:rPr>
          <w:w w:val="112"/>
          <w:sz w:val="19"/>
          <w:szCs w:val="19"/>
        </w:rPr>
        <w:t>t</w:t>
      </w:r>
      <w:r>
        <w:rPr>
          <w:spacing w:val="1"/>
          <w:w w:val="112"/>
          <w:sz w:val="19"/>
          <w:szCs w:val="19"/>
        </w:rPr>
        <w:t>a</w:t>
      </w:r>
      <w:r>
        <w:rPr>
          <w:w w:val="112"/>
          <w:sz w:val="19"/>
          <w:szCs w:val="19"/>
        </w:rPr>
        <w:t>g</w:t>
      </w:r>
      <w:r>
        <w:rPr>
          <w:spacing w:val="45"/>
          <w:w w:val="112"/>
          <w:sz w:val="19"/>
          <w:szCs w:val="19"/>
        </w:rPr>
        <w:t xml:space="preserve"> </w:t>
      </w:r>
      <w:r>
        <w:rPr>
          <w:spacing w:val="-2"/>
          <w:sz w:val="19"/>
          <w:szCs w:val="19"/>
        </w:rPr>
        <w:t>y</w:t>
      </w:r>
      <w:r>
        <w:rPr>
          <w:spacing w:val="1"/>
          <w:sz w:val="19"/>
          <w:szCs w:val="19"/>
        </w:rPr>
        <w:t>a</w:t>
      </w:r>
      <w:r>
        <w:rPr>
          <w:sz w:val="19"/>
          <w:szCs w:val="19"/>
        </w:rPr>
        <w:t xml:space="preserve">ng   </w:t>
      </w:r>
      <w:proofErr w:type="gramStart"/>
      <w:r>
        <w:rPr>
          <w:spacing w:val="1"/>
          <w:sz w:val="19"/>
          <w:szCs w:val="19"/>
        </w:rPr>
        <w:t>b</w:t>
      </w:r>
      <w:r>
        <w:rPr>
          <w:sz w:val="19"/>
          <w:szCs w:val="19"/>
        </w:rPr>
        <w:t>eri</w:t>
      </w:r>
      <w:r>
        <w:rPr>
          <w:spacing w:val="-1"/>
          <w:sz w:val="19"/>
          <w:szCs w:val="19"/>
        </w:rPr>
        <w:t>s</w:t>
      </w:r>
      <w:r>
        <w:rPr>
          <w:sz w:val="19"/>
          <w:szCs w:val="19"/>
        </w:rPr>
        <w:t xml:space="preserve">i </w:t>
      </w:r>
      <w:r>
        <w:rPr>
          <w:spacing w:val="39"/>
          <w:sz w:val="19"/>
          <w:szCs w:val="19"/>
        </w:rPr>
        <w:t xml:space="preserve"> </w:t>
      </w:r>
      <w:r>
        <w:rPr>
          <w:spacing w:val="-1"/>
          <w:sz w:val="19"/>
          <w:szCs w:val="19"/>
        </w:rPr>
        <w:t>j</w:t>
      </w:r>
      <w:r>
        <w:rPr>
          <w:sz w:val="19"/>
          <w:szCs w:val="19"/>
        </w:rPr>
        <w:t>enis</w:t>
      </w:r>
      <w:proofErr w:type="gramEnd"/>
      <w:r>
        <w:rPr>
          <w:sz w:val="19"/>
          <w:szCs w:val="19"/>
        </w:rPr>
        <w:t xml:space="preserve"> </w:t>
      </w:r>
      <w:r>
        <w:rPr>
          <w:spacing w:val="24"/>
          <w:sz w:val="19"/>
          <w:szCs w:val="19"/>
        </w:rPr>
        <w:t xml:space="preserve"> </w:t>
      </w:r>
      <w:r>
        <w:rPr>
          <w:spacing w:val="2"/>
          <w:w w:val="110"/>
          <w:sz w:val="19"/>
          <w:szCs w:val="19"/>
        </w:rPr>
        <w:t>f</w:t>
      </w:r>
      <w:r>
        <w:rPr>
          <w:spacing w:val="1"/>
          <w:w w:val="110"/>
          <w:sz w:val="19"/>
          <w:szCs w:val="19"/>
        </w:rPr>
        <w:t>u</w:t>
      </w:r>
      <w:r>
        <w:rPr>
          <w:w w:val="110"/>
          <w:sz w:val="19"/>
          <w:szCs w:val="19"/>
        </w:rPr>
        <w:t>ng</w:t>
      </w:r>
      <w:r>
        <w:rPr>
          <w:spacing w:val="-1"/>
          <w:w w:val="110"/>
          <w:sz w:val="19"/>
          <w:szCs w:val="19"/>
        </w:rPr>
        <w:t>s</w:t>
      </w:r>
      <w:r>
        <w:rPr>
          <w:w w:val="110"/>
          <w:sz w:val="19"/>
          <w:szCs w:val="19"/>
        </w:rPr>
        <w:t>ion</w:t>
      </w:r>
      <w:r>
        <w:rPr>
          <w:spacing w:val="1"/>
          <w:w w:val="110"/>
          <w:sz w:val="19"/>
          <w:szCs w:val="19"/>
        </w:rPr>
        <w:t>a</w:t>
      </w:r>
      <w:r>
        <w:rPr>
          <w:w w:val="110"/>
          <w:sz w:val="19"/>
          <w:szCs w:val="19"/>
        </w:rPr>
        <w:t>lny</w:t>
      </w:r>
      <w:r>
        <w:rPr>
          <w:spacing w:val="1"/>
          <w:w w:val="110"/>
          <w:sz w:val="19"/>
          <w:szCs w:val="19"/>
        </w:rPr>
        <w:t>a</w:t>
      </w:r>
      <w:r>
        <w:rPr>
          <w:w w:val="110"/>
          <w:sz w:val="19"/>
          <w:szCs w:val="19"/>
        </w:rPr>
        <w:t xml:space="preserve">, </w:t>
      </w:r>
      <w:r>
        <w:rPr>
          <w:spacing w:val="2"/>
          <w:w w:val="110"/>
          <w:sz w:val="19"/>
          <w:szCs w:val="19"/>
        </w:rPr>
        <w:t xml:space="preserve"> </w:t>
      </w:r>
      <w:r>
        <w:rPr>
          <w:w w:val="117"/>
          <w:sz w:val="19"/>
          <w:szCs w:val="19"/>
        </w:rPr>
        <w:t>t</w:t>
      </w:r>
      <w:r>
        <w:rPr>
          <w:w w:val="111"/>
          <w:sz w:val="19"/>
          <w:szCs w:val="19"/>
        </w:rPr>
        <w:t>im</w:t>
      </w:r>
      <w:r>
        <w:rPr>
          <w:w w:val="108"/>
          <w:sz w:val="19"/>
          <w:szCs w:val="19"/>
        </w:rPr>
        <w:t>e</w:t>
      </w:r>
      <w:r>
        <w:rPr>
          <w:spacing w:val="-1"/>
          <w:w w:val="108"/>
          <w:sz w:val="19"/>
          <w:szCs w:val="19"/>
        </w:rPr>
        <w:t>s</w:t>
      </w:r>
      <w:r>
        <w:rPr>
          <w:w w:val="117"/>
          <w:sz w:val="19"/>
          <w:szCs w:val="19"/>
        </w:rPr>
        <w:t>t</w:t>
      </w:r>
      <w:r>
        <w:rPr>
          <w:spacing w:val="1"/>
          <w:w w:val="112"/>
          <w:sz w:val="19"/>
          <w:szCs w:val="19"/>
        </w:rPr>
        <w:t>a</w:t>
      </w:r>
      <w:r>
        <w:rPr>
          <w:w w:val="113"/>
          <w:sz w:val="19"/>
          <w:szCs w:val="19"/>
        </w:rPr>
        <w:t>m</w:t>
      </w:r>
      <w:r>
        <w:rPr>
          <w:w w:val="119"/>
          <w:sz w:val="19"/>
          <w:szCs w:val="19"/>
        </w:rPr>
        <w:t xml:space="preserve">p </w:t>
      </w:r>
      <w:r>
        <w:rPr>
          <w:sz w:val="19"/>
          <w:szCs w:val="19"/>
        </w:rPr>
        <w:t>y</w:t>
      </w:r>
      <w:r>
        <w:rPr>
          <w:spacing w:val="1"/>
          <w:sz w:val="19"/>
          <w:szCs w:val="19"/>
        </w:rPr>
        <w:t>a</w:t>
      </w:r>
      <w:r>
        <w:rPr>
          <w:sz w:val="19"/>
          <w:szCs w:val="19"/>
        </w:rPr>
        <w:t>ng</w:t>
      </w:r>
      <w:r>
        <w:rPr>
          <w:spacing w:val="44"/>
          <w:sz w:val="19"/>
          <w:szCs w:val="19"/>
        </w:rPr>
        <w:t xml:space="preserve"> </w:t>
      </w:r>
      <w:r>
        <w:rPr>
          <w:spacing w:val="1"/>
          <w:sz w:val="19"/>
          <w:szCs w:val="19"/>
        </w:rPr>
        <w:t>b</w:t>
      </w:r>
      <w:r>
        <w:rPr>
          <w:sz w:val="19"/>
          <w:szCs w:val="19"/>
        </w:rPr>
        <w:t>eri</w:t>
      </w:r>
      <w:r>
        <w:rPr>
          <w:spacing w:val="-1"/>
          <w:sz w:val="19"/>
          <w:szCs w:val="19"/>
        </w:rPr>
        <w:t>s</w:t>
      </w:r>
      <w:r>
        <w:rPr>
          <w:sz w:val="19"/>
          <w:szCs w:val="19"/>
        </w:rPr>
        <w:t>i</w:t>
      </w:r>
      <w:r>
        <w:rPr>
          <w:spacing w:val="36"/>
          <w:sz w:val="19"/>
          <w:szCs w:val="19"/>
        </w:rPr>
        <w:t xml:space="preserve"> </w:t>
      </w:r>
      <w:r>
        <w:rPr>
          <w:w w:val="112"/>
          <w:sz w:val="19"/>
          <w:szCs w:val="19"/>
        </w:rPr>
        <w:t>w</w:t>
      </w:r>
      <w:r>
        <w:rPr>
          <w:spacing w:val="1"/>
          <w:w w:val="112"/>
          <w:sz w:val="19"/>
          <w:szCs w:val="19"/>
        </w:rPr>
        <w:t>a</w:t>
      </w:r>
      <w:r>
        <w:rPr>
          <w:w w:val="112"/>
          <w:sz w:val="19"/>
          <w:szCs w:val="19"/>
        </w:rPr>
        <w:t>k</w:t>
      </w:r>
      <w:r>
        <w:rPr>
          <w:spacing w:val="1"/>
          <w:w w:val="112"/>
          <w:sz w:val="19"/>
          <w:szCs w:val="19"/>
        </w:rPr>
        <w:t>t</w:t>
      </w:r>
      <w:r>
        <w:rPr>
          <w:w w:val="112"/>
          <w:sz w:val="19"/>
          <w:szCs w:val="19"/>
        </w:rPr>
        <w:t>u</w:t>
      </w:r>
      <w:r>
        <w:rPr>
          <w:spacing w:val="9"/>
          <w:w w:val="112"/>
          <w:sz w:val="19"/>
          <w:szCs w:val="19"/>
        </w:rPr>
        <w:t xml:space="preserve"> </w:t>
      </w:r>
      <w:r>
        <w:rPr>
          <w:spacing w:val="-1"/>
          <w:w w:val="112"/>
          <w:sz w:val="19"/>
          <w:szCs w:val="19"/>
        </w:rPr>
        <w:t>d</w:t>
      </w:r>
      <w:r>
        <w:rPr>
          <w:w w:val="112"/>
          <w:sz w:val="19"/>
          <w:szCs w:val="19"/>
        </w:rPr>
        <w:t>i</w:t>
      </w:r>
      <w:r>
        <w:rPr>
          <w:spacing w:val="-1"/>
          <w:w w:val="112"/>
          <w:sz w:val="19"/>
          <w:szCs w:val="19"/>
        </w:rPr>
        <w:t>j</w:t>
      </w:r>
      <w:r>
        <w:rPr>
          <w:spacing w:val="1"/>
          <w:w w:val="112"/>
          <w:sz w:val="19"/>
          <w:szCs w:val="19"/>
        </w:rPr>
        <w:t>a</w:t>
      </w:r>
      <w:r>
        <w:rPr>
          <w:w w:val="112"/>
          <w:sz w:val="19"/>
          <w:szCs w:val="19"/>
        </w:rPr>
        <w:t>l</w:t>
      </w:r>
      <w:r>
        <w:rPr>
          <w:spacing w:val="1"/>
          <w:w w:val="112"/>
          <w:sz w:val="19"/>
          <w:szCs w:val="19"/>
        </w:rPr>
        <w:t>a</w:t>
      </w:r>
      <w:r>
        <w:rPr>
          <w:w w:val="112"/>
          <w:sz w:val="19"/>
          <w:szCs w:val="19"/>
        </w:rPr>
        <w:t>nk</w:t>
      </w:r>
      <w:r>
        <w:rPr>
          <w:spacing w:val="1"/>
          <w:w w:val="112"/>
          <w:sz w:val="19"/>
          <w:szCs w:val="19"/>
        </w:rPr>
        <w:t>a</w:t>
      </w:r>
      <w:r>
        <w:rPr>
          <w:w w:val="112"/>
          <w:sz w:val="19"/>
          <w:szCs w:val="19"/>
        </w:rPr>
        <w:t>n</w:t>
      </w:r>
      <w:r>
        <w:rPr>
          <w:spacing w:val="-16"/>
          <w:w w:val="112"/>
          <w:sz w:val="19"/>
          <w:szCs w:val="19"/>
        </w:rPr>
        <w:t xml:space="preserve"> </w:t>
      </w:r>
      <w:r>
        <w:rPr>
          <w:spacing w:val="-1"/>
          <w:w w:val="99"/>
          <w:sz w:val="19"/>
          <w:szCs w:val="19"/>
        </w:rPr>
        <w:t>f</w:t>
      </w:r>
      <w:r>
        <w:rPr>
          <w:spacing w:val="1"/>
          <w:w w:val="120"/>
          <w:sz w:val="19"/>
          <w:szCs w:val="19"/>
        </w:rPr>
        <w:t>u</w:t>
      </w:r>
      <w:r>
        <w:rPr>
          <w:w w:val="112"/>
          <w:sz w:val="19"/>
          <w:szCs w:val="19"/>
        </w:rPr>
        <w:t>ng</w:t>
      </w:r>
      <w:r>
        <w:rPr>
          <w:spacing w:val="-1"/>
          <w:w w:val="112"/>
          <w:sz w:val="19"/>
          <w:szCs w:val="19"/>
        </w:rPr>
        <w:t>s</w:t>
      </w:r>
      <w:r>
        <w:rPr>
          <w:w w:val="111"/>
          <w:sz w:val="19"/>
          <w:szCs w:val="19"/>
        </w:rPr>
        <w:t>ion</w:t>
      </w:r>
      <w:r>
        <w:rPr>
          <w:spacing w:val="1"/>
          <w:w w:val="111"/>
          <w:sz w:val="19"/>
          <w:szCs w:val="19"/>
        </w:rPr>
        <w:t>a</w:t>
      </w:r>
      <w:r>
        <w:rPr>
          <w:w w:val="109"/>
          <w:sz w:val="19"/>
          <w:szCs w:val="19"/>
        </w:rPr>
        <w:t>lit</w:t>
      </w:r>
      <w:r>
        <w:rPr>
          <w:spacing w:val="1"/>
          <w:w w:val="112"/>
          <w:sz w:val="19"/>
          <w:szCs w:val="19"/>
        </w:rPr>
        <w:t>a</w:t>
      </w:r>
      <w:r>
        <w:rPr>
          <w:spacing w:val="-1"/>
          <w:w w:val="108"/>
          <w:sz w:val="19"/>
          <w:szCs w:val="19"/>
        </w:rPr>
        <w:t>s</w:t>
      </w:r>
      <w:r>
        <w:rPr>
          <w:w w:val="99"/>
          <w:sz w:val="19"/>
          <w:szCs w:val="19"/>
        </w:rPr>
        <w:t>.</w:t>
      </w:r>
    </w:p>
    <w:p w:rsidR="00E34A9B" w:rsidRDefault="00E34A9B">
      <w:pPr>
        <w:spacing w:line="200" w:lineRule="exact"/>
      </w:pPr>
    </w:p>
    <w:p w:rsidR="00E34A9B" w:rsidRDefault="00E34A9B">
      <w:pPr>
        <w:spacing w:line="200" w:lineRule="exact"/>
      </w:pPr>
    </w:p>
    <w:p w:rsidR="00E34A9B" w:rsidRDefault="00E34A9B">
      <w:pPr>
        <w:spacing w:before="2" w:line="240" w:lineRule="exact"/>
        <w:rPr>
          <w:sz w:val="24"/>
          <w:szCs w:val="24"/>
        </w:rPr>
      </w:pPr>
    </w:p>
    <w:p w:rsidR="00E34A9B" w:rsidRDefault="00C32453">
      <w:pPr>
        <w:ind w:left="180"/>
      </w:pPr>
      <w:r>
        <w:pict>
          <v:shape id="_x0000_i1029" type="#_x0000_t75" style="width:244.5pt;height:121pt">
            <v:imagedata r:id="rId14" o:title=""/>
          </v:shape>
        </w:pict>
      </w:r>
    </w:p>
    <w:p w:rsidR="00E34A9B" w:rsidRDefault="00E34A9B">
      <w:pPr>
        <w:spacing w:before="1" w:line="220" w:lineRule="exact"/>
        <w:rPr>
          <w:sz w:val="22"/>
          <w:szCs w:val="22"/>
        </w:rPr>
      </w:pPr>
    </w:p>
    <w:p w:rsidR="00E34A9B" w:rsidRDefault="00B63322">
      <w:pPr>
        <w:spacing w:before="30"/>
        <w:ind w:left="1654"/>
        <w:rPr>
          <w:sz w:val="18"/>
          <w:szCs w:val="18"/>
        </w:rPr>
      </w:pPr>
      <w:r>
        <w:rPr>
          <w:i/>
          <w:color w:val="44536A"/>
          <w:w w:val="96"/>
          <w:sz w:val="18"/>
          <w:szCs w:val="18"/>
        </w:rPr>
        <w:t>G</w:t>
      </w:r>
      <w:r>
        <w:rPr>
          <w:i/>
          <w:color w:val="44536A"/>
          <w:spacing w:val="-1"/>
          <w:w w:val="96"/>
          <w:sz w:val="18"/>
          <w:szCs w:val="18"/>
        </w:rPr>
        <w:t>am</w:t>
      </w:r>
      <w:r>
        <w:rPr>
          <w:i/>
          <w:color w:val="44536A"/>
          <w:spacing w:val="1"/>
          <w:w w:val="96"/>
          <w:sz w:val="18"/>
          <w:szCs w:val="18"/>
        </w:rPr>
        <w:t>b</w:t>
      </w:r>
      <w:r>
        <w:rPr>
          <w:i/>
          <w:color w:val="44536A"/>
          <w:spacing w:val="-1"/>
          <w:w w:val="96"/>
          <w:sz w:val="18"/>
          <w:szCs w:val="18"/>
        </w:rPr>
        <w:t>a</w:t>
      </w:r>
      <w:r>
        <w:rPr>
          <w:i/>
          <w:color w:val="44536A"/>
          <w:w w:val="96"/>
          <w:sz w:val="18"/>
          <w:szCs w:val="18"/>
        </w:rPr>
        <w:t>r</w:t>
      </w:r>
      <w:r>
        <w:rPr>
          <w:i/>
          <w:color w:val="44536A"/>
          <w:spacing w:val="6"/>
          <w:w w:val="96"/>
          <w:sz w:val="18"/>
          <w:szCs w:val="18"/>
        </w:rPr>
        <w:t xml:space="preserve"> </w:t>
      </w:r>
      <w:r>
        <w:rPr>
          <w:i/>
          <w:color w:val="44536A"/>
          <w:spacing w:val="1"/>
          <w:sz w:val="18"/>
          <w:szCs w:val="18"/>
        </w:rPr>
        <w:t>4</w:t>
      </w:r>
      <w:r>
        <w:rPr>
          <w:i/>
          <w:color w:val="44536A"/>
          <w:sz w:val="18"/>
          <w:szCs w:val="18"/>
        </w:rPr>
        <w:t>.</w:t>
      </w:r>
      <w:r>
        <w:rPr>
          <w:i/>
          <w:color w:val="44536A"/>
          <w:spacing w:val="1"/>
          <w:sz w:val="18"/>
          <w:szCs w:val="18"/>
        </w:rPr>
        <w:t>1</w:t>
      </w:r>
      <w:r>
        <w:rPr>
          <w:i/>
          <w:color w:val="44536A"/>
          <w:sz w:val="18"/>
          <w:szCs w:val="18"/>
        </w:rPr>
        <w:t>.5</w:t>
      </w:r>
      <w:r>
        <w:rPr>
          <w:i/>
          <w:color w:val="44536A"/>
          <w:spacing w:val="1"/>
          <w:sz w:val="18"/>
          <w:szCs w:val="18"/>
        </w:rPr>
        <w:t xml:space="preserve"> </w:t>
      </w:r>
      <w:r>
        <w:rPr>
          <w:i/>
          <w:color w:val="44536A"/>
          <w:sz w:val="18"/>
          <w:szCs w:val="18"/>
        </w:rPr>
        <w:t>C</w:t>
      </w:r>
      <w:r>
        <w:rPr>
          <w:i/>
          <w:color w:val="44536A"/>
          <w:spacing w:val="-1"/>
          <w:sz w:val="18"/>
          <w:szCs w:val="18"/>
        </w:rPr>
        <w:t>a</w:t>
      </w:r>
      <w:r>
        <w:rPr>
          <w:i/>
          <w:color w:val="44536A"/>
          <w:sz w:val="18"/>
          <w:szCs w:val="18"/>
        </w:rPr>
        <w:t>ll</w:t>
      </w:r>
      <w:r>
        <w:rPr>
          <w:i/>
          <w:color w:val="44536A"/>
          <w:spacing w:val="-11"/>
          <w:sz w:val="18"/>
          <w:szCs w:val="18"/>
        </w:rPr>
        <w:t xml:space="preserve"> </w:t>
      </w:r>
      <w:r>
        <w:rPr>
          <w:i/>
          <w:color w:val="44536A"/>
          <w:spacing w:val="-1"/>
          <w:w w:val="107"/>
          <w:sz w:val="18"/>
          <w:szCs w:val="18"/>
        </w:rPr>
        <w:t>H</w:t>
      </w:r>
      <w:r>
        <w:rPr>
          <w:i/>
          <w:color w:val="44536A"/>
          <w:sz w:val="18"/>
          <w:szCs w:val="18"/>
        </w:rPr>
        <w:t>ist</w:t>
      </w:r>
      <w:r>
        <w:rPr>
          <w:i/>
          <w:color w:val="44536A"/>
          <w:spacing w:val="-1"/>
          <w:sz w:val="18"/>
          <w:szCs w:val="18"/>
        </w:rPr>
        <w:t>o</w:t>
      </w:r>
      <w:r>
        <w:rPr>
          <w:i/>
          <w:color w:val="44536A"/>
          <w:w w:val="106"/>
          <w:sz w:val="18"/>
          <w:szCs w:val="18"/>
        </w:rPr>
        <w:t>ry</w:t>
      </w:r>
    </w:p>
    <w:p w:rsidR="00E34A9B" w:rsidRDefault="00E34A9B">
      <w:pPr>
        <w:spacing w:line="200" w:lineRule="exact"/>
      </w:pPr>
    </w:p>
    <w:p w:rsidR="00E34A9B" w:rsidRDefault="00E34A9B">
      <w:pPr>
        <w:spacing w:before="10" w:line="280" w:lineRule="exact"/>
        <w:rPr>
          <w:sz w:val="28"/>
          <w:szCs w:val="28"/>
        </w:rPr>
      </w:pPr>
    </w:p>
    <w:p w:rsidR="00E34A9B" w:rsidRDefault="00B63322">
      <w:pPr>
        <w:spacing w:before="31"/>
        <w:ind w:left="103" w:right="8283"/>
        <w:jc w:val="both"/>
        <w:rPr>
          <w:sz w:val="23"/>
          <w:szCs w:val="23"/>
        </w:rPr>
      </w:pPr>
      <w:r>
        <w:rPr>
          <w:rFonts w:ascii="Arial" w:eastAsia="Arial" w:hAnsi="Arial" w:cs="Arial"/>
          <w:b/>
          <w:spacing w:val="-1"/>
          <w:sz w:val="23"/>
          <w:szCs w:val="23"/>
        </w:rPr>
        <w:t>5</w:t>
      </w:r>
      <w:r>
        <w:rPr>
          <w:rFonts w:ascii="Arial" w:eastAsia="Arial" w:hAnsi="Arial" w:cs="Arial"/>
          <w:b/>
          <w:sz w:val="23"/>
          <w:szCs w:val="23"/>
        </w:rPr>
        <w:t xml:space="preserve">. </w:t>
      </w:r>
      <w:r>
        <w:rPr>
          <w:rFonts w:ascii="Arial" w:eastAsia="Arial" w:hAnsi="Arial" w:cs="Arial"/>
          <w:b/>
          <w:spacing w:val="42"/>
          <w:sz w:val="23"/>
          <w:szCs w:val="23"/>
        </w:rPr>
        <w:t xml:space="preserve"> </w:t>
      </w:r>
      <w:r>
        <w:rPr>
          <w:spacing w:val="-1"/>
          <w:sz w:val="23"/>
          <w:szCs w:val="23"/>
        </w:rPr>
        <w:t>K</w:t>
      </w:r>
      <w:r>
        <w:rPr>
          <w:w w:val="102"/>
          <w:sz w:val="23"/>
          <w:szCs w:val="23"/>
        </w:rPr>
        <w:t>ESI</w:t>
      </w:r>
      <w:r>
        <w:rPr>
          <w:spacing w:val="-2"/>
          <w:w w:val="102"/>
          <w:sz w:val="23"/>
          <w:szCs w:val="23"/>
        </w:rPr>
        <w:t>M</w:t>
      </w:r>
      <w:r>
        <w:rPr>
          <w:w w:val="108"/>
          <w:sz w:val="23"/>
          <w:szCs w:val="23"/>
        </w:rPr>
        <w:t>P</w:t>
      </w:r>
      <w:r>
        <w:rPr>
          <w:spacing w:val="-1"/>
          <w:w w:val="108"/>
          <w:sz w:val="23"/>
          <w:szCs w:val="23"/>
        </w:rPr>
        <w:t>U</w:t>
      </w:r>
      <w:r>
        <w:rPr>
          <w:spacing w:val="3"/>
          <w:sz w:val="23"/>
          <w:szCs w:val="23"/>
        </w:rPr>
        <w:t>L</w:t>
      </w:r>
      <w:r>
        <w:rPr>
          <w:spacing w:val="-3"/>
          <w:sz w:val="23"/>
          <w:szCs w:val="23"/>
        </w:rPr>
        <w:t>A</w:t>
      </w:r>
      <w:r>
        <w:rPr>
          <w:sz w:val="23"/>
          <w:szCs w:val="23"/>
        </w:rPr>
        <w:t>N</w:t>
      </w:r>
    </w:p>
    <w:p w:rsidR="00E34A9B" w:rsidRDefault="00E34A9B">
      <w:pPr>
        <w:spacing w:before="9" w:line="140" w:lineRule="exact"/>
        <w:rPr>
          <w:sz w:val="14"/>
          <w:szCs w:val="14"/>
        </w:rPr>
      </w:pPr>
    </w:p>
    <w:p w:rsidR="00E34A9B" w:rsidRDefault="00B63322">
      <w:pPr>
        <w:ind w:left="103" w:right="8677"/>
        <w:jc w:val="both"/>
      </w:pPr>
      <w:r>
        <w:rPr>
          <w:rFonts w:ascii="Arial" w:eastAsia="Arial" w:hAnsi="Arial" w:cs="Arial"/>
          <w:b/>
          <w:w w:val="99"/>
        </w:rPr>
        <w:t>5.1.</w:t>
      </w:r>
      <w:r>
        <w:rPr>
          <w:rFonts w:ascii="Arial" w:eastAsia="Arial" w:hAnsi="Arial" w:cs="Arial"/>
          <w:b/>
          <w:spacing w:val="-27"/>
        </w:rPr>
        <w:t xml:space="preserve"> </w:t>
      </w:r>
      <w:r>
        <w:rPr>
          <w:w w:val="114"/>
        </w:rPr>
        <w:t>Kes</w:t>
      </w:r>
      <w:r>
        <w:rPr>
          <w:spacing w:val="-1"/>
          <w:w w:val="114"/>
        </w:rPr>
        <w:t>i</w:t>
      </w:r>
      <w:r>
        <w:rPr>
          <w:w w:val="116"/>
        </w:rPr>
        <w:t>m</w:t>
      </w:r>
      <w:r>
        <w:rPr>
          <w:spacing w:val="1"/>
          <w:w w:val="116"/>
        </w:rPr>
        <w:t>p</w:t>
      </w:r>
      <w:r>
        <w:rPr>
          <w:w w:val="121"/>
        </w:rPr>
        <w:t>u</w:t>
      </w:r>
      <w:r>
        <w:rPr>
          <w:w w:val="117"/>
        </w:rPr>
        <w:t>lan</w:t>
      </w:r>
    </w:p>
    <w:p w:rsidR="00E34A9B" w:rsidRDefault="00B63322">
      <w:pPr>
        <w:spacing w:before="48" w:line="252" w:lineRule="auto"/>
        <w:ind w:left="180" w:right="5198"/>
        <w:jc w:val="both"/>
        <w:rPr>
          <w:sz w:val="19"/>
          <w:szCs w:val="19"/>
        </w:rPr>
      </w:pPr>
      <w:r>
        <w:rPr>
          <w:spacing w:val="-1"/>
          <w:sz w:val="19"/>
          <w:szCs w:val="19"/>
        </w:rPr>
        <w:t>J</w:t>
      </w:r>
      <w:r>
        <w:rPr>
          <w:spacing w:val="1"/>
          <w:sz w:val="19"/>
          <w:szCs w:val="19"/>
        </w:rPr>
        <w:t>a</w:t>
      </w:r>
      <w:r>
        <w:rPr>
          <w:spacing w:val="-1"/>
          <w:sz w:val="19"/>
          <w:szCs w:val="19"/>
        </w:rPr>
        <w:t>d</w:t>
      </w:r>
      <w:r>
        <w:rPr>
          <w:sz w:val="19"/>
          <w:szCs w:val="19"/>
        </w:rPr>
        <w:t>i,</w:t>
      </w:r>
      <w:r>
        <w:rPr>
          <w:spacing w:val="24"/>
          <w:sz w:val="19"/>
          <w:szCs w:val="19"/>
        </w:rPr>
        <w:t xml:space="preserve"> </w:t>
      </w:r>
      <w:r>
        <w:rPr>
          <w:spacing w:val="-1"/>
          <w:w w:val="113"/>
          <w:sz w:val="19"/>
          <w:szCs w:val="19"/>
        </w:rPr>
        <w:t>p</w:t>
      </w:r>
      <w:r>
        <w:rPr>
          <w:spacing w:val="1"/>
          <w:w w:val="113"/>
          <w:sz w:val="19"/>
          <w:szCs w:val="19"/>
        </w:rPr>
        <w:t>a</w:t>
      </w:r>
      <w:r>
        <w:rPr>
          <w:spacing w:val="-1"/>
          <w:w w:val="113"/>
          <w:sz w:val="19"/>
          <w:szCs w:val="19"/>
        </w:rPr>
        <w:t>d</w:t>
      </w:r>
      <w:r>
        <w:rPr>
          <w:w w:val="113"/>
          <w:sz w:val="19"/>
          <w:szCs w:val="19"/>
        </w:rPr>
        <w:t>a</w:t>
      </w:r>
      <w:r>
        <w:rPr>
          <w:spacing w:val="10"/>
          <w:w w:val="113"/>
          <w:sz w:val="19"/>
          <w:szCs w:val="19"/>
        </w:rPr>
        <w:t xml:space="preserve"> </w:t>
      </w:r>
      <w:r>
        <w:rPr>
          <w:spacing w:val="-1"/>
          <w:w w:val="113"/>
          <w:sz w:val="19"/>
          <w:szCs w:val="19"/>
        </w:rPr>
        <w:t>p</w:t>
      </w:r>
      <w:r>
        <w:rPr>
          <w:w w:val="113"/>
          <w:sz w:val="19"/>
          <w:szCs w:val="19"/>
        </w:rPr>
        <w:t>en</w:t>
      </w:r>
      <w:r>
        <w:rPr>
          <w:spacing w:val="1"/>
          <w:w w:val="113"/>
          <w:sz w:val="19"/>
          <w:szCs w:val="19"/>
        </w:rPr>
        <w:t>e</w:t>
      </w:r>
      <w:r>
        <w:rPr>
          <w:w w:val="113"/>
          <w:sz w:val="19"/>
          <w:szCs w:val="19"/>
        </w:rPr>
        <w:t>liti</w:t>
      </w:r>
      <w:r>
        <w:rPr>
          <w:spacing w:val="1"/>
          <w:w w:val="113"/>
          <w:sz w:val="19"/>
          <w:szCs w:val="19"/>
        </w:rPr>
        <w:t>a</w:t>
      </w:r>
      <w:r>
        <w:rPr>
          <w:w w:val="113"/>
          <w:sz w:val="19"/>
          <w:szCs w:val="19"/>
        </w:rPr>
        <w:t>n</w:t>
      </w:r>
      <w:r>
        <w:rPr>
          <w:spacing w:val="-17"/>
          <w:w w:val="113"/>
          <w:sz w:val="19"/>
          <w:szCs w:val="19"/>
        </w:rPr>
        <w:t xml:space="preserve"> </w:t>
      </w:r>
      <w:r>
        <w:rPr>
          <w:sz w:val="19"/>
          <w:szCs w:val="19"/>
        </w:rPr>
        <w:t>ini</w:t>
      </w:r>
      <w:r>
        <w:rPr>
          <w:spacing w:val="25"/>
          <w:sz w:val="19"/>
          <w:szCs w:val="19"/>
        </w:rPr>
        <w:t xml:space="preserve"> </w:t>
      </w:r>
      <w:r>
        <w:rPr>
          <w:spacing w:val="-1"/>
          <w:w w:val="113"/>
          <w:sz w:val="19"/>
          <w:szCs w:val="19"/>
        </w:rPr>
        <w:t>d</w:t>
      </w:r>
      <w:r>
        <w:rPr>
          <w:spacing w:val="1"/>
          <w:w w:val="113"/>
          <w:sz w:val="19"/>
          <w:szCs w:val="19"/>
        </w:rPr>
        <w:t>a</w:t>
      </w:r>
      <w:r>
        <w:rPr>
          <w:spacing w:val="-1"/>
          <w:w w:val="113"/>
          <w:sz w:val="19"/>
          <w:szCs w:val="19"/>
        </w:rPr>
        <w:t>p</w:t>
      </w:r>
      <w:r>
        <w:rPr>
          <w:spacing w:val="1"/>
          <w:w w:val="113"/>
          <w:sz w:val="19"/>
          <w:szCs w:val="19"/>
        </w:rPr>
        <w:t>a</w:t>
      </w:r>
      <w:r>
        <w:rPr>
          <w:w w:val="113"/>
          <w:sz w:val="19"/>
          <w:szCs w:val="19"/>
        </w:rPr>
        <w:t>t</w:t>
      </w:r>
      <w:r>
        <w:rPr>
          <w:spacing w:val="11"/>
          <w:w w:val="113"/>
          <w:sz w:val="19"/>
          <w:szCs w:val="19"/>
        </w:rPr>
        <w:t xml:space="preserve"> </w:t>
      </w:r>
      <w:r>
        <w:rPr>
          <w:spacing w:val="-1"/>
          <w:w w:val="113"/>
          <w:sz w:val="19"/>
          <w:szCs w:val="19"/>
        </w:rPr>
        <w:t>d</w:t>
      </w:r>
      <w:r>
        <w:rPr>
          <w:w w:val="113"/>
          <w:sz w:val="19"/>
          <w:szCs w:val="19"/>
        </w:rPr>
        <w:t>i</w:t>
      </w:r>
      <w:r>
        <w:rPr>
          <w:spacing w:val="1"/>
          <w:w w:val="113"/>
          <w:sz w:val="19"/>
          <w:szCs w:val="19"/>
        </w:rPr>
        <w:t>a</w:t>
      </w:r>
      <w:r>
        <w:rPr>
          <w:spacing w:val="-2"/>
          <w:w w:val="113"/>
          <w:sz w:val="19"/>
          <w:szCs w:val="19"/>
        </w:rPr>
        <w:t>m</w:t>
      </w:r>
      <w:r>
        <w:rPr>
          <w:spacing w:val="1"/>
          <w:w w:val="113"/>
          <w:sz w:val="19"/>
          <w:szCs w:val="19"/>
        </w:rPr>
        <w:t>b</w:t>
      </w:r>
      <w:r>
        <w:rPr>
          <w:w w:val="113"/>
          <w:sz w:val="19"/>
          <w:szCs w:val="19"/>
        </w:rPr>
        <w:t>il</w:t>
      </w:r>
      <w:r>
        <w:rPr>
          <w:spacing w:val="-13"/>
          <w:w w:val="113"/>
          <w:sz w:val="19"/>
          <w:szCs w:val="19"/>
        </w:rPr>
        <w:t xml:space="preserve"> </w:t>
      </w:r>
      <w:r>
        <w:rPr>
          <w:w w:val="113"/>
          <w:sz w:val="19"/>
          <w:szCs w:val="19"/>
        </w:rPr>
        <w:t>ke</w:t>
      </w:r>
      <w:r>
        <w:rPr>
          <w:spacing w:val="-1"/>
          <w:w w:val="113"/>
          <w:sz w:val="19"/>
          <w:szCs w:val="19"/>
        </w:rPr>
        <w:t>s</w:t>
      </w:r>
      <w:r>
        <w:rPr>
          <w:w w:val="113"/>
          <w:sz w:val="19"/>
          <w:szCs w:val="19"/>
        </w:rPr>
        <w:t>im</w:t>
      </w:r>
      <w:r>
        <w:rPr>
          <w:spacing w:val="-1"/>
          <w:w w:val="113"/>
          <w:sz w:val="19"/>
          <w:szCs w:val="19"/>
        </w:rPr>
        <w:t>p</w:t>
      </w:r>
      <w:r>
        <w:rPr>
          <w:spacing w:val="1"/>
          <w:w w:val="113"/>
          <w:sz w:val="19"/>
          <w:szCs w:val="19"/>
        </w:rPr>
        <w:t>u</w:t>
      </w:r>
      <w:r>
        <w:rPr>
          <w:w w:val="113"/>
          <w:sz w:val="19"/>
          <w:szCs w:val="19"/>
        </w:rPr>
        <w:t>l</w:t>
      </w:r>
      <w:r>
        <w:rPr>
          <w:spacing w:val="1"/>
          <w:w w:val="113"/>
          <w:sz w:val="19"/>
          <w:szCs w:val="19"/>
        </w:rPr>
        <w:t>a</w:t>
      </w:r>
      <w:r>
        <w:rPr>
          <w:w w:val="113"/>
          <w:sz w:val="19"/>
          <w:szCs w:val="19"/>
        </w:rPr>
        <w:t>n</w:t>
      </w:r>
      <w:r>
        <w:rPr>
          <w:spacing w:val="-8"/>
          <w:w w:val="113"/>
          <w:sz w:val="19"/>
          <w:szCs w:val="19"/>
        </w:rPr>
        <w:t xml:space="preserve"> </w:t>
      </w:r>
      <w:r>
        <w:rPr>
          <w:spacing w:val="-2"/>
          <w:w w:val="110"/>
          <w:sz w:val="19"/>
          <w:szCs w:val="19"/>
        </w:rPr>
        <w:t>b</w:t>
      </w:r>
      <w:r>
        <w:rPr>
          <w:spacing w:val="1"/>
          <w:w w:val="112"/>
          <w:sz w:val="19"/>
          <w:szCs w:val="19"/>
        </w:rPr>
        <w:t>a</w:t>
      </w:r>
      <w:r>
        <w:rPr>
          <w:w w:val="115"/>
          <w:sz w:val="19"/>
          <w:szCs w:val="19"/>
        </w:rPr>
        <w:t>h</w:t>
      </w:r>
      <w:r>
        <w:rPr>
          <w:spacing w:val="-2"/>
          <w:w w:val="115"/>
          <w:sz w:val="19"/>
          <w:szCs w:val="19"/>
        </w:rPr>
        <w:t>w</w:t>
      </w:r>
      <w:r>
        <w:rPr>
          <w:w w:val="112"/>
          <w:sz w:val="19"/>
          <w:szCs w:val="19"/>
        </w:rPr>
        <w:t xml:space="preserve">a </w:t>
      </w:r>
      <w:proofErr w:type="gramStart"/>
      <w:r>
        <w:rPr>
          <w:spacing w:val="-1"/>
          <w:w w:val="113"/>
          <w:sz w:val="19"/>
          <w:szCs w:val="19"/>
        </w:rPr>
        <w:t>p</w:t>
      </w:r>
      <w:r>
        <w:rPr>
          <w:spacing w:val="1"/>
          <w:w w:val="113"/>
          <w:sz w:val="19"/>
          <w:szCs w:val="19"/>
        </w:rPr>
        <w:t>a</w:t>
      </w:r>
      <w:r>
        <w:rPr>
          <w:spacing w:val="-1"/>
          <w:w w:val="113"/>
          <w:sz w:val="19"/>
          <w:szCs w:val="19"/>
        </w:rPr>
        <w:t>d</w:t>
      </w:r>
      <w:r>
        <w:rPr>
          <w:w w:val="113"/>
          <w:sz w:val="19"/>
          <w:szCs w:val="19"/>
        </w:rPr>
        <w:t xml:space="preserve">a  </w:t>
      </w:r>
      <w:r>
        <w:rPr>
          <w:spacing w:val="1"/>
          <w:w w:val="113"/>
          <w:sz w:val="19"/>
          <w:szCs w:val="19"/>
        </w:rPr>
        <w:t>a</w:t>
      </w:r>
      <w:r>
        <w:rPr>
          <w:spacing w:val="-1"/>
          <w:w w:val="113"/>
          <w:sz w:val="19"/>
          <w:szCs w:val="19"/>
        </w:rPr>
        <w:t>p</w:t>
      </w:r>
      <w:r>
        <w:rPr>
          <w:w w:val="113"/>
          <w:sz w:val="19"/>
          <w:szCs w:val="19"/>
        </w:rPr>
        <w:t>lik</w:t>
      </w:r>
      <w:r>
        <w:rPr>
          <w:spacing w:val="1"/>
          <w:w w:val="113"/>
          <w:sz w:val="19"/>
          <w:szCs w:val="19"/>
        </w:rPr>
        <w:t>a</w:t>
      </w:r>
      <w:r>
        <w:rPr>
          <w:spacing w:val="-1"/>
          <w:w w:val="113"/>
          <w:sz w:val="19"/>
          <w:szCs w:val="19"/>
        </w:rPr>
        <w:t>s</w:t>
      </w:r>
      <w:r>
        <w:rPr>
          <w:w w:val="113"/>
          <w:sz w:val="19"/>
          <w:szCs w:val="19"/>
        </w:rPr>
        <w:t>i</w:t>
      </w:r>
      <w:proofErr w:type="gramEnd"/>
      <w:r>
        <w:rPr>
          <w:spacing w:val="26"/>
          <w:w w:val="113"/>
          <w:sz w:val="19"/>
          <w:szCs w:val="19"/>
        </w:rPr>
        <w:t xml:space="preserve"> </w:t>
      </w:r>
      <w:r>
        <w:rPr>
          <w:spacing w:val="-1"/>
          <w:sz w:val="19"/>
          <w:szCs w:val="19"/>
        </w:rPr>
        <w:t>B</w:t>
      </w:r>
      <w:r>
        <w:rPr>
          <w:sz w:val="19"/>
          <w:szCs w:val="19"/>
        </w:rPr>
        <w:t>e</w:t>
      </w:r>
      <w:r>
        <w:rPr>
          <w:spacing w:val="1"/>
          <w:sz w:val="19"/>
          <w:szCs w:val="19"/>
        </w:rPr>
        <w:t>e</w:t>
      </w:r>
      <w:r>
        <w:rPr>
          <w:sz w:val="19"/>
          <w:szCs w:val="19"/>
        </w:rPr>
        <w:t>t</w:t>
      </w:r>
      <w:r>
        <w:rPr>
          <w:spacing w:val="1"/>
          <w:sz w:val="19"/>
          <w:szCs w:val="19"/>
        </w:rPr>
        <w:t>a</w:t>
      </w:r>
      <w:r>
        <w:rPr>
          <w:sz w:val="19"/>
          <w:szCs w:val="19"/>
        </w:rPr>
        <w:t xml:space="preserve">lk </w:t>
      </w:r>
      <w:r>
        <w:rPr>
          <w:spacing w:val="31"/>
          <w:sz w:val="19"/>
          <w:szCs w:val="19"/>
        </w:rPr>
        <w:t xml:space="preserve"> </w:t>
      </w:r>
      <w:r>
        <w:rPr>
          <w:sz w:val="19"/>
          <w:szCs w:val="19"/>
        </w:rPr>
        <w:t xml:space="preserve">ini </w:t>
      </w:r>
      <w:r>
        <w:rPr>
          <w:spacing w:val="20"/>
          <w:sz w:val="19"/>
          <w:szCs w:val="19"/>
        </w:rPr>
        <w:t xml:space="preserve"> </w:t>
      </w:r>
      <w:r>
        <w:rPr>
          <w:spacing w:val="-1"/>
          <w:w w:val="112"/>
          <w:sz w:val="19"/>
          <w:szCs w:val="19"/>
        </w:rPr>
        <w:t>d</w:t>
      </w:r>
      <w:r>
        <w:rPr>
          <w:spacing w:val="1"/>
          <w:w w:val="112"/>
          <w:sz w:val="19"/>
          <w:szCs w:val="19"/>
        </w:rPr>
        <w:t>a</w:t>
      </w:r>
      <w:r>
        <w:rPr>
          <w:spacing w:val="-1"/>
          <w:w w:val="112"/>
          <w:sz w:val="19"/>
          <w:szCs w:val="19"/>
        </w:rPr>
        <w:t>p</w:t>
      </w:r>
      <w:r>
        <w:rPr>
          <w:spacing w:val="1"/>
          <w:w w:val="112"/>
          <w:sz w:val="19"/>
          <w:szCs w:val="19"/>
        </w:rPr>
        <w:t>a</w:t>
      </w:r>
      <w:r>
        <w:rPr>
          <w:w w:val="112"/>
          <w:sz w:val="19"/>
          <w:szCs w:val="19"/>
        </w:rPr>
        <w:t xml:space="preserve">t </w:t>
      </w:r>
      <w:r>
        <w:rPr>
          <w:spacing w:val="6"/>
          <w:w w:val="112"/>
          <w:sz w:val="19"/>
          <w:szCs w:val="19"/>
        </w:rPr>
        <w:t xml:space="preserve"> </w:t>
      </w:r>
      <w:r>
        <w:rPr>
          <w:spacing w:val="-1"/>
          <w:w w:val="112"/>
          <w:sz w:val="19"/>
          <w:szCs w:val="19"/>
        </w:rPr>
        <w:t>d</w:t>
      </w:r>
      <w:r>
        <w:rPr>
          <w:w w:val="112"/>
          <w:sz w:val="19"/>
          <w:szCs w:val="19"/>
        </w:rPr>
        <w:t>i</w:t>
      </w:r>
      <w:r>
        <w:rPr>
          <w:spacing w:val="1"/>
          <w:w w:val="112"/>
          <w:sz w:val="19"/>
          <w:szCs w:val="19"/>
        </w:rPr>
        <w:t>a</w:t>
      </w:r>
      <w:r>
        <w:rPr>
          <w:w w:val="112"/>
          <w:sz w:val="19"/>
          <w:szCs w:val="19"/>
        </w:rPr>
        <w:t>m</w:t>
      </w:r>
      <w:r>
        <w:rPr>
          <w:spacing w:val="1"/>
          <w:w w:val="112"/>
          <w:sz w:val="19"/>
          <w:szCs w:val="19"/>
        </w:rPr>
        <w:t>b</w:t>
      </w:r>
      <w:r>
        <w:rPr>
          <w:w w:val="112"/>
          <w:sz w:val="19"/>
          <w:szCs w:val="19"/>
        </w:rPr>
        <w:t>il</w:t>
      </w:r>
      <w:r>
        <w:rPr>
          <w:spacing w:val="37"/>
          <w:w w:val="112"/>
          <w:sz w:val="19"/>
          <w:szCs w:val="19"/>
        </w:rPr>
        <w:t xml:space="preserve"> </w:t>
      </w:r>
      <w:r>
        <w:rPr>
          <w:w w:val="112"/>
          <w:sz w:val="19"/>
          <w:szCs w:val="19"/>
        </w:rPr>
        <w:t>in</w:t>
      </w:r>
      <w:r>
        <w:rPr>
          <w:spacing w:val="-1"/>
          <w:w w:val="112"/>
          <w:sz w:val="19"/>
          <w:szCs w:val="19"/>
        </w:rPr>
        <w:t>f</w:t>
      </w:r>
      <w:r>
        <w:rPr>
          <w:w w:val="112"/>
          <w:sz w:val="19"/>
          <w:szCs w:val="19"/>
        </w:rPr>
        <w:t>o</w:t>
      </w:r>
      <w:r>
        <w:rPr>
          <w:spacing w:val="-1"/>
          <w:w w:val="112"/>
          <w:sz w:val="19"/>
          <w:szCs w:val="19"/>
        </w:rPr>
        <w:t>r</w:t>
      </w:r>
      <w:r>
        <w:rPr>
          <w:w w:val="112"/>
          <w:sz w:val="19"/>
          <w:szCs w:val="19"/>
        </w:rPr>
        <w:t>m</w:t>
      </w:r>
      <w:r>
        <w:rPr>
          <w:spacing w:val="1"/>
          <w:w w:val="112"/>
          <w:sz w:val="19"/>
          <w:szCs w:val="19"/>
        </w:rPr>
        <w:t>a</w:t>
      </w:r>
      <w:r>
        <w:rPr>
          <w:spacing w:val="-1"/>
          <w:w w:val="112"/>
          <w:sz w:val="19"/>
          <w:szCs w:val="19"/>
        </w:rPr>
        <w:t>s</w:t>
      </w:r>
      <w:r>
        <w:rPr>
          <w:w w:val="112"/>
          <w:sz w:val="19"/>
          <w:szCs w:val="19"/>
        </w:rPr>
        <w:t>i</w:t>
      </w:r>
      <w:r>
        <w:rPr>
          <w:spacing w:val="28"/>
          <w:w w:val="112"/>
          <w:sz w:val="19"/>
          <w:szCs w:val="19"/>
        </w:rPr>
        <w:t xml:space="preserve"> </w:t>
      </w:r>
      <w:r>
        <w:rPr>
          <w:spacing w:val="-1"/>
          <w:w w:val="121"/>
          <w:sz w:val="19"/>
          <w:szCs w:val="19"/>
        </w:rPr>
        <w:t>d</w:t>
      </w:r>
      <w:r>
        <w:rPr>
          <w:spacing w:val="1"/>
          <w:w w:val="112"/>
          <w:sz w:val="19"/>
          <w:szCs w:val="19"/>
        </w:rPr>
        <w:t>a</w:t>
      </w:r>
      <w:r>
        <w:rPr>
          <w:spacing w:val="-2"/>
          <w:w w:val="117"/>
          <w:sz w:val="19"/>
          <w:szCs w:val="19"/>
        </w:rPr>
        <w:t>t</w:t>
      </w:r>
      <w:r>
        <w:rPr>
          <w:w w:val="112"/>
          <w:sz w:val="19"/>
          <w:szCs w:val="19"/>
        </w:rPr>
        <w:t xml:space="preserve">a </w:t>
      </w:r>
      <w:r>
        <w:rPr>
          <w:sz w:val="19"/>
          <w:szCs w:val="19"/>
        </w:rPr>
        <w:t>y</w:t>
      </w:r>
      <w:r>
        <w:rPr>
          <w:spacing w:val="1"/>
          <w:sz w:val="19"/>
          <w:szCs w:val="19"/>
        </w:rPr>
        <w:t>a</w:t>
      </w:r>
      <w:r>
        <w:rPr>
          <w:sz w:val="19"/>
          <w:szCs w:val="19"/>
        </w:rPr>
        <w:t xml:space="preserve">ng </w:t>
      </w:r>
      <w:r>
        <w:rPr>
          <w:spacing w:val="13"/>
          <w:sz w:val="19"/>
          <w:szCs w:val="19"/>
        </w:rPr>
        <w:t xml:space="preserve"> </w:t>
      </w:r>
      <w:r>
        <w:rPr>
          <w:sz w:val="19"/>
          <w:szCs w:val="19"/>
        </w:rPr>
        <w:t>tel</w:t>
      </w:r>
      <w:r>
        <w:rPr>
          <w:spacing w:val="1"/>
          <w:sz w:val="19"/>
          <w:szCs w:val="19"/>
        </w:rPr>
        <w:t>a</w:t>
      </w:r>
      <w:r>
        <w:rPr>
          <w:sz w:val="19"/>
          <w:szCs w:val="19"/>
        </w:rPr>
        <w:t xml:space="preserve">h </w:t>
      </w:r>
      <w:r>
        <w:rPr>
          <w:spacing w:val="10"/>
          <w:sz w:val="19"/>
          <w:szCs w:val="19"/>
        </w:rPr>
        <w:t xml:space="preserve"> </w:t>
      </w:r>
      <w:r>
        <w:rPr>
          <w:spacing w:val="-1"/>
          <w:w w:val="112"/>
          <w:sz w:val="19"/>
          <w:szCs w:val="19"/>
        </w:rPr>
        <w:t>d</w:t>
      </w:r>
      <w:r>
        <w:rPr>
          <w:w w:val="112"/>
          <w:sz w:val="19"/>
          <w:szCs w:val="19"/>
        </w:rPr>
        <w:t>i</w:t>
      </w:r>
      <w:r>
        <w:rPr>
          <w:spacing w:val="-1"/>
          <w:w w:val="112"/>
          <w:sz w:val="19"/>
          <w:szCs w:val="19"/>
        </w:rPr>
        <w:t>d</w:t>
      </w:r>
      <w:r>
        <w:rPr>
          <w:spacing w:val="1"/>
          <w:w w:val="112"/>
          <w:sz w:val="19"/>
          <w:szCs w:val="19"/>
        </w:rPr>
        <w:t>a</w:t>
      </w:r>
      <w:r>
        <w:rPr>
          <w:spacing w:val="-1"/>
          <w:w w:val="112"/>
          <w:sz w:val="19"/>
          <w:szCs w:val="19"/>
        </w:rPr>
        <w:t>p</w:t>
      </w:r>
      <w:r>
        <w:rPr>
          <w:spacing w:val="1"/>
          <w:w w:val="112"/>
          <w:sz w:val="19"/>
          <w:szCs w:val="19"/>
        </w:rPr>
        <w:t>a</w:t>
      </w:r>
      <w:r>
        <w:rPr>
          <w:w w:val="112"/>
          <w:sz w:val="19"/>
          <w:szCs w:val="19"/>
        </w:rPr>
        <w:t>t</w:t>
      </w:r>
      <w:r>
        <w:rPr>
          <w:spacing w:val="33"/>
          <w:w w:val="112"/>
          <w:sz w:val="19"/>
          <w:szCs w:val="19"/>
        </w:rPr>
        <w:t xml:space="preserve"> </w:t>
      </w:r>
      <w:r>
        <w:rPr>
          <w:spacing w:val="-1"/>
          <w:w w:val="112"/>
          <w:sz w:val="19"/>
          <w:szCs w:val="19"/>
        </w:rPr>
        <w:t>d</w:t>
      </w:r>
      <w:r>
        <w:rPr>
          <w:w w:val="112"/>
          <w:sz w:val="19"/>
          <w:szCs w:val="19"/>
        </w:rPr>
        <w:t>eng</w:t>
      </w:r>
      <w:r>
        <w:rPr>
          <w:spacing w:val="1"/>
          <w:w w:val="112"/>
          <w:sz w:val="19"/>
          <w:szCs w:val="19"/>
        </w:rPr>
        <w:t>a</w:t>
      </w:r>
      <w:r>
        <w:rPr>
          <w:w w:val="112"/>
          <w:sz w:val="19"/>
          <w:szCs w:val="19"/>
        </w:rPr>
        <w:t>n</w:t>
      </w:r>
      <w:r>
        <w:rPr>
          <w:spacing w:val="18"/>
          <w:w w:val="112"/>
          <w:sz w:val="19"/>
          <w:szCs w:val="19"/>
        </w:rPr>
        <w:t xml:space="preserve"> </w:t>
      </w:r>
      <w:r>
        <w:rPr>
          <w:w w:val="112"/>
          <w:sz w:val="19"/>
          <w:szCs w:val="19"/>
        </w:rPr>
        <w:t>mengg</w:t>
      </w:r>
      <w:r>
        <w:rPr>
          <w:spacing w:val="1"/>
          <w:w w:val="112"/>
          <w:sz w:val="19"/>
          <w:szCs w:val="19"/>
        </w:rPr>
        <w:t>u</w:t>
      </w:r>
      <w:r>
        <w:rPr>
          <w:w w:val="112"/>
          <w:sz w:val="19"/>
          <w:szCs w:val="19"/>
        </w:rPr>
        <w:t>n</w:t>
      </w:r>
      <w:r>
        <w:rPr>
          <w:spacing w:val="1"/>
          <w:w w:val="112"/>
          <w:sz w:val="19"/>
          <w:szCs w:val="19"/>
        </w:rPr>
        <w:t>a</w:t>
      </w:r>
      <w:r>
        <w:rPr>
          <w:w w:val="112"/>
          <w:sz w:val="19"/>
          <w:szCs w:val="19"/>
        </w:rPr>
        <w:t>k</w:t>
      </w:r>
      <w:r>
        <w:rPr>
          <w:spacing w:val="1"/>
          <w:w w:val="112"/>
          <w:sz w:val="19"/>
          <w:szCs w:val="19"/>
        </w:rPr>
        <w:t>a</w:t>
      </w:r>
      <w:r>
        <w:rPr>
          <w:w w:val="112"/>
          <w:sz w:val="19"/>
          <w:szCs w:val="19"/>
        </w:rPr>
        <w:t>n</w:t>
      </w:r>
      <w:r>
        <w:rPr>
          <w:spacing w:val="20"/>
          <w:w w:val="112"/>
          <w:sz w:val="19"/>
          <w:szCs w:val="19"/>
        </w:rPr>
        <w:t xml:space="preserve"> </w:t>
      </w:r>
      <w:r>
        <w:rPr>
          <w:spacing w:val="1"/>
          <w:w w:val="112"/>
          <w:sz w:val="19"/>
          <w:szCs w:val="19"/>
        </w:rPr>
        <w:t>b</w:t>
      </w:r>
      <w:r>
        <w:rPr>
          <w:w w:val="112"/>
          <w:sz w:val="19"/>
          <w:szCs w:val="19"/>
        </w:rPr>
        <w:t>er</w:t>
      </w:r>
      <w:r>
        <w:rPr>
          <w:spacing w:val="-2"/>
          <w:w w:val="112"/>
          <w:sz w:val="19"/>
          <w:szCs w:val="19"/>
        </w:rPr>
        <w:t>b</w:t>
      </w:r>
      <w:r>
        <w:rPr>
          <w:spacing w:val="1"/>
          <w:w w:val="112"/>
          <w:sz w:val="19"/>
          <w:szCs w:val="19"/>
        </w:rPr>
        <w:t>a</w:t>
      </w:r>
      <w:r>
        <w:rPr>
          <w:w w:val="112"/>
          <w:sz w:val="19"/>
          <w:szCs w:val="19"/>
        </w:rPr>
        <w:t>g</w:t>
      </w:r>
      <w:r>
        <w:rPr>
          <w:spacing w:val="1"/>
          <w:w w:val="112"/>
          <w:sz w:val="19"/>
          <w:szCs w:val="19"/>
        </w:rPr>
        <w:t>a</w:t>
      </w:r>
      <w:r>
        <w:rPr>
          <w:w w:val="112"/>
          <w:sz w:val="19"/>
          <w:szCs w:val="19"/>
        </w:rPr>
        <w:t xml:space="preserve">i </w:t>
      </w:r>
      <w:r>
        <w:rPr>
          <w:w w:val="117"/>
          <w:sz w:val="19"/>
          <w:szCs w:val="19"/>
        </w:rPr>
        <w:t>t</w:t>
      </w:r>
      <w:r>
        <w:rPr>
          <w:w w:val="108"/>
          <w:sz w:val="19"/>
          <w:szCs w:val="19"/>
        </w:rPr>
        <w:t>o</w:t>
      </w:r>
      <w:r>
        <w:rPr>
          <w:spacing w:val="-1"/>
          <w:w w:val="108"/>
          <w:sz w:val="19"/>
          <w:szCs w:val="19"/>
        </w:rPr>
        <w:t>o</w:t>
      </w:r>
      <w:r>
        <w:rPr>
          <w:spacing w:val="-2"/>
          <w:w w:val="104"/>
          <w:sz w:val="19"/>
          <w:szCs w:val="19"/>
        </w:rPr>
        <w:t>l</w:t>
      </w:r>
      <w:r>
        <w:rPr>
          <w:w w:val="108"/>
          <w:sz w:val="19"/>
          <w:szCs w:val="19"/>
        </w:rPr>
        <w:t xml:space="preserve">s </w:t>
      </w:r>
      <w:r>
        <w:rPr>
          <w:sz w:val="19"/>
          <w:szCs w:val="19"/>
        </w:rPr>
        <w:t>y</w:t>
      </w:r>
      <w:r>
        <w:rPr>
          <w:spacing w:val="1"/>
          <w:sz w:val="19"/>
          <w:szCs w:val="19"/>
        </w:rPr>
        <w:t>a</w:t>
      </w:r>
      <w:r>
        <w:rPr>
          <w:sz w:val="19"/>
          <w:szCs w:val="19"/>
        </w:rPr>
        <w:t xml:space="preserve">ng </w:t>
      </w:r>
      <w:r>
        <w:rPr>
          <w:spacing w:val="38"/>
          <w:sz w:val="19"/>
          <w:szCs w:val="19"/>
        </w:rPr>
        <w:t xml:space="preserve"> </w:t>
      </w:r>
      <w:r>
        <w:rPr>
          <w:spacing w:val="-1"/>
          <w:w w:val="112"/>
          <w:sz w:val="19"/>
          <w:szCs w:val="19"/>
        </w:rPr>
        <w:t>d</w:t>
      </w:r>
      <w:r>
        <w:rPr>
          <w:w w:val="112"/>
          <w:sz w:val="19"/>
          <w:szCs w:val="19"/>
        </w:rPr>
        <w:t>ig</w:t>
      </w:r>
      <w:r>
        <w:rPr>
          <w:spacing w:val="1"/>
          <w:w w:val="112"/>
          <w:sz w:val="19"/>
          <w:szCs w:val="19"/>
        </w:rPr>
        <w:t>u</w:t>
      </w:r>
      <w:r>
        <w:rPr>
          <w:w w:val="112"/>
          <w:sz w:val="19"/>
          <w:szCs w:val="19"/>
        </w:rPr>
        <w:t>n</w:t>
      </w:r>
      <w:r>
        <w:rPr>
          <w:spacing w:val="1"/>
          <w:w w:val="112"/>
          <w:sz w:val="19"/>
          <w:szCs w:val="19"/>
        </w:rPr>
        <w:t>a</w:t>
      </w:r>
      <w:r>
        <w:rPr>
          <w:w w:val="112"/>
          <w:sz w:val="19"/>
          <w:szCs w:val="19"/>
        </w:rPr>
        <w:t>k</w:t>
      </w:r>
      <w:r>
        <w:rPr>
          <w:spacing w:val="1"/>
          <w:w w:val="112"/>
          <w:sz w:val="19"/>
          <w:szCs w:val="19"/>
        </w:rPr>
        <w:t>a</w:t>
      </w:r>
      <w:r>
        <w:rPr>
          <w:w w:val="112"/>
          <w:sz w:val="19"/>
          <w:szCs w:val="19"/>
        </w:rPr>
        <w:t>n.</w:t>
      </w:r>
      <w:r>
        <w:rPr>
          <w:spacing w:val="43"/>
          <w:w w:val="112"/>
          <w:sz w:val="19"/>
          <w:szCs w:val="19"/>
        </w:rPr>
        <w:t xml:space="preserve"> </w:t>
      </w:r>
      <w:r>
        <w:rPr>
          <w:spacing w:val="-1"/>
          <w:w w:val="112"/>
          <w:sz w:val="19"/>
          <w:szCs w:val="19"/>
        </w:rPr>
        <w:t>T</w:t>
      </w:r>
      <w:r>
        <w:rPr>
          <w:w w:val="112"/>
          <w:sz w:val="19"/>
          <w:szCs w:val="19"/>
        </w:rPr>
        <w:t>er</w:t>
      </w:r>
      <w:r>
        <w:rPr>
          <w:spacing w:val="-1"/>
          <w:w w:val="112"/>
          <w:sz w:val="19"/>
          <w:szCs w:val="19"/>
        </w:rPr>
        <w:t>d</w:t>
      </w:r>
      <w:r>
        <w:rPr>
          <w:spacing w:val="1"/>
          <w:w w:val="112"/>
          <w:sz w:val="19"/>
          <w:szCs w:val="19"/>
        </w:rPr>
        <w:t>a</w:t>
      </w:r>
      <w:r>
        <w:rPr>
          <w:spacing w:val="-1"/>
          <w:w w:val="112"/>
          <w:sz w:val="19"/>
          <w:szCs w:val="19"/>
        </w:rPr>
        <w:t>p</w:t>
      </w:r>
      <w:r>
        <w:rPr>
          <w:spacing w:val="1"/>
          <w:w w:val="112"/>
          <w:sz w:val="19"/>
          <w:szCs w:val="19"/>
        </w:rPr>
        <w:t>a</w:t>
      </w:r>
      <w:r>
        <w:rPr>
          <w:w w:val="112"/>
          <w:sz w:val="19"/>
          <w:szCs w:val="19"/>
        </w:rPr>
        <w:t>t</w:t>
      </w:r>
      <w:r>
        <w:rPr>
          <w:spacing w:val="41"/>
          <w:w w:val="112"/>
          <w:sz w:val="19"/>
          <w:szCs w:val="19"/>
        </w:rPr>
        <w:t xml:space="preserve"> </w:t>
      </w:r>
      <w:proofErr w:type="gramStart"/>
      <w:r>
        <w:rPr>
          <w:spacing w:val="-1"/>
          <w:sz w:val="19"/>
          <w:szCs w:val="19"/>
        </w:rPr>
        <w:t>d</w:t>
      </w:r>
      <w:r>
        <w:rPr>
          <w:spacing w:val="1"/>
          <w:sz w:val="19"/>
          <w:szCs w:val="19"/>
        </w:rPr>
        <w:t>u</w:t>
      </w:r>
      <w:r>
        <w:rPr>
          <w:sz w:val="19"/>
          <w:szCs w:val="19"/>
        </w:rPr>
        <w:t xml:space="preserve">a </w:t>
      </w:r>
      <w:r>
        <w:rPr>
          <w:spacing w:val="44"/>
          <w:sz w:val="19"/>
          <w:szCs w:val="19"/>
        </w:rPr>
        <w:t xml:space="preserve"> </w:t>
      </w:r>
      <w:r>
        <w:rPr>
          <w:w w:val="111"/>
          <w:sz w:val="19"/>
          <w:szCs w:val="19"/>
        </w:rPr>
        <w:t>m</w:t>
      </w:r>
      <w:r>
        <w:rPr>
          <w:spacing w:val="1"/>
          <w:w w:val="111"/>
          <w:sz w:val="19"/>
          <w:szCs w:val="19"/>
        </w:rPr>
        <w:t>a</w:t>
      </w:r>
      <w:r>
        <w:rPr>
          <w:w w:val="111"/>
          <w:sz w:val="19"/>
          <w:szCs w:val="19"/>
        </w:rPr>
        <w:t>c</w:t>
      </w:r>
      <w:r>
        <w:rPr>
          <w:spacing w:val="-1"/>
          <w:w w:val="111"/>
          <w:sz w:val="19"/>
          <w:szCs w:val="19"/>
        </w:rPr>
        <w:t>a</w:t>
      </w:r>
      <w:r>
        <w:rPr>
          <w:w w:val="111"/>
          <w:sz w:val="19"/>
          <w:szCs w:val="19"/>
        </w:rPr>
        <w:t>m</w:t>
      </w:r>
      <w:proofErr w:type="gramEnd"/>
      <w:r>
        <w:rPr>
          <w:spacing w:val="34"/>
          <w:w w:val="111"/>
          <w:sz w:val="19"/>
          <w:szCs w:val="19"/>
        </w:rPr>
        <w:t xml:space="preserve"> </w:t>
      </w:r>
      <w:r>
        <w:rPr>
          <w:spacing w:val="-1"/>
          <w:w w:val="111"/>
          <w:sz w:val="19"/>
          <w:szCs w:val="19"/>
        </w:rPr>
        <w:t>p</w:t>
      </w:r>
      <w:r>
        <w:rPr>
          <w:w w:val="111"/>
          <w:sz w:val="19"/>
          <w:szCs w:val="19"/>
        </w:rPr>
        <w:t>er</w:t>
      </w:r>
      <w:r>
        <w:rPr>
          <w:spacing w:val="1"/>
          <w:w w:val="111"/>
          <w:sz w:val="19"/>
          <w:szCs w:val="19"/>
        </w:rPr>
        <w:t>a</w:t>
      </w:r>
      <w:r>
        <w:rPr>
          <w:w w:val="111"/>
          <w:sz w:val="19"/>
          <w:szCs w:val="19"/>
        </w:rPr>
        <w:t>ngk</w:t>
      </w:r>
      <w:r>
        <w:rPr>
          <w:spacing w:val="1"/>
          <w:w w:val="111"/>
          <w:sz w:val="19"/>
          <w:szCs w:val="19"/>
        </w:rPr>
        <w:t>a</w:t>
      </w:r>
      <w:r>
        <w:rPr>
          <w:w w:val="111"/>
          <w:sz w:val="19"/>
          <w:szCs w:val="19"/>
        </w:rPr>
        <w:t xml:space="preserve">t  </w:t>
      </w:r>
      <w:r>
        <w:rPr>
          <w:spacing w:val="-2"/>
          <w:w w:val="110"/>
          <w:sz w:val="19"/>
          <w:szCs w:val="19"/>
        </w:rPr>
        <w:t>y</w:t>
      </w:r>
      <w:r>
        <w:rPr>
          <w:spacing w:val="1"/>
          <w:w w:val="112"/>
          <w:sz w:val="19"/>
          <w:szCs w:val="19"/>
        </w:rPr>
        <w:t>a</w:t>
      </w:r>
      <w:r>
        <w:rPr>
          <w:w w:val="113"/>
          <w:sz w:val="19"/>
          <w:szCs w:val="19"/>
        </w:rPr>
        <w:t xml:space="preserve">ng </w:t>
      </w:r>
      <w:r>
        <w:rPr>
          <w:spacing w:val="-1"/>
          <w:w w:val="112"/>
          <w:sz w:val="19"/>
          <w:szCs w:val="19"/>
        </w:rPr>
        <w:t>d</w:t>
      </w:r>
      <w:r>
        <w:rPr>
          <w:w w:val="112"/>
          <w:sz w:val="19"/>
          <w:szCs w:val="19"/>
        </w:rPr>
        <w:t>ig</w:t>
      </w:r>
      <w:r>
        <w:rPr>
          <w:spacing w:val="1"/>
          <w:w w:val="112"/>
          <w:sz w:val="19"/>
          <w:szCs w:val="19"/>
        </w:rPr>
        <w:t>u</w:t>
      </w:r>
      <w:r>
        <w:rPr>
          <w:w w:val="112"/>
          <w:sz w:val="19"/>
          <w:szCs w:val="19"/>
        </w:rPr>
        <w:t>n</w:t>
      </w:r>
      <w:r>
        <w:rPr>
          <w:spacing w:val="1"/>
          <w:w w:val="112"/>
          <w:sz w:val="19"/>
          <w:szCs w:val="19"/>
        </w:rPr>
        <w:t>a</w:t>
      </w:r>
      <w:r>
        <w:rPr>
          <w:w w:val="112"/>
          <w:sz w:val="19"/>
          <w:szCs w:val="19"/>
        </w:rPr>
        <w:t>k</w:t>
      </w:r>
      <w:r>
        <w:rPr>
          <w:spacing w:val="1"/>
          <w:w w:val="112"/>
          <w:sz w:val="19"/>
          <w:szCs w:val="19"/>
        </w:rPr>
        <w:t>a</w:t>
      </w:r>
      <w:r>
        <w:rPr>
          <w:w w:val="112"/>
          <w:sz w:val="19"/>
          <w:szCs w:val="19"/>
        </w:rPr>
        <w:t>n,</w:t>
      </w:r>
      <w:r>
        <w:rPr>
          <w:spacing w:val="13"/>
          <w:w w:val="112"/>
          <w:sz w:val="19"/>
          <w:szCs w:val="19"/>
        </w:rPr>
        <w:t xml:space="preserve"> </w:t>
      </w:r>
      <w:r>
        <w:rPr>
          <w:spacing w:val="-1"/>
          <w:w w:val="112"/>
          <w:sz w:val="19"/>
          <w:szCs w:val="19"/>
        </w:rPr>
        <w:t>s</w:t>
      </w:r>
      <w:r>
        <w:rPr>
          <w:w w:val="112"/>
          <w:sz w:val="19"/>
          <w:szCs w:val="19"/>
        </w:rPr>
        <w:t>e</w:t>
      </w:r>
      <w:r>
        <w:rPr>
          <w:spacing w:val="-1"/>
          <w:w w:val="112"/>
          <w:sz w:val="19"/>
          <w:szCs w:val="19"/>
        </w:rPr>
        <w:t>p</w:t>
      </w:r>
      <w:r>
        <w:rPr>
          <w:w w:val="112"/>
          <w:sz w:val="19"/>
          <w:szCs w:val="19"/>
        </w:rPr>
        <w:t>erti</w:t>
      </w:r>
      <w:r>
        <w:rPr>
          <w:spacing w:val="1"/>
          <w:w w:val="112"/>
          <w:sz w:val="19"/>
          <w:szCs w:val="19"/>
        </w:rPr>
        <w:t xml:space="preserve"> </w:t>
      </w:r>
      <w:r>
        <w:rPr>
          <w:spacing w:val="-1"/>
          <w:w w:val="112"/>
          <w:sz w:val="19"/>
          <w:szCs w:val="19"/>
        </w:rPr>
        <w:t>p</w:t>
      </w:r>
      <w:r>
        <w:rPr>
          <w:w w:val="112"/>
          <w:sz w:val="19"/>
          <w:szCs w:val="19"/>
        </w:rPr>
        <w:t>er</w:t>
      </w:r>
      <w:r>
        <w:rPr>
          <w:spacing w:val="1"/>
          <w:w w:val="112"/>
          <w:sz w:val="19"/>
          <w:szCs w:val="19"/>
        </w:rPr>
        <w:t>a</w:t>
      </w:r>
      <w:r>
        <w:rPr>
          <w:w w:val="112"/>
          <w:sz w:val="19"/>
          <w:szCs w:val="19"/>
        </w:rPr>
        <w:t>ngk</w:t>
      </w:r>
      <w:r>
        <w:rPr>
          <w:spacing w:val="1"/>
          <w:w w:val="112"/>
          <w:sz w:val="19"/>
          <w:szCs w:val="19"/>
        </w:rPr>
        <w:t>a</w:t>
      </w:r>
      <w:r>
        <w:rPr>
          <w:w w:val="112"/>
          <w:sz w:val="19"/>
          <w:szCs w:val="19"/>
        </w:rPr>
        <w:t>t</w:t>
      </w:r>
      <w:r>
        <w:rPr>
          <w:spacing w:val="12"/>
          <w:w w:val="112"/>
          <w:sz w:val="19"/>
          <w:szCs w:val="19"/>
        </w:rPr>
        <w:t xml:space="preserve"> </w:t>
      </w:r>
      <w:r>
        <w:rPr>
          <w:spacing w:val="-2"/>
          <w:sz w:val="19"/>
          <w:szCs w:val="19"/>
        </w:rPr>
        <w:t>y</w:t>
      </w:r>
      <w:r>
        <w:rPr>
          <w:spacing w:val="1"/>
          <w:sz w:val="19"/>
          <w:szCs w:val="19"/>
        </w:rPr>
        <w:t>a</w:t>
      </w:r>
      <w:r>
        <w:rPr>
          <w:sz w:val="19"/>
          <w:szCs w:val="19"/>
        </w:rPr>
        <w:t xml:space="preserve">ng </w:t>
      </w:r>
      <w:r>
        <w:rPr>
          <w:spacing w:val="5"/>
          <w:sz w:val="19"/>
          <w:szCs w:val="19"/>
        </w:rPr>
        <w:t xml:space="preserve"> </w:t>
      </w:r>
      <w:r>
        <w:rPr>
          <w:spacing w:val="-2"/>
          <w:sz w:val="19"/>
          <w:szCs w:val="19"/>
        </w:rPr>
        <w:t>t</w:t>
      </w:r>
      <w:r>
        <w:rPr>
          <w:sz w:val="19"/>
          <w:szCs w:val="19"/>
        </w:rPr>
        <w:t>el</w:t>
      </w:r>
      <w:r>
        <w:rPr>
          <w:spacing w:val="1"/>
          <w:sz w:val="19"/>
          <w:szCs w:val="19"/>
        </w:rPr>
        <w:t>a</w:t>
      </w:r>
      <w:r>
        <w:rPr>
          <w:sz w:val="19"/>
          <w:szCs w:val="19"/>
        </w:rPr>
        <w:t xml:space="preserve">h  </w:t>
      </w:r>
      <w:r>
        <w:rPr>
          <w:spacing w:val="-1"/>
          <w:w w:val="113"/>
          <w:sz w:val="19"/>
          <w:szCs w:val="19"/>
        </w:rPr>
        <w:t>d</w:t>
      </w:r>
      <w:r>
        <w:rPr>
          <w:w w:val="113"/>
          <w:sz w:val="19"/>
          <w:szCs w:val="19"/>
        </w:rPr>
        <w:t>il</w:t>
      </w:r>
      <w:r>
        <w:rPr>
          <w:spacing w:val="1"/>
          <w:w w:val="113"/>
          <w:sz w:val="19"/>
          <w:szCs w:val="19"/>
        </w:rPr>
        <w:t>a</w:t>
      </w:r>
      <w:r>
        <w:rPr>
          <w:w w:val="113"/>
          <w:sz w:val="19"/>
          <w:szCs w:val="19"/>
        </w:rPr>
        <w:t>k</w:t>
      </w:r>
      <w:r>
        <w:rPr>
          <w:spacing w:val="1"/>
          <w:w w:val="113"/>
          <w:sz w:val="19"/>
          <w:szCs w:val="19"/>
        </w:rPr>
        <w:t>u</w:t>
      </w:r>
      <w:r>
        <w:rPr>
          <w:w w:val="113"/>
          <w:sz w:val="19"/>
          <w:szCs w:val="19"/>
        </w:rPr>
        <w:t>k</w:t>
      </w:r>
      <w:r>
        <w:rPr>
          <w:spacing w:val="1"/>
          <w:w w:val="113"/>
          <w:sz w:val="19"/>
          <w:szCs w:val="19"/>
        </w:rPr>
        <w:t>a</w:t>
      </w:r>
      <w:r>
        <w:rPr>
          <w:w w:val="113"/>
          <w:sz w:val="19"/>
          <w:szCs w:val="19"/>
        </w:rPr>
        <w:t xml:space="preserve">n </w:t>
      </w:r>
      <w:r>
        <w:rPr>
          <w:w w:val="112"/>
          <w:sz w:val="19"/>
          <w:szCs w:val="19"/>
        </w:rPr>
        <w:t>r</w:t>
      </w:r>
      <w:r>
        <w:rPr>
          <w:spacing w:val="-1"/>
          <w:w w:val="112"/>
          <w:sz w:val="19"/>
          <w:szCs w:val="19"/>
        </w:rPr>
        <w:t>o</w:t>
      </w:r>
      <w:r>
        <w:rPr>
          <w:w w:val="111"/>
          <w:sz w:val="19"/>
          <w:szCs w:val="19"/>
        </w:rPr>
        <w:t xml:space="preserve">ot </w:t>
      </w:r>
      <w:r>
        <w:rPr>
          <w:spacing w:val="-1"/>
          <w:sz w:val="19"/>
          <w:szCs w:val="19"/>
        </w:rPr>
        <w:t>d</w:t>
      </w:r>
      <w:r>
        <w:rPr>
          <w:spacing w:val="1"/>
          <w:sz w:val="19"/>
          <w:szCs w:val="19"/>
        </w:rPr>
        <w:t>a</w:t>
      </w:r>
      <w:r>
        <w:rPr>
          <w:sz w:val="19"/>
          <w:szCs w:val="19"/>
        </w:rPr>
        <w:t xml:space="preserve">n </w:t>
      </w:r>
      <w:r>
        <w:rPr>
          <w:spacing w:val="3"/>
          <w:sz w:val="19"/>
          <w:szCs w:val="19"/>
        </w:rPr>
        <w:t xml:space="preserve"> </w:t>
      </w:r>
      <w:r>
        <w:rPr>
          <w:spacing w:val="-1"/>
          <w:w w:val="113"/>
          <w:sz w:val="19"/>
          <w:szCs w:val="19"/>
        </w:rPr>
        <w:t>p</w:t>
      </w:r>
      <w:r>
        <w:rPr>
          <w:w w:val="113"/>
          <w:sz w:val="19"/>
          <w:szCs w:val="19"/>
        </w:rPr>
        <w:t>er</w:t>
      </w:r>
      <w:r>
        <w:rPr>
          <w:spacing w:val="1"/>
          <w:w w:val="113"/>
          <w:sz w:val="19"/>
          <w:szCs w:val="19"/>
        </w:rPr>
        <w:t>a</w:t>
      </w:r>
      <w:r>
        <w:rPr>
          <w:w w:val="113"/>
          <w:sz w:val="19"/>
          <w:szCs w:val="19"/>
        </w:rPr>
        <w:t>ng</w:t>
      </w:r>
      <w:r>
        <w:rPr>
          <w:spacing w:val="1"/>
          <w:w w:val="113"/>
          <w:sz w:val="19"/>
          <w:szCs w:val="19"/>
        </w:rPr>
        <w:t>ka</w:t>
      </w:r>
      <w:r>
        <w:rPr>
          <w:w w:val="113"/>
          <w:sz w:val="19"/>
          <w:szCs w:val="19"/>
        </w:rPr>
        <w:t>t</w:t>
      </w:r>
      <w:r>
        <w:rPr>
          <w:spacing w:val="1"/>
          <w:w w:val="113"/>
          <w:sz w:val="19"/>
          <w:szCs w:val="19"/>
        </w:rPr>
        <w:t xml:space="preserve"> </w:t>
      </w:r>
      <w:r>
        <w:rPr>
          <w:sz w:val="19"/>
          <w:szCs w:val="19"/>
        </w:rPr>
        <w:t>y</w:t>
      </w:r>
      <w:r>
        <w:rPr>
          <w:spacing w:val="1"/>
          <w:sz w:val="19"/>
          <w:szCs w:val="19"/>
        </w:rPr>
        <w:t>a</w:t>
      </w:r>
      <w:r>
        <w:rPr>
          <w:sz w:val="19"/>
          <w:szCs w:val="19"/>
        </w:rPr>
        <w:t xml:space="preserve">ng </w:t>
      </w:r>
      <w:r>
        <w:rPr>
          <w:spacing w:val="2"/>
          <w:sz w:val="19"/>
          <w:szCs w:val="19"/>
        </w:rPr>
        <w:t xml:space="preserve"> </w:t>
      </w:r>
      <w:r>
        <w:rPr>
          <w:spacing w:val="1"/>
          <w:sz w:val="19"/>
          <w:szCs w:val="19"/>
        </w:rPr>
        <w:t>b</w:t>
      </w:r>
      <w:r>
        <w:rPr>
          <w:sz w:val="19"/>
          <w:szCs w:val="19"/>
        </w:rPr>
        <w:t>el</w:t>
      </w:r>
      <w:r>
        <w:rPr>
          <w:spacing w:val="1"/>
          <w:sz w:val="19"/>
          <w:szCs w:val="19"/>
        </w:rPr>
        <w:t>u</w:t>
      </w:r>
      <w:r>
        <w:rPr>
          <w:sz w:val="19"/>
          <w:szCs w:val="19"/>
        </w:rPr>
        <w:t xml:space="preserve">m </w:t>
      </w:r>
      <w:r>
        <w:rPr>
          <w:spacing w:val="14"/>
          <w:sz w:val="19"/>
          <w:szCs w:val="19"/>
        </w:rPr>
        <w:t xml:space="preserve"> </w:t>
      </w:r>
      <w:r>
        <w:rPr>
          <w:spacing w:val="-1"/>
          <w:w w:val="113"/>
          <w:sz w:val="19"/>
          <w:szCs w:val="19"/>
        </w:rPr>
        <w:t>d</w:t>
      </w:r>
      <w:r>
        <w:rPr>
          <w:w w:val="113"/>
          <w:sz w:val="19"/>
          <w:szCs w:val="19"/>
        </w:rPr>
        <w:t>il</w:t>
      </w:r>
      <w:r>
        <w:rPr>
          <w:spacing w:val="1"/>
          <w:w w:val="113"/>
          <w:sz w:val="19"/>
          <w:szCs w:val="19"/>
        </w:rPr>
        <w:t>a</w:t>
      </w:r>
      <w:r>
        <w:rPr>
          <w:w w:val="113"/>
          <w:sz w:val="19"/>
          <w:szCs w:val="19"/>
        </w:rPr>
        <w:t>k</w:t>
      </w:r>
      <w:r>
        <w:rPr>
          <w:spacing w:val="1"/>
          <w:w w:val="113"/>
          <w:sz w:val="19"/>
          <w:szCs w:val="19"/>
        </w:rPr>
        <w:t>u</w:t>
      </w:r>
      <w:r>
        <w:rPr>
          <w:w w:val="113"/>
          <w:sz w:val="19"/>
          <w:szCs w:val="19"/>
        </w:rPr>
        <w:t>k</w:t>
      </w:r>
      <w:r>
        <w:rPr>
          <w:spacing w:val="1"/>
          <w:w w:val="113"/>
          <w:sz w:val="19"/>
          <w:szCs w:val="19"/>
        </w:rPr>
        <w:t>a</w:t>
      </w:r>
      <w:r>
        <w:rPr>
          <w:w w:val="113"/>
          <w:sz w:val="19"/>
          <w:szCs w:val="19"/>
        </w:rPr>
        <w:t xml:space="preserve">n </w:t>
      </w:r>
      <w:r>
        <w:rPr>
          <w:sz w:val="19"/>
          <w:szCs w:val="19"/>
        </w:rPr>
        <w:t>r</w:t>
      </w:r>
      <w:r>
        <w:rPr>
          <w:spacing w:val="-1"/>
          <w:sz w:val="19"/>
          <w:szCs w:val="19"/>
        </w:rPr>
        <w:t>o</w:t>
      </w:r>
      <w:r>
        <w:rPr>
          <w:sz w:val="19"/>
          <w:szCs w:val="19"/>
        </w:rPr>
        <w:t>ot.</w:t>
      </w:r>
      <w:r>
        <w:rPr>
          <w:spacing w:val="43"/>
          <w:sz w:val="19"/>
          <w:szCs w:val="19"/>
        </w:rPr>
        <w:t xml:space="preserve"> </w:t>
      </w:r>
      <w:r>
        <w:rPr>
          <w:spacing w:val="-1"/>
          <w:sz w:val="19"/>
          <w:szCs w:val="19"/>
        </w:rPr>
        <w:t>T</w:t>
      </w:r>
      <w:r>
        <w:rPr>
          <w:w w:val="116"/>
          <w:sz w:val="19"/>
          <w:szCs w:val="19"/>
        </w:rPr>
        <w:t>er</w:t>
      </w:r>
      <w:r>
        <w:rPr>
          <w:spacing w:val="-1"/>
          <w:w w:val="116"/>
          <w:sz w:val="19"/>
          <w:szCs w:val="19"/>
        </w:rPr>
        <w:t>d</w:t>
      </w:r>
      <w:r>
        <w:rPr>
          <w:spacing w:val="1"/>
          <w:w w:val="112"/>
          <w:sz w:val="19"/>
          <w:szCs w:val="19"/>
        </w:rPr>
        <w:t>a</w:t>
      </w:r>
      <w:r>
        <w:rPr>
          <w:spacing w:val="1"/>
          <w:w w:val="119"/>
          <w:sz w:val="19"/>
          <w:szCs w:val="19"/>
        </w:rPr>
        <w:t>p</w:t>
      </w:r>
      <w:r>
        <w:rPr>
          <w:spacing w:val="1"/>
          <w:w w:val="112"/>
          <w:sz w:val="19"/>
          <w:szCs w:val="19"/>
        </w:rPr>
        <w:t>a</w:t>
      </w:r>
      <w:r>
        <w:rPr>
          <w:w w:val="117"/>
          <w:sz w:val="19"/>
          <w:szCs w:val="19"/>
        </w:rPr>
        <w:t xml:space="preserve">t </w:t>
      </w:r>
      <w:r>
        <w:rPr>
          <w:spacing w:val="-1"/>
          <w:w w:val="114"/>
          <w:sz w:val="19"/>
          <w:szCs w:val="19"/>
        </w:rPr>
        <w:t>p</w:t>
      </w:r>
      <w:r>
        <w:rPr>
          <w:w w:val="114"/>
          <w:sz w:val="19"/>
          <w:szCs w:val="19"/>
        </w:rPr>
        <w:t>erbed</w:t>
      </w:r>
      <w:r>
        <w:rPr>
          <w:spacing w:val="1"/>
          <w:w w:val="114"/>
          <w:sz w:val="19"/>
          <w:szCs w:val="19"/>
        </w:rPr>
        <w:t>aa</w:t>
      </w:r>
      <w:r>
        <w:rPr>
          <w:w w:val="114"/>
          <w:sz w:val="19"/>
          <w:szCs w:val="19"/>
        </w:rPr>
        <w:t xml:space="preserve">n </w:t>
      </w:r>
      <w:r>
        <w:rPr>
          <w:spacing w:val="-1"/>
          <w:w w:val="114"/>
          <w:sz w:val="19"/>
          <w:szCs w:val="19"/>
        </w:rPr>
        <w:t>p</w:t>
      </w:r>
      <w:r>
        <w:rPr>
          <w:spacing w:val="1"/>
          <w:w w:val="114"/>
          <w:sz w:val="19"/>
          <w:szCs w:val="19"/>
        </w:rPr>
        <w:t>a</w:t>
      </w:r>
      <w:r>
        <w:rPr>
          <w:spacing w:val="-1"/>
          <w:w w:val="114"/>
          <w:sz w:val="19"/>
          <w:szCs w:val="19"/>
        </w:rPr>
        <w:t>d</w:t>
      </w:r>
      <w:r>
        <w:rPr>
          <w:w w:val="114"/>
          <w:sz w:val="19"/>
          <w:szCs w:val="19"/>
        </w:rPr>
        <w:t>a</w:t>
      </w:r>
      <w:r>
        <w:rPr>
          <w:spacing w:val="12"/>
          <w:w w:val="114"/>
          <w:sz w:val="19"/>
          <w:szCs w:val="19"/>
        </w:rPr>
        <w:t xml:space="preserve"> </w:t>
      </w:r>
      <w:proofErr w:type="gramStart"/>
      <w:r>
        <w:rPr>
          <w:spacing w:val="-1"/>
          <w:sz w:val="19"/>
          <w:szCs w:val="19"/>
        </w:rPr>
        <w:t>d</w:t>
      </w:r>
      <w:r>
        <w:rPr>
          <w:spacing w:val="1"/>
          <w:sz w:val="19"/>
          <w:szCs w:val="19"/>
        </w:rPr>
        <w:t>u</w:t>
      </w:r>
      <w:r>
        <w:rPr>
          <w:sz w:val="19"/>
          <w:szCs w:val="19"/>
        </w:rPr>
        <w:t xml:space="preserve">a </w:t>
      </w:r>
      <w:r>
        <w:rPr>
          <w:spacing w:val="12"/>
          <w:sz w:val="19"/>
          <w:szCs w:val="19"/>
        </w:rPr>
        <w:t xml:space="preserve"> </w:t>
      </w:r>
      <w:r>
        <w:rPr>
          <w:spacing w:val="-1"/>
          <w:w w:val="111"/>
          <w:sz w:val="19"/>
          <w:szCs w:val="19"/>
        </w:rPr>
        <w:t>p</w:t>
      </w:r>
      <w:r>
        <w:rPr>
          <w:w w:val="111"/>
          <w:sz w:val="19"/>
          <w:szCs w:val="19"/>
        </w:rPr>
        <w:t>er</w:t>
      </w:r>
      <w:r>
        <w:rPr>
          <w:spacing w:val="1"/>
          <w:w w:val="111"/>
          <w:sz w:val="19"/>
          <w:szCs w:val="19"/>
        </w:rPr>
        <w:t>a</w:t>
      </w:r>
      <w:r>
        <w:rPr>
          <w:w w:val="111"/>
          <w:sz w:val="19"/>
          <w:szCs w:val="19"/>
        </w:rPr>
        <w:t>ngk</w:t>
      </w:r>
      <w:r>
        <w:rPr>
          <w:spacing w:val="1"/>
          <w:w w:val="111"/>
          <w:sz w:val="19"/>
          <w:szCs w:val="19"/>
        </w:rPr>
        <w:t>a</w:t>
      </w:r>
      <w:r>
        <w:rPr>
          <w:w w:val="111"/>
          <w:sz w:val="19"/>
          <w:szCs w:val="19"/>
        </w:rPr>
        <w:t>t</w:t>
      </w:r>
      <w:proofErr w:type="gramEnd"/>
      <w:r>
        <w:rPr>
          <w:spacing w:val="21"/>
          <w:w w:val="111"/>
          <w:sz w:val="19"/>
          <w:szCs w:val="19"/>
        </w:rPr>
        <w:t xml:space="preserve"> </w:t>
      </w:r>
      <w:r>
        <w:rPr>
          <w:w w:val="111"/>
          <w:sz w:val="19"/>
          <w:szCs w:val="19"/>
        </w:rPr>
        <w:t>ter</w:t>
      </w:r>
      <w:r>
        <w:rPr>
          <w:spacing w:val="-1"/>
          <w:w w:val="111"/>
          <w:sz w:val="19"/>
          <w:szCs w:val="19"/>
        </w:rPr>
        <w:t>s</w:t>
      </w:r>
      <w:r>
        <w:rPr>
          <w:w w:val="111"/>
          <w:sz w:val="19"/>
          <w:szCs w:val="19"/>
        </w:rPr>
        <w:t>e</w:t>
      </w:r>
      <w:r>
        <w:rPr>
          <w:spacing w:val="1"/>
          <w:w w:val="111"/>
          <w:sz w:val="19"/>
          <w:szCs w:val="19"/>
        </w:rPr>
        <w:t>bu</w:t>
      </w:r>
      <w:r>
        <w:rPr>
          <w:w w:val="111"/>
          <w:sz w:val="19"/>
          <w:szCs w:val="19"/>
        </w:rPr>
        <w:t>t,</w:t>
      </w:r>
      <w:r>
        <w:rPr>
          <w:spacing w:val="9"/>
          <w:w w:val="111"/>
          <w:sz w:val="19"/>
          <w:szCs w:val="19"/>
        </w:rPr>
        <w:t xml:space="preserve"> </w:t>
      </w:r>
      <w:r>
        <w:rPr>
          <w:spacing w:val="-1"/>
          <w:w w:val="111"/>
          <w:sz w:val="19"/>
          <w:szCs w:val="19"/>
        </w:rPr>
        <w:t>s</w:t>
      </w:r>
      <w:r>
        <w:rPr>
          <w:w w:val="111"/>
          <w:sz w:val="19"/>
          <w:szCs w:val="19"/>
        </w:rPr>
        <w:t>e</w:t>
      </w:r>
      <w:r>
        <w:rPr>
          <w:spacing w:val="-1"/>
          <w:w w:val="111"/>
          <w:sz w:val="19"/>
          <w:szCs w:val="19"/>
        </w:rPr>
        <w:t>p</w:t>
      </w:r>
      <w:r>
        <w:rPr>
          <w:w w:val="111"/>
          <w:sz w:val="19"/>
          <w:szCs w:val="19"/>
        </w:rPr>
        <w:t>erti</w:t>
      </w:r>
      <w:r>
        <w:rPr>
          <w:spacing w:val="7"/>
          <w:w w:val="111"/>
          <w:sz w:val="19"/>
          <w:szCs w:val="19"/>
        </w:rPr>
        <w:t xml:space="preserve"> </w:t>
      </w:r>
      <w:r>
        <w:rPr>
          <w:spacing w:val="-1"/>
          <w:w w:val="119"/>
          <w:sz w:val="19"/>
          <w:szCs w:val="19"/>
        </w:rPr>
        <w:t>p</w:t>
      </w:r>
      <w:r>
        <w:rPr>
          <w:spacing w:val="1"/>
          <w:w w:val="112"/>
          <w:sz w:val="19"/>
          <w:szCs w:val="19"/>
        </w:rPr>
        <w:t>a</w:t>
      </w:r>
      <w:r>
        <w:rPr>
          <w:spacing w:val="2"/>
          <w:w w:val="121"/>
          <w:sz w:val="19"/>
          <w:szCs w:val="19"/>
        </w:rPr>
        <w:t>d</w:t>
      </w:r>
      <w:r>
        <w:rPr>
          <w:w w:val="112"/>
          <w:sz w:val="19"/>
          <w:szCs w:val="19"/>
        </w:rPr>
        <w:t xml:space="preserve">a </w:t>
      </w:r>
      <w:r>
        <w:rPr>
          <w:spacing w:val="-1"/>
          <w:w w:val="113"/>
          <w:sz w:val="19"/>
          <w:szCs w:val="19"/>
        </w:rPr>
        <w:t>p</w:t>
      </w:r>
      <w:r>
        <w:rPr>
          <w:w w:val="113"/>
          <w:sz w:val="19"/>
          <w:szCs w:val="19"/>
        </w:rPr>
        <w:t>er</w:t>
      </w:r>
      <w:r>
        <w:rPr>
          <w:spacing w:val="1"/>
          <w:w w:val="113"/>
          <w:sz w:val="19"/>
          <w:szCs w:val="19"/>
        </w:rPr>
        <w:t>a</w:t>
      </w:r>
      <w:r>
        <w:rPr>
          <w:w w:val="113"/>
          <w:sz w:val="19"/>
          <w:szCs w:val="19"/>
        </w:rPr>
        <w:t>ngk</w:t>
      </w:r>
      <w:r>
        <w:rPr>
          <w:spacing w:val="1"/>
          <w:w w:val="113"/>
          <w:sz w:val="19"/>
          <w:szCs w:val="19"/>
        </w:rPr>
        <w:t>a</w:t>
      </w:r>
      <w:r>
        <w:rPr>
          <w:w w:val="113"/>
          <w:sz w:val="19"/>
          <w:szCs w:val="19"/>
        </w:rPr>
        <w:t>t</w:t>
      </w:r>
      <w:r>
        <w:rPr>
          <w:spacing w:val="-8"/>
          <w:w w:val="113"/>
          <w:sz w:val="19"/>
          <w:szCs w:val="19"/>
        </w:rPr>
        <w:t xml:space="preserve"> </w:t>
      </w:r>
      <w:r>
        <w:rPr>
          <w:sz w:val="19"/>
          <w:szCs w:val="19"/>
        </w:rPr>
        <w:t>y</w:t>
      </w:r>
      <w:r>
        <w:rPr>
          <w:spacing w:val="1"/>
          <w:sz w:val="19"/>
          <w:szCs w:val="19"/>
        </w:rPr>
        <w:t>a</w:t>
      </w:r>
      <w:r>
        <w:rPr>
          <w:sz w:val="19"/>
          <w:szCs w:val="19"/>
        </w:rPr>
        <w:t>ng</w:t>
      </w:r>
      <w:r>
        <w:rPr>
          <w:spacing w:val="40"/>
          <w:sz w:val="19"/>
          <w:szCs w:val="19"/>
        </w:rPr>
        <w:t xml:space="preserve"> </w:t>
      </w:r>
      <w:r>
        <w:rPr>
          <w:sz w:val="19"/>
          <w:szCs w:val="19"/>
        </w:rPr>
        <w:t>tel</w:t>
      </w:r>
      <w:r>
        <w:rPr>
          <w:spacing w:val="1"/>
          <w:sz w:val="19"/>
          <w:szCs w:val="19"/>
        </w:rPr>
        <w:t>a</w:t>
      </w:r>
      <w:r>
        <w:rPr>
          <w:sz w:val="19"/>
          <w:szCs w:val="19"/>
        </w:rPr>
        <w:t>h</w:t>
      </w:r>
      <w:r>
        <w:rPr>
          <w:spacing w:val="38"/>
          <w:sz w:val="19"/>
          <w:szCs w:val="19"/>
        </w:rPr>
        <w:t xml:space="preserve"> </w:t>
      </w:r>
      <w:r>
        <w:rPr>
          <w:spacing w:val="-1"/>
          <w:sz w:val="19"/>
          <w:szCs w:val="19"/>
        </w:rPr>
        <w:t>d</w:t>
      </w:r>
      <w:r>
        <w:rPr>
          <w:spacing w:val="2"/>
          <w:sz w:val="19"/>
          <w:szCs w:val="19"/>
        </w:rPr>
        <w:t>i</w:t>
      </w:r>
      <w:r>
        <w:rPr>
          <w:spacing w:val="-1"/>
          <w:sz w:val="19"/>
          <w:szCs w:val="19"/>
        </w:rPr>
        <w:t>-</w:t>
      </w:r>
      <w:r>
        <w:rPr>
          <w:sz w:val="19"/>
          <w:szCs w:val="19"/>
        </w:rPr>
        <w:t>r</w:t>
      </w:r>
      <w:r>
        <w:rPr>
          <w:spacing w:val="-1"/>
          <w:sz w:val="19"/>
          <w:szCs w:val="19"/>
        </w:rPr>
        <w:t>o</w:t>
      </w:r>
      <w:r>
        <w:rPr>
          <w:sz w:val="19"/>
          <w:szCs w:val="19"/>
        </w:rPr>
        <w:t xml:space="preserve">ot </w:t>
      </w:r>
      <w:r>
        <w:rPr>
          <w:spacing w:val="5"/>
          <w:sz w:val="19"/>
          <w:szCs w:val="19"/>
        </w:rPr>
        <w:t xml:space="preserve"> </w:t>
      </w:r>
      <w:r>
        <w:rPr>
          <w:w w:val="115"/>
          <w:sz w:val="19"/>
          <w:szCs w:val="19"/>
        </w:rPr>
        <w:t>ter</w:t>
      </w:r>
      <w:r>
        <w:rPr>
          <w:spacing w:val="-1"/>
          <w:w w:val="115"/>
          <w:sz w:val="19"/>
          <w:szCs w:val="19"/>
        </w:rPr>
        <w:t>d</w:t>
      </w:r>
      <w:r>
        <w:rPr>
          <w:spacing w:val="1"/>
          <w:w w:val="115"/>
          <w:sz w:val="19"/>
          <w:szCs w:val="19"/>
        </w:rPr>
        <w:t>a</w:t>
      </w:r>
      <w:r>
        <w:rPr>
          <w:spacing w:val="-1"/>
          <w:w w:val="115"/>
          <w:sz w:val="19"/>
          <w:szCs w:val="19"/>
        </w:rPr>
        <w:t>p</w:t>
      </w:r>
      <w:r>
        <w:rPr>
          <w:spacing w:val="1"/>
          <w:w w:val="115"/>
          <w:sz w:val="19"/>
          <w:szCs w:val="19"/>
        </w:rPr>
        <w:t>a</w:t>
      </w:r>
      <w:r>
        <w:rPr>
          <w:w w:val="115"/>
          <w:sz w:val="19"/>
          <w:szCs w:val="19"/>
        </w:rPr>
        <w:t>t</w:t>
      </w:r>
      <w:r>
        <w:rPr>
          <w:spacing w:val="-8"/>
          <w:w w:val="115"/>
          <w:sz w:val="19"/>
          <w:szCs w:val="19"/>
        </w:rPr>
        <w:t xml:space="preserve"> </w:t>
      </w:r>
      <w:r>
        <w:rPr>
          <w:spacing w:val="-1"/>
          <w:sz w:val="19"/>
          <w:szCs w:val="19"/>
        </w:rPr>
        <w:t>f</w:t>
      </w:r>
      <w:r>
        <w:rPr>
          <w:sz w:val="19"/>
          <w:szCs w:val="19"/>
        </w:rPr>
        <w:t>ile</w:t>
      </w:r>
      <w:r>
        <w:rPr>
          <w:spacing w:val="7"/>
          <w:sz w:val="19"/>
          <w:szCs w:val="19"/>
        </w:rPr>
        <w:t xml:space="preserve"> </w:t>
      </w:r>
      <w:r>
        <w:rPr>
          <w:spacing w:val="1"/>
          <w:w w:val="110"/>
          <w:sz w:val="19"/>
          <w:szCs w:val="19"/>
        </w:rPr>
        <w:t>b</w:t>
      </w:r>
      <w:r>
        <w:rPr>
          <w:w w:val="110"/>
          <w:sz w:val="19"/>
          <w:szCs w:val="19"/>
        </w:rPr>
        <w:t>erek</w:t>
      </w:r>
      <w:r>
        <w:rPr>
          <w:spacing w:val="-1"/>
          <w:w w:val="110"/>
          <w:sz w:val="19"/>
          <w:szCs w:val="19"/>
        </w:rPr>
        <w:t>s</w:t>
      </w:r>
      <w:r>
        <w:rPr>
          <w:w w:val="110"/>
          <w:sz w:val="19"/>
          <w:szCs w:val="19"/>
        </w:rPr>
        <w:t>ten</w:t>
      </w:r>
      <w:r>
        <w:rPr>
          <w:spacing w:val="-1"/>
          <w:w w:val="110"/>
          <w:sz w:val="19"/>
          <w:szCs w:val="19"/>
        </w:rPr>
        <w:t>s</w:t>
      </w:r>
      <w:r>
        <w:rPr>
          <w:w w:val="110"/>
          <w:sz w:val="19"/>
          <w:szCs w:val="19"/>
        </w:rPr>
        <w:t>i</w:t>
      </w:r>
      <w:r>
        <w:rPr>
          <w:spacing w:val="-6"/>
          <w:w w:val="110"/>
          <w:sz w:val="19"/>
          <w:szCs w:val="19"/>
        </w:rPr>
        <w:t xml:space="preserve"> </w:t>
      </w:r>
      <w:r>
        <w:rPr>
          <w:w w:val="99"/>
          <w:sz w:val="19"/>
          <w:szCs w:val="19"/>
        </w:rPr>
        <w:t>.</w:t>
      </w:r>
      <w:r>
        <w:rPr>
          <w:spacing w:val="-1"/>
          <w:w w:val="121"/>
          <w:sz w:val="19"/>
          <w:szCs w:val="19"/>
        </w:rPr>
        <w:t>d</w:t>
      </w:r>
      <w:r>
        <w:rPr>
          <w:w w:val="105"/>
          <w:sz w:val="19"/>
          <w:szCs w:val="19"/>
        </w:rPr>
        <w:t>e</w:t>
      </w:r>
      <w:r>
        <w:rPr>
          <w:spacing w:val="1"/>
          <w:w w:val="105"/>
          <w:sz w:val="19"/>
          <w:szCs w:val="19"/>
        </w:rPr>
        <w:t>x</w:t>
      </w:r>
      <w:r>
        <w:rPr>
          <w:w w:val="99"/>
          <w:sz w:val="19"/>
          <w:szCs w:val="19"/>
        </w:rPr>
        <w:t xml:space="preserve">, </w:t>
      </w:r>
      <w:r>
        <w:rPr>
          <w:spacing w:val="-1"/>
          <w:w w:val="113"/>
          <w:sz w:val="19"/>
          <w:szCs w:val="19"/>
        </w:rPr>
        <w:t>s</w:t>
      </w:r>
      <w:r>
        <w:rPr>
          <w:w w:val="113"/>
          <w:sz w:val="19"/>
          <w:szCs w:val="19"/>
        </w:rPr>
        <w:t>ed</w:t>
      </w:r>
      <w:r>
        <w:rPr>
          <w:spacing w:val="1"/>
          <w:w w:val="113"/>
          <w:sz w:val="19"/>
          <w:szCs w:val="19"/>
        </w:rPr>
        <w:t>a</w:t>
      </w:r>
      <w:r>
        <w:rPr>
          <w:w w:val="113"/>
          <w:sz w:val="19"/>
          <w:szCs w:val="19"/>
        </w:rPr>
        <w:t>ngk</w:t>
      </w:r>
      <w:r>
        <w:rPr>
          <w:spacing w:val="1"/>
          <w:w w:val="113"/>
          <w:sz w:val="19"/>
          <w:szCs w:val="19"/>
        </w:rPr>
        <w:t>a</w:t>
      </w:r>
      <w:r>
        <w:rPr>
          <w:w w:val="113"/>
          <w:sz w:val="19"/>
          <w:szCs w:val="19"/>
        </w:rPr>
        <w:t xml:space="preserve">n </w:t>
      </w:r>
      <w:r>
        <w:rPr>
          <w:spacing w:val="-1"/>
          <w:w w:val="113"/>
          <w:sz w:val="19"/>
          <w:szCs w:val="19"/>
        </w:rPr>
        <w:t>p</w:t>
      </w:r>
      <w:r>
        <w:rPr>
          <w:spacing w:val="1"/>
          <w:w w:val="113"/>
          <w:sz w:val="19"/>
          <w:szCs w:val="19"/>
        </w:rPr>
        <w:t>a</w:t>
      </w:r>
      <w:r>
        <w:rPr>
          <w:spacing w:val="-1"/>
          <w:w w:val="113"/>
          <w:sz w:val="19"/>
          <w:szCs w:val="19"/>
        </w:rPr>
        <w:t>d</w:t>
      </w:r>
      <w:r>
        <w:rPr>
          <w:w w:val="113"/>
          <w:sz w:val="19"/>
          <w:szCs w:val="19"/>
        </w:rPr>
        <w:t>a</w:t>
      </w:r>
      <w:r>
        <w:rPr>
          <w:spacing w:val="17"/>
          <w:w w:val="113"/>
          <w:sz w:val="19"/>
          <w:szCs w:val="19"/>
        </w:rPr>
        <w:t xml:space="preserve"> </w:t>
      </w:r>
      <w:r>
        <w:rPr>
          <w:spacing w:val="-1"/>
          <w:w w:val="113"/>
          <w:sz w:val="19"/>
          <w:szCs w:val="19"/>
        </w:rPr>
        <w:t>p</w:t>
      </w:r>
      <w:r>
        <w:rPr>
          <w:spacing w:val="3"/>
          <w:w w:val="113"/>
          <w:sz w:val="19"/>
          <w:szCs w:val="19"/>
        </w:rPr>
        <w:t>e</w:t>
      </w:r>
      <w:r>
        <w:rPr>
          <w:w w:val="113"/>
          <w:sz w:val="19"/>
          <w:szCs w:val="19"/>
        </w:rPr>
        <w:t>r</w:t>
      </w:r>
      <w:r>
        <w:rPr>
          <w:spacing w:val="1"/>
          <w:w w:val="113"/>
          <w:sz w:val="19"/>
          <w:szCs w:val="19"/>
        </w:rPr>
        <w:t>a</w:t>
      </w:r>
      <w:r>
        <w:rPr>
          <w:w w:val="113"/>
          <w:sz w:val="19"/>
          <w:szCs w:val="19"/>
        </w:rPr>
        <w:t>ngk</w:t>
      </w:r>
      <w:r>
        <w:rPr>
          <w:spacing w:val="1"/>
          <w:w w:val="113"/>
          <w:sz w:val="19"/>
          <w:szCs w:val="19"/>
        </w:rPr>
        <w:t>a</w:t>
      </w:r>
      <w:r>
        <w:rPr>
          <w:w w:val="113"/>
          <w:sz w:val="19"/>
          <w:szCs w:val="19"/>
        </w:rPr>
        <w:t>t</w:t>
      </w:r>
      <w:r>
        <w:rPr>
          <w:spacing w:val="5"/>
          <w:w w:val="113"/>
          <w:sz w:val="19"/>
          <w:szCs w:val="19"/>
        </w:rPr>
        <w:t xml:space="preserve"> </w:t>
      </w:r>
      <w:r>
        <w:rPr>
          <w:sz w:val="19"/>
          <w:szCs w:val="19"/>
        </w:rPr>
        <w:t>y</w:t>
      </w:r>
      <w:r>
        <w:rPr>
          <w:spacing w:val="1"/>
          <w:sz w:val="19"/>
          <w:szCs w:val="19"/>
        </w:rPr>
        <w:t>a</w:t>
      </w:r>
      <w:r>
        <w:rPr>
          <w:sz w:val="19"/>
          <w:szCs w:val="19"/>
        </w:rPr>
        <w:t xml:space="preserve">ng </w:t>
      </w:r>
      <w:r>
        <w:rPr>
          <w:spacing w:val="6"/>
          <w:sz w:val="19"/>
          <w:szCs w:val="19"/>
        </w:rPr>
        <w:t xml:space="preserve"> </w:t>
      </w:r>
      <w:r>
        <w:rPr>
          <w:sz w:val="19"/>
          <w:szCs w:val="19"/>
        </w:rPr>
        <w:t>ti</w:t>
      </w:r>
      <w:r>
        <w:rPr>
          <w:spacing w:val="-1"/>
          <w:sz w:val="19"/>
          <w:szCs w:val="19"/>
        </w:rPr>
        <w:t>d</w:t>
      </w:r>
      <w:r>
        <w:rPr>
          <w:spacing w:val="1"/>
          <w:sz w:val="19"/>
          <w:szCs w:val="19"/>
        </w:rPr>
        <w:t>a</w:t>
      </w:r>
      <w:r>
        <w:rPr>
          <w:sz w:val="19"/>
          <w:szCs w:val="19"/>
        </w:rPr>
        <w:t xml:space="preserve">k </w:t>
      </w:r>
      <w:r>
        <w:rPr>
          <w:spacing w:val="12"/>
          <w:sz w:val="19"/>
          <w:szCs w:val="19"/>
        </w:rPr>
        <w:t xml:space="preserve"> </w:t>
      </w:r>
      <w:r>
        <w:rPr>
          <w:spacing w:val="-1"/>
          <w:sz w:val="19"/>
          <w:szCs w:val="19"/>
        </w:rPr>
        <w:t>d</w:t>
      </w:r>
      <w:r>
        <w:rPr>
          <w:spacing w:val="2"/>
          <w:sz w:val="19"/>
          <w:szCs w:val="19"/>
        </w:rPr>
        <w:t>i</w:t>
      </w:r>
      <w:r>
        <w:rPr>
          <w:spacing w:val="-1"/>
          <w:sz w:val="19"/>
          <w:szCs w:val="19"/>
        </w:rPr>
        <w:t>-</w:t>
      </w:r>
      <w:r>
        <w:rPr>
          <w:sz w:val="19"/>
          <w:szCs w:val="19"/>
        </w:rPr>
        <w:t>r</w:t>
      </w:r>
      <w:r>
        <w:rPr>
          <w:spacing w:val="1"/>
          <w:sz w:val="19"/>
          <w:szCs w:val="19"/>
        </w:rPr>
        <w:t>o</w:t>
      </w:r>
      <w:r>
        <w:rPr>
          <w:sz w:val="19"/>
          <w:szCs w:val="19"/>
        </w:rPr>
        <w:t xml:space="preserve">ot </w:t>
      </w:r>
      <w:r>
        <w:rPr>
          <w:spacing w:val="18"/>
          <w:sz w:val="19"/>
          <w:szCs w:val="19"/>
        </w:rPr>
        <w:t xml:space="preserve"> </w:t>
      </w:r>
      <w:r>
        <w:rPr>
          <w:w w:val="117"/>
          <w:sz w:val="19"/>
          <w:szCs w:val="19"/>
        </w:rPr>
        <w:t>t</w:t>
      </w:r>
      <w:r>
        <w:rPr>
          <w:w w:val="115"/>
          <w:sz w:val="19"/>
          <w:szCs w:val="19"/>
        </w:rPr>
        <w:t>i</w:t>
      </w:r>
      <w:r>
        <w:rPr>
          <w:spacing w:val="-1"/>
          <w:w w:val="115"/>
          <w:sz w:val="19"/>
          <w:szCs w:val="19"/>
        </w:rPr>
        <w:t>d</w:t>
      </w:r>
      <w:r>
        <w:rPr>
          <w:spacing w:val="1"/>
          <w:w w:val="112"/>
          <w:sz w:val="19"/>
          <w:szCs w:val="19"/>
        </w:rPr>
        <w:t>a</w:t>
      </w:r>
      <w:r>
        <w:rPr>
          <w:w w:val="110"/>
          <w:sz w:val="19"/>
          <w:szCs w:val="19"/>
        </w:rPr>
        <w:t xml:space="preserve">k </w:t>
      </w:r>
      <w:r>
        <w:rPr>
          <w:w w:val="109"/>
          <w:sz w:val="19"/>
          <w:szCs w:val="19"/>
        </w:rPr>
        <w:t>me</w:t>
      </w:r>
      <w:r>
        <w:rPr>
          <w:spacing w:val="1"/>
          <w:w w:val="109"/>
          <w:sz w:val="19"/>
          <w:szCs w:val="19"/>
        </w:rPr>
        <w:t>m</w:t>
      </w:r>
      <w:r>
        <w:rPr>
          <w:w w:val="109"/>
          <w:sz w:val="19"/>
          <w:szCs w:val="19"/>
        </w:rPr>
        <w:t>iliki</w:t>
      </w:r>
      <w:r>
        <w:rPr>
          <w:spacing w:val="2"/>
          <w:w w:val="109"/>
          <w:sz w:val="19"/>
          <w:szCs w:val="19"/>
        </w:rPr>
        <w:t xml:space="preserve"> </w:t>
      </w:r>
      <w:r>
        <w:rPr>
          <w:spacing w:val="-1"/>
          <w:sz w:val="19"/>
          <w:szCs w:val="19"/>
        </w:rPr>
        <w:t>f</w:t>
      </w:r>
      <w:r>
        <w:rPr>
          <w:sz w:val="19"/>
          <w:szCs w:val="19"/>
        </w:rPr>
        <w:t>ile</w:t>
      </w:r>
      <w:r>
        <w:rPr>
          <w:spacing w:val="17"/>
          <w:sz w:val="19"/>
          <w:szCs w:val="19"/>
        </w:rPr>
        <w:t xml:space="preserve"> </w:t>
      </w:r>
      <w:r>
        <w:rPr>
          <w:w w:val="111"/>
          <w:sz w:val="19"/>
          <w:szCs w:val="19"/>
        </w:rPr>
        <w:t>ter</w:t>
      </w:r>
      <w:r>
        <w:rPr>
          <w:spacing w:val="-1"/>
          <w:w w:val="111"/>
          <w:sz w:val="19"/>
          <w:szCs w:val="19"/>
        </w:rPr>
        <w:t>s</w:t>
      </w:r>
      <w:r>
        <w:rPr>
          <w:w w:val="111"/>
          <w:sz w:val="19"/>
          <w:szCs w:val="19"/>
        </w:rPr>
        <w:t>e</w:t>
      </w:r>
      <w:r>
        <w:rPr>
          <w:spacing w:val="1"/>
          <w:w w:val="111"/>
          <w:sz w:val="19"/>
          <w:szCs w:val="19"/>
        </w:rPr>
        <w:t>bu</w:t>
      </w:r>
      <w:r>
        <w:rPr>
          <w:w w:val="111"/>
          <w:sz w:val="19"/>
          <w:szCs w:val="19"/>
        </w:rPr>
        <w:t>t.</w:t>
      </w:r>
      <w:r>
        <w:rPr>
          <w:spacing w:val="3"/>
          <w:w w:val="111"/>
          <w:sz w:val="19"/>
          <w:szCs w:val="19"/>
        </w:rPr>
        <w:t xml:space="preserve"> </w:t>
      </w:r>
      <w:r>
        <w:rPr>
          <w:spacing w:val="-1"/>
          <w:w w:val="111"/>
          <w:sz w:val="19"/>
          <w:szCs w:val="19"/>
        </w:rPr>
        <w:t>S</w:t>
      </w:r>
      <w:r>
        <w:rPr>
          <w:w w:val="111"/>
          <w:sz w:val="19"/>
          <w:szCs w:val="19"/>
        </w:rPr>
        <w:t>ehin</w:t>
      </w:r>
      <w:r>
        <w:rPr>
          <w:spacing w:val="1"/>
          <w:w w:val="111"/>
          <w:sz w:val="19"/>
          <w:szCs w:val="19"/>
        </w:rPr>
        <w:t>g</w:t>
      </w:r>
      <w:r>
        <w:rPr>
          <w:w w:val="111"/>
          <w:sz w:val="19"/>
          <w:szCs w:val="19"/>
        </w:rPr>
        <w:t>ga</w:t>
      </w:r>
      <w:r>
        <w:rPr>
          <w:spacing w:val="-17"/>
          <w:w w:val="111"/>
          <w:sz w:val="19"/>
          <w:szCs w:val="19"/>
        </w:rPr>
        <w:t xml:space="preserve"> </w:t>
      </w:r>
      <w:r>
        <w:rPr>
          <w:w w:val="111"/>
          <w:sz w:val="19"/>
          <w:szCs w:val="19"/>
        </w:rPr>
        <w:t>ked</w:t>
      </w:r>
      <w:r>
        <w:rPr>
          <w:spacing w:val="1"/>
          <w:w w:val="111"/>
          <w:sz w:val="19"/>
          <w:szCs w:val="19"/>
        </w:rPr>
        <w:t>u</w:t>
      </w:r>
      <w:r>
        <w:rPr>
          <w:w w:val="111"/>
          <w:sz w:val="19"/>
          <w:szCs w:val="19"/>
        </w:rPr>
        <w:t>a</w:t>
      </w:r>
      <w:r>
        <w:rPr>
          <w:spacing w:val="14"/>
          <w:w w:val="111"/>
          <w:sz w:val="19"/>
          <w:szCs w:val="19"/>
        </w:rPr>
        <w:t xml:space="preserve"> </w:t>
      </w:r>
      <w:r>
        <w:rPr>
          <w:spacing w:val="-1"/>
          <w:w w:val="111"/>
          <w:sz w:val="19"/>
          <w:szCs w:val="19"/>
        </w:rPr>
        <w:t>p</w:t>
      </w:r>
      <w:r>
        <w:rPr>
          <w:w w:val="111"/>
          <w:sz w:val="19"/>
          <w:szCs w:val="19"/>
        </w:rPr>
        <w:t>er</w:t>
      </w:r>
      <w:r>
        <w:rPr>
          <w:spacing w:val="1"/>
          <w:w w:val="111"/>
          <w:sz w:val="19"/>
          <w:szCs w:val="19"/>
        </w:rPr>
        <w:t>a</w:t>
      </w:r>
      <w:r>
        <w:rPr>
          <w:w w:val="111"/>
          <w:sz w:val="19"/>
          <w:szCs w:val="19"/>
        </w:rPr>
        <w:t>ngk</w:t>
      </w:r>
      <w:r>
        <w:rPr>
          <w:spacing w:val="1"/>
          <w:w w:val="111"/>
          <w:sz w:val="19"/>
          <w:szCs w:val="19"/>
        </w:rPr>
        <w:t>a</w:t>
      </w:r>
      <w:r>
        <w:rPr>
          <w:w w:val="111"/>
          <w:sz w:val="19"/>
          <w:szCs w:val="19"/>
        </w:rPr>
        <w:t>t</w:t>
      </w:r>
      <w:r>
        <w:rPr>
          <w:spacing w:val="14"/>
          <w:w w:val="111"/>
          <w:sz w:val="19"/>
          <w:szCs w:val="19"/>
        </w:rPr>
        <w:t xml:space="preserve"> </w:t>
      </w:r>
      <w:r>
        <w:rPr>
          <w:w w:val="117"/>
          <w:sz w:val="19"/>
          <w:szCs w:val="19"/>
        </w:rPr>
        <w:t>t</w:t>
      </w:r>
      <w:r>
        <w:rPr>
          <w:w w:val="111"/>
          <w:sz w:val="19"/>
          <w:szCs w:val="19"/>
        </w:rPr>
        <w:t>er</w:t>
      </w:r>
      <w:r>
        <w:rPr>
          <w:spacing w:val="-1"/>
          <w:w w:val="111"/>
          <w:sz w:val="19"/>
          <w:szCs w:val="19"/>
        </w:rPr>
        <w:t>s</w:t>
      </w:r>
      <w:r>
        <w:rPr>
          <w:spacing w:val="5"/>
          <w:w w:val="107"/>
          <w:sz w:val="19"/>
          <w:szCs w:val="19"/>
        </w:rPr>
        <w:t>e</w:t>
      </w:r>
      <w:r>
        <w:rPr>
          <w:spacing w:val="1"/>
          <w:w w:val="110"/>
          <w:sz w:val="19"/>
          <w:szCs w:val="19"/>
        </w:rPr>
        <w:t>b</w:t>
      </w:r>
      <w:r>
        <w:rPr>
          <w:spacing w:val="1"/>
          <w:w w:val="120"/>
          <w:sz w:val="19"/>
          <w:szCs w:val="19"/>
        </w:rPr>
        <w:t>u</w:t>
      </w:r>
      <w:r>
        <w:rPr>
          <w:w w:val="117"/>
          <w:sz w:val="19"/>
          <w:szCs w:val="19"/>
        </w:rPr>
        <w:t xml:space="preserve">t </w:t>
      </w:r>
      <w:r>
        <w:rPr>
          <w:spacing w:val="-1"/>
          <w:w w:val="113"/>
          <w:sz w:val="19"/>
          <w:szCs w:val="19"/>
        </w:rPr>
        <w:t>d</w:t>
      </w:r>
      <w:r>
        <w:rPr>
          <w:spacing w:val="1"/>
          <w:w w:val="113"/>
          <w:sz w:val="19"/>
          <w:szCs w:val="19"/>
        </w:rPr>
        <w:t>a</w:t>
      </w:r>
      <w:r>
        <w:rPr>
          <w:spacing w:val="-1"/>
          <w:w w:val="113"/>
          <w:sz w:val="19"/>
          <w:szCs w:val="19"/>
        </w:rPr>
        <w:t>p</w:t>
      </w:r>
      <w:r>
        <w:rPr>
          <w:spacing w:val="1"/>
          <w:w w:val="113"/>
          <w:sz w:val="19"/>
          <w:szCs w:val="19"/>
        </w:rPr>
        <w:t>a</w:t>
      </w:r>
      <w:r>
        <w:rPr>
          <w:w w:val="113"/>
          <w:sz w:val="19"/>
          <w:szCs w:val="19"/>
        </w:rPr>
        <w:t>t</w:t>
      </w:r>
      <w:r>
        <w:rPr>
          <w:spacing w:val="28"/>
          <w:w w:val="113"/>
          <w:sz w:val="19"/>
          <w:szCs w:val="19"/>
        </w:rPr>
        <w:t xml:space="preserve"> </w:t>
      </w:r>
      <w:r>
        <w:rPr>
          <w:spacing w:val="-1"/>
          <w:w w:val="113"/>
          <w:sz w:val="19"/>
          <w:szCs w:val="19"/>
        </w:rPr>
        <w:t>d</w:t>
      </w:r>
      <w:r>
        <w:rPr>
          <w:w w:val="113"/>
          <w:sz w:val="19"/>
          <w:szCs w:val="19"/>
        </w:rPr>
        <w:t>i</w:t>
      </w:r>
      <w:r>
        <w:rPr>
          <w:spacing w:val="1"/>
          <w:w w:val="113"/>
          <w:sz w:val="19"/>
          <w:szCs w:val="19"/>
        </w:rPr>
        <w:t>a</w:t>
      </w:r>
      <w:r>
        <w:rPr>
          <w:w w:val="113"/>
          <w:sz w:val="19"/>
          <w:szCs w:val="19"/>
        </w:rPr>
        <w:t>n</w:t>
      </w:r>
      <w:r>
        <w:rPr>
          <w:spacing w:val="1"/>
          <w:w w:val="113"/>
          <w:sz w:val="19"/>
          <w:szCs w:val="19"/>
        </w:rPr>
        <w:t>a</w:t>
      </w:r>
      <w:r>
        <w:rPr>
          <w:w w:val="113"/>
          <w:sz w:val="19"/>
          <w:szCs w:val="19"/>
        </w:rPr>
        <w:t>li</w:t>
      </w:r>
      <w:r>
        <w:rPr>
          <w:spacing w:val="-1"/>
          <w:w w:val="113"/>
          <w:sz w:val="19"/>
          <w:szCs w:val="19"/>
        </w:rPr>
        <w:t>s</w:t>
      </w:r>
      <w:r>
        <w:rPr>
          <w:w w:val="113"/>
          <w:sz w:val="19"/>
          <w:szCs w:val="19"/>
        </w:rPr>
        <w:t>is</w:t>
      </w:r>
      <w:r>
        <w:rPr>
          <w:spacing w:val="-4"/>
          <w:w w:val="113"/>
          <w:sz w:val="19"/>
          <w:szCs w:val="19"/>
        </w:rPr>
        <w:t xml:space="preserve"> </w:t>
      </w:r>
      <w:proofErr w:type="gramStart"/>
      <w:r>
        <w:rPr>
          <w:spacing w:val="-1"/>
          <w:sz w:val="19"/>
          <w:szCs w:val="19"/>
        </w:rPr>
        <w:t>d</w:t>
      </w:r>
      <w:r>
        <w:rPr>
          <w:spacing w:val="1"/>
          <w:sz w:val="19"/>
          <w:szCs w:val="19"/>
        </w:rPr>
        <w:t>a</w:t>
      </w:r>
      <w:r>
        <w:rPr>
          <w:sz w:val="19"/>
          <w:szCs w:val="19"/>
        </w:rPr>
        <w:t xml:space="preserve">n </w:t>
      </w:r>
      <w:r>
        <w:rPr>
          <w:spacing w:val="18"/>
          <w:sz w:val="19"/>
          <w:szCs w:val="19"/>
        </w:rPr>
        <w:t xml:space="preserve"> </w:t>
      </w:r>
      <w:r>
        <w:rPr>
          <w:w w:val="115"/>
          <w:sz w:val="19"/>
          <w:szCs w:val="19"/>
        </w:rPr>
        <w:t>ter</w:t>
      </w:r>
      <w:r>
        <w:rPr>
          <w:spacing w:val="-1"/>
          <w:w w:val="115"/>
          <w:sz w:val="19"/>
          <w:szCs w:val="19"/>
        </w:rPr>
        <w:t>d</w:t>
      </w:r>
      <w:r>
        <w:rPr>
          <w:spacing w:val="1"/>
          <w:w w:val="115"/>
          <w:sz w:val="19"/>
          <w:szCs w:val="19"/>
        </w:rPr>
        <w:t>a</w:t>
      </w:r>
      <w:r>
        <w:rPr>
          <w:spacing w:val="-1"/>
          <w:w w:val="115"/>
          <w:sz w:val="19"/>
          <w:szCs w:val="19"/>
        </w:rPr>
        <w:t>p</w:t>
      </w:r>
      <w:r>
        <w:rPr>
          <w:spacing w:val="1"/>
          <w:w w:val="115"/>
          <w:sz w:val="19"/>
          <w:szCs w:val="19"/>
        </w:rPr>
        <w:t>a</w:t>
      </w:r>
      <w:r>
        <w:rPr>
          <w:w w:val="115"/>
          <w:sz w:val="19"/>
          <w:szCs w:val="19"/>
        </w:rPr>
        <w:t>t</w:t>
      </w:r>
      <w:proofErr w:type="gramEnd"/>
      <w:r>
        <w:rPr>
          <w:spacing w:val="19"/>
          <w:w w:val="115"/>
          <w:sz w:val="19"/>
          <w:szCs w:val="19"/>
        </w:rPr>
        <w:t xml:space="preserve"> </w:t>
      </w:r>
      <w:r>
        <w:rPr>
          <w:i/>
          <w:sz w:val="19"/>
          <w:szCs w:val="19"/>
        </w:rPr>
        <w:t>con</w:t>
      </w:r>
      <w:r>
        <w:rPr>
          <w:i/>
          <w:spacing w:val="-1"/>
          <w:sz w:val="19"/>
          <w:szCs w:val="19"/>
        </w:rPr>
        <w:t>t</w:t>
      </w:r>
      <w:r>
        <w:rPr>
          <w:i/>
          <w:sz w:val="19"/>
          <w:szCs w:val="19"/>
        </w:rPr>
        <w:t>ac</w:t>
      </w:r>
      <w:r>
        <w:rPr>
          <w:i/>
          <w:spacing w:val="1"/>
          <w:sz w:val="19"/>
          <w:szCs w:val="19"/>
        </w:rPr>
        <w:t xml:space="preserve"> </w:t>
      </w:r>
      <w:r>
        <w:rPr>
          <w:i/>
          <w:sz w:val="19"/>
          <w:szCs w:val="19"/>
        </w:rPr>
        <w:t>info</w:t>
      </w:r>
      <w:r>
        <w:rPr>
          <w:i/>
          <w:spacing w:val="1"/>
          <w:sz w:val="19"/>
          <w:szCs w:val="19"/>
        </w:rPr>
        <w:t>r</w:t>
      </w:r>
      <w:r>
        <w:rPr>
          <w:i/>
          <w:spacing w:val="-1"/>
          <w:sz w:val="19"/>
          <w:szCs w:val="19"/>
        </w:rPr>
        <w:t>m</w:t>
      </w:r>
      <w:r>
        <w:rPr>
          <w:i/>
          <w:sz w:val="19"/>
          <w:szCs w:val="19"/>
        </w:rPr>
        <w:t>a</w:t>
      </w:r>
      <w:r>
        <w:rPr>
          <w:i/>
          <w:spacing w:val="-1"/>
          <w:sz w:val="19"/>
          <w:szCs w:val="19"/>
        </w:rPr>
        <w:t>t</w:t>
      </w:r>
      <w:r>
        <w:rPr>
          <w:i/>
          <w:sz w:val="19"/>
          <w:szCs w:val="19"/>
        </w:rPr>
        <w:t>ion,</w:t>
      </w:r>
      <w:r>
        <w:rPr>
          <w:i/>
          <w:spacing w:val="23"/>
          <w:sz w:val="19"/>
          <w:szCs w:val="19"/>
        </w:rPr>
        <w:t xml:space="preserve"> </w:t>
      </w:r>
      <w:r>
        <w:rPr>
          <w:i/>
          <w:sz w:val="19"/>
          <w:szCs w:val="19"/>
        </w:rPr>
        <w:t>c</w:t>
      </w:r>
      <w:r>
        <w:rPr>
          <w:i/>
          <w:spacing w:val="1"/>
          <w:sz w:val="19"/>
          <w:szCs w:val="19"/>
        </w:rPr>
        <w:t>h</w:t>
      </w:r>
      <w:r>
        <w:rPr>
          <w:i/>
          <w:sz w:val="19"/>
          <w:szCs w:val="19"/>
        </w:rPr>
        <w:t>at</w:t>
      </w:r>
      <w:r>
        <w:rPr>
          <w:i/>
          <w:spacing w:val="10"/>
          <w:sz w:val="19"/>
          <w:szCs w:val="19"/>
        </w:rPr>
        <w:t xml:space="preserve"> </w:t>
      </w:r>
      <w:r>
        <w:rPr>
          <w:i/>
          <w:sz w:val="19"/>
          <w:szCs w:val="19"/>
        </w:rPr>
        <w:t>info, recent</w:t>
      </w:r>
      <w:r>
        <w:rPr>
          <w:i/>
          <w:spacing w:val="-9"/>
          <w:sz w:val="19"/>
          <w:szCs w:val="19"/>
        </w:rPr>
        <w:t xml:space="preserve"> </w:t>
      </w:r>
      <w:r>
        <w:rPr>
          <w:i/>
          <w:sz w:val="19"/>
          <w:szCs w:val="19"/>
        </w:rPr>
        <w:t xml:space="preserve">info, </w:t>
      </w:r>
      <w:r>
        <w:rPr>
          <w:i/>
          <w:spacing w:val="1"/>
          <w:w w:val="93"/>
          <w:sz w:val="19"/>
          <w:szCs w:val="19"/>
        </w:rPr>
        <w:t>b</w:t>
      </w:r>
      <w:r>
        <w:rPr>
          <w:i/>
          <w:w w:val="93"/>
          <w:sz w:val="19"/>
          <w:szCs w:val="19"/>
        </w:rPr>
        <w:t>loc</w:t>
      </w:r>
      <w:r>
        <w:rPr>
          <w:i/>
          <w:spacing w:val="-1"/>
          <w:w w:val="93"/>
          <w:sz w:val="19"/>
          <w:szCs w:val="19"/>
        </w:rPr>
        <w:t>k</w:t>
      </w:r>
      <w:r>
        <w:rPr>
          <w:i/>
          <w:w w:val="93"/>
          <w:sz w:val="19"/>
          <w:szCs w:val="19"/>
        </w:rPr>
        <w:t>ed</w:t>
      </w:r>
      <w:r>
        <w:rPr>
          <w:i/>
          <w:spacing w:val="7"/>
          <w:w w:val="93"/>
          <w:sz w:val="19"/>
          <w:szCs w:val="19"/>
        </w:rPr>
        <w:t xml:space="preserve"> </w:t>
      </w:r>
      <w:r>
        <w:rPr>
          <w:i/>
          <w:sz w:val="19"/>
          <w:szCs w:val="19"/>
        </w:rPr>
        <w:t>u</w:t>
      </w:r>
      <w:r>
        <w:rPr>
          <w:i/>
          <w:spacing w:val="1"/>
          <w:sz w:val="19"/>
          <w:szCs w:val="19"/>
        </w:rPr>
        <w:t>s</w:t>
      </w:r>
      <w:r>
        <w:rPr>
          <w:i/>
          <w:spacing w:val="-2"/>
          <w:sz w:val="19"/>
          <w:szCs w:val="19"/>
        </w:rPr>
        <w:t>e</w:t>
      </w:r>
      <w:r>
        <w:rPr>
          <w:i/>
          <w:spacing w:val="3"/>
          <w:sz w:val="19"/>
          <w:szCs w:val="19"/>
        </w:rPr>
        <w:t>r</w:t>
      </w:r>
      <w:r>
        <w:rPr>
          <w:sz w:val="19"/>
          <w:szCs w:val="19"/>
        </w:rPr>
        <w:t>,</w:t>
      </w:r>
      <w:r>
        <w:rPr>
          <w:spacing w:val="47"/>
          <w:sz w:val="19"/>
          <w:szCs w:val="19"/>
        </w:rPr>
        <w:t xml:space="preserve"> </w:t>
      </w:r>
      <w:r>
        <w:rPr>
          <w:spacing w:val="-1"/>
          <w:sz w:val="19"/>
          <w:szCs w:val="19"/>
        </w:rPr>
        <w:t>d</w:t>
      </w:r>
      <w:r>
        <w:rPr>
          <w:spacing w:val="1"/>
          <w:sz w:val="19"/>
          <w:szCs w:val="19"/>
        </w:rPr>
        <w:t>a</w:t>
      </w:r>
      <w:r>
        <w:rPr>
          <w:sz w:val="19"/>
          <w:szCs w:val="19"/>
        </w:rPr>
        <w:t>n</w:t>
      </w:r>
      <w:r>
        <w:rPr>
          <w:spacing w:val="46"/>
          <w:sz w:val="19"/>
          <w:szCs w:val="19"/>
        </w:rPr>
        <w:t xml:space="preserve"> </w:t>
      </w:r>
      <w:r>
        <w:rPr>
          <w:i/>
          <w:spacing w:val="-3"/>
          <w:w w:val="93"/>
          <w:sz w:val="19"/>
          <w:szCs w:val="19"/>
        </w:rPr>
        <w:t>c</w:t>
      </w:r>
      <w:r>
        <w:rPr>
          <w:i/>
          <w:w w:val="93"/>
          <w:sz w:val="19"/>
          <w:szCs w:val="19"/>
        </w:rPr>
        <w:t>all</w:t>
      </w:r>
      <w:r>
        <w:rPr>
          <w:i/>
          <w:spacing w:val="3"/>
          <w:w w:val="93"/>
          <w:sz w:val="19"/>
          <w:szCs w:val="19"/>
        </w:rPr>
        <w:t xml:space="preserve"> </w:t>
      </w:r>
      <w:r>
        <w:rPr>
          <w:i/>
          <w:spacing w:val="1"/>
          <w:w w:val="99"/>
          <w:sz w:val="19"/>
          <w:szCs w:val="19"/>
        </w:rPr>
        <w:t>h</w:t>
      </w:r>
      <w:r>
        <w:rPr>
          <w:i/>
          <w:w w:val="99"/>
          <w:sz w:val="19"/>
          <w:szCs w:val="19"/>
        </w:rPr>
        <w:t>i</w:t>
      </w:r>
      <w:r>
        <w:rPr>
          <w:i/>
          <w:spacing w:val="1"/>
          <w:w w:val="99"/>
          <w:sz w:val="19"/>
          <w:szCs w:val="19"/>
        </w:rPr>
        <w:t>s</w:t>
      </w:r>
      <w:r>
        <w:rPr>
          <w:i/>
          <w:spacing w:val="-1"/>
          <w:w w:val="119"/>
          <w:sz w:val="19"/>
          <w:szCs w:val="19"/>
        </w:rPr>
        <w:t>t</w:t>
      </w:r>
      <w:r>
        <w:rPr>
          <w:i/>
          <w:w w:val="99"/>
          <w:sz w:val="19"/>
          <w:szCs w:val="19"/>
        </w:rPr>
        <w:t>or</w:t>
      </w:r>
      <w:r>
        <w:rPr>
          <w:i/>
          <w:spacing w:val="3"/>
          <w:w w:val="99"/>
          <w:sz w:val="19"/>
          <w:szCs w:val="19"/>
        </w:rPr>
        <w:t>y</w:t>
      </w:r>
      <w:r>
        <w:rPr>
          <w:w w:val="99"/>
          <w:sz w:val="19"/>
          <w:szCs w:val="19"/>
        </w:rPr>
        <w:t>.</w:t>
      </w:r>
    </w:p>
    <w:p w:rsidR="00E34A9B" w:rsidRDefault="00E34A9B">
      <w:pPr>
        <w:spacing w:before="9" w:line="100" w:lineRule="exact"/>
        <w:rPr>
          <w:sz w:val="10"/>
          <w:szCs w:val="10"/>
        </w:rPr>
      </w:pPr>
    </w:p>
    <w:p w:rsidR="00E34A9B" w:rsidRDefault="00E34A9B">
      <w:pPr>
        <w:spacing w:line="200" w:lineRule="exact"/>
      </w:pPr>
    </w:p>
    <w:p w:rsidR="00E34A9B" w:rsidRDefault="00B63322">
      <w:pPr>
        <w:ind w:left="180" w:right="9020"/>
        <w:jc w:val="both"/>
        <w:rPr>
          <w:sz w:val="18"/>
          <w:szCs w:val="18"/>
        </w:rPr>
      </w:pPr>
      <w:r>
        <w:rPr>
          <w:spacing w:val="-1"/>
          <w:w w:val="107"/>
          <w:sz w:val="23"/>
          <w:szCs w:val="23"/>
        </w:rPr>
        <w:t>R</w:t>
      </w:r>
      <w:r>
        <w:rPr>
          <w:w w:val="107"/>
          <w:sz w:val="18"/>
          <w:szCs w:val="18"/>
        </w:rPr>
        <w:t>EFERENSI</w:t>
      </w:r>
    </w:p>
    <w:p w:rsidR="00E34A9B" w:rsidRDefault="00B63322">
      <w:pPr>
        <w:spacing w:before="87" w:line="253" w:lineRule="auto"/>
        <w:ind w:left="900" w:right="5204" w:hanging="720"/>
        <w:jc w:val="both"/>
        <w:rPr>
          <w:sz w:val="19"/>
          <w:szCs w:val="19"/>
        </w:rPr>
      </w:pPr>
      <w:proofErr w:type="gramStart"/>
      <w:r>
        <w:rPr>
          <w:spacing w:val="-1"/>
          <w:w w:val="112"/>
          <w:sz w:val="19"/>
          <w:szCs w:val="19"/>
        </w:rPr>
        <w:t>G</w:t>
      </w:r>
      <w:r>
        <w:rPr>
          <w:spacing w:val="1"/>
          <w:w w:val="112"/>
          <w:sz w:val="19"/>
          <w:szCs w:val="19"/>
        </w:rPr>
        <w:t>a</w:t>
      </w:r>
      <w:r>
        <w:rPr>
          <w:w w:val="112"/>
          <w:sz w:val="19"/>
          <w:szCs w:val="19"/>
        </w:rPr>
        <w:t>n</w:t>
      </w:r>
      <w:r>
        <w:rPr>
          <w:spacing w:val="-1"/>
          <w:w w:val="112"/>
          <w:sz w:val="19"/>
          <w:szCs w:val="19"/>
        </w:rPr>
        <w:t>d</w:t>
      </w:r>
      <w:r>
        <w:rPr>
          <w:w w:val="112"/>
          <w:sz w:val="19"/>
          <w:szCs w:val="19"/>
        </w:rPr>
        <w:t>e</w:t>
      </w:r>
      <w:r>
        <w:rPr>
          <w:spacing w:val="1"/>
          <w:w w:val="112"/>
          <w:sz w:val="19"/>
          <w:szCs w:val="19"/>
        </w:rPr>
        <w:t>v</w:t>
      </w:r>
      <w:r>
        <w:rPr>
          <w:w w:val="112"/>
          <w:sz w:val="19"/>
          <w:szCs w:val="19"/>
        </w:rPr>
        <w:t xml:space="preserve">a  </w:t>
      </w:r>
      <w:r>
        <w:rPr>
          <w:spacing w:val="-1"/>
          <w:sz w:val="19"/>
          <w:szCs w:val="19"/>
        </w:rPr>
        <w:t>B</w:t>
      </w:r>
      <w:r>
        <w:rPr>
          <w:spacing w:val="1"/>
          <w:sz w:val="19"/>
          <w:szCs w:val="19"/>
        </w:rPr>
        <w:t>a</w:t>
      </w:r>
      <w:r>
        <w:rPr>
          <w:sz w:val="19"/>
          <w:szCs w:val="19"/>
        </w:rPr>
        <w:t>yu</w:t>
      </w:r>
      <w:proofErr w:type="gramEnd"/>
      <w:r>
        <w:rPr>
          <w:sz w:val="19"/>
          <w:szCs w:val="19"/>
        </w:rPr>
        <w:t xml:space="preserve"> </w:t>
      </w:r>
      <w:r>
        <w:rPr>
          <w:spacing w:val="38"/>
          <w:sz w:val="19"/>
          <w:szCs w:val="19"/>
        </w:rPr>
        <w:t xml:space="preserve"> </w:t>
      </w:r>
      <w:r>
        <w:rPr>
          <w:spacing w:val="-1"/>
          <w:sz w:val="19"/>
          <w:szCs w:val="19"/>
        </w:rPr>
        <w:t>S</w:t>
      </w:r>
      <w:r>
        <w:rPr>
          <w:spacing w:val="1"/>
          <w:sz w:val="19"/>
          <w:szCs w:val="19"/>
        </w:rPr>
        <w:t>a</w:t>
      </w:r>
      <w:r>
        <w:rPr>
          <w:sz w:val="19"/>
          <w:szCs w:val="19"/>
        </w:rPr>
        <w:t>try</w:t>
      </w:r>
      <w:r>
        <w:rPr>
          <w:spacing w:val="1"/>
          <w:sz w:val="19"/>
          <w:szCs w:val="19"/>
        </w:rPr>
        <w:t>a</w:t>
      </w:r>
      <w:r>
        <w:rPr>
          <w:sz w:val="19"/>
          <w:szCs w:val="19"/>
        </w:rPr>
        <w:t xml:space="preserve">,  </w:t>
      </w:r>
      <w:r>
        <w:rPr>
          <w:spacing w:val="8"/>
          <w:sz w:val="19"/>
          <w:szCs w:val="19"/>
        </w:rPr>
        <w:t xml:space="preserve"> </w:t>
      </w:r>
      <w:r>
        <w:rPr>
          <w:sz w:val="19"/>
          <w:szCs w:val="19"/>
        </w:rPr>
        <w:t xml:space="preserve">M. </w:t>
      </w:r>
      <w:r>
        <w:rPr>
          <w:spacing w:val="21"/>
          <w:sz w:val="19"/>
          <w:szCs w:val="19"/>
        </w:rPr>
        <w:t xml:space="preserve"> </w:t>
      </w:r>
      <w:proofErr w:type="gramStart"/>
      <w:r>
        <w:rPr>
          <w:spacing w:val="-1"/>
          <w:sz w:val="19"/>
          <w:szCs w:val="19"/>
        </w:rPr>
        <w:t>A</w:t>
      </w:r>
      <w:r>
        <w:rPr>
          <w:sz w:val="19"/>
          <w:szCs w:val="19"/>
        </w:rPr>
        <w:t xml:space="preserve">. </w:t>
      </w:r>
      <w:r>
        <w:rPr>
          <w:spacing w:val="20"/>
          <w:sz w:val="19"/>
          <w:szCs w:val="19"/>
        </w:rPr>
        <w:t xml:space="preserve"> </w:t>
      </w:r>
      <w:r>
        <w:rPr>
          <w:spacing w:val="-1"/>
          <w:sz w:val="19"/>
          <w:szCs w:val="19"/>
        </w:rPr>
        <w:t>(</w:t>
      </w:r>
      <w:proofErr w:type="gramEnd"/>
      <w:r>
        <w:rPr>
          <w:spacing w:val="1"/>
          <w:sz w:val="19"/>
          <w:szCs w:val="19"/>
        </w:rPr>
        <w:t>2016</w:t>
      </w:r>
      <w:r>
        <w:rPr>
          <w:spacing w:val="-1"/>
          <w:sz w:val="19"/>
          <w:szCs w:val="19"/>
        </w:rPr>
        <w:t>)</w:t>
      </w:r>
      <w:r>
        <w:rPr>
          <w:sz w:val="19"/>
          <w:szCs w:val="19"/>
        </w:rPr>
        <w:t xml:space="preserve">. </w:t>
      </w:r>
      <w:r>
        <w:rPr>
          <w:spacing w:val="6"/>
          <w:sz w:val="19"/>
          <w:szCs w:val="19"/>
        </w:rPr>
        <w:t xml:space="preserve"> </w:t>
      </w:r>
      <w:r>
        <w:rPr>
          <w:sz w:val="19"/>
          <w:szCs w:val="19"/>
        </w:rPr>
        <w:t>Digit</w:t>
      </w:r>
      <w:r>
        <w:rPr>
          <w:spacing w:val="1"/>
          <w:sz w:val="19"/>
          <w:szCs w:val="19"/>
        </w:rPr>
        <w:t>a</w:t>
      </w:r>
      <w:r>
        <w:rPr>
          <w:sz w:val="19"/>
          <w:szCs w:val="19"/>
        </w:rPr>
        <w:t xml:space="preserve">l  </w:t>
      </w:r>
      <w:r>
        <w:rPr>
          <w:spacing w:val="8"/>
          <w:sz w:val="19"/>
          <w:szCs w:val="19"/>
        </w:rPr>
        <w:t xml:space="preserve"> </w:t>
      </w:r>
      <w:r>
        <w:rPr>
          <w:w w:val="107"/>
          <w:sz w:val="19"/>
          <w:szCs w:val="19"/>
        </w:rPr>
        <w:t>Fo</w:t>
      </w:r>
      <w:r>
        <w:rPr>
          <w:spacing w:val="-1"/>
          <w:w w:val="107"/>
          <w:sz w:val="19"/>
          <w:szCs w:val="19"/>
        </w:rPr>
        <w:t>r</w:t>
      </w:r>
      <w:r>
        <w:rPr>
          <w:w w:val="111"/>
          <w:sz w:val="19"/>
          <w:szCs w:val="19"/>
        </w:rPr>
        <w:t>en</w:t>
      </w:r>
      <w:r>
        <w:rPr>
          <w:spacing w:val="-1"/>
          <w:w w:val="111"/>
          <w:sz w:val="19"/>
          <w:szCs w:val="19"/>
        </w:rPr>
        <w:t>s</w:t>
      </w:r>
      <w:r>
        <w:rPr>
          <w:w w:val="101"/>
          <w:sz w:val="19"/>
          <w:szCs w:val="19"/>
        </w:rPr>
        <w:t>i</w:t>
      </w:r>
      <w:r>
        <w:rPr>
          <w:spacing w:val="2"/>
          <w:w w:val="101"/>
          <w:sz w:val="19"/>
          <w:szCs w:val="19"/>
        </w:rPr>
        <w:t>c</w:t>
      </w:r>
      <w:r>
        <w:rPr>
          <w:w w:val="108"/>
          <w:sz w:val="19"/>
          <w:szCs w:val="19"/>
        </w:rPr>
        <w:t xml:space="preserve">s </w:t>
      </w:r>
      <w:proofErr w:type="gramStart"/>
      <w:r>
        <w:rPr>
          <w:spacing w:val="-1"/>
          <w:sz w:val="19"/>
          <w:szCs w:val="19"/>
        </w:rPr>
        <w:t>S</w:t>
      </w:r>
      <w:r>
        <w:rPr>
          <w:sz w:val="19"/>
          <w:szCs w:val="19"/>
        </w:rPr>
        <w:t>t</w:t>
      </w:r>
      <w:r>
        <w:rPr>
          <w:spacing w:val="1"/>
          <w:sz w:val="19"/>
          <w:szCs w:val="19"/>
        </w:rPr>
        <w:t>u</w:t>
      </w:r>
      <w:r>
        <w:rPr>
          <w:spacing w:val="-1"/>
          <w:sz w:val="19"/>
          <w:szCs w:val="19"/>
        </w:rPr>
        <w:t>d</w:t>
      </w:r>
      <w:r>
        <w:rPr>
          <w:sz w:val="19"/>
          <w:szCs w:val="19"/>
        </w:rPr>
        <w:t xml:space="preserve">y </w:t>
      </w:r>
      <w:r>
        <w:rPr>
          <w:spacing w:val="29"/>
          <w:sz w:val="19"/>
          <w:szCs w:val="19"/>
        </w:rPr>
        <w:t xml:space="preserve"> </w:t>
      </w:r>
      <w:r>
        <w:rPr>
          <w:sz w:val="19"/>
          <w:szCs w:val="19"/>
        </w:rPr>
        <w:t>of</w:t>
      </w:r>
      <w:proofErr w:type="gramEnd"/>
      <w:r>
        <w:rPr>
          <w:spacing w:val="31"/>
          <w:sz w:val="19"/>
          <w:szCs w:val="19"/>
        </w:rPr>
        <w:t xml:space="preserve"> </w:t>
      </w:r>
      <w:r>
        <w:rPr>
          <w:spacing w:val="1"/>
          <w:w w:val="110"/>
          <w:sz w:val="19"/>
          <w:szCs w:val="19"/>
        </w:rPr>
        <w:t>I</w:t>
      </w:r>
      <w:r>
        <w:rPr>
          <w:w w:val="110"/>
          <w:sz w:val="19"/>
          <w:szCs w:val="19"/>
        </w:rPr>
        <w:t>nternet</w:t>
      </w:r>
      <w:r>
        <w:rPr>
          <w:spacing w:val="35"/>
          <w:w w:val="110"/>
          <w:sz w:val="19"/>
          <w:szCs w:val="19"/>
        </w:rPr>
        <w:t xml:space="preserve"> </w:t>
      </w:r>
      <w:r>
        <w:rPr>
          <w:w w:val="110"/>
          <w:sz w:val="19"/>
          <w:szCs w:val="19"/>
        </w:rPr>
        <w:t>Me</w:t>
      </w:r>
      <w:r>
        <w:rPr>
          <w:spacing w:val="1"/>
          <w:w w:val="110"/>
          <w:sz w:val="19"/>
          <w:szCs w:val="19"/>
        </w:rPr>
        <w:t>s</w:t>
      </w:r>
      <w:r>
        <w:rPr>
          <w:spacing w:val="-1"/>
          <w:w w:val="110"/>
          <w:sz w:val="19"/>
          <w:szCs w:val="19"/>
        </w:rPr>
        <w:t>s</w:t>
      </w:r>
      <w:r>
        <w:rPr>
          <w:spacing w:val="3"/>
          <w:w w:val="110"/>
          <w:sz w:val="19"/>
          <w:szCs w:val="19"/>
        </w:rPr>
        <w:t>e</w:t>
      </w:r>
      <w:r>
        <w:rPr>
          <w:w w:val="110"/>
          <w:sz w:val="19"/>
          <w:szCs w:val="19"/>
        </w:rPr>
        <w:t>nger:</w:t>
      </w:r>
      <w:r>
        <w:rPr>
          <w:spacing w:val="3"/>
          <w:w w:val="110"/>
          <w:sz w:val="19"/>
          <w:szCs w:val="19"/>
        </w:rPr>
        <w:t xml:space="preserve"> </w:t>
      </w:r>
      <w:r>
        <w:rPr>
          <w:spacing w:val="-1"/>
          <w:sz w:val="19"/>
          <w:szCs w:val="19"/>
        </w:rPr>
        <w:t>L</w:t>
      </w:r>
      <w:r>
        <w:rPr>
          <w:sz w:val="19"/>
          <w:szCs w:val="19"/>
        </w:rPr>
        <w:t xml:space="preserve">ine  </w:t>
      </w:r>
      <w:r>
        <w:rPr>
          <w:spacing w:val="1"/>
          <w:w w:val="107"/>
          <w:sz w:val="19"/>
          <w:szCs w:val="19"/>
        </w:rPr>
        <w:t>A</w:t>
      </w:r>
      <w:r>
        <w:rPr>
          <w:w w:val="110"/>
          <w:sz w:val="19"/>
          <w:szCs w:val="19"/>
        </w:rPr>
        <w:t>rti</w:t>
      </w:r>
      <w:r>
        <w:rPr>
          <w:spacing w:val="-1"/>
          <w:w w:val="110"/>
          <w:sz w:val="19"/>
          <w:szCs w:val="19"/>
        </w:rPr>
        <w:t>f</w:t>
      </w:r>
      <w:r>
        <w:rPr>
          <w:spacing w:val="1"/>
          <w:w w:val="112"/>
          <w:sz w:val="19"/>
          <w:szCs w:val="19"/>
        </w:rPr>
        <w:t>a</w:t>
      </w:r>
      <w:r>
        <w:rPr>
          <w:w w:val="106"/>
          <w:sz w:val="19"/>
          <w:szCs w:val="19"/>
        </w:rPr>
        <w:t xml:space="preserve">ct </w:t>
      </w:r>
      <w:r>
        <w:rPr>
          <w:spacing w:val="-1"/>
          <w:w w:val="109"/>
          <w:sz w:val="19"/>
          <w:szCs w:val="19"/>
        </w:rPr>
        <w:t>A</w:t>
      </w:r>
      <w:r>
        <w:rPr>
          <w:w w:val="109"/>
          <w:sz w:val="19"/>
          <w:szCs w:val="19"/>
        </w:rPr>
        <w:t>n</w:t>
      </w:r>
      <w:r>
        <w:rPr>
          <w:spacing w:val="1"/>
          <w:w w:val="109"/>
          <w:sz w:val="19"/>
          <w:szCs w:val="19"/>
        </w:rPr>
        <w:t>a</w:t>
      </w:r>
      <w:r>
        <w:rPr>
          <w:w w:val="109"/>
          <w:sz w:val="19"/>
          <w:szCs w:val="19"/>
        </w:rPr>
        <w:t>ly</w:t>
      </w:r>
      <w:r>
        <w:rPr>
          <w:spacing w:val="-1"/>
          <w:w w:val="109"/>
          <w:sz w:val="19"/>
          <w:szCs w:val="19"/>
        </w:rPr>
        <w:t>s</w:t>
      </w:r>
      <w:r>
        <w:rPr>
          <w:w w:val="109"/>
          <w:sz w:val="19"/>
          <w:szCs w:val="19"/>
        </w:rPr>
        <w:t>is</w:t>
      </w:r>
      <w:r>
        <w:rPr>
          <w:spacing w:val="-4"/>
          <w:w w:val="109"/>
          <w:sz w:val="19"/>
          <w:szCs w:val="19"/>
        </w:rPr>
        <w:t xml:space="preserve"> </w:t>
      </w:r>
      <w:r>
        <w:rPr>
          <w:sz w:val="19"/>
          <w:szCs w:val="19"/>
        </w:rPr>
        <w:t>i</w:t>
      </w:r>
      <w:r>
        <w:rPr>
          <w:spacing w:val="2"/>
          <w:sz w:val="19"/>
          <w:szCs w:val="19"/>
        </w:rPr>
        <w:t>n</w:t>
      </w:r>
      <w:r>
        <w:rPr>
          <w:sz w:val="19"/>
          <w:szCs w:val="19"/>
        </w:rPr>
        <w:t>d</w:t>
      </w:r>
      <w:r>
        <w:rPr>
          <w:spacing w:val="38"/>
          <w:sz w:val="19"/>
          <w:szCs w:val="19"/>
        </w:rPr>
        <w:t xml:space="preserve"> </w:t>
      </w:r>
      <w:r>
        <w:rPr>
          <w:spacing w:val="-1"/>
          <w:w w:val="113"/>
          <w:sz w:val="19"/>
          <w:szCs w:val="19"/>
        </w:rPr>
        <w:t>A</w:t>
      </w:r>
      <w:r>
        <w:rPr>
          <w:spacing w:val="2"/>
          <w:w w:val="113"/>
          <w:sz w:val="19"/>
          <w:szCs w:val="19"/>
        </w:rPr>
        <w:t>n</w:t>
      </w:r>
      <w:r>
        <w:rPr>
          <w:spacing w:val="-1"/>
          <w:w w:val="113"/>
          <w:sz w:val="19"/>
          <w:szCs w:val="19"/>
        </w:rPr>
        <w:t>d</w:t>
      </w:r>
      <w:r>
        <w:rPr>
          <w:w w:val="113"/>
          <w:sz w:val="19"/>
          <w:szCs w:val="19"/>
        </w:rPr>
        <w:t>r</w:t>
      </w:r>
      <w:r>
        <w:rPr>
          <w:spacing w:val="-1"/>
          <w:w w:val="113"/>
          <w:sz w:val="19"/>
          <w:szCs w:val="19"/>
        </w:rPr>
        <w:t>o</w:t>
      </w:r>
      <w:r>
        <w:rPr>
          <w:w w:val="113"/>
          <w:sz w:val="19"/>
          <w:szCs w:val="19"/>
        </w:rPr>
        <w:t xml:space="preserve">id </w:t>
      </w:r>
      <w:r>
        <w:rPr>
          <w:w w:val="102"/>
          <w:sz w:val="19"/>
          <w:szCs w:val="19"/>
        </w:rPr>
        <w:t>O</w:t>
      </w:r>
      <w:r>
        <w:rPr>
          <w:spacing w:val="-1"/>
          <w:w w:val="102"/>
          <w:sz w:val="19"/>
          <w:szCs w:val="19"/>
        </w:rPr>
        <w:t>S</w:t>
      </w:r>
      <w:r>
        <w:rPr>
          <w:w w:val="99"/>
          <w:sz w:val="19"/>
          <w:szCs w:val="19"/>
        </w:rPr>
        <w:t>.</w:t>
      </w:r>
    </w:p>
    <w:p w:rsidR="00E34A9B" w:rsidRDefault="00B63322">
      <w:pPr>
        <w:spacing w:line="200" w:lineRule="exact"/>
        <w:ind w:left="180" w:right="5211"/>
        <w:jc w:val="both"/>
        <w:rPr>
          <w:sz w:val="19"/>
          <w:szCs w:val="19"/>
        </w:rPr>
      </w:pPr>
      <w:r>
        <w:rPr>
          <w:spacing w:val="-1"/>
          <w:w w:val="110"/>
          <w:sz w:val="19"/>
          <w:szCs w:val="19"/>
        </w:rPr>
        <w:t>S</w:t>
      </w:r>
      <w:r>
        <w:rPr>
          <w:w w:val="110"/>
          <w:sz w:val="19"/>
          <w:szCs w:val="19"/>
        </w:rPr>
        <w:t>y</w:t>
      </w:r>
      <w:r>
        <w:rPr>
          <w:spacing w:val="1"/>
          <w:w w:val="110"/>
          <w:sz w:val="19"/>
          <w:szCs w:val="19"/>
        </w:rPr>
        <w:t>u</w:t>
      </w:r>
      <w:r>
        <w:rPr>
          <w:w w:val="110"/>
          <w:sz w:val="19"/>
          <w:szCs w:val="19"/>
        </w:rPr>
        <w:t>k</w:t>
      </w:r>
      <w:r>
        <w:rPr>
          <w:spacing w:val="1"/>
          <w:w w:val="110"/>
          <w:sz w:val="19"/>
          <w:szCs w:val="19"/>
        </w:rPr>
        <w:t>u</w:t>
      </w:r>
      <w:r>
        <w:rPr>
          <w:w w:val="110"/>
          <w:sz w:val="19"/>
          <w:szCs w:val="19"/>
        </w:rPr>
        <w:t>r</w:t>
      </w:r>
      <w:r>
        <w:rPr>
          <w:spacing w:val="21"/>
          <w:w w:val="110"/>
          <w:sz w:val="19"/>
          <w:szCs w:val="19"/>
        </w:rPr>
        <w:t xml:space="preserve"> </w:t>
      </w:r>
      <w:r>
        <w:rPr>
          <w:spacing w:val="1"/>
          <w:w w:val="110"/>
          <w:sz w:val="19"/>
          <w:szCs w:val="19"/>
        </w:rPr>
        <w:t>I</w:t>
      </w:r>
      <w:r>
        <w:rPr>
          <w:w w:val="110"/>
          <w:sz w:val="19"/>
          <w:szCs w:val="19"/>
        </w:rPr>
        <w:t>kh</w:t>
      </w:r>
      <w:r>
        <w:rPr>
          <w:spacing w:val="-1"/>
          <w:w w:val="110"/>
          <w:sz w:val="19"/>
          <w:szCs w:val="19"/>
        </w:rPr>
        <w:t>s</w:t>
      </w:r>
      <w:r>
        <w:rPr>
          <w:spacing w:val="1"/>
          <w:w w:val="110"/>
          <w:sz w:val="19"/>
          <w:szCs w:val="19"/>
        </w:rPr>
        <w:t>a</w:t>
      </w:r>
      <w:r>
        <w:rPr>
          <w:w w:val="110"/>
          <w:sz w:val="19"/>
          <w:szCs w:val="19"/>
        </w:rPr>
        <w:t>ni,</w:t>
      </w:r>
      <w:r>
        <w:rPr>
          <w:spacing w:val="14"/>
          <w:w w:val="110"/>
          <w:sz w:val="19"/>
          <w:szCs w:val="19"/>
        </w:rPr>
        <w:t xml:space="preserve"> </w:t>
      </w:r>
      <w:r>
        <w:rPr>
          <w:spacing w:val="-1"/>
          <w:sz w:val="19"/>
          <w:szCs w:val="19"/>
        </w:rPr>
        <w:t>B</w:t>
      </w:r>
      <w:r>
        <w:rPr>
          <w:sz w:val="19"/>
          <w:szCs w:val="19"/>
        </w:rPr>
        <w:t>.</w:t>
      </w:r>
      <w:r>
        <w:rPr>
          <w:spacing w:val="8"/>
          <w:sz w:val="19"/>
          <w:szCs w:val="19"/>
        </w:rPr>
        <w:t xml:space="preserve"> </w:t>
      </w:r>
      <w:r>
        <w:rPr>
          <w:sz w:val="19"/>
          <w:szCs w:val="19"/>
        </w:rPr>
        <w:t>C.</w:t>
      </w:r>
      <w:r>
        <w:rPr>
          <w:spacing w:val="29"/>
          <w:sz w:val="19"/>
          <w:szCs w:val="19"/>
        </w:rPr>
        <w:t xml:space="preserve"> </w:t>
      </w:r>
      <w:r>
        <w:rPr>
          <w:spacing w:val="-1"/>
          <w:sz w:val="19"/>
          <w:szCs w:val="19"/>
        </w:rPr>
        <w:t>(</w:t>
      </w:r>
      <w:r>
        <w:rPr>
          <w:spacing w:val="1"/>
          <w:sz w:val="19"/>
          <w:szCs w:val="19"/>
        </w:rPr>
        <w:t>2016</w:t>
      </w:r>
      <w:r>
        <w:rPr>
          <w:spacing w:val="-1"/>
          <w:sz w:val="19"/>
          <w:szCs w:val="19"/>
        </w:rPr>
        <w:t>)</w:t>
      </w:r>
      <w:r>
        <w:rPr>
          <w:sz w:val="19"/>
          <w:szCs w:val="19"/>
        </w:rPr>
        <w:t>.</w:t>
      </w:r>
      <w:r>
        <w:rPr>
          <w:spacing w:val="12"/>
          <w:sz w:val="19"/>
          <w:szCs w:val="19"/>
        </w:rPr>
        <w:t xml:space="preserve"> </w:t>
      </w:r>
      <w:proofErr w:type="gramStart"/>
      <w:r>
        <w:rPr>
          <w:spacing w:val="-1"/>
          <w:sz w:val="19"/>
          <w:szCs w:val="19"/>
        </w:rPr>
        <w:t>A</w:t>
      </w:r>
      <w:r>
        <w:rPr>
          <w:sz w:val="19"/>
          <w:szCs w:val="19"/>
        </w:rPr>
        <w:t>n</w:t>
      </w:r>
      <w:r>
        <w:rPr>
          <w:spacing w:val="1"/>
          <w:sz w:val="19"/>
          <w:szCs w:val="19"/>
        </w:rPr>
        <w:t>a</w:t>
      </w:r>
      <w:r>
        <w:rPr>
          <w:sz w:val="19"/>
          <w:szCs w:val="19"/>
        </w:rPr>
        <w:t>li</w:t>
      </w:r>
      <w:r>
        <w:rPr>
          <w:spacing w:val="-1"/>
          <w:sz w:val="19"/>
          <w:szCs w:val="19"/>
        </w:rPr>
        <w:t>s</w:t>
      </w:r>
      <w:r>
        <w:rPr>
          <w:sz w:val="19"/>
          <w:szCs w:val="19"/>
        </w:rPr>
        <w:t xml:space="preserve">a </w:t>
      </w:r>
      <w:r>
        <w:rPr>
          <w:spacing w:val="28"/>
          <w:sz w:val="19"/>
          <w:szCs w:val="19"/>
        </w:rPr>
        <w:t xml:space="preserve"> </w:t>
      </w:r>
      <w:r>
        <w:rPr>
          <w:w w:val="108"/>
          <w:sz w:val="19"/>
          <w:szCs w:val="19"/>
        </w:rPr>
        <w:t>Fo</w:t>
      </w:r>
      <w:r>
        <w:rPr>
          <w:spacing w:val="-1"/>
          <w:w w:val="108"/>
          <w:sz w:val="19"/>
          <w:szCs w:val="19"/>
        </w:rPr>
        <w:t>r</w:t>
      </w:r>
      <w:r>
        <w:rPr>
          <w:w w:val="108"/>
          <w:sz w:val="19"/>
          <w:szCs w:val="19"/>
        </w:rPr>
        <w:t>e</w:t>
      </w:r>
      <w:r>
        <w:rPr>
          <w:spacing w:val="3"/>
          <w:w w:val="108"/>
          <w:sz w:val="19"/>
          <w:szCs w:val="19"/>
        </w:rPr>
        <w:t>n</w:t>
      </w:r>
      <w:r>
        <w:rPr>
          <w:spacing w:val="-1"/>
          <w:w w:val="108"/>
          <w:sz w:val="19"/>
          <w:szCs w:val="19"/>
        </w:rPr>
        <w:t>s</w:t>
      </w:r>
      <w:r>
        <w:rPr>
          <w:w w:val="108"/>
          <w:sz w:val="19"/>
          <w:szCs w:val="19"/>
        </w:rPr>
        <w:t>ik</w:t>
      </w:r>
      <w:proofErr w:type="gramEnd"/>
      <w:r>
        <w:rPr>
          <w:spacing w:val="23"/>
          <w:w w:val="108"/>
          <w:sz w:val="19"/>
          <w:szCs w:val="19"/>
        </w:rPr>
        <w:t xml:space="preserve"> </w:t>
      </w:r>
      <w:r>
        <w:rPr>
          <w:w w:val="110"/>
          <w:sz w:val="19"/>
          <w:szCs w:val="19"/>
        </w:rPr>
        <w:t>Wh</w:t>
      </w:r>
      <w:r>
        <w:rPr>
          <w:spacing w:val="1"/>
          <w:w w:val="110"/>
          <w:sz w:val="19"/>
          <w:szCs w:val="19"/>
        </w:rPr>
        <w:t>a</w:t>
      </w:r>
      <w:r>
        <w:rPr>
          <w:w w:val="117"/>
          <w:sz w:val="19"/>
          <w:szCs w:val="19"/>
        </w:rPr>
        <w:t>t</w:t>
      </w:r>
      <w:r>
        <w:rPr>
          <w:spacing w:val="-1"/>
          <w:w w:val="108"/>
          <w:sz w:val="19"/>
          <w:szCs w:val="19"/>
        </w:rPr>
        <w:t>s</w:t>
      </w:r>
      <w:r>
        <w:rPr>
          <w:spacing w:val="1"/>
          <w:w w:val="112"/>
          <w:sz w:val="19"/>
          <w:szCs w:val="19"/>
        </w:rPr>
        <w:t>a</w:t>
      </w:r>
      <w:r>
        <w:rPr>
          <w:spacing w:val="-1"/>
          <w:w w:val="119"/>
          <w:sz w:val="19"/>
          <w:szCs w:val="19"/>
        </w:rPr>
        <w:t>p</w:t>
      </w:r>
      <w:r>
        <w:rPr>
          <w:w w:val="119"/>
          <w:sz w:val="19"/>
          <w:szCs w:val="19"/>
        </w:rPr>
        <w:t>p</w:t>
      </w:r>
    </w:p>
    <w:p w:rsidR="00E34A9B" w:rsidRDefault="00B63322">
      <w:pPr>
        <w:spacing w:before="12" w:line="253" w:lineRule="auto"/>
        <w:ind w:left="900" w:right="5202"/>
        <w:jc w:val="both"/>
        <w:rPr>
          <w:sz w:val="19"/>
          <w:szCs w:val="19"/>
        </w:rPr>
      </w:pPr>
      <w:proofErr w:type="gramStart"/>
      <w:r>
        <w:rPr>
          <w:spacing w:val="-1"/>
          <w:sz w:val="19"/>
          <w:szCs w:val="19"/>
        </w:rPr>
        <w:t>d</w:t>
      </w:r>
      <w:r>
        <w:rPr>
          <w:spacing w:val="1"/>
          <w:sz w:val="19"/>
          <w:szCs w:val="19"/>
        </w:rPr>
        <w:t>a</w:t>
      </w:r>
      <w:r>
        <w:rPr>
          <w:sz w:val="19"/>
          <w:szCs w:val="19"/>
        </w:rPr>
        <w:t xml:space="preserve">n </w:t>
      </w:r>
      <w:r>
        <w:rPr>
          <w:spacing w:val="13"/>
          <w:sz w:val="19"/>
          <w:szCs w:val="19"/>
        </w:rPr>
        <w:t xml:space="preserve"> </w:t>
      </w:r>
      <w:r>
        <w:rPr>
          <w:spacing w:val="-1"/>
          <w:sz w:val="19"/>
          <w:szCs w:val="19"/>
        </w:rPr>
        <w:t>L</w:t>
      </w:r>
      <w:r>
        <w:rPr>
          <w:spacing w:val="1"/>
          <w:sz w:val="19"/>
          <w:szCs w:val="19"/>
        </w:rPr>
        <w:t>IN</w:t>
      </w:r>
      <w:r>
        <w:rPr>
          <w:sz w:val="19"/>
          <w:szCs w:val="19"/>
        </w:rPr>
        <w:t>E</w:t>
      </w:r>
      <w:proofErr w:type="gramEnd"/>
      <w:r>
        <w:rPr>
          <w:spacing w:val="31"/>
          <w:sz w:val="19"/>
          <w:szCs w:val="19"/>
        </w:rPr>
        <w:t xml:space="preserve"> </w:t>
      </w:r>
      <w:r>
        <w:rPr>
          <w:w w:val="112"/>
          <w:sz w:val="19"/>
          <w:szCs w:val="19"/>
        </w:rPr>
        <w:t>Me</w:t>
      </w:r>
      <w:r>
        <w:rPr>
          <w:spacing w:val="-1"/>
          <w:w w:val="112"/>
          <w:sz w:val="19"/>
          <w:szCs w:val="19"/>
        </w:rPr>
        <w:t>ss</w:t>
      </w:r>
      <w:r>
        <w:rPr>
          <w:w w:val="112"/>
          <w:sz w:val="19"/>
          <w:szCs w:val="19"/>
        </w:rPr>
        <w:t>enger</w:t>
      </w:r>
      <w:r>
        <w:rPr>
          <w:spacing w:val="-11"/>
          <w:w w:val="112"/>
          <w:sz w:val="19"/>
          <w:szCs w:val="19"/>
        </w:rPr>
        <w:t xml:space="preserve"> </w:t>
      </w:r>
      <w:r>
        <w:rPr>
          <w:spacing w:val="-1"/>
          <w:w w:val="112"/>
          <w:sz w:val="19"/>
          <w:szCs w:val="19"/>
        </w:rPr>
        <w:t>p</w:t>
      </w:r>
      <w:r>
        <w:rPr>
          <w:spacing w:val="1"/>
          <w:w w:val="112"/>
          <w:sz w:val="19"/>
          <w:szCs w:val="19"/>
        </w:rPr>
        <w:t>a</w:t>
      </w:r>
      <w:r>
        <w:rPr>
          <w:spacing w:val="-1"/>
          <w:w w:val="112"/>
          <w:sz w:val="19"/>
          <w:szCs w:val="19"/>
        </w:rPr>
        <w:t>d</w:t>
      </w:r>
      <w:r>
        <w:rPr>
          <w:w w:val="112"/>
          <w:sz w:val="19"/>
          <w:szCs w:val="19"/>
        </w:rPr>
        <w:t>a</w:t>
      </w:r>
      <w:r>
        <w:rPr>
          <w:spacing w:val="26"/>
          <w:w w:val="112"/>
          <w:sz w:val="19"/>
          <w:szCs w:val="19"/>
        </w:rPr>
        <w:t xml:space="preserve"> </w:t>
      </w:r>
      <w:r>
        <w:rPr>
          <w:spacing w:val="1"/>
          <w:w w:val="112"/>
          <w:sz w:val="19"/>
          <w:szCs w:val="19"/>
        </w:rPr>
        <w:t>S</w:t>
      </w:r>
      <w:r>
        <w:rPr>
          <w:w w:val="112"/>
          <w:sz w:val="19"/>
          <w:szCs w:val="19"/>
        </w:rPr>
        <w:t>m</w:t>
      </w:r>
      <w:r>
        <w:rPr>
          <w:spacing w:val="1"/>
          <w:w w:val="112"/>
          <w:sz w:val="19"/>
          <w:szCs w:val="19"/>
        </w:rPr>
        <w:t>a</w:t>
      </w:r>
      <w:r>
        <w:rPr>
          <w:w w:val="112"/>
          <w:sz w:val="19"/>
          <w:szCs w:val="19"/>
        </w:rPr>
        <w:t>rt</w:t>
      </w:r>
      <w:r>
        <w:rPr>
          <w:spacing w:val="-1"/>
          <w:w w:val="112"/>
          <w:sz w:val="19"/>
          <w:szCs w:val="19"/>
        </w:rPr>
        <w:t>p</w:t>
      </w:r>
      <w:r>
        <w:rPr>
          <w:w w:val="112"/>
          <w:sz w:val="19"/>
          <w:szCs w:val="19"/>
        </w:rPr>
        <w:t>hone</w:t>
      </w:r>
      <w:r>
        <w:rPr>
          <w:spacing w:val="4"/>
          <w:w w:val="112"/>
          <w:sz w:val="19"/>
          <w:szCs w:val="19"/>
        </w:rPr>
        <w:t xml:space="preserve"> </w:t>
      </w:r>
      <w:r>
        <w:rPr>
          <w:spacing w:val="-1"/>
          <w:w w:val="107"/>
          <w:sz w:val="19"/>
          <w:szCs w:val="19"/>
        </w:rPr>
        <w:t>A</w:t>
      </w:r>
      <w:r>
        <w:rPr>
          <w:w w:val="119"/>
          <w:sz w:val="19"/>
          <w:szCs w:val="19"/>
        </w:rPr>
        <w:t>n</w:t>
      </w:r>
      <w:r>
        <w:rPr>
          <w:spacing w:val="2"/>
          <w:w w:val="119"/>
          <w:sz w:val="19"/>
          <w:szCs w:val="19"/>
        </w:rPr>
        <w:t>d</w:t>
      </w:r>
      <w:r>
        <w:rPr>
          <w:w w:val="112"/>
          <w:sz w:val="19"/>
          <w:szCs w:val="19"/>
        </w:rPr>
        <w:t>r</w:t>
      </w:r>
      <w:r>
        <w:rPr>
          <w:spacing w:val="-1"/>
          <w:w w:val="112"/>
          <w:sz w:val="19"/>
          <w:szCs w:val="19"/>
        </w:rPr>
        <w:t>o</w:t>
      </w:r>
      <w:r>
        <w:rPr>
          <w:w w:val="115"/>
          <w:sz w:val="19"/>
          <w:szCs w:val="19"/>
        </w:rPr>
        <w:t xml:space="preserve">id </w:t>
      </w:r>
      <w:r>
        <w:rPr>
          <w:spacing w:val="-1"/>
          <w:sz w:val="19"/>
          <w:szCs w:val="19"/>
        </w:rPr>
        <w:t>s</w:t>
      </w:r>
      <w:r>
        <w:rPr>
          <w:sz w:val="19"/>
          <w:szCs w:val="19"/>
        </w:rPr>
        <w:t>e</w:t>
      </w:r>
      <w:r>
        <w:rPr>
          <w:spacing w:val="1"/>
          <w:sz w:val="19"/>
          <w:szCs w:val="19"/>
        </w:rPr>
        <w:t>ba</w:t>
      </w:r>
      <w:r>
        <w:rPr>
          <w:sz w:val="19"/>
          <w:szCs w:val="19"/>
        </w:rPr>
        <w:t>g</w:t>
      </w:r>
      <w:r>
        <w:rPr>
          <w:spacing w:val="1"/>
          <w:sz w:val="19"/>
          <w:szCs w:val="19"/>
        </w:rPr>
        <w:t>a</w:t>
      </w:r>
      <w:r>
        <w:rPr>
          <w:sz w:val="19"/>
          <w:szCs w:val="19"/>
        </w:rPr>
        <w:t xml:space="preserve">i </w:t>
      </w:r>
      <w:r>
        <w:rPr>
          <w:spacing w:val="12"/>
          <w:sz w:val="19"/>
          <w:szCs w:val="19"/>
        </w:rPr>
        <w:t xml:space="preserve"> </w:t>
      </w:r>
      <w:r>
        <w:rPr>
          <w:w w:val="108"/>
          <w:sz w:val="19"/>
          <w:szCs w:val="19"/>
        </w:rPr>
        <w:t>R</w:t>
      </w:r>
      <w:r>
        <w:rPr>
          <w:spacing w:val="1"/>
          <w:w w:val="108"/>
          <w:sz w:val="19"/>
          <w:szCs w:val="19"/>
        </w:rPr>
        <w:t>u</w:t>
      </w:r>
      <w:r>
        <w:rPr>
          <w:spacing w:val="-1"/>
          <w:w w:val="84"/>
          <w:sz w:val="19"/>
          <w:szCs w:val="19"/>
        </w:rPr>
        <w:t>j</w:t>
      </w:r>
      <w:r>
        <w:rPr>
          <w:spacing w:val="1"/>
          <w:w w:val="120"/>
          <w:sz w:val="19"/>
          <w:szCs w:val="19"/>
        </w:rPr>
        <w:t>u</w:t>
      </w:r>
      <w:r>
        <w:rPr>
          <w:w w:val="111"/>
          <w:sz w:val="19"/>
          <w:szCs w:val="19"/>
        </w:rPr>
        <w:t>k</w:t>
      </w:r>
      <w:r>
        <w:rPr>
          <w:spacing w:val="1"/>
          <w:w w:val="111"/>
          <w:sz w:val="19"/>
          <w:szCs w:val="19"/>
        </w:rPr>
        <w:t>a</w:t>
      </w:r>
      <w:r>
        <w:rPr>
          <w:w w:val="116"/>
          <w:sz w:val="19"/>
          <w:szCs w:val="19"/>
        </w:rPr>
        <w:t>n</w:t>
      </w:r>
      <w:r>
        <w:rPr>
          <w:spacing w:val="6"/>
          <w:w w:val="116"/>
          <w:sz w:val="19"/>
          <w:szCs w:val="19"/>
        </w:rPr>
        <w:t xml:space="preserve"> </w:t>
      </w:r>
      <w:r>
        <w:rPr>
          <w:spacing w:val="-1"/>
          <w:w w:val="111"/>
          <w:sz w:val="19"/>
          <w:szCs w:val="19"/>
        </w:rPr>
        <w:t>d</w:t>
      </w:r>
      <w:r>
        <w:rPr>
          <w:spacing w:val="1"/>
          <w:w w:val="111"/>
          <w:sz w:val="19"/>
          <w:szCs w:val="19"/>
        </w:rPr>
        <w:t>a</w:t>
      </w:r>
      <w:r>
        <w:rPr>
          <w:spacing w:val="-2"/>
          <w:w w:val="111"/>
          <w:sz w:val="19"/>
          <w:szCs w:val="19"/>
        </w:rPr>
        <w:t>l</w:t>
      </w:r>
      <w:r>
        <w:rPr>
          <w:spacing w:val="1"/>
          <w:w w:val="111"/>
          <w:sz w:val="19"/>
          <w:szCs w:val="19"/>
        </w:rPr>
        <w:t>a</w:t>
      </w:r>
      <w:r>
        <w:rPr>
          <w:w w:val="111"/>
          <w:sz w:val="19"/>
          <w:szCs w:val="19"/>
        </w:rPr>
        <w:t>m</w:t>
      </w:r>
      <w:r>
        <w:rPr>
          <w:spacing w:val="9"/>
          <w:w w:val="111"/>
          <w:sz w:val="19"/>
          <w:szCs w:val="19"/>
        </w:rPr>
        <w:t xml:space="preserve"> </w:t>
      </w:r>
      <w:r>
        <w:rPr>
          <w:w w:val="111"/>
          <w:sz w:val="19"/>
          <w:szCs w:val="19"/>
        </w:rPr>
        <w:t>Menyedi</w:t>
      </w:r>
      <w:r>
        <w:rPr>
          <w:spacing w:val="1"/>
          <w:w w:val="111"/>
          <w:sz w:val="19"/>
          <w:szCs w:val="19"/>
        </w:rPr>
        <w:t>a</w:t>
      </w:r>
      <w:r>
        <w:rPr>
          <w:w w:val="111"/>
          <w:sz w:val="19"/>
          <w:szCs w:val="19"/>
        </w:rPr>
        <w:t>k</w:t>
      </w:r>
      <w:r>
        <w:rPr>
          <w:spacing w:val="1"/>
          <w:w w:val="111"/>
          <w:sz w:val="19"/>
          <w:szCs w:val="19"/>
        </w:rPr>
        <w:t>a</w:t>
      </w:r>
      <w:r>
        <w:rPr>
          <w:w w:val="111"/>
          <w:sz w:val="19"/>
          <w:szCs w:val="19"/>
        </w:rPr>
        <w:t xml:space="preserve">n </w:t>
      </w:r>
      <w:r>
        <w:rPr>
          <w:spacing w:val="-1"/>
          <w:w w:val="91"/>
          <w:sz w:val="19"/>
          <w:szCs w:val="19"/>
        </w:rPr>
        <w:t>B</w:t>
      </w:r>
      <w:r>
        <w:rPr>
          <w:spacing w:val="1"/>
          <w:w w:val="112"/>
          <w:sz w:val="19"/>
          <w:szCs w:val="19"/>
        </w:rPr>
        <w:t>a</w:t>
      </w:r>
      <w:r>
        <w:rPr>
          <w:w w:val="115"/>
          <w:sz w:val="19"/>
          <w:szCs w:val="19"/>
        </w:rPr>
        <w:t>r</w:t>
      </w:r>
      <w:r>
        <w:rPr>
          <w:spacing w:val="1"/>
          <w:w w:val="115"/>
          <w:sz w:val="19"/>
          <w:szCs w:val="19"/>
        </w:rPr>
        <w:t>a</w:t>
      </w:r>
      <w:r>
        <w:rPr>
          <w:w w:val="113"/>
          <w:sz w:val="19"/>
          <w:szCs w:val="19"/>
        </w:rPr>
        <w:t xml:space="preserve">ng </w:t>
      </w:r>
      <w:r>
        <w:rPr>
          <w:spacing w:val="-1"/>
          <w:sz w:val="19"/>
          <w:szCs w:val="19"/>
        </w:rPr>
        <w:t>B</w:t>
      </w:r>
      <w:r>
        <w:rPr>
          <w:spacing w:val="1"/>
          <w:sz w:val="19"/>
          <w:szCs w:val="19"/>
        </w:rPr>
        <w:t>u</w:t>
      </w:r>
      <w:r>
        <w:rPr>
          <w:sz w:val="19"/>
          <w:szCs w:val="19"/>
        </w:rPr>
        <w:t>k</w:t>
      </w:r>
      <w:r>
        <w:rPr>
          <w:spacing w:val="1"/>
          <w:sz w:val="19"/>
          <w:szCs w:val="19"/>
        </w:rPr>
        <w:t>t</w:t>
      </w:r>
      <w:r>
        <w:rPr>
          <w:sz w:val="19"/>
          <w:szCs w:val="19"/>
        </w:rPr>
        <w:t>i</w:t>
      </w:r>
      <w:r>
        <w:rPr>
          <w:spacing w:val="29"/>
          <w:sz w:val="19"/>
          <w:szCs w:val="19"/>
        </w:rPr>
        <w:t xml:space="preserve"> </w:t>
      </w:r>
      <w:r>
        <w:rPr>
          <w:sz w:val="19"/>
          <w:szCs w:val="19"/>
        </w:rPr>
        <w:t>y</w:t>
      </w:r>
      <w:r>
        <w:rPr>
          <w:spacing w:val="1"/>
          <w:sz w:val="19"/>
          <w:szCs w:val="19"/>
        </w:rPr>
        <w:t>a</w:t>
      </w:r>
      <w:r>
        <w:rPr>
          <w:sz w:val="19"/>
          <w:szCs w:val="19"/>
        </w:rPr>
        <w:t>ng</w:t>
      </w:r>
      <w:r>
        <w:rPr>
          <w:spacing w:val="44"/>
          <w:sz w:val="19"/>
          <w:szCs w:val="19"/>
        </w:rPr>
        <w:t xml:space="preserve"> </w:t>
      </w:r>
      <w:r>
        <w:rPr>
          <w:spacing w:val="-1"/>
          <w:sz w:val="19"/>
          <w:szCs w:val="19"/>
        </w:rPr>
        <w:t>K</w:t>
      </w:r>
      <w:r>
        <w:rPr>
          <w:spacing w:val="1"/>
          <w:sz w:val="19"/>
          <w:szCs w:val="19"/>
        </w:rPr>
        <w:t>ua</w:t>
      </w:r>
      <w:r>
        <w:rPr>
          <w:sz w:val="19"/>
          <w:szCs w:val="19"/>
        </w:rPr>
        <w:t>t</w:t>
      </w:r>
      <w:r>
        <w:rPr>
          <w:spacing w:val="39"/>
          <w:sz w:val="19"/>
          <w:szCs w:val="19"/>
        </w:rPr>
        <w:t xml:space="preserve"> </w:t>
      </w:r>
      <w:r>
        <w:rPr>
          <w:spacing w:val="-1"/>
          <w:sz w:val="19"/>
          <w:szCs w:val="19"/>
        </w:rPr>
        <w:t>d</w:t>
      </w:r>
      <w:r>
        <w:rPr>
          <w:spacing w:val="1"/>
          <w:sz w:val="19"/>
          <w:szCs w:val="19"/>
        </w:rPr>
        <w:t>a</w:t>
      </w:r>
      <w:r>
        <w:rPr>
          <w:sz w:val="19"/>
          <w:szCs w:val="19"/>
        </w:rPr>
        <w:t>n</w:t>
      </w:r>
      <w:r>
        <w:rPr>
          <w:spacing w:val="45"/>
          <w:sz w:val="19"/>
          <w:szCs w:val="19"/>
        </w:rPr>
        <w:t xml:space="preserve"> </w:t>
      </w:r>
      <w:r>
        <w:rPr>
          <w:spacing w:val="-2"/>
          <w:sz w:val="19"/>
          <w:szCs w:val="19"/>
        </w:rPr>
        <w:t>V</w:t>
      </w:r>
      <w:r>
        <w:rPr>
          <w:spacing w:val="1"/>
          <w:sz w:val="19"/>
          <w:szCs w:val="19"/>
        </w:rPr>
        <w:t>a</w:t>
      </w:r>
      <w:r>
        <w:rPr>
          <w:sz w:val="19"/>
          <w:szCs w:val="19"/>
        </w:rPr>
        <w:t>lid</w:t>
      </w:r>
      <w:r>
        <w:rPr>
          <w:spacing w:val="33"/>
          <w:sz w:val="19"/>
          <w:szCs w:val="19"/>
        </w:rPr>
        <w:t xml:space="preserve"> </w:t>
      </w:r>
      <w:r>
        <w:rPr>
          <w:spacing w:val="-1"/>
          <w:sz w:val="19"/>
          <w:szCs w:val="19"/>
        </w:rPr>
        <w:t>d</w:t>
      </w:r>
      <w:r>
        <w:rPr>
          <w:sz w:val="19"/>
          <w:szCs w:val="19"/>
        </w:rPr>
        <w:t>i</w:t>
      </w:r>
      <w:r>
        <w:rPr>
          <w:spacing w:val="22"/>
          <w:sz w:val="19"/>
          <w:szCs w:val="19"/>
        </w:rPr>
        <w:t xml:space="preserve"> </w:t>
      </w:r>
      <w:r>
        <w:rPr>
          <w:spacing w:val="1"/>
          <w:sz w:val="19"/>
          <w:szCs w:val="19"/>
        </w:rPr>
        <w:t>I</w:t>
      </w:r>
      <w:r>
        <w:rPr>
          <w:w w:val="119"/>
          <w:sz w:val="19"/>
          <w:szCs w:val="19"/>
        </w:rPr>
        <w:t>n</w:t>
      </w:r>
      <w:r>
        <w:rPr>
          <w:spacing w:val="-1"/>
          <w:w w:val="119"/>
          <w:sz w:val="19"/>
          <w:szCs w:val="19"/>
        </w:rPr>
        <w:t>d</w:t>
      </w:r>
      <w:r>
        <w:rPr>
          <w:w w:val="110"/>
          <w:sz w:val="19"/>
          <w:szCs w:val="19"/>
        </w:rPr>
        <w:t>one</w:t>
      </w:r>
      <w:r>
        <w:rPr>
          <w:spacing w:val="-1"/>
          <w:w w:val="110"/>
          <w:sz w:val="19"/>
          <w:szCs w:val="19"/>
        </w:rPr>
        <w:t>s</w:t>
      </w:r>
      <w:r>
        <w:rPr>
          <w:w w:val="109"/>
          <w:sz w:val="19"/>
          <w:szCs w:val="19"/>
        </w:rPr>
        <w:t>i</w:t>
      </w:r>
      <w:r>
        <w:rPr>
          <w:spacing w:val="1"/>
          <w:w w:val="109"/>
          <w:sz w:val="19"/>
          <w:szCs w:val="19"/>
        </w:rPr>
        <w:t>a</w:t>
      </w:r>
      <w:r>
        <w:rPr>
          <w:w w:val="99"/>
          <w:sz w:val="19"/>
          <w:szCs w:val="19"/>
        </w:rPr>
        <w:t>.</w:t>
      </w:r>
    </w:p>
    <w:p w:rsidR="00E34A9B" w:rsidRDefault="00B63322">
      <w:pPr>
        <w:spacing w:line="251" w:lineRule="auto"/>
        <w:ind w:left="900" w:right="5202" w:hanging="720"/>
        <w:jc w:val="both"/>
        <w:rPr>
          <w:sz w:val="19"/>
          <w:szCs w:val="19"/>
        </w:rPr>
      </w:pPr>
      <w:r>
        <w:rPr>
          <w:spacing w:val="-1"/>
          <w:w w:val="110"/>
          <w:sz w:val="19"/>
          <w:szCs w:val="19"/>
        </w:rPr>
        <w:t>T</w:t>
      </w:r>
      <w:r>
        <w:rPr>
          <w:w w:val="110"/>
          <w:sz w:val="19"/>
          <w:szCs w:val="19"/>
        </w:rPr>
        <w:t>h</w:t>
      </w:r>
      <w:r>
        <w:rPr>
          <w:spacing w:val="1"/>
          <w:w w:val="110"/>
          <w:sz w:val="19"/>
          <w:szCs w:val="19"/>
        </w:rPr>
        <w:t>a</w:t>
      </w:r>
      <w:r>
        <w:rPr>
          <w:w w:val="110"/>
          <w:sz w:val="19"/>
          <w:szCs w:val="19"/>
        </w:rPr>
        <w:t>k</w:t>
      </w:r>
      <w:r>
        <w:rPr>
          <w:spacing w:val="1"/>
          <w:w w:val="110"/>
          <w:sz w:val="19"/>
          <w:szCs w:val="19"/>
        </w:rPr>
        <w:t>u</w:t>
      </w:r>
      <w:r>
        <w:rPr>
          <w:w w:val="110"/>
          <w:sz w:val="19"/>
          <w:szCs w:val="19"/>
        </w:rPr>
        <w:t>r,</w:t>
      </w:r>
      <w:r>
        <w:rPr>
          <w:spacing w:val="8"/>
          <w:w w:val="110"/>
          <w:sz w:val="19"/>
          <w:szCs w:val="19"/>
        </w:rPr>
        <w:t xml:space="preserve"> </w:t>
      </w:r>
      <w:r>
        <w:rPr>
          <w:spacing w:val="1"/>
          <w:sz w:val="19"/>
          <w:szCs w:val="19"/>
        </w:rPr>
        <w:t>N</w:t>
      </w:r>
      <w:r>
        <w:rPr>
          <w:sz w:val="19"/>
          <w:szCs w:val="19"/>
        </w:rPr>
        <w:t>.</w:t>
      </w:r>
      <w:r>
        <w:rPr>
          <w:spacing w:val="27"/>
          <w:sz w:val="19"/>
          <w:szCs w:val="19"/>
        </w:rPr>
        <w:t xml:space="preserve"> </w:t>
      </w:r>
      <w:r>
        <w:rPr>
          <w:spacing w:val="-1"/>
          <w:sz w:val="19"/>
          <w:szCs w:val="19"/>
        </w:rPr>
        <w:t>S</w:t>
      </w:r>
      <w:r>
        <w:rPr>
          <w:sz w:val="19"/>
          <w:szCs w:val="19"/>
        </w:rPr>
        <w:t>.</w:t>
      </w:r>
      <w:r>
        <w:rPr>
          <w:spacing w:val="1"/>
          <w:sz w:val="19"/>
          <w:szCs w:val="19"/>
        </w:rPr>
        <w:t xml:space="preserve"> </w:t>
      </w:r>
      <w:r>
        <w:rPr>
          <w:spacing w:val="-1"/>
          <w:sz w:val="19"/>
          <w:szCs w:val="19"/>
        </w:rPr>
        <w:t>(</w:t>
      </w:r>
      <w:r>
        <w:rPr>
          <w:spacing w:val="1"/>
          <w:sz w:val="19"/>
          <w:szCs w:val="19"/>
        </w:rPr>
        <w:t>2013</w:t>
      </w:r>
      <w:r>
        <w:rPr>
          <w:spacing w:val="-1"/>
          <w:sz w:val="19"/>
          <w:szCs w:val="19"/>
        </w:rPr>
        <w:t>)</w:t>
      </w:r>
      <w:r>
        <w:rPr>
          <w:sz w:val="19"/>
          <w:szCs w:val="19"/>
        </w:rPr>
        <w:t>.</w:t>
      </w:r>
      <w:r>
        <w:rPr>
          <w:spacing w:val="2"/>
          <w:sz w:val="19"/>
          <w:szCs w:val="19"/>
        </w:rPr>
        <w:t xml:space="preserve"> </w:t>
      </w:r>
      <w:proofErr w:type="gramStart"/>
      <w:r>
        <w:rPr>
          <w:sz w:val="19"/>
          <w:szCs w:val="19"/>
        </w:rPr>
        <w:t>Fo</w:t>
      </w:r>
      <w:r>
        <w:rPr>
          <w:spacing w:val="-1"/>
          <w:sz w:val="19"/>
          <w:szCs w:val="19"/>
        </w:rPr>
        <w:t>r</w:t>
      </w:r>
      <w:r>
        <w:rPr>
          <w:sz w:val="19"/>
          <w:szCs w:val="19"/>
        </w:rPr>
        <w:t>en</w:t>
      </w:r>
      <w:r>
        <w:rPr>
          <w:spacing w:val="-1"/>
          <w:sz w:val="19"/>
          <w:szCs w:val="19"/>
        </w:rPr>
        <w:t>s</w:t>
      </w:r>
      <w:r>
        <w:rPr>
          <w:spacing w:val="2"/>
          <w:sz w:val="19"/>
          <w:szCs w:val="19"/>
        </w:rPr>
        <w:t>i</w:t>
      </w:r>
      <w:r>
        <w:rPr>
          <w:sz w:val="19"/>
          <w:szCs w:val="19"/>
        </w:rPr>
        <w:t xml:space="preserve">cs </w:t>
      </w:r>
      <w:r>
        <w:rPr>
          <w:spacing w:val="13"/>
          <w:sz w:val="19"/>
          <w:szCs w:val="19"/>
        </w:rPr>
        <w:t xml:space="preserve"> </w:t>
      </w:r>
      <w:r>
        <w:rPr>
          <w:spacing w:val="1"/>
          <w:w w:val="109"/>
          <w:sz w:val="19"/>
          <w:szCs w:val="19"/>
        </w:rPr>
        <w:t>A</w:t>
      </w:r>
      <w:r>
        <w:rPr>
          <w:w w:val="109"/>
          <w:sz w:val="19"/>
          <w:szCs w:val="19"/>
        </w:rPr>
        <w:t>n</w:t>
      </w:r>
      <w:r>
        <w:rPr>
          <w:spacing w:val="1"/>
          <w:w w:val="109"/>
          <w:sz w:val="19"/>
          <w:szCs w:val="19"/>
        </w:rPr>
        <w:t>a</w:t>
      </w:r>
      <w:r>
        <w:rPr>
          <w:w w:val="109"/>
          <w:sz w:val="19"/>
          <w:szCs w:val="19"/>
        </w:rPr>
        <w:t>ly</w:t>
      </w:r>
      <w:r>
        <w:rPr>
          <w:spacing w:val="-1"/>
          <w:w w:val="109"/>
          <w:sz w:val="19"/>
          <w:szCs w:val="19"/>
        </w:rPr>
        <w:t>s</w:t>
      </w:r>
      <w:r>
        <w:rPr>
          <w:w w:val="109"/>
          <w:sz w:val="19"/>
          <w:szCs w:val="19"/>
        </w:rPr>
        <w:t>is</w:t>
      </w:r>
      <w:proofErr w:type="gramEnd"/>
      <w:r>
        <w:rPr>
          <w:spacing w:val="6"/>
          <w:w w:val="109"/>
          <w:sz w:val="19"/>
          <w:szCs w:val="19"/>
        </w:rPr>
        <w:t xml:space="preserve"> </w:t>
      </w:r>
      <w:r>
        <w:rPr>
          <w:sz w:val="19"/>
          <w:szCs w:val="19"/>
        </w:rPr>
        <w:t>of</w:t>
      </w:r>
      <w:r>
        <w:rPr>
          <w:spacing w:val="15"/>
          <w:sz w:val="19"/>
          <w:szCs w:val="19"/>
        </w:rPr>
        <w:t xml:space="preserve"> </w:t>
      </w:r>
      <w:r>
        <w:rPr>
          <w:spacing w:val="2"/>
          <w:w w:val="112"/>
          <w:sz w:val="19"/>
          <w:szCs w:val="19"/>
        </w:rPr>
        <w:t>W</w:t>
      </w:r>
      <w:r>
        <w:rPr>
          <w:w w:val="112"/>
          <w:sz w:val="19"/>
          <w:szCs w:val="19"/>
        </w:rPr>
        <w:t>h</w:t>
      </w:r>
      <w:r>
        <w:rPr>
          <w:spacing w:val="1"/>
          <w:w w:val="112"/>
          <w:sz w:val="19"/>
          <w:szCs w:val="19"/>
        </w:rPr>
        <w:t>a</w:t>
      </w:r>
      <w:r>
        <w:rPr>
          <w:w w:val="112"/>
          <w:sz w:val="19"/>
          <w:szCs w:val="19"/>
        </w:rPr>
        <w:t>t</w:t>
      </w:r>
      <w:r>
        <w:rPr>
          <w:spacing w:val="-1"/>
          <w:w w:val="112"/>
          <w:sz w:val="19"/>
          <w:szCs w:val="19"/>
        </w:rPr>
        <w:t>s</w:t>
      </w:r>
      <w:r>
        <w:rPr>
          <w:spacing w:val="1"/>
          <w:w w:val="112"/>
          <w:sz w:val="19"/>
          <w:szCs w:val="19"/>
        </w:rPr>
        <w:t>A</w:t>
      </w:r>
      <w:r>
        <w:rPr>
          <w:spacing w:val="-1"/>
          <w:w w:val="112"/>
          <w:sz w:val="19"/>
          <w:szCs w:val="19"/>
        </w:rPr>
        <w:t>p</w:t>
      </w:r>
      <w:r>
        <w:rPr>
          <w:w w:val="112"/>
          <w:sz w:val="19"/>
          <w:szCs w:val="19"/>
        </w:rPr>
        <w:t xml:space="preserve">p on </w:t>
      </w:r>
      <w:r>
        <w:rPr>
          <w:spacing w:val="-1"/>
          <w:w w:val="112"/>
          <w:sz w:val="19"/>
          <w:szCs w:val="19"/>
        </w:rPr>
        <w:t>A</w:t>
      </w:r>
      <w:r>
        <w:rPr>
          <w:w w:val="112"/>
          <w:sz w:val="19"/>
          <w:szCs w:val="19"/>
        </w:rPr>
        <w:t>n</w:t>
      </w:r>
      <w:r>
        <w:rPr>
          <w:spacing w:val="-1"/>
          <w:w w:val="112"/>
          <w:sz w:val="19"/>
          <w:szCs w:val="19"/>
        </w:rPr>
        <w:t>d</w:t>
      </w:r>
      <w:r>
        <w:rPr>
          <w:spacing w:val="2"/>
          <w:w w:val="112"/>
          <w:sz w:val="19"/>
          <w:szCs w:val="19"/>
        </w:rPr>
        <w:t>r</w:t>
      </w:r>
      <w:r>
        <w:rPr>
          <w:w w:val="112"/>
          <w:sz w:val="19"/>
          <w:szCs w:val="19"/>
        </w:rPr>
        <w:t>oid</w:t>
      </w:r>
      <w:r>
        <w:rPr>
          <w:spacing w:val="24"/>
          <w:w w:val="112"/>
          <w:sz w:val="19"/>
          <w:szCs w:val="19"/>
        </w:rPr>
        <w:t xml:space="preserve"> </w:t>
      </w:r>
      <w:r>
        <w:rPr>
          <w:spacing w:val="-1"/>
          <w:w w:val="112"/>
          <w:sz w:val="19"/>
          <w:szCs w:val="19"/>
        </w:rPr>
        <w:t>S</w:t>
      </w:r>
      <w:r>
        <w:rPr>
          <w:w w:val="112"/>
          <w:sz w:val="19"/>
          <w:szCs w:val="19"/>
        </w:rPr>
        <w:t>m</w:t>
      </w:r>
      <w:r>
        <w:rPr>
          <w:spacing w:val="1"/>
          <w:w w:val="112"/>
          <w:sz w:val="19"/>
          <w:szCs w:val="19"/>
        </w:rPr>
        <w:t>a</w:t>
      </w:r>
      <w:r>
        <w:rPr>
          <w:w w:val="112"/>
          <w:sz w:val="19"/>
          <w:szCs w:val="19"/>
        </w:rPr>
        <w:t>rt</w:t>
      </w:r>
      <w:r>
        <w:rPr>
          <w:spacing w:val="-1"/>
          <w:w w:val="112"/>
          <w:sz w:val="19"/>
          <w:szCs w:val="19"/>
        </w:rPr>
        <w:t>p</w:t>
      </w:r>
      <w:r>
        <w:rPr>
          <w:w w:val="112"/>
          <w:sz w:val="19"/>
          <w:szCs w:val="19"/>
        </w:rPr>
        <w:t>hon</w:t>
      </w:r>
      <w:r>
        <w:rPr>
          <w:spacing w:val="2"/>
          <w:w w:val="112"/>
          <w:sz w:val="19"/>
          <w:szCs w:val="19"/>
        </w:rPr>
        <w:t>e</w:t>
      </w:r>
      <w:r>
        <w:rPr>
          <w:spacing w:val="-1"/>
          <w:w w:val="112"/>
          <w:sz w:val="19"/>
          <w:szCs w:val="19"/>
        </w:rPr>
        <w:t>s</w:t>
      </w:r>
      <w:r>
        <w:rPr>
          <w:w w:val="112"/>
          <w:sz w:val="19"/>
          <w:szCs w:val="19"/>
        </w:rPr>
        <w:t xml:space="preserve">. </w:t>
      </w:r>
      <w:proofErr w:type="gramStart"/>
      <w:r>
        <w:rPr>
          <w:spacing w:val="1"/>
          <w:sz w:val="19"/>
          <w:szCs w:val="19"/>
        </w:rPr>
        <w:t>N</w:t>
      </w:r>
      <w:r>
        <w:rPr>
          <w:sz w:val="19"/>
          <w:szCs w:val="19"/>
        </w:rPr>
        <w:t xml:space="preserve">ew </w:t>
      </w:r>
      <w:r>
        <w:rPr>
          <w:spacing w:val="17"/>
          <w:sz w:val="19"/>
          <w:szCs w:val="19"/>
        </w:rPr>
        <w:t xml:space="preserve"> </w:t>
      </w:r>
      <w:r>
        <w:rPr>
          <w:sz w:val="19"/>
          <w:szCs w:val="19"/>
        </w:rPr>
        <w:t>O</w:t>
      </w:r>
      <w:r>
        <w:rPr>
          <w:spacing w:val="-1"/>
          <w:sz w:val="19"/>
          <w:szCs w:val="19"/>
        </w:rPr>
        <w:t>r</w:t>
      </w:r>
      <w:r>
        <w:rPr>
          <w:sz w:val="19"/>
          <w:szCs w:val="19"/>
        </w:rPr>
        <w:t>le</w:t>
      </w:r>
      <w:r>
        <w:rPr>
          <w:spacing w:val="1"/>
          <w:sz w:val="19"/>
          <w:szCs w:val="19"/>
        </w:rPr>
        <w:t>a</w:t>
      </w:r>
      <w:r>
        <w:rPr>
          <w:sz w:val="19"/>
          <w:szCs w:val="19"/>
        </w:rPr>
        <w:t>n</w:t>
      </w:r>
      <w:r>
        <w:rPr>
          <w:spacing w:val="-1"/>
          <w:sz w:val="19"/>
          <w:szCs w:val="19"/>
        </w:rPr>
        <w:t>s</w:t>
      </w:r>
      <w:proofErr w:type="gramEnd"/>
      <w:r>
        <w:rPr>
          <w:sz w:val="19"/>
          <w:szCs w:val="19"/>
        </w:rPr>
        <w:t xml:space="preserve">: </w:t>
      </w:r>
      <w:r>
        <w:rPr>
          <w:spacing w:val="26"/>
          <w:sz w:val="19"/>
          <w:szCs w:val="19"/>
        </w:rPr>
        <w:t xml:space="preserve"> </w:t>
      </w:r>
      <w:r>
        <w:rPr>
          <w:spacing w:val="-1"/>
          <w:w w:val="107"/>
          <w:sz w:val="19"/>
          <w:szCs w:val="19"/>
        </w:rPr>
        <w:t>U</w:t>
      </w:r>
      <w:r>
        <w:rPr>
          <w:w w:val="112"/>
          <w:sz w:val="19"/>
          <w:szCs w:val="19"/>
        </w:rPr>
        <w:t>ni</w:t>
      </w:r>
      <w:r>
        <w:rPr>
          <w:spacing w:val="1"/>
          <w:w w:val="112"/>
          <w:sz w:val="19"/>
          <w:szCs w:val="19"/>
        </w:rPr>
        <w:t>v</w:t>
      </w:r>
      <w:r>
        <w:rPr>
          <w:w w:val="111"/>
          <w:sz w:val="19"/>
          <w:szCs w:val="19"/>
        </w:rPr>
        <w:t>er</w:t>
      </w:r>
      <w:r>
        <w:rPr>
          <w:spacing w:val="-1"/>
          <w:w w:val="111"/>
          <w:sz w:val="19"/>
          <w:szCs w:val="19"/>
        </w:rPr>
        <w:t>s</w:t>
      </w:r>
      <w:r>
        <w:rPr>
          <w:w w:val="111"/>
          <w:sz w:val="19"/>
          <w:szCs w:val="19"/>
        </w:rPr>
        <w:t>it</w:t>
      </w:r>
      <w:r>
        <w:rPr>
          <w:w w:val="110"/>
          <w:sz w:val="19"/>
          <w:szCs w:val="19"/>
        </w:rPr>
        <w:t xml:space="preserve">y </w:t>
      </w:r>
      <w:r>
        <w:rPr>
          <w:sz w:val="19"/>
          <w:szCs w:val="19"/>
        </w:rPr>
        <w:t>of</w:t>
      </w:r>
      <w:r>
        <w:rPr>
          <w:spacing w:val="7"/>
          <w:sz w:val="19"/>
          <w:szCs w:val="19"/>
        </w:rPr>
        <w:t xml:space="preserve"> </w:t>
      </w:r>
      <w:r>
        <w:rPr>
          <w:spacing w:val="1"/>
          <w:sz w:val="19"/>
          <w:szCs w:val="19"/>
        </w:rPr>
        <w:t>N</w:t>
      </w:r>
      <w:r>
        <w:rPr>
          <w:sz w:val="19"/>
          <w:szCs w:val="19"/>
        </w:rPr>
        <w:t>ew</w:t>
      </w:r>
      <w:r>
        <w:rPr>
          <w:spacing w:val="47"/>
          <w:sz w:val="19"/>
          <w:szCs w:val="19"/>
        </w:rPr>
        <w:t xml:space="preserve"> </w:t>
      </w:r>
      <w:r>
        <w:rPr>
          <w:w w:val="111"/>
          <w:sz w:val="19"/>
          <w:szCs w:val="19"/>
        </w:rPr>
        <w:t>O</w:t>
      </w:r>
      <w:r>
        <w:rPr>
          <w:spacing w:val="-1"/>
          <w:w w:val="111"/>
          <w:sz w:val="19"/>
          <w:szCs w:val="19"/>
        </w:rPr>
        <w:t>r</w:t>
      </w:r>
      <w:r>
        <w:rPr>
          <w:w w:val="108"/>
          <w:sz w:val="19"/>
          <w:szCs w:val="19"/>
        </w:rPr>
        <w:t>le</w:t>
      </w:r>
      <w:r>
        <w:rPr>
          <w:spacing w:val="1"/>
          <w:w w:val="108"/>
          <w:sz w:val="19"/>
          <w:szCs w:val="19"/>
        </w:rPr>
        <w:t>a</w:t>
      </w:r>
      <w:r>
        <w:rPr>
          <w:w w:val="112"/>
          <w:sz w:val="19"/>
          <w:szCs w:val="19"/>
        </w:rPr>
        <w:t>n</w:t>
      </w:r>
      <w:r>
        <w:rPr>
          <w:spacing w:val="-1"/>
          <w:w w:val="112"/>
          <w:sz w:val="19"/>
          <w:szCs w:val="19"/>
        </w:rPr>
        <w:t>s</w:t>
      </w:r>
      <w:r>
        <w:rPr>
          <w:w w:val="99"/>
          <w:sz w:val="19"/>
          <w:szCs w:val="19"/>
        </w:rPr>
        <w:t>.</w:t>
      </w:r>
    </w:p>
    <w:sectPr w:rsidR="00E34A9B">
      <w:pgSz w:w="11340" w:h="15480"/>
      <w:pgMar w:top="760" w:right="500" w:bottom="280" w:left="540" w:header="575"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3322" w:rsidRDefault="00B63322">
      <w:r>
        <w:separator/>
      </w:r>
    </w:p>
  </w:endnote>
  <w:endnote w:type="continuationSeparator" w:id="0">
    <w:p w:rsidR="00B63322" w:rsidRDefault="00B63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altName w:val="Helvetica"/>
    <w:panose1 w:val="020B0604020202020204"/>
    <w:charset w:val="00"/>
    <w:family w:val="swiss"/>
    <w:pitch w:val="variable"/>
    <w:sig w:usb0="E0002E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3322" w:rsidRDefault="00B63322">
      <w:r>
        <w:separator/>
      </w:r>
    </w:p>
  </w:footnote>
  <w:footnote w:type="continuationSeparator" w:id="0">
    <w:p w:rsidR="00B63322" w:rsidRDefault="00B633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A9B" w:rsidRDefault="00B63322">
    <w:pPr>
      <w:spacing w:line="200" w:lineRule="exact"/>
    </w:pPr>
    <w:r>
      <w:pict>
        <v:shapetype id="_x0000_t202" coordsize="21600,21600" o:spt="202" path="m,l,21600r21600,l21600,xe">
          <v:stroke joinstyle="miter"/>
          <v:path gradientshapeok="t" o:connecttype="rect"/>
        </v:shapetype>
        <v:shape id="_x0000_s2049" type="#_x0000_t202" style="position:absolute;margin-left:531pt;margin-top:30.8pt;width:7.85pt;height:8.95pt;z-index:-251658752;mso-position-horizontal-relative:page;mso-position-vertical-relative:page" filled="f" stroked="f">
          <v:textbox style="mso-next-textbox:#_x0000_s2049" inset="0,0,0,0">
            <w:txbxContent>
              <w:p w:rsidR="00E34A9B" w:rsidRDefault="00B63322">
                <w:pPr>
                  <w:spacing w:before="1"/>
                  <w:ind w:left="40"/>
                  <w:rPr>
                    <w:rFonts w:ascii="Arial" w:eastAsia="Arial" w:hAnsi="Arial" w:cs="Arial"/>
                    <w:sz w:val="14"/>
                    <w:szCs w:val="14"/>
                  </w:rPr>
                </w:pPr>
                <w:r>
                  <w:fldChar w:fldCharType="begin"/>
                </w:r>
                <w:r>
                  <w:rPr>
                    <w:rFonts w:ascii="Arial" w:eastAsia="Arial" w:hAnsi="Arial" w:cs="Arial"/>
                    <w:sz w:val="14"/>
                    <w:szCs w:val="14"/>
                  </w:rPr>
                  <w:instrText xml:space="preserve"> PAGE </w:instrText>
                </w:r>
                <w:r>
                  <w:fldChar w:fldCharType="separate"/>
                </w:r>
                <w:r w:rsidR="000A50C1">
                  <w:rPr>
                    <w:rFonts w:ascii="Arial" w:eastAsia="Arial" w:hAnsi="Arial" w:cs="Arial"/>
                    <w:noProof/>
                    <w:sz w:val="14"/>
                    <w:szCs w:val="14"/>
                  </w:rPr>
                  <w:t>5</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356764"/>
    <w:multiLevelType w:val="multilevel"/>
    <w:tmpl w:val="5D32BC1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A9B"/>
    <w:rsid w:val="00094858"/>
    <w:rsid w:val="000A50C1"/>
    <w:rsid w:val="00B63322"/>
    <w:rsid w:val="00C32453"/>
    <w:rsid w:val="00E34A9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CA9BA4F2-9EB6-4391-88D7-9C87BACBE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customStyle="1" w:styleId="ARTICLETITLE">
    <w:name w:val="ARTICLE TITLE"/>
    <w:basedOn w:val="Normal"/>
    <w:rsid w:val="00C32453"/>
    <w:pPr>
      <w:widowControl w:val="0"/>
      <w:suppressAutoHyphens/>
      <w:spacing w:after="160" w:line="560" w:lineRule="exact"/>
      <w:jc w:val="center"/>
    </w:pPr>
    <w:rPr>
      <w:rFonts w:ascii="Helvetica" w:hAnsi="Helvetica"/>
      <w:spacing w:val="6"/>
      <w:kern w:val="16"/>
      <w:sz w:val="48"/>
    </w:rPr>
  </w:style>
  <w:style w:type="paragraph" w:customStyle="1" w:styleId="ABSTRACT">
    <w:name w:val="ABSTRACT"/>
    <w:basedOn w:val="Normal"/>
    <w:rsid w:val="00C32453"/>
    <w:pPr>
      <w:widowControl w:val="0"/>
      <w:suppressAutoHyphens/>
      <w:spacing w:after="240" w:line="210" w:lineRule="exact"/>
      <w:ind w:left="480" w:right="480"/>
    </w:pPr>
    <w:rPr>
      <w:rFonts w:ascii="Helvetica" w:hAnsi="Helvetica"/>
      <w:kern w:val="16"/>
      <w:sz w:val="16"/>
    </w:rPr>
  </w:style>
  <w:style w:type="character" w:styleId="Hyperlink">
    <w:name w:val="Hyperlink"/>
    <w:basedOn w:val="DefaultParagraphFont"/>
    <w:rsid w:val="00C32453"/>
    <w:rPr>
      <w:rFonts w:ascii="Arial" w:hAnsi="Arial" w:cs="Arial" w:hint="default"/>
      <w:color w:val="003399"/>
      <w:u w:val="single"/>
    </w:rPr>
  </w:style>
  <w:style w:type="paragraph" w:customStyle="1" w:styleId="PARAGRAPHnoindent">
    <w:name w:val="PARAGRAPH (no indent)"/>
    <w:basedOn w:val="Normal"/>
    <w:next w:val="Normal"/>
    <w:rsid w:val="00C32453"/>
    <w:pPr>
      <w:widowControl w:val="0"/>
      <w:spacing w:line="230" w:lineRule="exact"/>
      <w:jc w:val="both"/>
    </w:pPr>
    <w:rPr>
      <w:rFonts w:ascii="Palatino" w:hAnsi="Palatino"/>
      <w:kern w:val="16"/>
      <w:sz w:val="19"/>
    </w:rPr>
  </w:style>
  <w:style w:type="paragraph" w:customStyle="1" w:styleId="Default">
    <w:name w:val="Default"/>
    <w:rsid w:val="00094858"/>
    <w:pPr>
      <w:autoSpaceDE w:val="0"/>
      <w:autoSpaceDN w:val="0"/>
      <w:adjustRightInd w:val="0"/>
    </w:pPr>
    <w:rPr>
      <w:rFonts w:ascii="Arial" w:hAnsi="Arial" w:cs="Arial"/>
      <w:color w:val="000000"/>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mailto:anandafaisalf20@gmail.com"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Pages>
  <Words>1964</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Ananda Faisal F</cp:lastModifiedBy>
  <cp:revision>2</cp:revision>
  <dcterms:created xsi:type="dcterms:W3CDTF">2017-05-05T16:42:00Z</dcterms:created>
  <dcterms:modified xsi:type="dcterms:W3CDTF">2017-05-05T17:04:00Z</dcterms:modified>
</cp:coreProperties>
</file>